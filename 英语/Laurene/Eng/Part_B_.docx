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8A5F6" w14:textId="77777777" w:rsidR="00B250CC" w:rsidRDefault="00B250CC" w:rsidP="00B250CC">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【试题原文】</w:t>
      </w:r>
    </w:p>
    <w:p w14:paraId="5DF3824A" w14:textId="77777777" w:rsidR="00B250CC" w:rsidRDefault="00B250CC" w:rsidP="00B250CC">
      <w:pPr>
        <w:widowControl/>
        <w:autoSpaceDE w:val="0"/>
        <w:autoSpaceDN w:val="0"/>
        <w:adjustRightInd w:val="0"/>
        <w:jc w:val="left"/>
        <w:rPr>
          <w:rFonts w:ascii="SimSun" w:eastAsia="SimSun" w:cs="SimSun"/>
          <w:kern w:val="0"/>
          <w:sz w:val="28"/>
          <w:szCs w:val="28"/>
        </w:rPr>
      </w:pPr>
      <w:r>
        <w:rPr>
          <w:rFonts w:ascii="SimSun" w:eastAsia="SimSun" w:cs="SimSun"/>
          <w:kern w:val="0"/>
          <w:sz w:val="28"/>
          <w:szCs w:val="28"/>
        </w:rPr>
        <w:t>M: Hey, Susan. What are you reading recently?</w:t>
      </w:r>
    </w:p>
    <w:p w14:paraId="61DA4C5D" w14:textId="77777777" w:rsidR="00B250CC" w:rsidRDefault="00B250CC" w:rsidP="00B250CC">
      <w:pPr>
        <w:widowControl/>
        <w:autoSpaceDE w:val="0"/>
        <w:autoSpaceDN w:val="0"/>
        <w:adjustRightInd w:val="0"/>
        <w:jc w:val="left"/>
        <w:rPr>
          <w:rFonts w:ascii="SimSun" w:eastAsia="SimSun" w:cs="SimSun"/>
          <w:kern w:val="0"/>
          <w:sz w:val="28"/>
          <w:szCs w:val="28"/>
        </w:rPr>
      </w:pPr>
      <w:r>
        <w:rPr>
          <w:rFonts w:ascii="SimSun" w:eastAsia="SimSun" w:cs="SimSun"/>
          <w:kern w:val="0"/>
          <w:sz w:val="28"/>
          <w:szCs w:val="28"/>
        </w:rPr>
        <w:t xml:space="preserve">W: Hi, Mike. I am reading the biography of Martin Luther King, Jr. </w:t>
      </w:r>
    </w:p>
    <w:p w14:paraId="0EB072D1" w14:textId="77777777" w:rsidR="00B250CC" w:rsidRDefault="00B250CC" w:rsidP="00B250CC">
      <w:pPr>
        <w:widowControl/>
        <w:autoSpaceDE w:val="0"/>
        <w:autoSpaceDN w:val="0"/>
        <w:adjustRightInd w:val="0"/>
        <w:jc w:val="left"/>
        <w:rPr>
          <w:rFonts w:ascii="SimSun" w:eastAsia="SimSun" w:cs="SimSun"/>
          <w:kern w:val="0"/>
          <w:sz w:val="28"/>
          <w:szCs w:val="28"/>
        </w:rPr>
      </w:pPr>
      <w:r>
        <w:rPr>
          <w:rFonts w:ascii="SimSun" w:eastAsia="SimSun" w:cs="SimSun"/>
          <w:kern w:val="0"/>
          <w:sz w:val="28"/>
          <w:szCs w:val="28"/>
        </w:rPr>
        <w:t>M: Why are you interested in King?</w:t>
      </w:r>
    </w:p>
    <w:p w14:paraId="2231660A" w14:textId="77777777" w:rsidR="00B250CC" w:rsidRDefault="00B250CC" w:rsidP="00B250CC">
      <w:pPr>
        <w:widowControl/>
        <w:autoSpaceDE w:val="0"/>
        <w:autoSpaceDN w:val="0"/>
        <w:adjustRightInd w:val="0"/>
        <w:jc w:val="left"/>
        <w:rPr>
          <w:rFonts w:ascii="SimSun" w:eastAsia="SimSun" w:cs="SimSun"/>
          <w:kern w:val="0"/>
          <w:sz w:val="28"/>
          <w:szCs w:val="28"/>
        </w:rPr>
      </w:pPr>
      <w:r>
        <w:rPr>
          <w:rFonts w:ascii="SimSun" w:eastAsia="SimSun" w:cs="SimSun"/>
          <w:kern w:val="0"/>
          <w:sz w:val="28"/>
          <w:szCs w:val="28"/>
        </w:rPr>
        <w:t xml:space="preserve">W: I </w:t>
      </w:r>
      <w:r w:rsidRPr="00994F7F">
        <w:rPr>
          <w:rFonts w:ascii="SimSun" w:eastAsia="SimSun" w:cs="SimSun"/>
          <w:kern w:val="0"/>
          <w:sz w:val="28"/>
          <w:szCs w:val="28"/>
          <w:shd w:val="pct15" w:color="auto" w:fill="FFFFFF"/>
        </w:rPr>
        <w:t xml:space="preserve">first learnt something about him in my English class last week </w:t>
      </w:r>
      <w:r w:rsidR="00994F7F">
        <w:rPr>
          <w:rFonts w:ascii="SimSun" w:eastAsia="SimSun" w:cs="SimSun"/>
          <w:kern w:val="0"/>
          <w:sz w:val="28"/>
          <w:szCs w:val="28"/>
          <w:shd w:val="pct15" w:color="auto" w:fill="FFFFFF"/>
        </w:rPr>
        <w:t xml:space="preserve">(A </w:t>
      </w:r>
      <w:proofErr w:type="gramStart"/>
      <w:r w:rsidR="00994F7F">
        <w:rPr>
          <w:rFonts w:ascii="SimSun" w:eastAsia="SimSun" w:cs="SimSun"/>
          <w:kern w:val="0"/>
          <w:sz w:val="28"/>
          <w:szCs w:val="28"/>
          <w:shd w:val="pct15" w:color="auto" w:fill="FFFFFF"/>
        </w:rPr>
        <w:t>1)</w:t>
      </w:r>
      <w:r>
        <w:rPr>
          <w:rFonts w:ascii="SimSun" w:eastAsia="SimSun" w:cs="SimSun"/>
          <w:kern w:val="0"/>
          <w:sz w:val="28"/>
          <w:szCs w:val="28"/>
        </w:rPr>
        <w:t>and</w:t>
      </w:r>
      <w:proofErr w:type="gramEnd"/>
      <w:r>
        <w:rPr>
          <w:rFonts w:ascii="SimSun" w:eastAsia="SimSun" w:cs="SimSun"/>
          <w:kern w:val="0"/>
          <w:sz w:val="28"/>
          <w:szCs w:val="28"/>
        </w:rPr>
        <w:t xml:space="preserve"> knew he was a great man in American history. I am curious and want to know more about him through reading.</w:t>
      </w:r>
    </w:p>
    <w:p w14:paraId="5C244441" w14:textId="77777777" w:rsidR="00B250CC" w:rsidRDefault="00B250CC" w:rsidP="00B250CC">
      <w:pPr>
        <w:widowControl/>
        <w:autoSpaceDE w:val="0"/>
        <w:autoSpaceDN w:val="0"/>
        <w:adjustRightInd w:val="0"/>
        <w:jc w:val="left"/>
        <w:rPr>
          <w:rFonts w:ascii="SimSun" w:eastAsia="SimSun" w:cs="SimSun"/>
          <w:kern w:val="0"/>
          <w:sz w:val="28"/>
          <w:szCs w:val="28"/>
        </w:rPr>
      </w:pPr>
      <w:r>
        <w:rPr>
          <w:rFonts w:ascii="SimSun" w:eastAsia="SimSun" w:cs="SimSun"/>
          <w:kern w:val="0"/>
          <w:sz w:val="28"/>
          <w:szCs w:val="28"/>
        </w:rPr>
        <w:t xml:space="preserve">M: </w:t>
      </w:r>
      <w:r w:rsidRPr="00994F7F">
        <w:rPr>
          <w:rFonts w:ascii="SimSun" w:eastAsia="SimSun" w:cs="SimSun"/>
          <w:kern w:val="0"/>
          <w:sz w:val="28"/>
          <w:szCs w:val="28"/>
          <w:shd w:val="pct15" w:color="auto" w:fill="FFFFFF"/>
        </w:rPr>
        <w:t xml:space="preserve">Reading biographies is really a good choice to know someone in an efficient way. </w:t>
      </w:r>
      <w:r w:rsidR="00994F7F">
        <w:rPr>
          <w:rFonts w:ascii="SimSun" w:eastAsia="SimSun" w:cs="SimSun"/>
          <w:kern w:val="0"/>
          <w:sz w:val="28"/>
          <w:szCs w:val="28"/>
          <w:shd w:val="pct15" w:color="auto" w:fill="FFFFFF"/>
        </w:rPr>
        <w:t>(A 2)</w:t>
      </w:r>
    </w:p>
    <w:p w14:paraId="765B5B69" w14:textId="77777777" w:rsidR="00B250CC" w:rsidRDefault="00B250CC" w:rsidP="00B250CC">
      <w:pPr>
        <w:widowControl/>
        <w:autoSpaceDE w:val="0"/>
        <w:autoSpaceDN w:val="0"/>
        <w:adjustRightInd w:val="0"/>
        <w:jc w:val="left"/>
        <w:rPr>
          <w:rFonts w:ascii="SimSun" w:eastAsia="SimSun" w:cs="SimSun"/>
          <w:kern w:val="0"/>
          <w:sz w:val="28"/>
          <w:szCs w:val="28"/>
        </w:rPr>
      </w:pPr>
      <w:r>
        <w:rPr>
          <w:rFonts w:ascii="SimSun" w:eastAsia="SimSun" w:cs="SimSun"/>
          <w:kern w:val="0"/>
          <w:sz w:val="28"/>
          <w:szCs w:val="28"/>
        </w:rPr>
        <w:t>W: Indeed. Through reading his biography, I learn about his lifetime experiences and know better how he became such a great man.</w:t>
      </w:r>
    </w:p>
    <w:p w14:paraId="29CEB745" w14:textId="77777777" w:rsidR="00B250CC" w:rsidRDefault="00B250CC" w:rsidP="00877C22">
      <w:pPr>
        <w:widowControl/>
        <w:autoSpaceDE w:val="0"/>
        <w:autoSpaceDN w:val="0"/>
        <w:adjustRightInd w:val="0"/>
        <w:jc w:val="left"/>
        <w:rPr>
          <w:rFonts w:ascii="SimSun" w:eastAsia="SimSun" w:cs="SimSun"/>
          <w:kern w:val="0"/>
          <w:sz w:val="28"/>
          <w:szCs w:val="28"/>
        </w:rPr>
      </w:pPr>
    </w:p>
    <w:p w14:paraId="7A5989BC" w14:textId="77777777" w:rsidR="00B250CC" w:rsidRDefault="00B250CC" w:rsidP="00877C22">
      <w:pPr>
        <w:widowControl/>
        <w:autoSpaceDE w:val="0"/>
        <w:autoSpaceDN w:val="0"/>
        <w:adjustRightInd w:val="0"/>
        <w:jc w:val="left"/>
        <w:rPr>
          <w:rFonts w:ascii="SimSun" w:eastAsia="SimSun" w:cs="SimSun"/>
          <w:kern w:val="0"/>
          <w:sz w:val="28"/>
          <w:szCs w:val="28"/>
        </w:rPr>
      </w:pPr>
    </w:p>
    <w:p w14:paraId="5805EFED" w14:textId="77777777" w:rsidR="00215E2D" w:rsidRDefault="00215E2D" w:rsidP="00B250CC">
      <w:pPr>
        <w:widowControl/>
        <w:tabs>
          <w:tab w:val="left" w:pos="3406"/>
        </w:tabs>
        <w:autoSpaceDE w:val="0"/>
        <w:autoSpaceDN w:val="0"/>
        <w:adjustRightInd w:val="0"/>
        <w:jc w:val="left"/>
        <w:rPr>
          <w:rFonts w:ascii="SimSun" w:eastAsia="SimSun" w:cs="SimSun"/>
          <w:kern w:val="0"/>
          <w:sz w:val="28"/>
          <w:szCs w:val="28"/>
        </w:rPr>
      </w:pPr>
    </w:p>
    <w:p w14:paraId="76D23009" w14:textId="77777777" w:rsidR="00877C22" w:rsidRDefault="00877C22" w:rsidP="00B250CC">
      <w:pPr>
        <w:widowControl/>
        <w:tabs>
          <w:tab w:val="left" w:pos="3406"/>
        </w:tabs>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【参考答案】</w:t>
      </w:r>
      <w:r w:rsidR="00B250CC">
        <w:rPr>
          <w:rFonts w:ascii="SimSun" w:eastAsia="SimSun" w:cs="SimSun"/>
          <w:kern w:val="0"/>
          <w:sz w:val="28"/>
          <w:szCs w:val="28"/>
        </w:rPr>
        <w:tab/>
      </w:r>
    </w:p>
    <w:p w14:paraId="7889BA68"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问题</w:t>
      </w:r>
      <w:r>
        <w:rPr>
          <w:rFonts w:ascii="SimSun" w:eastAsia="SimSun" w:cs="SimSun"/>
          <w:kern w:val="0"/>
          <w:sz w:val="28"/>
          <w:szCs w:val="28"/>
        </w:rPr>
        <w:t>:</w:t>
      </w:r>
      <w:r>
        <w:rPr>
          <w:rFonts w:ascii="SimSun" w:eastAsia="SimSun" w:cs="SimSun" w:hint="eastAsia"/>
          <w:kern w:val="0"/>
          <w:sz w:val="28"/>
          <w:szCs w:val="28"/>
        </w:rPr>
        <w:t>你可以</w:t>
      </w:r>
      <w:r w:rsidRPr="00644F8B">
        <w:rPr>
          <w:rFonts w:ascii="SimSun" w:eastAsia="SimSun" w:cs="SimSun" w:hint="eastAsia"/>
          <w:kern w:val="0"/>
          <w:sz w:val="28"/>
          <w:szCs w:val="28"/>
          <w:highlight w:val="yellow"/>
        </w:rPr>
        <w:t>简单</w:t>
      </w:r>
      <w:r>
        <w:rPr>
          <w:rFonts w:ascii="SimSun" w:eastAsia="SimSun" w:cs="SimSun" w:hint="eastAsia"/>
          <w:kern w:val="0"/>
          <w:sz w:val="28"/>
          <w:szCs w:val="28"/>
        </w:rPr>
        <w:t>介绍下马丁·路德·金吗？</w:t>
      </w:r>
    </w:p>
    <w:p w14:paraId="56C132C6" w14:textId="77777777" w:rsidR="00B250CC" w:rsidRPr="00994F7F" w:rsidRDefault="00877C22" w:rsidP="00B250CC">
      <w:pPr>
        <w:widowControl/>
        <w:autoSpaceDE w:val="0"/>
        <w:autoSpaceDN w:val="0"/>
        <w:adjustRightInd w:val="0"/>
        <w:jc w:val="left"/>
        <w:rPr>
          <w:rFonts w:ascii="SimSun" w:eastAsia="SimSun" w:cs="SimSun"/>
          <w:kern w:val="0"/>
          <w:sz w:val="28"/>
          <w:szCs w:val="28"/>
          <w:shd w:val="pct15" w:color="auto" w:fill="FFFFFF"/>
        </w:rPr>
      </w:pPr>
      <w:r>
        <w:rPr>
          <w:rFonts w:ascii="SimSun" w:eastAsia="SimSun" w:cs="SimSun" w:hint="eastAsia"/>
          <w:kern w:val="0"/>
          <w:sz w:val="28"/>
          <w:szCs w:val="28"/>
        </w:rPr>
        <w:t>回答</w:t>
      </w:r>
      <w:r>
        <w:rPr>
          <w:rFonts w:ascii="SimSun" w:eastAsia="SimSun" w:cs="SimSun"/>
          <w:kern w:val="0"/>
          <w:sz w:val="28"/>
          <w:szCs w:val="28"/>
        </w:rPr>
        <w:t xml:space="preserve">:Of course. Martin Luther King, Jr. was well-known as a freedom fighter who fought for political rights for the black people in the USA. He fought against racial segregation and discrimination through nonviolence, and </w:t>
      </w:r>
      <w:r w:rsidRPr="00994F7F">
        <w:rPr>
          <w:rFonts w:ascii="SimSun" w:eastAsia="SimSun" w:cs="SimSun"/>
          <w:kern w:val="0"/>
          <w:sz w:val="28"/>
          <w:szCs w:val="28"/>
          <w:shd w:val="pct15" w:color="auto" w:fill="FFFFFF"/>
        </w:rPr>
        <w:t>devoted himself to America</w:t>
      </w:r>
      <w:r w:rsidRPr="00994F7F">
        <w:rPr>
          <w:rFonts w:ascii="SimSun" w:eastAsia="SimSun" w:cs="SimSun" w:hint="eastAsia"/>
          <w:kern w:val="0"/>
          <w:sz w:val="28"/>
          <w:szCs w:val="28"/>
          <w:shd w:val="pct15" w:color="auto" w:fill="FFFFFF"/>
        </w:rPr>
        <w:t>’</w:t>
      </w:r>
      <w:r w:rsidRPr="00994F7F">
        <w:rPr>
          <w:rFonts w:ascii="SimSun" w:eastAsia="SimSun" w:cs="SimSun"/>
          <w:kern w:val="0"/>
          <w:sz w:val="28"/>
          <w:szCs w:val="28"/>
          <w:shd w:val="pct15" w:color="auto" w:fill="FFFFFF"/>
        </w:rPr>
        <w:t>s struggle for civil rights and equality in his whole life.</w:t>
      </w:r>
      <w:r w:rsidR="00994F7F">
        <w:rPr>
          <w:rFonts w:ascii="SimSun" w:eastAsia="SimSun" w:cs="SimSun"/>
          <w:kern w:val="0"/>
          <w:sz w:val="28"/>
          <w:szCs w:val="28"/>
          <w:shd w:val="pct15" w:color="auto" w:fill="FFFFFF"/>
        </w:rPr>
        <w:t>(A 3)</w:t>
      </w:r>
    </w:p>
    <w:p w14:paraId="4CC5ADAC" w14:textId="77777777" w:rsidR="00B250CC" w:rsidRDefault="00B250CC" w:rsidP="00B250CC">
      <w:pPr>
        <w:widowControl/>
        <w:autoSpaceDE w:val="0"/>
        <w:autoSpaceDN w:val="0"/>
        <w:adjustRightInd w:val="0"/>
        <w:jc w:val="left"/>
        <w:rPr>
          <w:rFonts w:ascii="SimSun" w:eastAsia="SimSun" w:cs="SimSun"/>
          <w:kern w:val="1"/>
          <w:sz w:val="28"/>
          <w:szCs w:val="28"/>
        </w:rPr>
      </w:pPr>
      <w:r>
        <w:rPr>
          <w:rFonts w:ascii="SimSun" w:eastAsia="SimSun" w:cs="SimSun"/>
          <w:kern w:val="1"/>
          <w:sz w:val="28"/>
          <w:szCs w:val="28"/>
        </w:rPr>
        <w:t xml:space="preserve">   </w:t>
      </w:r>
    </w:p>
    <w:p w14:paraId="56A46DDC" w14:textId="77777777" w:rsidR="00877C22" w:rsidRDefault="00B250CC" w:rsidP="00B250CC">
      <w:pPr>
        <w:widowControl/>
        <w:autoSpaceDE w:val="0"/>
        <w:autoSpaceDN w:val="0"/>
        <w:adjustRightInd w:val="0"/>
        <w:jc w:val="left"/>
        <w:rPr>
          <w:rFonts w:ascii="SimSun" w:eastAsia="SimSun" w:cs="SimSun"/>
          <w:kern w:val="0"/>
          <w:sz w:val="28"/>
          <w:szCs w:val="28"/>
        </w:rPr>
      </w:pPr>
      <w:r>
        <w:rPr>
          <w:rFonts w:ascii="SimSun" w:eastAsia="SimSun" w:cs="SimSun"/>
          <w:kern w:val="1"/>
          <w:sz w:val="28"/>
          <w:szCs w:val="28"/>
        </w:rPr>
        <w:t xml:space="preserve">   </w:t>
      </w:r>
      <w:r w:rsidR="00877C22">
        <w:rPr>
          <w:rFonts w:ascii="SimSun" w:eastAsia="SimSun" w:cs="SimSun"/>
          <w:kern w:val="1"/>
          <w:sz w:val="28"/>
          <w:szCs w:val="28"/>
        </w:rPr>
        <w:tab/>
      </w:r>
      <w:r w:rsidR="00877C22">
        <w:rPr>
          <w:rFonts w:ascii="SimSun" w:eastAsia="SimSun" w:cs="SimSun"/>
          <w:kern w:val="0"/>
          <w:sz w:val="28"/>
          <w:szCs w:val="28"/>
        </w:rPr>
        <w:t xml:space="preserve">Can you introduce Martin Luther King, Jr. </w:t>
      </w:r>
      <w:r w:rsidR="00877C22" w:rsidRPr="00644F8B">
        <w:rPr>
          <w:rFonts w:ascii="SimSun" w:eastAsia="SimSun" w:cs="SimSun"/>
          <w:kern w:val="0"/>
          <w:sz w:val="28"/>
          <w:szCs w:val="28"/>
          <w:highlight w:val="yellow"/>
        </w:rPr>
        <w:t>briefly</w:t>
      </w:r>
      <w:r w:rsidR="00877C22">
        <w:rPr>
          <w:rFonts w:ascii="SimSun" w:eastAsia="SimSun" w:cs="SimSun"/>
          <w:kern w:val="0"/>
          <w:sz w:val="28"/>
          <w:szCs w:val="28"/>
        </w:rPr>
        <w:t>?</w:t>
      </w:r>
    </w:p>
    <w:p w14:paraId="7D176A9C" w14:textId="77777777" w:rsidR="00877C22" w:rsidRDefault="00877C22" w:rsidP="00877C22">
      <w:pPr>
        <w:widowControl/>
        <w:numPr>
          <w:ilvl w:val="0"/>
          <w:numId w:val="1"/>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Could you g</w:t>
      </w:r>
      <w:r w:rsidRPr="00644F8B">
        <w:rPr>
          <w:rFonts w:ascii="SimSun" w:eastAsia="SimSun" w:cs="SimSun"/>
          <w:kern w:val="0"/>
          <w:sz w:val="28"/>
          <w:szCs w:val="28"/>
          <w:highlight w:val="yellow"/>
        </w:rPr>
        <w:t>ive me a brief introduction of</w:t>
      </w:r>
      <w:r>
        <w:rPr>
          <w:rFonts w:ascii="SimSun" w:eastAsia="SimSun" w:cs="SimSun"/>
          <w:kern w:val="0"/>
          <w:sz w:val="28"/>
          <w:szCs w:val="28"/>
        </w:rPr>
        <w:t xml:space="preserve"> Martin Luther King, Jr.?</w:t>
      </w:r>
    </w:p>
    <w:p w14:paraId="0661CCC6" w14:textId="77777777" w:rsidR="00877C22" w:rsidRDefault="00877C22" w:rsidP="00877C22">
      <w:pPr>
        <w:widowControl/>
        <w:numPr>
          <w:ilvl w:val="0"/>
          <w:numId w:val="1"/>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Could you briefly introduce Martin Luther King, Jr.?</w:t>
      </w:r>
    </w:p>
    <w:p w14:paraId="70F98332" w14:textId="77777777" w:rsidR="00877C22" w:rsidRDefault="00877C22" w:rsidP="00877C22">
      <w:pPr>
        <w:widowControl/>
        <w:numPr>
          <w:ilvl w:val="0"/>
          <w:numId w:val="1"/>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Can you introduce Martin Luther King, Jr. to me briefly?</w:t>
      </w:r>
    </w:p>
    <w:p w14:paraId="2F2B0901" w14:textId="77777777" w:rsidR="00877C22" w:rsidRDefault="00877C22" w:rsidP="00877C22">
      <w:pPr>
        <w:widowControl/>
        <w:numPr>
          <w:ilvl w:val="0"/>
          <w:numId w:val="1"/>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Can you give me a brief introduction of Martin Luther King, Jr.?</w:t>
      </w:r>
    </w:p>
    <w:p w14:paraId="21053E50" w14:textId="77777777" w:rsidR="00877C22" w:rsidRDefault="00877C22" w:rsidP="00877C22">
      <w:pPr>
        <w:widowControl/>
        <w:numPr>
          <w:ilvl w:val="0"/>
          <w:numId w:val="1"/>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Could you briefly introduce Martin Luther King, Jr. to me?</w:t>
      </w:r>
    </w:p>
    <w:p w14:paraId="61343975" w14:textId="77777777" w:rsidR="00B250CC" w:rsidRDefault="00B250CC" w:rsidP="00877C22">
      <w:pPr>
        <w:widowControl/>
        <w:numPr>
          <w:ilvl w:val="0"/>
          <w:numId w:val="1"/>
        </w:numPr>
        <w:tabs>
          <w:tab w:val="left" w:pos="220"/>
          <w:tab w:val="left" w:pos="720"/>
        </w:tabs>
        <w:autoSpaceDE w:val="0"/>
        <w:autoSpaceDN w:val="0"/>
        <w:adjustRightInd w:val="0"/>
        <w:ind w:hanging="720"/>
        <w:jc w:val="left"/>
        <w:rPr>
          <w:rFonts w:ascii="SimSun" w:eastAsia="SimSun" w:cs="SimSun"/>
          <w:kern w:val="0"/>
          <w:sz w:val="28"/>
          <w:szCs w:val="28"/>
        </w:rPr>
      </w:pPr>
    </w:p>
    <w:p w14:paraId="2B8D38C3"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问题</w:t>
      </w:r>
      <w:r>
        <w:rPr>
          <w:rFonts w:ascii="SimSun" w:eastAsia="SimSun" w:cs="SimSun"/>
          <w:kern w:val="0"/>
          <w:sz w:val="28"/>
          <w:szCs w:val="28"/>
        </w:rPr>
        <w:t>:</w:t>
      </w:r>
      <w:r>
        <w:rPr>
          <w:rFonts w:ascii="SimSun" w:eastAsia="SimSun" w:cs="SimSun" w:hint="eastAsia"/>
          <w:kern w:val="0"/>
          <w:sz w:val="28"/>
          <w:szCs w:val="28"/>
        </w:rPr>
        <w:t>他</w:t>
      </w:r>
      <w:r w:rsidRPr="00644F8B">
        <w:rPr>
          <w:rFonts w:ascii="SimSun" w:eastAsia="SimSun" w:cs="SimSun" w:hint="eastAsia"/>
          <w:kern w:val="0"/>
          <w:sz w:val="28"/>
          <w:szCs w:val="28"/>
          <w:highlight w:val="yellow"/>
        </w:rPr>
        <w:t>获得过</w:t>
      </w:r>
      <w:r>
        <w:rPr>
          <w:rFonts w:ascii="SimSun" w:eastAsia="SimSun" w:cs="SimSun" w:hint="eastAsia"/>
          <w:kern w:val="0"/>
          <w:sz w:val="28"/>
          <w:szCs w:val="28"/>
        </w:rPr>
        <w:t>诺贝尔和平奖，</w:t>
      </w:r>
      <w:r w:rsidRPr="00644F8B">
        <w:rPr>
          <w:rFonts w:ascii="SimSun" w:eastAsia="SimSun" w:cs="SimSun" w:hint="eastAsia"/>
          <w:kern w:val="0"/>
          <w:sz w:val="28"/>
          <w:szCs w:val="28"/>
          <w:highlight w:val="yellow"/>
        </w:rPr>
        <w:t>不是吗</w:t>
      </w:r>
      <w:r>
        <w:rPr>
          <w:rFonts w:ascii="SimSun" w:eastAsia="SimSun" w:cs="SimSun" w:hint="eastAsia"/>
          <w:kern w:val="0"/>
          <w:sz w:val="28"/>
          <w:szCs w:val="28"/>
        </w:rPr>
        <w:t>？</w:t>
      </w:r>
    </w:p>
    <w:p w14:paraId="63C762F6"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回答</w:t>
      </w:r>
      <w:r>
        <w:rPr>
          <w:rFonts w:ascii="SimSun" w:eastAsia="SimSun" w:cs="SimSun"/>
          <w:kern w:val="0"/>
          <w:sz w:val="28"/>
          <w:szCs w:val="28"/>
        </w:rPr>
        <w:t xml:space="preserve">:Yes. He received the Nobel Peace Prize in </w:t>
      </w:r>
      <w:r w:rsidRPr="00994F7F">
        <w:rPr>
          <w:rFonts w:ascii="SimSun" w:eastAsia="SimSun" w:cs="SimSun"/>
          <w:kern w:val="0"/>
          <w:sz w:val="28"/>
          <w:szCs w:val="28"/>
          <w:shd w:val="pct15" w:color="auto" w:fill="FFFFFF"/>
        </w:rPr>
        <w:t>196</w:t>
      </w:r>
      <w:r w:rsidRPr="009D3A74">
        <w:rPr>
          <w:rFonts w:ascii="SimSun" w:eastAsia="SimSun" w:cs="SimSun"/>
          <w:kern w:val="0"/>
          <w:sz w:val="28"/>
          <w:szCs w:val="28"/>
          <w:shd w:val="pct15" w:color="auto" w:fill="FFFFFF"/>
        </w:rPr>
        <w:t xml:space="preserve">4 </w:t>
      </w:r>
      <w:r w:rsidR="009D3A74" w:rsidRPr="009D3A74">
        <w:rPr>
          <w:rFonts w:ascii="SimSun" w:eastAsia="SimSun" w:cs="SimSun"/>
          <w:kern w:val="0"/>
          <w:sz w:val="28"/>
          <w:szCs w:val="28"/>
          <w:shd w:val="pct15" w:color="auto" w:fill="FFFFFF"/>
        </w:rPr>
        <w:t xml:space="preserve">(A 4) </w:t>
      </w:r>
      <w:r>
        <w:rPr>
          <w:rFonts w:ascii="SimSun" w:eastAsia="SimSun" w:cs="SimSun"/>
          <w:kern w:val="0"/>
          <w:sz w:val="28"/>
          <w:szCs w:val="28"/>
        </w:rPr>
        <w:t xml:space="preserve">for his efforts in fighting for equality through nonviolence and became known to the world. But actually he was most famous for his </w:t>
      </w:r>
      <w:r w:rsidR="00B250CC">
        <w:rPr>
          <w:rFonts w:ascii="SimSun" w:eastAsia="SimSun" w:cs="SimSun"/>
          <w:kern w:val="0"/>
          <w:sz w:val="28"/>
          <w:szCs w:val="28"/>
        </w:rPr>
        <w:t>“</w:t>
      </w:r>
      <w:r>
        <w:rPr>
          <w:rFonts w:ascii="SimSun" w:eastAsia="SimSun" w:cs="SimSun"/>
          <w:kern w:val="0"/>
          <w:sz w:val="28"/>
          <w:szCs w:val="28"/>
        </w:rPr>
        <w:t>I Have a Dream</w:t>
      </w:r>
      <w:r w:rsidR="00B250CC">
        <w:rPr>
          <w:rFonts w:ascii="SimSun" w:eastAsia="SimSun" w:cs="SimSun"/>
          <w:kern w:val="0"/>
          <w:sz w:val="28"/>
          <w:szCs w:val="28"/>
        </w:rPr>
        <w:t>”</w:t>
      </w:r>
      <w:r>
        <w:rPr>
          <w:rFonts w:ascii="SimSun" w:eastAsia="SimSun" w:cs="SimSun"/>
          <w:kern w:val="0"/>
          <w:sz w:val="28"/>
          <w:szCs w:val="28"/>
        </w:rPr>
        <w:t xml:space="preserve"> speech during the 1963 March on Washington f</w:t>
      </w:r>
      <w:r w:rsidR="00B250CC">
        <w:rPr>
          <w:rFonts w:ascii="SimSun" w:eastAsia="SimSun" w:cs="SimSun"/>
          <w:kern w:val="0"/>
          <w:sz w:val="28"/>
          <w:szCs w:val="28"/>
        </w:rPr>
        <w:t xml:space="preserve">or Jobs and Freedom. </w:t>
      </w:r>
    </w:p>
    <w:p w14:paraId="732C5433" w14:textId="77777777" w:rsidR="00877C22"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He </w:t>
      </w:r>
      <w:r w:rsidRPr="00644F8B">
        <w:rPr>
          <w:rFonts w:ascii="SimSun" w:eastAsia="SimSun" w:cs="SimSun"/>
          <w:kern w:val="0"/>
          <w:sz w:val="28"/>
          <w:szCs w:val="28"/>
          <w:highlight w:val="yellow"/>
        </w:rPr>
        <w:t>had won</w:t>
      </w:r>
      <w:r>
        <w:rPr>
          <w:rFonts w:ascii="SimSun" w:eastAsia="SimSun" w:cs="SimSun"/>
          <w:kern w:val="0"/>
          <w:sz w:val="28"/>
          <w:szCs w:val="28"/>
        </w:rPr>
        <w:t xml:space="preserve"> the Nobel Peace Prize, </w:t>
      </w:r>
      <w:proofErr w:type="spellStart"/>
      <w:r w:rsidRPr="00644F8B">
        <w:rPr>
          <w:rFonts w:ascii="SimSun" w:eastAsia="SimSun" w:cs="SimSun"/>
          <w:kern w:val="0"/>
          <w:sz w:val="28"/>
          <w:szCs w:val="28"/>
          <w:highlight w:val="yellow"/>
        </w:rPr>
        <w:t>hadn</w:t>
      </w:r>
      <w:proofErr w:type="spellEnd"/>
      <w:r w:rsidRPr="00644F8B">
        <w:rPr>
          <w:rFonts w:ascii="SimSun" w:eastAsia="SimSun" w:cs="SimSun" w:hint="eastAsia"/>
          <w:kern w:val="0"/>
          <w:sz w:val="28"/>
          <w:szCs w:val="28"/>
          <w:highlight w:val="yellow"/>
        </w:rPr>
        <w:t>’</w:t>
      </w:r>
      <w:proofErr w:type="spellStart"/>
      <w:r w:rsidRPr="00644F8B">
        <w:rPr>
          <w:rFonts w:ascii="SimSun" w:eastAsia="SimSun" w:cs="SimSun"/>
          <w:kern w:val="0"/>
          <w:sz w:val="28"/>
          <w:szCs w:val="28"/>
          <w:highlight w:val="yellow"/>
        </w:rPr>
        <w:t>t he</w:t>
      </w:r>
      <w:proofErr w:type="spellEnd"/>
      <w:r w:rsidRPr="00644F8B">
        <w:rPr>
          <w:rFonts w:ascii="SimSun" w:eastAsia="SimSun" w:cs="SimSun"/>
          <w:kern w:val="0"/>
          <w:sz w:val="28"/>
          <w:szCs w:val="28"/>
          <w:highlight w:val="yellow"/>
        </w:rPr>
        <w:t>?</w:t>
      </w:r>
    </w:p>
    <w:p w14:paraId="06A72AC2" w14:textId="77777777" w:rsidR="00877C22"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He </w:t>
      </w:r>
      <w:r w:rsidRPr="00644F8B">
        <w:rPr>
          <w:rFonts w:ascii="SimSun" w:eastAsia="SimSun" w:cs="SimSun"/>
          <w:kern w:val="0"/>
          <w:sz w:val="28"/>
          <w:szCs w:val="28"/>
          <w:highlight w:val="yellow"/>
        </w:rPr>
        <w:t>won</w:t>
      </w:r>
      <w:r>
        <w:rPr>
          <w:rFonts w:ascii="SimSun" w:eastAsia="SimSun" w:cs="SimSun"/>
          <w:kern w:val="0"/>
          <w:sz w:val="28"/>
          <w:szCs w:val="28"/>
        </w:rPr>
        <w:t xml:space="preserve"> the Nobel Peace Prize, </w:t>
      </w:r>
      <w:proofErr w:type="spellStart"/>
      <w:r w:rsidRPr="00644F8B">
        <w:rPr>
          <w:rFonts w:ascii="SimSun" w:eastAsia="SimSun" w:cs="SimSun"/>
          <w:kern w:val="0"/>
          <w:sz w:val="28"/>
          <w:szCs w:val="28"/>
          <w:highlight w:val="yellow"/>
        </w:rPr>
        <w:t>didn</w:t>
      </w:r>
      <w:proofErr w:type="spellEnd"/>
      <w:r w:rsidRPr="00644F8B">
        <w:rPr>
          <w:rFonts w:ascii="SimSun" w:eastAsia="SimSun" w:cs="SimSun" w:hint="eastAsia"/>
          <w:kern w:val="0"/>
          <w:sz w:val="28"/>
          <w:szCs w:val="28"/>
          <w:highlight w:val="yellow"/>
        </w:rPr>
        <w:t>’</w:t>
      </w:r>
      <w:proofErr w:type="spellStart"/>
      <w:r w:rsidRPr="00644F8B">
        <w:rPr>
          <w:rFonts w:ascii="SimSun" w:eastAsia="SimSun" w:cs="SimSun"/>
          <w:kern w:val="0"/>
          <w:sz w:val="28"/>
          <w:szCs w:val="28"/>
          <w:highlight w:val="yellow"/>
        </w:rPr>
        <w:t>t he</w:t>
      </w:r>
      <w:proofErr w:type="spellEnd"/>
      <w:r>
        <w:rPr>
          <w:rFonts w:ascii="SimSun" w:eastAsia="SimSun" w:cs="SimSun"/>
          <w:kern w:val="0"/>
          <w:sz w:val="28"/>
          <w:szCs w:val="28"/>
        </w:rPr>
        <w:t>?</w:t>
      </w:r>
    </w:p>
    <w:p w14:paraId="561FFC43" w14:textId="77777777" w:rsidR="00877C22"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He </w:t>
      </w:r>
      <w:r w:rsidRPr="00644F8B">
        <w:rPr>
          <w:rFonts w:ascii="SimSun" w:eastAsia="SimSun" w:cs="SimSun"/>
          <w:kern w:val="0"/>
          <w:sz w:val="28"/>
          <w:szCs w:val="28"/>
          <w:highlight w:val="yellow"/>
        </w:rPr>
        <w:t>had received</w:t>
      </w:r>
      <w:r>
        <w:rPr>
          <w:rFonts w:ascii="SimSun" w:eastAsia="SimSun" w:cs="SimSun"/>
          <w:kern w:val="0"/>
          <w:sz w:val="28"/>
          <w:szCs w:val="28"/>
        </w:rPr>
        <w:t xml:space="preserve"> the Nobel Peace Prize, </w:t>
      </w:r>
      <w:proofErr w:type="spellStart"/>
      <w:r>
        <w:rPr>
          <w:rFonts w:ascii="SimSun" w:eastAsia="SimSun" w:cs="SimSun"/>
          <w:kern w:val="0"/>
          <w:sz w:val="28"/>
          <w:szCs w:val="28"/>
        </w:rPr>
        <w:t>hadn</w:t>
      </w:r>
      <w:proofErr w:type="spellEnd"/>
      <w:r>
        <w:rPr>
          <w:rFonts w:ascii="SimSun" w:eastAsia="SimSun" w:cs="SimSun" w:hint="eastAsia"/>
          <w:kern w:val="0"/>
          <w:sz w:val="28"/>
          <w:szCs w:val="28"/>
        </w:rPr>
        <w:t>’</w:t>
      </w:r>
      <w:proofErr w:type="spellStart"/>
      <w:r>
        <w:rPr>
          <w:rFonts w:ascii="SimSun" w:eastAsia="SimSun" w:cs="SimSun"/>
          <w:kern w:val="0"/>
          <w:sz w:val="28"/>
          <w:szCs w:val="28"/>
        </w:rPr>
        <w:t>t he</w:t>
      </w:r>
      <w:proofErr w:type="spellEnd"/>
      <w:r>
        <w:rPr>
          <w:rFonts w:ascii="SimSun" w:eastAsia="SimSun" w:cs="SimSun"/>
          <w:kern w:val="0"/>
          <w:sz w:val="28"/>
          <w:szCs w:val="28"/>
        </w:rPr>
        <w:t>?</w:t>
      </w:r>
    </w:p>
    <w:p w14:paraId="241D817D" w14:textId="77777777" w:rsidR="00877C22"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He </w:t>
      </w:r>
      <w:r w:rsidRPr="00644F8B">
        <w:rPr>
          <w:rFonts w:ascii="SimSun" w:eastAsia="SimSun" w:cs="SimSun"/>
          <w:kern w:val="0"/>
          <w:sz w:val="28"/>
          <w:szCs w:val="28"/>
          <w:highlight w:val="yellow"/>
        </w:rPr>
        <w:t>had got</w:t>
      </w:r>
      <w:r>
        <w:rPr>
          <w:rFonts w:ascii="SimSun" w:eastAsia="SimSun" w:cs="SimSun"/>
          <w:kern w:val="0"/>
          <w:sz w:val="28"/>
          <w:szCs w:val="28"/>
        </w:rPr>
        <w:t xml:space="preserve"> the Nobel Peace Prize, </w:t>
      </w:r>
      <w:proofErr w:type="spellStart"/>
      <w:r>
        <w:rPr>
          <w:rFonts w:ascii="SimSun" w:eastAsia="SimSun" w:cs="SimSun"/>
          <w:kern w:val="0"/>
          <w:sz w:val="28"/>
          <w:szCs w:val="28"/>
        </w:rPr>
        <w:t>hadn</w:t>
      </w:r>
      <w:proofErr w:type="spellEnd"/>
      <w:r>
        <w:rPr>
          <w:rFonts w:ascii="SimSun" w:eastAsia="SimSun" w:cs="SimSun" w:hint="eastAsia"/>
          <w:kern w:val="0"/>
          <w:sz w:val="28"/>
          <w:szCs w:val="28"/>
        </w:rPr>
        <w:t>’</w:t>
      </w:r>
      <w:proofErr w:type="spellStart"/>
      <w:r>
        <w:rPr>
          <w:rFonts w:ascii="SimSun" w:eastAsia="SimSun" w:cs="SimSun"/>
          <w:kern w:val="0"/>
          <w:sz w:val="28"/>
          <w:szCs w:val="28"/>
        </w:rPr>
        <w:t>t he</w:t>
      </w:r>
      <w:proofErr w:type="spellEnd"/>
      <w:r>
        <w:rPr>
          <w:rFonts w:ascii="SimSun" w:eastAsia="SimSun" w:cs="SimSun"/>
          <w:kern w:val="0"/>
          <w:sz w:val="28"/>
          <w:szCs w:val="28"/>
        </w:rPr>
        <w:t>?</w:t>
      </w:r>
    </w:p>
    <w:p w14:paraId="1AFD6883" w14:textId="77777777" w:rsidR="00877C22" w:rsidRPr="00644F8B"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highlight w:val="yellow"/>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He won the Nobel Peace Prize, </w:t>
      </w:r>
      <w:r w:rsidRPr="00644F8B">
        <w:rPr>
          <w:rFonts w:ascii="SimSun" w:eastAsia="SimSun" w:cs="SimSun"/>
          <w:kern w:val="0"/>
          <w:sz w:val="28"/>
          <w:szCs w:val="28"/>
          <w:highlight w:val="yellow"/>
        </w:rPr>
        <w:t>right?</w:t>
      </w:r>
    </w:p>
    <w:p w14:paraId="069F23BD" w14:textId="77777777" w:rsidR="00877C22"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The Nobel Peace Prize was awarded to him, </w:t>
      </w:r>
      <w:proofErr w:type="spellStart"/>
      <w:r>
        <w:rPr>
          <w:rFonts w:ascii="SimSun" w:eastAsia="SimSun" w:cs="SimSun"/>
          <w:kern w:val="0"/>
          <w:sz w:val="28"/>
          <w:szCs w:val="28"/>
        </w:rPr>
        <w:t>wasn</w:t>
      </w:r>
      <w:proofErr w:type="spellEnd"/>
      <w:r>
        <w:rPr>
          <w:rFonts w:ascii="SimSun" w:eastAsia="SimSun" w:cs="SimSun" w:hint="eastAsia"/>
          <w:kern w:val="0"/>
          <w:sz w:val="28"/>
          <w:szCs w:val="28"/>
        </w:rPr>
        <w:t>’</w:t>
      </w:r>
      <w:r>
        <w:rPr>
          <w:rFonts w:ascii="SimSun" w:eastAsia="SimSun" w:cs="SimSun"/>
          <w:kern w:val="0"/>
          <w:sz w:val="28"/>
          <w:szCs w:val="28"/>
        </w:rPr>
        <w:t>t it?</w:t>
      </w:r>
    </w:p>
    <w:p w14:paraId="222ABB57" w14:textId="77777777" w:rsidR="00877C22"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The Nobel Peace Prize had been awarded to him, </w:t>
      </w:r>
      <w:proofErr w:type="spellStart"/>
      <w:r>
        <w:rPr>
          <w:rFonts w:ascii="SimSun" w:eastAsia="SimSun" w:cs="SimSun"/>
          <w:kern w:val="0"/>
          <w:sz w:val="28"/>
          <w:szCs w:val="28"/>
        </w:rPr>
        <w:t>hadn</w:t>
      </w:r>
      <w:proofErr w:type="spellEnd"/>
      <w:r>
        <w:rPr>
          <w:rFonts w:ascii="SimSun" w:eastAsia="SimSun" w:cs="SimSun" w:hint="eastAsia"/>
          <w:kern w:val="0"/>
          <w:sz w:val="28"/>
          <w:szCs w:val="28"/>
        </w:rPr>
        <w:t>’</w:t>
      </w:r>
      <w:r>
        <w:rPr>
          <w:rFonts w:ascii="SimSun" w:eastAsia="SimSun" w:cs="SimSun"/>
          <w:kern w:val="0"/>
          <w:sz w:val="28"/>
          <w:szCs w:val="28"/>
        </w:rPr>
        <w:t>t it?</w:t>
      </w:r>
    </w:p>
    <w:p w14:paraId="5C61BC7D" w14:textId="77777777" w:rsidR="00877C22"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got the Nobel Peace Prize, didn't he?</w:t>
      </w:r>
    </w:p>
    <w:p w14:paraId="2C88F6FB" w14:textId="77777777" w:rsidR="00877C22" w:rsidRDefault="00877C22"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received the Nobel Peace Prize, didn't he?</w:t>
      </w:r>
    </w:p>
    <w:p w14:paraId="1D77C06B" w14:textId="77777777" w:rsidR="00B250CC" w:rsidRDefault="00B250CC" w:rsidP="00877C22">
      <w:pPr>
        <w:widowControl/>
        <w:numPr>
          <w:ilvl w:val="0"/>
          <w:numId w:val="2"/>
        </w:numPr>
        <w:tabs>
          <w:tab w:val="left" w:pos="220"/>
          <w:tab w:val="left" w:pos="720"/>
        </w:tabs>
        <w:autoSpaceDE w:val="0"/>
        <w:autoSpaceDN w:val="0"/>
        <w:adjustRightInd w:val="0"/>
        <w:ind w:hanging="720"/>
        <w:jc w:val="left"/>
        <w:rPr>
          <w:rFonts w:ascii="SimSun" w:eastAsia="SimSun" w:cs="SimSun"/>
          <w:kern w:val="0"/>
          <w:sz w:val="28"/>
          <w:szCs w:val="28"/>
        </w:rPr>
      </w:pPr>
    </w:p>
    <w:p w14:paraId="161D9C6B"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问题</w:t>
      </w:r>
      <w:r>
        <w:rPr>
          <w:rFonts w:ascii="SimSun" w:eastAsia="SimSun" w:cs="SimSun"/>
          <w:kern w:val="0"/>
          <w:sz w:val="28"/>
          <w:szCs w:val="28"/>
        </w:rPr>
        <w:t>:</w:t>
      </w:r>
      <w:r>
        <w:rPr>
          <w:rFonts w:ascii="SimSun" w:eastAsia="SimSun" w:cs="SimSun" w:hint="eastAsia"/>
          <w:kern w:val="0"/>
          <w:sz w:val="28"/>
          <w:szCs w:val="28"/>
        </w:rPr>
        <w:t>他</w:t>
      </w:r>
      <w:r w:rsidRPr="00994F7F">
        <w:rPr>
          <w:rFonts w:ascii="SimSun" w:eastAsia="SimSun" w:cs="SimSun" w:hint="eastAsia"/>
          <w:kern w:val="0"/>
          <w:sz w:val="28"/>
          <w:szCs w:val="28"/>
          <w:highlight w:val="yellow"/>
        </w:rPr>
        <w:t>主张</w:t>
      </w:r>
      <w:r>
        <w:rPr>
          <w:rFonts w:ascii="SimSun" w:eastAsia="SimSun" w:cs="SimSun" w:hint="eastAsia"/>
          <w:kern w:val="0"/>
          <w:sz w:val="28"/>
          <w:szCs w:val="28"/>
        </w:rPr>
        <w:t>“非暴力运动抵抗”是受谁影响？</w:t>
      </w:r>
    </w:p>
    <w:p w14:paraId="09067CA8" w14:textId="77777777" w:rsidR="00B250CC" w:rsidRDefault="00877C22" w:rsidP="00B250CC">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回答</w:t>
      </w:r>
      <w:r>
        <w:rPr>
          <w:rFonts w:ascii="SimSun" w:eastAsia="SimSun" w:cs="SimSun"/>
          <w:kern w:val="0"/>
          <w:sz w:val="28"/>
          <w:szCs w:val="28"/>
        </w:rPr>
        <w:t>:</w:t>
      </w:r>
      <w:r w:rsidRPr="009D3A74">
        <w:rPr>
          <w:rFonts w:ascii="SimSun" w:eastAsia="SimSun" w:cs="SimSun"/>
          <w:kern w:val="0"/>
          <w:sz w:val="28"/>
          <w:szCs w:val="28"/>
          <w:shd w:val="pct15" w:color="auto" w:fill="FFFFFF"/>
        </w:rPr>
        <w:t>Gandhi</w:t>
      </w:r>
      <w:r w:rsidRPr="009D3A74">
        <w:rPr>
          <w:rFonts w:ascii="SimSun" w:eastAsia="SimSun" w:cs="SimSun" w:hint="eastAsia"/>
          <w:kern w:val="0"/>
          <w:sz w:val="28"/>
          <w:szCs w:val="28"/>
          <w:shd w:val="pct15" w:color="auto" w:fill="FFFFFF"/>
        </w:rPr>
        <w:t>’</w:t>
      </w:r>
      <w:r w:rsidRPr="009D3A74">
        <w:rPr>
          <w:rFonts w:ascii="SimSun" w:eastAsia="SimSun" w:cs="SimSun"/>
          <w:kern w:val="0"/>
          <w:sz w:val="28"/>
          <w:szCs w:val="28"/>
          <w:shd w:val="pct15" w:color="auto" w:fill="FFFFFF"/>
        </w:rPr>
        <w:t>s success with nonviolent resistance in India greatly inspired King.</w:t>
      </w:r>
      <w:r w:rsidR="009D3A74" w:rsidRPr="009D3A74">
        <w:rPr>
          <w:rFonts w:ascii="SimSun" w:eastAsia="SimSun" w:cs="SimSun"/>
          <w:kern w:val="0"/>
          <w:sz w:val="28"/>
          <w:szCs w:val="28"/>
          <w:shd w:val="pct15" w:color="auto" w:fill="FFFFFF"/>
        </w:rPr>
        <w:t>(A 5)</w:t>
      </w:r>
      <w:r>
        <w:rPr>
          <w:rFonts w:ascii="SimSun" w:eastAsia="SimSun" w:cs="SimSun"/>
          <w:kern w:val="0"/>
          <w:sz w:val="28"/>
          <w:szCs w:val="28"/>
        </w:rPr>
        <w:t xml:space="preserve"> He made a trip to India in April 1959 when he deepened his understanding of nonviolence. Through his journey, he believed that the method of nonviolent resistance was the most powerful weapon in their struggle for justice and equality.</w:t>
      </w:r>
    </w:p>
    <w:p w14:paraId="58E8ECF5" w14:textId="77777777" w:rsidR="00877C22" w:rsidRDefault="00877C22" w:rsidP="00B250CC">
      <w:pPr>
        <w:widowControl/>
        <w:autoSpaceDE w:val="0"/>
        <w:autoSpaceDN w:val="0"/>
        <w:adjustRightInd w:val="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Who affected his </w:t>
      </w:r>
      <w:r w:rsidRPr="00994F7F">
        <w:rPr>
          <w:rFonts w:ascii="SimSun" w:eastAsia="SimSun" w:cs="SimSun"/>
          <w:kern w:val="0"/>
          <w:sz w:val="28"/>
          <w:szCs w:val="28"/>
          <w:highlight w:val="yellow"/>
        </w:rPr>
        <w:t>claim</w:t>
      </w:r>
      <w:r>
        <w:rPr>
          <w:rFonts w:ascii="SimSun" w:eastAsia="SimSun" w:cs="SimSun"/>
          <w:kern w:val="0"/>
          <w:sz w:val="28"/>
          <w:szCs w:val="28"/>
        </w:rPr>
        <w:t xml:space="preserve"> of </w:t>
      </w:r>
      <w:r w:rsidRPr="00994F7F">
        <w:rPr>
          <w:rFonts w:ascii="SimSun" w:eastAsia="SimSun" w:cs="SimSun"/>
          <w:kern w:val="0"/>
          <w:sz w:val="28"/>
          <w:szCs w:val="28"/>
          <w:highlight w:val="yellow"/>
        </w:rPr>
        <w:t>nonviolent resistance</w:t>
      </w:r>
      <w:r>
        <w:rPr>
          <w:rFonts w:ascii="SimSun" w:eastAsia="SimSun" w:cs="SimSun"/>
          <w:kern w:val="0"/>
          <w:sz w:val="28"/>
          <w:szCs w:val="28"/>
        </w:rPr>
        <w:t>?</w:t>
      </w:r>
    </w:p>
    <w:p w14:paraId="7AD7481F"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Who influenced his </w:t>
      </w:r>
      <w:r w:rsidRPr="00994F7F">
        <w:rPr>
          <w:rFonts w:ascii="SimSun" w:eastAsia="SimSun" w:cs="SimSun"/>
          <w:kern w:val="0"/>
          <w:sz w:val="28"/>
          <w:szCs w:val="28"/>
          <w:highlight w:val="yellow"/>
        </w:rPr>
        <w:t>promotion</w:t>
      </w:r>
      <w:r>
        <w:rPr>
          <w:rFonts w:ascii="SimSun" w:eastAsia="SimSun" w:cs="SimSun"/>
          <w:kern w:val="0"/>
          <w:sz w:val="28"/>
          <w:szCs w:val="28"/>
        </w:rPr>
        <w:t xml:space="preserve"> of</w:t>
      </w:r>
      <w:bookmarkStart w:id="0" w:name="_GoBack"/>
      <w:bookmarkEnd w:id="0"/>
      <w:r>
        <w:rPr>
          <w:rFonts w:ascii="SimSun" w:eastAsia="SimSun" w:cs="SimSun"/>
          <w:kern w:val="0"/>
          <w:sz w:val="28"/>
          <w:szCs w:val="28"/>
        </w:rPr>
        <w:t xml:space="preserve"> nonviolent resistance?</w:t>
      </w:r>
    </w:p>
    <w:p w14:paraId="2FF6B44A"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By whom his </w:t>
      </w:r>
      <w:proofErr w:type="spellStart"/>
      <w:r w:rsidRPr="00994F7F">
        <w:rPr>
          <w:rFonts w:ascii="SimSun" w:eastAsia="SimSun" w:cs="SimSun"/>
          <w:kern w:val="0"/>
          <w:sz w:val="28"/>
          <w:szCs w:val="28"/>
          <w:highlight w:val="yellow"/>
        </w:rPr>
        <w:t>advocation</w:t>
      </w:r>
      <w:proofErr w:type="spellEnd"/>
      <w:r>
        <w:rPr>
          <w:rFonts w:ascii="SimSun" w:eastAsia="SimSun" w:cs="SimSun"/>
          <w:kern w:val="0"/>
          <w:sz w:val="28"/>
          <w:szCs w:val="28"/>
        </w:rPr>
        <w:t xml:space="preserve"> of nonviolent resistance was influenced?</w:t>
      </w:r>
    </w:p>
    <w:p w14:paraId="266F4B6F"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By whom his promotion of nonviolent resistance was affected?</w:t>
      </w:r>
    </w:p>
    <w:p w14:paraId="16AD9EEB"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By whom his promotion of nonviolent resistance was influenced?</w:t>
      </w:r>
    </w:p>
    <w:p w14:paraId="1DB65CB0"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Who influenced his claim of nonviolent resistance?</w:t>
      </w:r>
    </w:p>
    <w:p w14:paraId="780E9211"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Who affected his </w:t>
      </w:r>
      <w:proofErr w:type="spellStart"/>
      <w:r>
        <w:rPr>
          <w:rFonts w:ascii="SimSun" w:eastAsia="SimSun" w:cs="SimSun"/>
          <w:kern w:val="0"/>
          <w:sz w:val="28"/>
          <w:szCs w:val="28"/>
        </w:rPr>
        <w:t>advocation</w:t>
      </w:r>
      <w:proofErr w:type="spellEnd"/>
      <w:r>
        <w:rPr>
          <w:rFonts w:ascii="SimSun" w:eastAsia="SimSun" w:cs="SimSun"/>
          <w:kern w:val="0"/>
          <w:sz w:val="28"/>
          <w:szCs w:val="28"/>
        </w:rPr>
        <w:t xml:space="preserve"> of nonviolent resistance?</w:t>
      </w:r>
    </w:p>
    <w:p w14:paraId="620696FA"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 xml:space="preserve">Who influenced his </w:t>
      </w:r>
      <w:proofErr w:type="spellStart"/>
      <w:r>
        <w:rPr>
          <w:rFonts w:ascii="SimSun" w:eastAsia="SimSun" w:cs="SimSun"/>
          <w:kern w:val="0"/>
          <w:sz w:val="28"/>
          <w:szCs w:val="28"/>
        </w:rPr>
        <w:t>advocation</w:t>
      </w:r>
      <w:proofErr w:type="spellEnd"/>
      <w:r>
        <w:rPr>
          <w:rFonts w:ascii="SimSun" w:eastAsia="SimSun" w:cs="SimSun"/>
          <w:kern w:val="0"/>
          <w:sz w:val="28"/>
          <w:szCs w:val="28"/>
        </w:rPr>
        <w:t xml:space="preserve"> of nonviolent resistance?</w:t>
      </w:r>
    </w:p>
    <w:p w14:paraId="31DAD7F4"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Who affected his promotion of nonviolent resistance?</w:t>
      </w:r>
    </w:p>
    <w:p w14:paraId="339B6B08" w14:textId="77777777" w:rsidR="00877C22" w:rsidRDefault="00877C22" w:rsidP="00877C22">
      <w:pPr>
        <w:widowControl/>
        <w:numPr>
          <w:ilvl w:val="0"/>
          <w:numId w:val="3"/>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By whom his claim of nonviolent resistance was affected?</w:t>
      </w:r>
    </w:p>
    <w:p w14:paraId="6C65DF01" w14:textId="77777777" w:rsidR="00B250CC" w:rsidRDefault="00B250CC" w:rsidP="00877C22">
      <w:pPr>
        <w:widowControl/>
        <w:autoSpaceDE w:val="0"/>
        <w:autoSpaceDN w:val="0"/>
        <w:adjustRightInd w:val="0"/>
        <w:jc w:val="left"/>
        <w:rPr>
          <w:rFonts w:ascii="SimSun" w:eastAsia="SimSun" w:cs="SimSun"/>
          <w:kern w:val="0"/>
          <w:sz w:val="28"/>
          <w:szCs w:val="28"/>
        </w:rPr>
      </w:pPr>
    </w:p>
    <w:p w14:paraId="1B29260C" w14:textId="77777777" w:rsidR="00994F7F" w:rsidRDefault="00994F7F" w:rsidP="00877C22">
      <w:pPr>
        <w:widowControl/>
        <w:autoSpaceDE w:val="0"/>
        <w:autoSpaceDN w:val="0"/>
        <w:adjustRightInd w:val="0"/>
        <w:jc w:val="left"/>
        <w:rPr>
          <w:rFonts w:ascii="SimSun" w:eastAsia="SimSun" w:cs="SimSun"/>
          <w:kern w:val="0"/>
          <w:sz w:val="28"/>
          <w:szCs w:val="28"/>
        </w:rPr>
      </w:pPr>
    </w:p>
    <w:p w14:paraId="14A5576E" w14:textId="77777777" w:rsidR="00994F7F" w:rsidRDefault="00994F7F" w:rsidP="00877C22">
      <w:pPr>
        <w:widowControl/>
        <w:autoSpaceDE w:val="0"/>
        <w:autoSpaceDN w:val="0"/>
        <w:adjustRightInd w:val="0"/>
        <w:jc w:val="left"/>
        <w:rPr>
          <w:rFonts w:ascii="SimSun" w:eastAsia="SimSun" w:cs="SimSun"/>
          <w:kern w:val="0"/>
          <w:sz w:val="28"/>
          <w:szCs w:val="28"/>
        </w:rPr>
      </w:pPr>
    </w:p>
    <w:p w14:paraId="2617CBDD" w14:textId="77777777" w:rsidR="00994F7F" w:rsidRDefault="00994F7F" w:rsidP="00877C22">
      <w:pPr>
        <w:widowControl/>
        <w:autoSpaceDE w:val="0"/>
        <w:autoSpaceDN w:val="0"/>
        <w:adjustRightInd w:val="0"/>
        <w:jc w:val="left"/>
        <w:rPr>
          <w:rFonts w:ascii="SimSun" w:eastAsia="SimSun" w:cs="SimSun"/>
          <w:kern w:val="0"/>
          <w:sz w:val="28"/>
          <w:szCs w:val="28"/>
        </w:rPr>
      </w:pPr>
    </w:p>
    <w:p w14:paraId="79F499E6" w14:textId="77777777" w:rsidR="00994F7F" w:rsidRDefault="00994F7F" w:rsidP="00877C22">
      <w:pPr>
        <w:widowControl/>
        <w:autoSpaceDE w:val="0"/>
        <w:autoSpaceDN w:val="0"/>
        <w:adjustRightInd w:val="0"/>
        <w:jc w:val="left"/>
        <w:rPr>
          <w:rFonts w:ascii="SimSun" w:eastAsia="SimSun" w:cs="SimSun"/>
          <w:kern w:val="0"/>
          <w:sz w:val="28"/>
          <w:szCs w:val="28"/>
        </w:rPr>
      </w:pPr>
    </w:p>
    <w:p w14:paraId="37C10ABC" w14:textId="77777777" w:rsidR="00994F7F" w:rsidRDefault="00994F7F" w:rsidP="00877C22">
      <w:pPr>
        <w:widowControl/>
        <w:autoSpaceDE w:val="0"/>
        <w:autoSpaceDN w:val="0"/>
        <w:adjustRightInd w:val="0"/>
        <w:jc w:val="left"/>
        <w:rPr>
          <w:rFonts w:ascii="SimSun" w:eastAsia="SimSun" w:cs="SimSun"/>
          <w:kern w:val="0"/>
          <w:sz w:val="28"/>
          <w:szCs w:val="28"/>
        </w:rPr>
      </w:pPr>
    </w:p>
    <w:p w14:paraId="03C5A3A5" w14:textId="77777777" w:rsidR="00994F7F" w:rsidRDefault="00994F7F" w:rsidP="00877C22">
      <w:pPr>
        <w:widowControl/>
        <w:autoSpaceDE w:val="0"/>
        <w:autoSpaceDN w:val="0"/>
        <w:adjustRightInd w:val="0"/>
        <w:jc w:val="left"/>
        <w:rPr>
          <w:rFonts w:ascii="SimSun" w:eastAsia="SimSun" w:cs="SimSun"/>
          <w:kern w:val="0"/>
          <w:sz w:val="28"/>
          <w:szCs w:val="28"/>
        </w:rPr>
      </w:pPr>
    </w:p>
    <w:p w14:paraId="5023A025"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问题</w:t>
      </w:r>
      <w:r>
        <w:rPr>
          <w:rFonts w:ascii="SimSun" w:eastAsia="SimSun" w:cs="SimSun"/>
          <w:kern w:val="0"/>
          <w:sz w:val="28"/>
          <w:szCs w:val="28"/>
        </w:rPr>
        <w:t>:How did Susan first learn something about King?</w:t>
      </w:r>
    </w:p>
    <w:p w14:paraId="01C395EB"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She first learnt about him in her English class.</w:t>
      </w:r>
    </w:p>
    <w:p w14:paraId="475B101E"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Susan first learnt something about King in her English class last week.</w:t>
      </w:r>
    </w:p>
    <w:p w14:paraId="0B862E23"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She first learnt about him in her English class last week.</w:t>
      </w:r>
    </w:p>
    <w:p w14:paraId="35A4BA06"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She first learnt something about King in her English class last week.</w:t>
      </w:r>
    </w:p>
    <w:p w14:paraId="0B8152B2"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She first learnt something about him in her English class last week.</w:t>
      </w:r>
    </w:p>
    <w:p w14:paraId="7B4E3A52"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She first learnt something about King in her English class.</w:t>
      </w:r>
    </w:p>
    <w:p w14:paraId="03205CD2"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She first learnt something about him in her English class.</w:t>
      </w:r>
    </w:p>
    <w:p w14:paraId="0B958FAD"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Susan first learnt something about him in her English class last week.</w:t>
      </w:r>
    </w:p>
    <w:p w14:paraId="03B599D9"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Susan first learnt something about King in her English class.</w:t>
      </w:r>
    </w:p>
    <w:p w14:paraId="68DBD490" w14:textId="77777777" w:rsidR="00877C22" w:rsidRDefault="00877C22" w:rsidP="00877C22">
      <w:pPr>
        <w:widowControl/>
        <w:numPr>
          <w:ilvl w:val="0"/>
          <w:numId w:val="4"/>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Susan first learnt something about him in her English class.</w:t>
      </w:r>
    </w:p>
    <w:p w14:paraId="547698D7" w14:textId="77777777" w:rsidR="00B250CC" w:rsidRDefault="00B250CC" w:rsidP="00877C22">
      <w:pPr>
        <w:widowControl/>
        <w:autoSpaceDE w:val="0"/>
        <w:autoSpaceDN w:val="0"/>
        <w:adjustRightInd w:val="0"/>
        <w:jc w:val="left"/>
        <w:rPr>
          <w:rFonts w:ascii="SimSun" w:eastAsia="SimSun" w:cs="SimSun"/>
          <w:kern w:val="0"/>
          <w:sz w:val="28"/>
          <w:szCs w:val="28"/>
        </w:rPr>
      </w:pPr>
    </w:p>
    <w:p w14:paraId="64D26511"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问题</w:t>
      </w:r>
      <w:r>
        <w:rPr>
          <w:rFonts w:ascii="SimSun" w:eastAsia="SimSun" w:cs="SimSun"/>
          <w:kern w:val="0"/>
          <w:sz w:val="28"/>
          <w:szCs w:val="28"/>
        </w:rPr>
        <w:t>:What does Mike think of reading biographies?</w:t>
      </w:r>
    </w:p>
    <w:p w14:paraId="767C2BC4"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It is an efficient way to know someone.</w:t>
      </w:r>
    </w:p>
    <w:p w14:paraId="14A8024E"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thinks reading biographies is a good choice to know someone in an efficient way.</w:t>
      </w:r>
    </w:p>
    <w:p w14:paraId="0C6D26CE"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It is an efficient way to know someone.</w:t>
      </w:r>
    </w:p>
    <w:p w14:paraId="527676B7"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Reading biographies is an efficient way to know someone.</w:t>
      </w:r>
    </w:p>
    <w:p w14:paraId="25B52811"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It is a good choice to know someone in an efficient way.</w:t>
      </w:r>
    </w:p>
    <w:p w14:paraId="31CEE8FF"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Reading biographies is a good choice to know someone in an efficient way.</w:t>
      </w:r>
    </w:p>
    <w:p w14:paraId="69CD49CA"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thinks it is efficient to know someone through reading biography.</w:t>
      </w:r>
    </w:p>
    <w:p w14:paraId="0394AB58"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believes reading biographies is an efficient way to know someone.</w:t>
      </w:r>
    </w:p>
    <w:p w14:paraId="797E0417"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thinks reading biographies is an efficient way to know someone.</w:t>
      </w:r>
    </w:p>
    <w:p w14:paraId="726FDE3D"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believes it is a good choice to know someone efficiently.</w:t>
      </w:r>
    </w:p>
    <w:p w14:paraId="48ADBBFA"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thinks it is a good choice to know someone efficiently.</w:t>
      </w:r>
    </w:p>
    <w:p w14:paraId="4C113C5D"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believes reading biographies is a good choice to know someone efficiently.</w:t>
      </w:r>
    </w:p>
    <w:p w14:paraId="4C458DC2"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thinks reading biographies is a good choice to know someone efficiently.</w:t>
      </w:r>
    </w:p>
    <w:p w14:paraId="235C1A61" w14:textId="77777777" w:rsidR="00877C22" w:rsidRDefault="00877C22" w:rsidP="00877C22">
      <w:pPr>
        <w:widowControl/>
        <w:numPr>
          <w:ilvl w:val="0"/>
          <w:numId w:val="5"/>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thinks it is an efficient way to know someone.</w:t>
      </w:r>
    </w:p>
    <w:p w14:paraId="1F6CB8FB" w14:textId="77777777" w:rsidR="00B250CC" w:rsidRDefault="00B250CC" w:rsidP="00877C22">
      <w:pPr>
        <w:widowControl/>
        <w:autoSpaceDE w:val="0"/>
        <w:autoSpaceDN w:val="0"/>
        <w:adjustRightInd w:val="0"/>
        <w:jc w:val="left"/>
        <w:rPr>
          <w:rFonts w:ascii="SimSun" w:eastAsia="SimSun" w:cs="SimSun"/>
          <w:kern w:val="0"/>
          <w:sz w:val="28"/>
          <w:szCs w:val="28"/>
        </w:rPr>
      </w:pPr>
    </w:p>
    <w:p w14:paraId="29014270"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问题</w:t>
      </w:r>
      <w:r>
        <w:rPr>
          <w:rFonts w:ascii="SimSun" w:eastAsia="SimSun" w:cs="SimSun"/>
          <w:kern w:val="0"/>
          <w:sz w:val="28"/>
          <w:szCs w:val="28"/>
        </w:rPr>
        <w:t>:What did King devote his whole life to?</w:t>
      </w:r>
    </w:p>
    <w:p w14:paraId="305E8094" w14:textId="77777777" w:rsidR="00877C22" w:rsidRDefault="00877C22" w:rsidP="00877C22">
      <w:pPr>
        <w:widowControl/>
        <w:numPr>
          <w:ilvl w:val="0"/>
          <w:numId w:val="6"/>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America</w:t>
      </w:r>
      <w:r>
        <w:rPr>
          <w:rFonts w:ascii="SimSun" w:eastAsia="SimSun" w:cs="SimSun" w:hint="eastAsia"/>
          <w:kern w:val="0"/>
          <w:sz w:val="28"/>
          <w:szCs w:val="28"/>
        </w:rPr>
        <w:t>’</w:t>
      </w:r>
      <w:r>
        <w:rPr>
          <w:rFonts w:ascii="SimSun" w:eastAsia="SimSun" w:cs="SimSun"/>
          <w:kern w:val="0"/>
          <w:sz w:val="28"/>
          <w:szCs w:val="28"/>
        </w:rPr>
        <w:t>s struggle for civil rights and equality.</w:t>
      </w:r>
    </w:p>
    <w:p w14:paraId="347788F4" w14:textId="77777777" w:rsidR="00877C22" w:rsidRDefault="00877C22" w:rsidP="00877C22">
      <w:pPr>
        <w:widowControl/>
        <w:numPr>
          <w:ilvl w:val="0"/>
          <w:numId w:val="6"/>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devoted himself to America</w:t>
      </w:r>
      <w:r>
        <w:rPr>
          <w:rFonts w:ascii="SimSun" w:eastAsia="SimSun" w:cs="SimSun" w:hint="eastAsia"/>
          <w:kern w:val="0"/>
          <w:sz w:val="28"/>
          <w:szCs w:val="28"/>
        </w:rPr>
        <w:t>’</w:t>
      </w:r>
      <w:r>
        <w:rPr>
          <w:rFonts w:ascii="SimSun" w:eastAsia="SimSun" w:cs="SimSun"/>
          <w:kern w:val="0"/>
          <w:sz w:val="28"/>
          <w:szCs w:val="28"/>
        </w:rPr>
        <w:t>s struggle for civil rights and equality in his whole life.</w:t>
      </w:r>
    </w:p>
    <w:p w14:paraId="68CDD4A7" w14:textId="77777777" w:rsidR="00877C22" w:rsidRDefault="00877C22" w:rsidP="00877C22">
      <w:pPr>
        <w:widowControl/>
        <w:numPr>
          <w:ilvl w:val="0"/>
          <w:numId w:val="6"/>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devoted himself to America</w:t>
      </w:r>
      <w:r>
        <w:rPr>
          <w:rFonts w:ascii="SimSun" w:eastAsia="SimSun" w:cs="SimSun" w:hint="eastAsia"/>
          <w:kern w:val="0"/>
          <w:sz w:val="28"/>
          <w:szCs w:val="28"/>
        </w:rPr>
        <w:t>’</w:t>
      </w:r>
      <w:r>
        <w:rPr>
          <w:rFonts w:ascii="SimSun" w:eastAsia="SimSun" w:cs="SimSun"/>
          <w:kern w:val="0"/>
          <w:sz w:val="28"/>
          <w:szCs w:val="28"/>
        </w:rPr>
        <w:t>s struggle for civil rights and equality.</w:t>
      </w:r>
    </w:p>
    <w:p w14:paraId="3B63E69B" w14:textId="77777777" w:rsidR="00877C22" w:rsidRDefault="00877C22" w:rsidP="00877C22">
      <w:pPr>
        <w:widowControl/>
        <w:numPr>
          <w:ilvl w:val="0"/>
          <w:numId w:val="6"/>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King devoted himself to America</w:t>
      </w:r>
      <w:r>
        <w:rPr>
          <w:rFonts w:ascii="SimSun" w:eastAsia="SimSun" w:cs="SimSun" w:hint="eastAsia"/>
          <w:kern w:val="0"/>
          <w:sz w:val="28"/>
          <w:szCs w:val="28"/>
        </w:rPr>
        <w:t>’</w:t>
      </w:r>
      <w:r>
        <w:rPr>
          <w:rFonts w:ascii="SimSun" w:eastAsia="SimSun" w:cs="SimSun"/>
          <w:kern w:val="0"/>
          <w:sz w:val="28"/>
          <w:szCs w:val="28"/>
        </w:rPr>
        <w:t>s struggle for civil rights and equality in his whole life.</w:t>
      </w:r>
    </w:p>
    <w:p w14:paraId="02929D48" w14:textId="77777777" w:rsidR="00877C22" w:rsidRDefault="00877C22" w:rsidP="00877C22">
      <w:pPr>
        <w:widowControl/>
        <w:numPr>
          <w:ilvl w:val="0"/>
          <w:numId w:val="6"/>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King devoted himself to America</w:t>
      </w:r>
      <w:r>
        <w:rPr>
          <w:rFonts w:ascii="SimSun" w:eastAsia="SimSun" w:cs="SimSun" w:hint="eastAsia"/>
          <w:kern w:val="0"/>
          <w:sz w:val="28"/>
          <w:szCs w:val="28"/>
        </w:rPr>
        <w:t>’</w:t>
      </w:r>
      <w:r>
        <w:rPr>
          <w:rFonts w:ascii="SimSun" w:eastAsia="SimSun" w:cs="SimSun"/>
          <w:kern w:val="0"/>
          <w:sz w:val="28"/>
          <w:szCs w:val="28"/>
        </w:rPr>
        <w:t>s struggle for civil rights and equality .</w:t>
      </w:r>
    </w:p>
    <w:p w14:paraId="4DA885E2" w14:textId="77777777" w:rsidR="00877C22" w:rsidRDefault="00877C22" w:rsidP="00877C22">
      <w:pPr>
        <w:widowControl/>
        <w:numPr>
          <w:ilvl w:val="0"/>
          <w:numId w:val="6"/>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King devoted his whole life to America</w:t>
      </w:r>
      <w:r>
        <w:rPr>
          <w:rFonts w:ascii="SimSun" w:eastAsia="SimSun" w:cs="SimSun" w:hint="eastAsia"/>
          <w:kern w:val="0"/>
          <w:sz w:val="28"/>
          <w:szCs w:val="28"/>
        </w:rPr>
        <w:t>’</w:t>
      </w:r>
      <w:r>
        <w:rPr>
          <w:rFonts w:ascii="SimSun" w:eastAsia="SimSun" w:cs="SimSun"/>
          <w:kern w:val="0"/>
          <w:sz w:val="28"/>
          <w:szCs w:val="28"/>
        </w:rPr>
        <w:t>s struggle for civil rights and equality.</w:t>
      </w:r>
    </w:p>
    <w:p w14:paraId="552507D1" w14:textId="77777777" w:rsidR="00877C22" w:rsidRDefault="00877C22" w:rsidP="00877C22">
      <w:pPr>
        <w:widowControl/>
        <w:numPr>
          <w:ilvl w:val="0"/>
          <w:numId w:val="6"/>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devoted his whole life to America</w:t>
      </w:r>
      <w:r>
        <w:rPr>
          <w:rFonts w:ascii="SimSun" w:eastAsia="SimSun" w:cs="SimSun" w:hint="eastAsia"/>
          <w:kern w:val="0"/>
          <w:sz w:val="28"/>
          <w:szCs w:val="28"/>
        </w:rPr>
        <w:t>’</w:t>
      </w:r>
      <w:r>
        <w:rPr>
          <w:rFonts w:ascii="SimSun" w:eastAsia="SimSun" w:cs="SimSun"/>
          <w:kern w:val="0"/>
          <w:sz w:val="28"/>
          <w:szCs w:val="28"/>
        </w:rPr>
        <w:t>s struggle for civil rights and equality.</w:t>
      </w:r>
    </w:p>
    <w:p w14:paraId="08A9D02B" w14:textId="77777777" w:rsidR="00B250CC" w:rsidRDefault="00B250CC" w:rsidP="00877C22">
      <w:pPr>
        <w:widowControl/>
        <w:autoSpaceDE w:val="0"/>
        <w:autoSpaceDN w:val="0"/>
        <w:adjustRightInd w:val="0"/>
        <w:jc w:val="left"/>
        <w:rPr>
          <w:rFonts w:ascii="SimSun" w:eastAsia="SimSun" w:cs="SimSun"/>
          <w:kern w:val="0"/>
          <w:sz w:val="28"/>
          <w:szCs w:val="28"/>
        </w:rPr>
      </w:pPr>
    </w:p>
    <w:p w14:paraId="75A3C308"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问题</w:t>
      </w:r>
      <w:r>
        <w:rPr>
          <w:rFonts w:ascii="SimSun" w:eastAsia="SimSun" w:cs="SimSun"/>
          <w:kern w:val="0"/>
          <w:sz w:val="28"/>
          <w:szCs w:val="28"/>
        </w:rPr>
        <w:t>:When did King receive the Nobel Peace Prize?</w:t>
      </w:r>
    </w:p>
    <w:p w14:paraId="267DF9B3" w14:textId="77777777" w:rsidR="00877C22" w:rsidRDefault="00877C22" w:rsidP="00877C22">
      <w:pPr>
        <w:widowControl/>
        <w:numPr>
          <w:ilvl w:val="0"/>
          <w:numId w:val="7"/>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In {</w:t>
      </w:r>
      <w:proofErr w:type="gramStart"/>
      <w:r>
        <w:rPr>
          <w:rFonts w:ascii="SimSun" w:eastAsia="SimSun" w:cs="SimSun"/>
          <w:kern w:val="0"/>
          <w:sz w:val="28"/>
          <w:szCs w:val="28"/>
        </w:rPr>
        <w:t>1964}&lt;</w:t>
      </w:r>
      <w:proofErr w:type="gramEnd"/>
      <w:r>
        <w:rPr>
          <w:rFonts w:ascii="SimSun" w:eastAsia="SimSun" w:cs="SimSun"/>
          <w:kern w:val="0"/>
          <w:sz w:val="28"/>
          <w:szCs w:val="28"/>
        </w:rPr>
        <w:t>nineteen sixty-four&gt;.</w:t>
      </w:r>
    </w:p>
    <w:p w14:paraId="49E1222A" w14:textId="77777777" w:rsidR="00877C22" w:rsidRDefault="00877C22" w:rsidP="00877C22">
      <w:pPr>
        <w:widowControl/>
        <w:numPr>
          <w:ilvl w:val="0"/>
          <w:numId w:val="7"/>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He received the Nobel Peace Prize in {</w:t>
      </w:r>
      <w:proofErr w:type="gramStart"/>
      <w:r>
        <w:rPr>
          <w:rFonts w:ascii="SimSun" w:eastAsia="SimSun" w:cs="SimSun"/>
          <w:kern w:val="0"/>
          <w:sz w:val="28"/>
          <w:szCs w:val="28"/>
        </w:rPr>
        <w:t>1964}&lt;</w:t>
      </w:r>
      <w:proofErr w:type="gramEnd"/>
      <w:r>
        <w:rPr>
          <w:rFonts w:ascii="SimSun" w:eastAsia="SimSun" w:cs="SimSun"/>
          <w:kern w:val="0"/>
          <w:sz w:val="28"/>
          <w:szCs w:val="28"/>
        </w:rPr>
        <w:t>nineteen sixty-four&gt;.</w:t>
      </w:r>
    </w:p>
    <w:p w14:paraId="5CE892CD" w14:textId="77777777" w:rsidR="00877C22" w:rsidRDefault="00877C22" w:rsidP="00877C22">
      <w:pPr>
        <w:widowControl/>
        <w:numPr>
          <w:ilvl w:val="0"/>
          <w:numId w:val="7"/>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King received the Nobel Peace Prize in {</w:t>
      </w:r>
      <w:proofErr w:type="gramStart"/>
      <w:r>
        <w:rPr>
          <w:rFonts w:ascii="SimSun" w:eastAsia="SimSun" w:cs="SimSun"/>
          <w:kern w:val="0"/>
          <w:sz w:val="28"/>
          <w:szCs w:val="28"/>
        </w:rPr>
        <w:t>1964}&lt;</w:t>
      </w:r>
      <w:proofErr w:type="gramEnd"/>
      <w:r>
        <w:rPr>
          <w:rFonts w:ascii="SimSun" w:eastAsia="SimSun" w:cs="SimSun"/>
          <w:kern w:val="0"/>
          <w:sz w:val="28"/>
          <w:szCs w:val="28"/>
        </w:rPr>
        <w:t>nineteen sixty-four&gt;.</w:t>
      </w:r>
    </w:p>
    <w:p w14:paraId="6154B1BD" w14:textId="77777777" w:rsidR="00B250CC" w:rsidRDefault="00B250CC" w:rsidP="00877C22">
      <w:pPr>
        <w:widowControl/>
        <w:autoSpaceDE w:val="0"/>
        <w:autoSpaceDN w:val="0"/>
        <w:adjustRightInd w:val="0"/>
        <w:jc w:val="left"/>
        <w:rPr>
          <w:rFonts w:ascii="SimSun" w:eastAsia="SimSun" w:cs="SimSun"/>
          <w:kern w:val="0"/>
          <w:sz w:val="28"/>
          <w:szCs w:val="28"/>
        </w:rPr>
      </w:pPr>
    </w:p>
    <w:p w14:paraId="093395C0" w14:textId="77777777" w:rsidR="00877C22" w:rsidRDefault="00877C22" w:rsidP="00877C22">
      <w:pPr>
        <w:widowControl/>
        <w:autoSpaceDE w:val="0"/>
        <w:autoSpaceDN w:val="0"/>
        <w:adjustRightInd w:val="0"/>
        <w:jc w:val="left"/>
        <w:rPr>
          <w:rFonts w:ascii="SimSun" w:eastAsia="SimSun" w:cs="SimSun"/>
          <w:kern w:val="0"/>
          <w:sz w:val="28"/>
          <w:szCs w:val="28"/>
        </w:rPr>
      </w:pPr>
      <w:r>
        <w:rPr>
          <w:rFonts w:ascii="SimSun" w:eastAsia="SimSun" w:cs="SimSun" w:hint="eastAsia"/>
          <w:kern w:val="0"/>
          <w:sz w:val="28"/>
          <w:szCs w:val="28"/>
        </w:rPr>
        <w:t>问题</w:t>
      </w:r>
      <w:r>
        <w:rPr>
          <w:rFonts w:ascii="SimSun" w:eastAsia="SimSun" w:cs="SimSun"/>
          <w:kern w:val="0"/>
          <w:sz w:val="28"/>
          <w:szCs w:val="28"/>
        </w:rPr>
        <w:t>:What greatly inspired King to promote nonviolent resistance?</w:t>
      </w:r>
    </w:p>
    <w:p w14:paraId="1B04A46B" w14:textId="77777777" w:rsidR="00877C22" w:rsidRDefault="00877C22" w:rsidP="00877C22">
      <w:pPr>
        <w:widowControl/>
        <w:numPr>
          <w:ilvl w:val="0"/>
          <w:numId w:val="8"/>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Gandhi</w:t>
      </w:r>
      <w:r>
        <w:rPr>
          <w:rFonts w:ascii="SimSun" w:eastAsia="SimSun" w:cs="SimSun" w:hint="eastAsia"/>
          <w:kern w:val="0"/>
          <w:sz w:val="28"/>
          <w:szCs w:val="28"/>
        </w:rPr>
        <w:t>’</w:t>
      </w:r>
      <w:r>
        <w:rPr>
          <w:rFonts w:ascii="SimSun" w:eastAsia="SimSun" w:cs="SimSun"/>
          <w:kern w:val="0"/>
          <w:sz w:val="28"/>
          <w:szCs w:val="28"/>
        </w:rPr>
        <w:t>s success with nonviolent resistance in India.</w:t>
      </w:r>
    </w:p>
    <w:p w14:paraId="1C246328" w14:textId="77777777" w:rsidR="00877C22" w:rsidRDefault="00877C22" w:rsidP="00877C22">
      <w:pPr>
        <w:widowControl/>
        <w:numPr>
          <w:ilvl w:val="0"/>
          <w:numId w:val="8"/>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It was Gandhi</w:t>
      </w:r>
      <w:r>
        <w:rPr>
          <w:rFonts w:ascii="SimSun" w:eastAsia="SimSun" w:cs="SimSun" w:hint="eastAsia"/>
          <w:kern w:val="0"/>
          <w:sz w:val="28"/>
          <w:szCs w:val="28"/>
        </w:rPr>
        <w:t>’</w:t>
      </w:r>
      <w:r>
        <w:rPr>
          <w:rFonts w:ascii="SimSun" w:eastAsia="SimSun" w:cs="SimSun"/>
          <w:kern w:val="0"/>
          <w:sz w:val="28"/>
          <w:szCs w:val="28"/>
        </w:rPr>
        <w:t>s success with nonviolent resistance in India that inspired King to promote nonviolent resistance.</w:t>
      </w:r>
    </w:p>
    <w:p w14:paraId="3AFCB78B" w14:textId="77777777" w:rsidR="00877C22" w:rsidRDefault="00877C22" w:rsidP="00877C22">
      <w:pPr>
        <w:widowControl/>
        <w:numPr>
          <w:ilvl w:val="0"/>
          <w:numId w:val="8"/>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Gandhi</w:t>
      </w:r>
      <w:r>
        <w:rPr>
          <w:rFonts w:ascii="SimSun" w:eastAsia="SimSun" w:cs="SimSun" w:hint="eastAsia"/>
          <w:kern w:val="0"/>
          <w:sz w:val="28"/>
          <w:szCs w:val="28"/>
        </w:rPr>
        <w:t>’</w:t>
      </w:r>
      <w:r>
        <w:rPr>
          <w:rFonts w:ascii="SimSun" w:eastAsia="SimSun" w:cs="SimSun"/>
          <w:kern w:val="0"/>
          <w:sz w:val="28"/>
          <w:szCs w:val="28"/>
        </w:rPr>
        <w:t>s success with nonviolent resistance in India greatly inspired King to promote nonviolent resistance.</w:t>
      </w:r>
    </w:p>
    <w:p w14:paraId="0C1A2A50" w14:textId="77777777" w:rsidR="00877C22" w:rsidRDefault="00877C22" w:rsidP="00877C22">
      <w:pPr>
        <w:widowControl/>
        <w:numPr>
          <w:ilvl w:val="0"/>
          <w:numId w:val="8"/>
        </w:numPr>
        <w:tabs>
          <w:tab w:val="left" w:pos="220"/>
          <w:tab w:val="left" w:pos="720"/>
        </w:tabs>
        <w:autoSpaceDE w:val="0"/>
        <w:autoSpaceDN w:val="0"/>
        <w:adjustRightInd w:val="0"/>
        <w:ind w:hanging="720"/>
        <w:jc w:val="left"/>
        <w:rPr>
          <w:rFonts w:ascii="SimSun" w:eastAsia="SimSun" w:cs="SimSun"/>
          <w:kern w:val="0"/>
          <w:sz w:val="28"/>
          <w:szCs w:val="28"/>
        </w:rPr>
      </w:pPr>
      <w:r>
        <w:rPr>
          <w:rFonts w:ascii="SimSun" w:eastAsia="SimSun" w:cs="SimSun"/>
          <w:kern w:val="1"/>
          <w:sz w:val="28"/>
          <w:szCs w:val="28"/>
        </w:rPr>
        <w:tab/>
      </w:r>
      <w:r>
        <w:rPr>
          <w:rFonts w:ascii="SimSun" w:eastAsia="SimSun" w:cs="SimSun"/>
          <w:kern w:val="1"/>
          <w:sz w:val="28"/>
          <w:szCs w:val="28"/>
        </w:rPr>
        <w:tab/>
      </w:r>
      <w:r>
        <w:rPr>
          <w:rFonts w:ascii="SimSun" w:eastAsia="SimSun" w:cs="SimSun"/>
          <w:kern w:val="0"/>
          <w:sz w:val="28"/>
          <w:szCs w:val="28"/>
        </w:rPr>
        <w:t>Gandhi</w:t>
      </w:r>
      <w:r>
        <w:rPr>
          <w:rFonts w:ascii="SimSun" w:eastAsia="SimSun" w:cs="SimSun" w:hint="eastAsia"/>
          <w:kern w:val="0"/>
          <w:sz w:val="28"/>
          <w:szCs w:val="28"/>
        </w:rPr>
        <w:t>’</w:t>
      </w:r>
      <w:r>
        <w:rPr>
          <w:rFonts w:ascii="SimSun" w:eastAsia="SimSun" w:cs="SimSun"/>
          <w:kern w:val="0"/>
          <w:sz w:val="28"/>
          <w:szCs w:val="28"/>
        </w:rPr>
        <w:t>s success with nonviolent resistance in India greatly inspired him to promote nonviolent resistance.</w:t>
      </w:r>
    </w:p>
    <w:p w14:paraId="62D5F83B" w14:textId="77777777" w:rsidR="000B1ACA" w:rsidRDefault="000B1ACA"/>
    <w:sectPr w:rsidR="000B1ACA" w:rsidSect="001128B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22"/>
    <w:rsid w:val="000B1ACA"/>
    <w:rsid w:val="00215E2D"/>
    <w:rsid w:val="005B336C"/>
    <w:rsid w:val="00644F8B"/>
    <w:rsid w:val="00877C22"/>
    <w:rsid w:val="00994F7F"/>
    <w:rsid w:val="009D3A74"/>
    <w:rsid w:val="00B250CC"/>
    <w:rsid w:val="00F2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C553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875</Words>
  <Characters>4993</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591374670@qq.com</dc:creator>
  <cp:keywords/>
  <dc:description/>
  <cp:lastModifiedBy>591374670@qq.com</cp:lastModifiedBy>
  <cp:revision>1</cp:revision>
  <dcterms:created xsi:type="dcterms:W3CDTF">2017-03-05T15:31:00Z</dcterms:created>
  <dcterms:modified xsi:type="dcterms:W3CDTF">2017-03-05T15:51:00Z</dcterms:modified>
</cp:coreProperties>
</file>