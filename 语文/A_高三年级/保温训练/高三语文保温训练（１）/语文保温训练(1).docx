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DA" w:rsidRPr="003E548A" w:rsidRDefault="00FB1580" w:rsidP="003E548A">
      <w:pPr>
        <w:spacing w:line="480" w:lineRule="auto"/>
        <w:jc w:val="center"/>
        <w:rPr>
          <w:b/>
          <w:kern w:val="0"/>
          <w:sz w:val="40"/>
        </w:rPr>
      </w:pPr>
      <w:r w:rsidRPr="003E548A">
        <w:rPr>
          <w:rFonts w:hint="eastAsia"/>
          <w:b/>
          <w:kern w:val="0"/>
          <w:sz w:val="40"/>
        </w:rPr>
        <w:t>高三</w:t>
      </w:r>
      <w:r w:rsidR="002C2CDA" w:rsidRPr="003E548A">
        <w:rPr>
          <w:rFonts w:hint="eastAsia"/>
          <w:b/>
          <w:kern w:val="0"/>
          <w:sz w:val="40"/>
        </w:rPr>
        <w:t>语文保温训练</w:t>
      </w:r>
      <w:r w:rsidR="00202D9D">
        <w:rPr>
          <w:rFonts w:hint="eastAsia"/>
          <w:b/>
          <w:kern w:val="0"/>
          <w:sz w:val="40"/>
        </w:rPr>
        <w:t>(1)</w:t>
      </w:r>
    </w:p>
    <w:p w:rsidR="00A83E3E" w:rsidRPr="00A83E3E" w:rsidRDefault="00A83E3E" w:rsidP="003E548A">
      <w:pPr>
        <w:spacing w:line="360" w:lineRule="exact"/>
        <w:rPr>
          <w:rFonts w:cs="Times New Roman"/>
          <w:sz w:val="22"/>
        </w:rPr>
      </w:pPr>
      <w:r w:rsidRPr="00A83E3E">
        <w:rPr>
          <w:rFonts w:cs="Times New Roman" w:hint="eastAsia"/>
          <w:sz w:val="22"/>
        </w:rPr>
        <w:t>(</w:t>
      </w:r>
      <w:r w:rsidRPr="00A83E3E">
        <w:rPr>
          <w:rFonts w:cs="Times New Roman" w:hint="eastAsia"/>
          <w:sz w:val="22"/>
        </w:rPr>
        <w:t>一</w:t>
      </w:r>
      <w:r w:rsidRPr="00A83E3E">
        <w:rPr>
          <w:rFonts w:cs="Times New Roman" w:hint="eastAsia"/>
          <w:sz w:val="22"/>
        </w:rPr>
        <w:t>)</w:t>
      </w:r>
    </w:p>
    <w:p w:rsidR="00506779" w:rsidRPr="003E548A" w:rsidRDefault="00506779" w:rsidP="003E548A">
      <w:pPr>
        <w:spacing w:line="360" w:lineRule="exact"/>
        <w:rPr>
          <w:rFonts w:cs="Times New Roman"/>
          <w:b/>
        </w:rPr>
      </w:pPr>
      <w:r w:rsidRPr="003E548A">
        <w:rPr>
          <w:rFonts w:cs="Times New Roman" w:hint="eastAsia"/>
          <w:b/>
          <w:sz w:val="22"/>
        </w:rPr>
        <w:t>1</w:t>
      </w:r>
      <w:r w:rsidRPr="003E548A">
        <w:rPr>
          <w:rFonts w:cs="Times New Roman" w:hint="eastAsia"/>
          <w:b/>
          <w:sz w:val="22"/>
        </w:rPr>
        <w:t>．下列词语中加点字的读音，全都不相同的一组是</w:t>
      </w:r>
      <w:r w:rsidRPr="003E548A">
        <w:rPr>
          <w:rFonts w:cs="Times New Roman" w:hint="eastAsia"/>
          <w:b/>
        </w:rPr>
        <w:t>（</w:t>
      </w:r>
      <w:r w:rsidRPr="003E548A">
        <w:rPr>
          <w:rFonts w:cs="Times New Roman" w:hint="eastAsia"/>
          <w:b/>
        </w:rPr>
        <w:t xml:space="preserve">   </w:t>
      </w:r>
      <w:r w:rsidRPr="003E548A">
        <w:rPr>
          <w:rFonts w:cs="Times New Roman" w:hint="eastAsia"/>
          <w:b/>
        </w:rPr>
        <w:t>）</w:t>
      </w:r>
    </w:p>
    <w:p w:rsidR="00506779" w:rsidRPr="00A83E3E" w:rsidRDefault="00506779" w:rsidP="003E548A">
      <w:pPr>
        <w:spacing w:line="360" w:lineRule="exact"/>
        <w:rPr>
          <w:rFonts w:cs="Times New Roman"/>
          <w:sz w:val="22"/>
        </w:rPr>
      </w:pPr>
      <w:r w:rsidRPr="00A83E3E">
        <w:rPr>
          <w:rFonts w:cs="Times New Roman" w:hint="eastAsia"/>
          <w:sz w:val="22"/>
        </w:rPr>
        <w:t>A</w:t>
      </w:r>
      <w:r w:rsidRPr="00A83E3E">
        <w:rPr>
          <w:rFonts w:cs="Times New Roman" w:hint="eastAsia"/>
          <w:sz w:val="22"/>
        </w:rPr>
        <w:t>．</w:t>
      </w:r>
      <w:r w:rsidRPr="00A83E3E">
        <w:rPr>
          <w:rFonts w:cs="Times New Roman" w:hint="eastAsia"/>
          <w:sz w:val="22"/>
          <w:em w:val="dot"/>
        </w:rPr>
        <w:t>踹</w:t>
      </w:r>
      <w:r w:rsidRPr="00A83E3E">
        <w:rPr>
          <w:rFonts w:cs="Times New Roman" w:hint="eastAsia"/>
          <w:sz w:val="22"/>
        </w:rPr>
        <w:t>门</w:t>
      </w:r>
      <w:r w:rsidRPr="00A83E3E">
        <w:rPr>
          <w:rFonts w:cs="Times New Roman" w:hint="eastAsia"/>
          <w:sz w:val="22"/>
        </w:rPr>
        <w:t xml:space="preserve">    </w:t>
      </w:r>
      <w:r w:rsidRPr="00A83E3E">
        <w:rPr>
          <w:rFonts w:cs="Times New Roman" w:hint="eastAsia"/>
          <w:sz w:val="22"/>
          <w:em w:val="dot"/>
        </w:rPr>
        <w:t>颛</w:t>
      </w:r>
      <w:r w:rsidRPr="00A83E3E">
        <w:rPr>
          <w:rFonts w:cs="Times New Roman" w:hint="eastAsia"/>
          <w:sz w:val="22"/>
        </w:rPr>
        <w:t>臾</w:t>
      </w:r>
      <w:r w:rsidRPr="00A83E3E">
        <w:rPr>
          <w:rFonts w:cs="Times New Roman" w:hint="eastAsia"/>
          <w:sz w:val="22"/>
        </w:rPr>
        <w:t xml:space="preserve">    </w:t>
      </w:r>
      <w:r w:rsidRPr="00A83E3E">
        <w:rPr>
          <w:rFonts w:cs="Times New Roman" w:hint="eastAsia"/>
          <w:sz w:val="22"/>
          <w:em w:val="dot"/>
        </w:rPr>
        <w:t>揣</w:t>
      </w:r>
      <w:r w:rsidRPr="00A83E3E">
        <w:rPr>
          <w:rFonts w:cs="Times New Roman" w:hint="eastAsia"/>
          <w:sz w:val="22"/>
        </w:rPr>
        <w:t>摩</w:t>
      </w:r>
      <w:r w:rsidRPr="00A83E3E">
        <w:rPr>
          <w:rFonts w:cs="Times New Roman" w:hint="eastAsia"/>
          <w:sz w:val="22"/>
        </w:rPr>
        <w:t xml:space="preserve">    </w:t>
      </w:r>
      <w:r w:rsidRPr="00A83E3E">
        <w:rPr>
          <w:rFonts w:cs="Times New Roman" w:hint="eastAsia"/>
          <w:sz w:val="22"/>
        </w:rPr>
        <w:t>用力挣</w:t>
      </w:r>
      <w:r w:rsidRPr="00A83E3E">
        <w:rPr>
          <w:rFonts w:cs="Times New Roman" w:hint="eastAsia"/>
          <w:sz w:val="22"/>
          <w:em w:val="dot"/>
        </w:rPr>
        <w:t>揣</w:t>
      </w:r>
      <w:r w:rsidRPr="00A83E3E">
        <w:rPr>
          <w:rFonts w:cs="Times New Roman" w:hint="eastAsia"/>
          <w:sz w:val="22"/>
        </w:rPr>
        <w:t xml:space="preserve">    </w:t>
      </w:r>
      <w:r w:rsidRPr="00A83E3E">
        <w:rPr>
          <w:rFonts w:cs="Times New Roman" w:hint="eastAsia"/>
          <w:sz w:val="22"/>
          <w:em w:val="dot"/>
        </w:rPr>
        <w:t xml:space="preserve"> </w:t>
      </w:r>
      <w:r w:rsidRPr="00A83E3E">
        <w:rPr>
          <w:rFonts w:cs="Times New Roman" w:hint="eastAsia"/>
          <w:sz w:val="22"/>
          <w:em w:val="dot"/>
        </w:rPr>
        <w:t>惴</w:t>
      </w:r>
      <w:r w:rsidRPr="00A83E3E">
        <w:rPr>
          <w:rFonts w:cs="Times New Roman" w:hint="eastAsia"/>
          <w:sz w:val="22"/>
        </w:rPr>
        <w:t>惴不安</w:t>
      </w:r>
    </w:p>
    <w:p w:rsidR="00506779" w:rsidRPr="00A83E3E" w:rsidRDefault="00506779" w:rsidP="003E548A">
      <w:pPr>
        <w:spacing w:line="360" w:lineRule="exact"/>
        <w:rPr>
          <w:rFonts w:cs="Times New Roman"/>
          <w:sz w:val="22"/>
        </w:rPr>
      </w:pPr>
      <w:r w:rsidRPr="00A83E3E">
        <w:rPr>
          <w:rFonts w:cs="Times New Roman" w:hint="eastAsia"/>
          <w:sz w:val="22"/>
        </w:rPr>
        <w:t>B</w:t>
      </w:r>
      <w:r w:rsidRPr="00A83E3E">
        <w:rPr>
          <w:rFonts w:cs="Times New Roman" w:hint="eastAsia"/>
          <w:sz w:val="22"/>
        </w:rPr>
        <w:t>．</w:t>
      </w:r>
      <w:r w:rsidRPr="00A83E3E">
        <w:rPr>
          <w:rFonts w:cs="Times New Roman" w:hint="eastAsia"/>
          <w:sz w:val="22"/>
          <w:em w:val="dot"/>
        </w:rPr>
        <w:t>裸</w:t>
      </w:r>
      <w:r w:rsidRPr="00A83E3E">
        <w:rPr>
          <w:rFonts w:cs="Times New Roman" w:hint="eastAsia"/>
          <w:sz w:val="22"/>
        </w:rPr>
        <w:t>露</w:t>
      </w:r>
      <w:r w:rsidRPr="00A83E3E">
        <w:rPr>
          <w:rFonts w:cs="Times New Roman" w:hint="eastAsia"/>
          <w:sz w:val="22"/>
        </w:rPr>
        <w:t xml:space="preserve">    </w:t>
      </w:r>
      <w:r w:rsidRPr="00A83E3E">
        <w:rPr>
          <w:rFonts w:cs="Times New Roman" w:hint="eastAsia"/>
          <w:sz w:val="22"/>
          <w:em w:val="dot"/>
        </w:rPr>
        <w:t>窠</w:t>
      </w:r>
      <w:r w:rsidRPr="00A83E3E">
        <w:rPr>
          <w:rFonts w:cs="Times New Roman" w:hint="eastAsia"/>
          <w:sz w:val="22"/>
        </w:rPr>
        <w:t>巢</w:t>
      </w:r>
      <w:r w:rsidRPr="00A83E3E">
        <w:rPr>
          <w:rFonts w:cs="Times New Roman" w:hint="eastAsia"/>
          <w:sz w:val="22"/>
        </w:rPr>
        <w:t xml:space="preserve">    </w:t>
      </w:r>
      <w:r w:rsidRPr="00A83E3E">
        <w:rPr>
          <w:rFonts w:cs="Times New Roman" w:hint="eastAsia"/>
          <w:sz w:val="22"/>
          <w:em w:val="dot"/>
        </w:rPr>
        <w:t>漯</w:t>
      </w:r>
      <w:r w:rsidRPr="00A83E3E">
        <w:rPr>
          <w:rFonts w:cs="Times New Roman" w:hint="eastAsia"/>
          <w:sz w:val="22"/>
        </w:rPr>
        <w:t>河</w:t>
      </w:r>
      <w:r w:rsidRPr="00A83E3E">
        <w:rPr>
          <w:rFonts w:cs="Times New Roman" w:hint="eastAsia"/>
          <w:sz w:val="22"/>
        </w:rPr>
        <w:t xml:space="preserve">   </w:t>
      </w:r>
      <w:r w:rsidRPr="00A83E3E">
        <w:rPr>
          <w:rFonts w:cs="Times New Roman" w:hint="eastAsia"/>
          <w:sz w:val="22"/>
          <w:em w:val="dot"/>
        </w:rPr>
        <w:t xml:space="preserve"> </w:t>
      </w:r>
      <w:r w:rsidRPr="00A83E3E">
        <w:rPr>
          <w:rFonts w:cs="Times New Roman" w:hint="eastAsia"/>
          <w:sz w:val="22"/>
          <w:em w:val="dot"/>
        </w:rPr>
        <w:t>裹</w:t>
      </w:r>
      <w:r w:rsidRPr="00A83E3E">
        <w:rPr>
          <w:rFonts w:cs="Times New Roman" w:hint="eastAsia"/>
          <w:sz w:val="22"/>
        </w:rPr>
        <w:t>足不前</w:t>
      </w:r>
      <w:r w:rsidRPr="00A83E3E">
        <w:rPr>
          <w:rFonts w:cs="Times New Roman" w:hint="eastAsia"/>
          <w:sz w:val="22"/>
        </w:rPr>
        <w:t xml:space="preserve">     </w:t>
      </w:r>
      <w:r w:rsidRPr="00A83E3E">
        <w:rPr>
          <w:rFonts w:cs="Times New Roman" w:hint="eastAsia"/>
          <w:sz w:val="22"/>
        </w:rPr>
        <w:t>一</w:t>
      </w:r>
      <w:r w:rsidRPr="00A83E3E">
        <w:rPr>
          <w:rFonts w:cs="Times New Roman" w:hint="eastAsia"/>
          <w:sz w:val="22"/>
          <w:em w:val="dot"/>
        </w:rPr>
        <w:t>摞</w:t>
      </w:r>
      <w:r w:rsidRPr="00A83E3E">
        <w:rPr>
          <w:rFonts w:cs="Times New Roman" w:hint="eastAsia"/>
          <w:sz w:val="22"/>
        </w:rPr>
        <w:t>图书</w:t>
      </w:r>
    </w:p>
    <w:p w:rsidR="00506779" w:rsidRPr="00A83E3E" w:rsidRDefault="00506779" w:rsidP="003E548A">
      <w:pPr>
        <w:spacing w:line="360" w:lineRule="exact"/>
        <w:rPr>
          <w:rFonts w:cs="Times New Roman"/>
          <w:sz w:val="22"/>
        </w:rPr>
      </w:pPr>
      <w:r w:rsidRPr="00A83E3E">
        <w:rPr>
          <w:rFonts w:cs="Times New Roman" w:hint="eastAsia"/>
          <w:sz w:val="22"/>
        </w:rPr>
        <w:t>C</w:t>
      </w:r>
      <w:r w:rsidRPr="00A83E3E">
        <w:rPr>
          <w:rFonts w:cs="Times New Roman" w:hint="eastAsia"/>
          <w:sz w:val="22"/>
        </w:rPr>
        <w:t>．</w:t>
      </w:r>
      <w:r w:rsidRPr="00A83E3E">
        <w:rPr>
          <w:rFonts w:cs="Times New Roman" w:hint="eastAsia"/>
          <w:sz w:val="22"/>
          <w:em w:val="dot"/>
        </w:rPr>
        <w:t>秸</w:t>
      </w:r>
      <w:r w:rsidRPr="00A83E3E">
        <w:rPr>
          <w:rFonts w:cs="Times New Roman" w:hint="eastAsia"/>
          <w:sz w:val="22"/>
        </w:rPr>
        <w:t>秆</w:t>
      </w:r>
      <w:r w:rsidRPr="00A83E3E">
        <w:rPr>
          <w:rFonts w:cs="Times New Roman" w:hint="eastAsia"/>
          <w:sz w:val="22"/>
        </w:rPr>
        <w:t xml:space="preserve">    </w:t>
      </w:r>
      <w:r w:rsidRPr="00A83E3E">
        <w:rPr>
          <w:rFonts w:cs="Times New Roman" w:hint="eastAsia"/>
          <w:sz w:val="22"/>
        </w:rPr>
        <w:t>反</w:t>
      </w:r>
      <w:r w:rsidRPr="00A83E3E">
        <w:rPr>
          <w:rFonts w:cs="Times New Roman" w:hint="eastAsia"/>
          <w:sz w:val="22"/>
          <w:em w:val="dot"/>
        </w:rPr>
        <w:t>诘</w:t>
      </w:r>
      <w:r w:rsidRPr="00A83E3E">
        <w:rPr>
          <w:rFonts w:cs="Times New Roman" w:hint="eastAsia"/>
          <w:sz w:val="22"/>
        </w:rPr>
        <w:t xml:space="preserve">   </w:t>
      </w:r>
      <w:r w:rsidRPr="00A83E3E">
        <w:rPr>
          <w:rFonts w:cs="Times New Roman" w:hint="eastAsia"/>
          <w:sz w:val="22"/>
          <w:em w:val="dot"/>
        </w:rPr>
        <w:t xml:space="preserve"> </w:t>
      </w:r>
      <w:r w:rsidRPr="00A83E3E">
        <w:rPr>
          <w:rFonts w:cs="Times New Roman" w:hint="eastAsia"/>
          <w:sz w:val="22"/>
          <w:em w:val="dot"/>
        </w:rPr>
        <w:t>桔</w:t>
      </w:r>
      <w:r w:rsidRPr="00A83E3E">
        <w:rPr>
          <w:rFonts w:cs="Times New Roman" w:hint="eastAsia"/>
          <w:sz w:val="22"/>
        </w:rPr>
        <w:t>梗</w:t>
      </w:r>
      <w:r w:rsidRPr="00A83E3E">
        <w:rPr>
          <w:rFonts w:cs="Times New Roman" w:hint="eastAsia"/>
          <w:sz w:val="22"/>
        </w:rPr>
        <w:t xml:space="preserve">    </w:t>
      </w:r>
      <w:r w:rsidRPr="00A83E3E">
        <w:rPr>
          <w:rFonts w:cs="Times New Roman" w:hint="eastAsia"/>
          <w:sz w:val="22"/>
        </w:rPr>
        <w:t>开花</w:t>
      </w:r>
      <w:r w:rsidRPr="00A83E3E">
        <w:rPr>
          <w:rFonts w:cs="Times New Roman" w:hint="eastAsia"/>
          <w:sz w:val="22"/>
          <w:em w:val="dot"/>
        </w:rPr>
        <w:t>结</w:t>
      </w:r>
      <w:r w:rsidRPr="00A83E3E">
        <w:rPr>
          <w:rFonts w:cs="Times New Roman" w:hint="eastAsia"/>
          <w:sz w:val="22"/>
        </w:rPr>
        <w:t>果</w:t>
      </w:r>
      <w:r w:rsidRPr="00A83E3E">
        <w:rPr>
          <w:rFonts w:cs="Times New Roman" w:hint="eastAsia"/>
          <w:sz w:val="22"/>
        </w:rPr>
        <w:t xml:space="preserve">    </w:t>
      </w:r>
      <w:r w:rsidRPr="00A83E3E">
        <w:rPr>
          <w:rFonts w:cs="Times New Roman" w:hint="eastAsia"/>
          <w:sz w:val="22"/>
          <w:em w:val="dot"/>
        </w:rPr>
        <w:t xml:space="preserve"> </w:t>
      </w:r>
      <w:r w:rsidRPr="00A83E3E">
        <w:rPr>
          <w:rFonts w:cs="Times New Roman" w:hint="eastAsia"/>
          <w:sz w:val="22"/>
          <w:em w:val="dot"/>
        </w:rPr>
        <w:t>佶</w:t>
      </w:r>
      <w:r w:rsidRPr="00A83E3E">
        <w:rPr>
          <w:rFonts w:cs="Times New Roman" w:hint="eastAsia"/>
          <w:sz w:val="22"/>
        </w:rPr>
        <w:t>屈聱牙</w:t>
      </w:r>
    </w:p>
    <w:p w:rsidR="00506779" w:rsidRPr="00A83E3E" w:rsidRDefault="00506779" w:rsidP="003E548A">
      <w:pPr>
        <w:spacing w:line="360" w:lineRule="exact"/>
        <w:rPr>
          <w:rFonts w:cs="Times New Roman"/>
          <w:sz w:val="22"/>
        </w:rPr>
      </w:pPr>
      <w:r w:rsidRPr="00A83E3E">
        <w:rPr>
          <w:rFonts w:cs="Times New Roman" w:hint="eastAsia"/>
          <w:sz w:val="22"/>
        </w:rPr>
        <w:t>D</w:t>
      </w:r>
      <w:r w:rsidRPr="00A83E3E">
        <w:rPr>
          <w:rFonts w:cs="Times New Roman" w:hint="eastAsia"/>
          <w:sz w:val="22"/>
        </w:rPr>
        <w:t>．</w:t>
      </w:r>
      <w:r w:rsidRPr="00A83E3E">
        <w:rPr>
          <w:rFonts w:cs="Times New Roman" w:hint="eastAsia"/>
          <w:sz w:val="22"/>
          <w:em w:val="dot"/>
        </w:rPr>
        <w:t>怅</w:t>
      </w:r>
      <w:r w:rsidRPr="00A83E3E">
        <w:rPr>
          <w:rFonts w:cs="Times New Roman" w:hint="eastAsia"/>
          <w:sz w:val="22"/>
        </w:rPr>
        <w:t>然</w:t>
      </w:r>
      <w:r w:rsidRPr="00A83E3E">
        <w:rPr>
          <w:rFonts w:cs="Times New Roman" w:hint="eastAsia"/>
          <w:sz w:val="22"/>
        </w:rPr>
        <w:t xml:space="preserve">    </w:t>
      </w:r>
      <w:r w:rsidRPr="00A83E3E">
        <w:rPr>
          <w:rFonts w:cs="Times New Roman" w:hint="eastAsia"/>
          <w:sz w:val="22"/>
          <w:em w:val="dot"/>
        </w:rPr>
        <w:t>伧</w:t>
      </w:r>
      <w:r w:rsidRPr="00A83E3E">
        <w:rPr>
          <w:rFonts w:cs="Times New Roman" w:hint="eastAsia"/>
          <w:sz w:val="22"/>
        </w:rPr>
        <w:t>俗</w:t>
      </w:r>
      <w:r w:rsidRPr="00A83E3E">
        <w:rPr>
          <w:rFonts w:cs="Times New Roman" w:hint="eastAsia"/>
          <w:sz w:val="22"/>
        </w:rPr>
        <w:t xml:space="preserve">   </w:t>
      </w:r>
      <w:r w:rsidRPr="00A83E3E">
        <w:rPr>
          <w:rFonts w:cs="Times New Roman" w:hint="eastAsia"/>
          <w:sz w:val="22"/>
          <w:em w:val="dot"/>
        </w:rPr>
        <w:t xml:space="preserve"> </w:t>
      </w:r>
      <w:r w:rsidRPr="00A83E3E">
        <w:rPr>
          <w:rFonts w:cs="Times New Roman" w:hint="eastAsia"/>
          <w:sz w:val="22"/>
          <w:em w:val="dot"/>
        </w:rPr>
        <w:t>疮</w:t>
      </w:r>
      <w:r w:rsidRPr="00A83E3E">
        <w:rPr>
          <w:rFonts w:cs="Times New Roman" w:hint="eastAsia"/>
          <w:sz w:val="22"/>
        </w:rPr>
        <w:t>痍</w:t>
      </w:r>
      <w:r w:rsidRPr="00A83E3E">
        <w:rPr>
          <w:rFonts w:cs="Times New Roman" w:hint="eastAsia"/>
          <w:sz w:val="22"/>
        </w:rPr>
        <w:t xml:space="preserve">    </w:t>
      </w:r>
      <w:r w:rsidRPr="00A83E3E">
        <w:rPr>
          <w:rFonts w:cs="Times New Roman" w:hint="eastAsia"/>
          <w:sz w:val="22"/>
        </w:rPr>
        <w:t>为虎作</w:t>
      </w:r>
      <w:r w:rsidRPr="00A83E3E">
        <w:rPr>
          <w:rFonts w:cs="Times New Roman" w:hint="eastAsia"/>
          <w:sz w:val="22"/>
          <w:em w:val="dot"/>
        </w:rPr>
        <w:t>伥</w:t>
      </w:r>
      <w:r w:rsidRPr="00A83E3E">
        <w:rPr>
          <w:rFonts w:cs="Times New Roman" w:hint="eastAsia"/>
          <w:sz w:val="22"/>
          <w:em w:val="dot"/>
        </w:rPr>
        <w:t xml:space="preserve"> </w:t>
      </w:r>
      <w:r w:rsidRPr="00A83E3E">
        <w:rPr>
          <w:rFonts w:cs="Times New Roman" w:hint="eastAsia"/>
          <w:sz w:val="22"/>
        </w:rPr>
        <w:t xml:space="preserve">    </w:t>
      </w:r>
      <w:r w:rsidRPr="00A83E3E">
        <w:rPr>
          <w:rFonts w:cs="Times New Roman" w:hint="eastAsia"/>
          <w:sz w:val="22"/>
        </w:rPr>
        <w:t>悲</w:t>
      </w:r>
      <w:r w:rsidRPr="00A83E3E">
        <w:rPr>
          <w:rFonts w:cs="Times New Roman" w:hint="eastAsia"/>
          <w:sz w:val="22"/>
          <w:em w:val="dot"/>
        </w:rPr>
        <w:t>怆</w:t>
      </w:r>
      <w:r w:rsidRPr="00A83E3E">
        <w:rPr>
          <w:rFonts w:cs="Times New Roman" w:hint="eastAsia"/>
          <w:sz w:val="22"/>
        </w:rPr>
        <w:t>不已</w:t>
      </w:r>
    </w:p>
    <w:p w:rsidR="00506779" w:rsidRPr="003E548A" w:rsidRDefault="00506779" w:rsidP="003E548A">
      <w:pPr>
        <w:spacing w:line="360" w:lineRule="exact"/>
        <w:rPr>
          <w:rFonts w:cs="Times New Roman"/>
          <w:b/>
        </w:rPr>
      </w:pPr>
      <w:r w:rsidRPr="003E548A">
        <w:rPr>
          <w:rFonts w:cs="Times New Roman" w:hint="eastAsia"/>
          <w:b/>
        </w:rPr>
        <w:t>2</w:t>
      </w:r>
      <w:r w:rsidRPr="003E548A">
        <w:rPr>
          <w:rFonts w:cs="Times New Roman" w:hint="eastAsia"/>
          <w:b/>
        </w:rPr>
        <w:t>、下列各项中，加点的成语使用不恰当的一项是（</w:t>
      </w:r>
      <w:r w:rsidRPr="003E548A">
        <w:rPr>
          <w:rFonts w:cs="Times New Roman" w:hint="eastAsia"/>
          <w:b/>
        </w:rPr>
        <w:t xml:space="preserve">   </w:t>
      </w:r>
      <w:r w:rsidRPr="003E548A">
        <w:rPr>
          <w:rFonts w:cs="Times New Roman" w:hint="eastAsia"/>
          <w:b/>
        </w:rPr>
        <w:t>）</w:t>
      </w:r>
    </w:p>
    <w:p w:rsidR="00506779" w:rsidRPr="00A83E3E" w:rsidRDefault="00506779" w:rsidP="003E548A">
      <w:pPr>
        <w:spacing w:line="360" w:lineRule="exact"/>
        <w:rPr>
          <w:rFonts w:cs="Times New Roman"/>
        </w:rPr>
      </w:pPr>
      <w:r w:rsidRPr="00A83E3E">
        <w:rPr>
          <w:rFonts w:cs="Times New Roman" w:hint="eastAsia"/>
        </w:rPr>
        <w:t>A</w:t>
      </w:r>
      <w:r w:rsidRPr="00A83E3E">
        <w:rPr>
          <w:rFonts w:cs="Times New Roman" w:hint="eastAsia"/>
        </w:rPr>
        <w:t>、四川省汶川县的映秀镇是一个风景优美的地方，依山傍水，</w:t>
      </w:r>
      <w:r w:rsidRPr="00A83E3E">
        <w:rPr>
          <w:rFonts w:cs="Times New Roman" w:hint="eastAsia"/>
          <w:sz w:val="22"/>
          <w:em w:val="dot"/>
        </w:rPr>
        <w:t>秀色可餐</w:t>
      </w:r>
      <w:r w:rsidRPr="00A83E3E">
        <w:rPr>
          <w:rFonts w:cs="Times New Roman" w:hint="eastAsia"/>
        </w:rPr>
        <w:t>，名不虚传，可在“</w:t>
      </w:r>
      <w:r w:rsidRPr="00A83E3E">
        <w:rPr>
          <w:rFonts w:cs="Times New Roman" w:hint="eastAsia"/>
        </w:rPr>
        <w:t>5</w:t>
      </w:r>
      <w:r w:rsidRPr="00A83E3E">
        <w:rPr>
          <w:rFonts w:cs="Times New Roman" w:hint="eastAsia"/>
        </w:rPr>
        <w:t>·</w:t>
      </w:r>
      <w:smartTag w:uri="urn:schemas-microsoft-com:office:smarttags" w:element="chmetcnv">
        <w:smartTagPr>
          <w:attr w:name="UnitName" w:val="”"/>
          <w:attr w:name="SourceValue" w:val="12"/>
          <w:attr w:name="HasSpace" w:val="False"/>
          <w:attr w:name="Negative" w:val="False"/>
          <w:attr w:name="NumberType" w:val="1"/>
          <w:attr w:name="TCSC" w:val="0"/>
        </w:smartTagPr>
        <w:r w:rsidRPr="00A83E3E">
          <w:rPr>
            <w:rFonts w:cs="Times New Roman" w:hint="eastAsia"/>
          </w:rPr>
          <w:t>12</w:t>
        </w:r>
        <w:r w:rsidRPr="00A83E3E">
          <w:rPr>
            <w:rFonts w:cs="Times New Roman" w:hint="eastAsia"/>
          </w:rPr>
          <w:t>”</w:t>
        </w:r>
      </w:smartTag>
      <w:r w:rsidRPr="00A83E3E">
        <w:rPr>
          <w:rFonts w:cs="Times New Roman" w:hint="eastAsia"/>
        </w:rPr>
        <w:t>特大地震中却变成了一片废墟，几乎面目全非。</w:t>
      </w:r>
    </w:p>
    <w:p w:rsidR="00506779" w:rsidRPr="00A83E3E" w:rsidRDefault="00506779" w:rsidP="003E548A">
      <w:pPr>
        <w:spacing w:line="360" w:lineRule="exact"/>
        <w:rPr>
          <w:rFonts w:cs="Times New Roman"/>
        </w:rPr>
      </w:pPr>
      <w:r w:rsidRPr="00A83E3E">
        <w:rPr>
          <w:rFonts w:cs="Times New Roman" w:hint="eastAsia"/>
        </w:rPr>
        <w:t>B</w:t>
      </w:r>
      <w:r w:rsidRPr="00A83E3E">
        <w:rPr>
          <w:rFonts w:cs="Times New Roman" w:hint="eastAsia"/>
        </w:rPr>
        <w:t>、“</w:t>
      </w:r>
      <w:r w:rsidRPr="00A83E3E">
        <w:rPr>
          <w:rFonts w:cs="Times New Roman" w:hint="eastAsia"/>
        </w:rPr>
        <w:t>5</w:t>
      </w:r>
      <w:r w:rsidRPr="00A83E3E">
        <w:rPr>
          <w:rFonts w:cs="Times New Roman" w:hint="eastAsia"/>
        </w:rPr>
        <w:t>·</w:t>
      </w:r>
      <w:smartTag w:uri="urn:schemas-microsoft-com:office:smarttags" w:element="chmetcnv">
        <w:smartTagPr>
          <w:attr w:name="UnitName" w:val="”"/>
          <w:attr w:name="SourceValue" w:val="12"/>
          <w:attr w:name="HasSpace" w:val="False"/>
          <w:attr w:name="Negative" w:val="False"/>
          <w:attr w:name="NumberType" w:val="1"/>
          <w:attr w:name="TCSC" w:val="0"/>
        </w:smartTagPr>
        <w:r w:rsidRPr="00A83E3E">
          <w:rPr>
            <w:rFonts w:cs="Times New Roman" w:hint="eastAsia"/>
          </w:rPr>
          <w:t>12</w:t>
        </w:r>
        <w:r w:rsidRPr="00A83E3E">
          <w:rPr>
            <w:rFonts w:cs="Times New Roman" w:hint="eastAsia"/>
          </w:rPr>
          <w:t>”</w:t>
        </w:r>
      </w:smartTag>
      <w:r w:rsidRPr="00A83E3E">
        <w:rPr>
          <w:rFonts w:cs="Times New Roman" w:hint="eastAsia"/>
        </w:rPr>
        <w:t>大地震发生后，互联网及手机短信中流传着用三个“</w:t>
      </w:r>
      <w:smartTag w:uri="urn:schemas-microsoft-com:office:smarttags" w:element="chmetcnv">
        <w:smartTagPr>
          <w:attr w:name="UnitName" w:val="”"/>
          <w:attr w:name="SourceValue" w:val="8"/>
          <w:attr w:name="HasSpace" w:val="False"/>
          <w:attr w:name="Negative" w:val="False"/>
          <w:attr w:name="NumberType" w:val="1"/>
          <w:attr w:name="TCSC" w:val="0"/>
        </w:smartTagPr>
        <w:r w:rsidRPr="00A83E3E">
          <w:rPr>
            <w:rFonts w:cs="Times New Roman" w:hint="eastAsia"/>
          </w:rPr>
          <w:t>8</w:t>
        </w:r>
        <w:r w:rsidRPr="00A83E3E">
          <w:rPr>
            <w:rFonts w:cs="Times New Roman" w:hint="eastAsia"/>
          </w:rPr>
          <w:t>”</w:t>
        </w:r>
      </w:smartTag>
      <w:r w:rsidRPr="00A83E3E">
        <w:rPr>
          <w:rFonts w:cs="Times New Roman" w:hint="eastAsia"/>
        </w:rPr>
        <w:t>攻击北京奥运会的谣言，</w:t>
      </w:r>
      <w:r w:rsidRPr="00A83E3E">
        <w:rPr>
          <w:rFonts w:cs="Times New Roman" w:hint="eastAsia"/>
          <w:sz w:val="22"/>
          <w:em w:val="dot"/>
        </w:rPr>
        <w:t>始作俑者</w:t>
      </w:r>
      <w:r w:rsidRPr="00A83E3E">
        <w:rPr>
          <w:rFonts w:cs="Times New Roman" w:hint="eastAsia"/>
        </w:rPr>
        <w:t>是境外的“法轮功”邪教组织。</w:t>
      </w:r>
    </w:p>
    <w:p w:rsidR="00506779" w:rsidRPr="00A83E3E" w:rsidRDefault="00506779" w:rsidP="003E548A">
      <w:pPr>
        <w:spacing w:line="360" w:lineRule="exact"/>
        <w:rPr>
          <w:rFonts w:cs="Times New Roman"/>
        </w:rPr>
      </w:pPr>
      <w:r w:rsidRPr="00A83E3E">
        <w:rPr>
          <w:rFonts w:cs="Times New Roman" w:hint="eastAsia"/>
        </w:rPr>
        <w:t>C</w:t>
      </w:r>
      <w:r w:rsidRPr="00A83E3E">
        <w:rPr>
          <w:rFonts w:cs="Times New Roman" w:hint="eastAsia"/>
        </w:rPr>
        <w:t>、在这块巴掌大的端砚上，雕刻着《红楼梦》中的“金陵十二钗”，个个栩栩如生，真可谓</w:t>
      </w:r>
      <w:r w:rsidRPr="00A83E3E">
        <w:rPr>
          <w:rFonts w:cs="Times New Roman" w:hint="eastAsia"/>
          <w:sz w:val="22"/>
          <w:em w:val="dot"/>
        </w:rPr>
        <w:t>鬼斧神工</w:t>
      </w:r>
      <w:r w:rsidRPr="00A83E3E">
        <w:rPr>
          <w:rFonts w:cs="Times New Roman" w:hint="eastAsia"/>
        </w:rPr>
        <w:t>。</w:t>
      </w:r>
    </w:p>
    <w:p w:rsidR="00506779" w:rsidRPr="00A83E3E" w:rsidRDefault="00506779" w:rsidP="003E548A">
      <w:pPr>
        <w:spacing w:line="360" w:lineRule="exact"/>
        <w:rPr>
          <w:rFonts w:cs="Times New Roman"/>
        </w:rPr>
      </w:pPr>
      <w:r w:rsidRPr="00A83E3E">
        <w:rPr>
          <w:rFonts w:cs="Times New Roman" w:hint="eastAsia"/>
        </w:rPr>
        <w:t>D</w:t>
      </w:r>
      <w:r w:rsidRPr="00A83E3E">
        <w:rPr>
          <w:rFonts w:cs="Times New Roman" w:hint="eastAsia"/>
        </w:rPr>
        <w:t>、李明博就任总统百天前的</w:t>
      </w:r>
      <w:smartTag w:uri="urn:schemas-microsoft-com:office:smarttags" w:element="chsdate">
        <w:smartTagPr>
          <w:attr w:name="Year" w:val="2008"/>
          <w:attr w:name="Month" w:val="5"/>
          <w:attr w:name="Day" w:val="31"/>
          <w:attr w:name="IsLunarDate" w:val="False"/>
          <w:attr w:name="IsROCDate" w:val="False"/>
        </w:smartTagPr>
        <w:r w:rsidRPr="00A83E3E">
          <w:rPr>
            <w:rFonts w:cs="Times New Roman" w:hint="eastAsia"/>
          </w:rPr>
          <w:t>2008</w:t>
        </w:r>
        <w:r w:rsidRPr="00A83E3E">
          <w:rPr>
            <w:rFonts w:cs="Times New Roman" w:hint="eastAsia"/>
          </w:rPr>
          <w:t>年</w:t>
        </w:r>
        <w:r w:rsidRPr="00A83E3E">
          <w:rPr>
            <w:rFonts w:cs="Times New Roman" w:hint="eastAsia"/>
          </w:rPr>
          <w:t>5</w:t>
        </w:r>
        <w:r w:rsidRPr="00A83E3E">
          <w:rPr>
            <w:rFonts w:cs="Times New Roman" w:hint="eastAsia"/>
          </w:rPr>
          <w:t>月</w:t>
        </w:r>
        <w:r w:rsidRPr="00A83E3E">
          <w:rPr>
            <w:rFonts w:cs="Times New Roman" w:hint="eastAsia"/>
          </w:rPr>
          <w:t>31</w:t>
        </w:r>
        <w:r w:rsidRPr="00A83E3E">
          <w:rPr>
            <w:rFonts w:cs="Times New Roman" w:hint="eastAsia"/>
          </w:rPr>
          <w:t>日</w:t>
        </w:r>
      </w:smartTag>
      <w:r w:rsidRPr="00A83E3E">
        <w:rPr>
          <w:rFonts w:cs="Times New Roman" w:hint="eastAsia"/>
        </w:rPr>
        <w:t>，数名韩国人手持李明博的头像出现在首尔抗议进口美国牛肉的队伍中。他们纷纷发表自己的看法，言辞激切，兴之所至，</w:t>
      </w:r>
      <w:r w:rsidRPr="00A83E3E">
        <w:rPr>
          <w:rFonts w:cs="Times New Roman" w:hint="eastAsia"/>
          <w:sz w:val="22"/>
          <w:em w:val="dot"/>
        </w:rPr>
        <w:t>上下其手</w:t>
      </w:r>
      <w:r w:rsidRPr="00A83E3E">
        <w:rPr>
          <w:rFonts w:cs="Times New Roman" w:hint="eastAsia"/>
        </w:rPr>
        <w:t>。</w:t>
      </w:r>
    </w:p>
    <w:p w:rsidR="00506779" w:rsidRPr="003E548A" w:rsidRDefault="00506779" w:rsidP="003E548A">
      <w:pPr>
        <w:spacing w:line="360" w:lineRule="exact"/>
        <w:rPr>
          <w:rFonts w:cs="Times New Roman"/>
          <w:b/>
        </w:rPr>
      </w:pPr>
      <w:r w:rsidRPr="003E548A">
        <w:rPr>
          <w:rFonts w:cs="Times New Roman" w:hint="eastAsia"/>
          <w:b/>
        </w:rPr>
        <w:t>3</w:t>
      </w:r>
      <w:r w:rsidRPr="003E548A">
        <w:rPr>
          <w:rFonts w:cs="Times New Roman" w:hint="eastAsia"/>
          <w:b/>
        </w:rPr>
        <w:t>、下列各句中，没有语病的一句是（</w:t>
      </w:r>
      <w:r w:rsidRPr="003E548A">
        <w:rPr>
          <w:rFonts w:cs="Times New Roman" w:hint="eastAsia"/>
          <w:b/>
        </w:rPr>
        <w:t xml:space="preserve">   </w:t>
      </w:r>
      <w:r w:rsidRPr="003E548A">
        <w:rPr>
          <w:rFonts w:cs="Times New Roman" w:hint="eastAsia"/>
          <w:b/>
        </w:rPr>
        <w:t>）</w:t>
      </w:r>
    </w:p>
    <w:p w:rsidR="00506779" w:rsidRPr="00A83E3E" w:rsidRDefault="00506779" w:rsidP="003E548A">
      <w:pPr>
        <w:spacing w:line="360" w:lineRule="exact"/>
        <w:rPr>
          <w:rFonts w:cs="Times New Roman"/>
        </w:rPr>
      </w:pPr>
      <w:r w:rsidRPr="00A83E3E">
        <w:rPr>
          <w:rFonts w:cs="Times New Roman" w:hint="eastAsia"/>
        </w:rPr>
        <w:t>A</w:t>
      </w:r>
      <w:r w:rsidRPr="00A83E3E">
        <w:rPr>
          <w:rFonts w:cs="Times New Roman" w:hint="eastAsia"/>
        </w:rPr>
        <w:t>、在对珠江西岸城市的走访中，本报将着重围绕珠海落实纲要过程中在产业发展、交通规划等方面与珠江西岸其他城市的合作空间与模式，珠江西岸其他城市可供珠海借鉴的经验等内容展开，为我市落实纲要提供参考。</w:t>
      </w:r>
    </w:p>
    <w:p w:rsidR="00506779" w:rsidRPr="00A83E3E" w:rsidRDefault="00506779" w:rsidP="003E548A">
      <w:pPr>
        <w:spacing w:line="360" w:lineRule="exact"/>
        <w:rPr>
          <w:rFonts w:cs="Times New Roman"/>
        </w:rPr>
      </w:pPr>
      <w:r w:rsidRPr="00A83E3E">
        <w:rPr>
          <w:rFonts w:cs="Times New Roman" w:hint="eastAsia"/>
        </w:rPr>
        <w:t>B</w:t>
      </w:r>
      <w:r w:rsidRPr="00A83E3E">
        <w:rPr>
          <w:rFonts w:cs="Times New Roman" w:hint="eastAsia"/>
        </w:rPr>
        <w:t>、去年，我市各级统战部门共邀请接待了近</w:t>
      </w:r>
      <w:r w:rsidRPr="00A83E3E">
        <w:rPr>
          <w:rFonts w:cs="Times New Roman" w:hint="eastAsia"/>
        </w:rPr>
        <w:t>2000</w:t>
      </w:r>
      <w:r w:rsidRPr="00A83E3E">
        <w:rPr>
          <w:rFonts w:cs="Times New Roman" w:hint="eastAsia"/>
        </w:rPr>
        <w:t>人次的回乡旅外乡亲、港澳同胞及港澳知名人士来珠海参观考察、交流。</w:t>
      </w:r>
    </w:p>
    <w:p w:rsidR="00506779" w:rsidRPr="00A83E3E" w:rsidRDefault="00506779" w:rsidP="003E548A">
      <w:pPr>
        <w:spacing w:line="360" w:lineRule="exact"/>
        <w:rPr>
          <w:rFonts w:cs="Times New Roman"/>
        </w:rPr>
      </w:pPr>
      <w:r w:rsidRPr="00A83E3E">
        <w:rPr>
          <w:rFonts w:cs="Times New Roman" w:hint="eastAsia"/>
        </w:rPr>
        <w:t>C</w:t>
      </w:r>
      <w:r w:rsidRPr="00A83E3E">
        <w:rPr>
          <w:rFonts w:cs="Times New Roman" w:hint="eastAsia"/>
        </w:rPr>
        <w:t>、上午，与会同志先后考察了</w:t>
      </w:r>
      <w:r w:rsidRPr="00A83E3E">
        <w:rPr>
          <w:rFonts w:cs="Times New Roman" w:hint="eastAsia"/>
        </w:rPr>
        <w:t>TCL</w:t>
      </w:r>
      <w:r w:rsidRPr="00A83E3E">
        <w:rPr>
          <w:rFonts w:cs="Times New Roman" w:hint="eastAsia"/>
        </w:rPr>
        <w:t>液晶模具工厂、联想科技园、惠州比亚迪实业有限公司、中海壳牌石化联合工厂、中海油惠州冶炼工厂等，大家明显感受到了惠州产业升级步伐正在加速。</w:t>
      </w:r>
    </w:p>
    <w:p w:rsidR="00506779" w:rsidRPr="00A83E3E" w:rsidRDefault="00506779" w:rsidP="003E548A">
      <w:pPr>
        <w:spacing w:line="360" w:lineRule="exact"/>
        <w:rPr>
          <w:rFonts w:cs="Times New Roman"/>
        </w:rPr>
      </w:pPr>
      <w:r w:rsidRPr="00A83E3E">
        <w:rPr>
          <w:rFonts w:cs="Times New Roman" w:hint="eastAsia"/>
        </w:rPr>
        <w:t>D</w:t>
      </w:r>
      <w:r w:rsidRPr="00A83E3E">
        <w:rPr>
          <w:rFonts w:cs="Times New Roman" w:hint="eastAsia"/>
        </w:rPr>
        <w:t>、国防科工委副主任，国家航天局局长栾杰日前透露，继“神舟”六号载人航天飞船成功升空之后，中国航天事业的下一个目标是月球探测。</w:t>
      </w:r>
    </w:p>
    <w:p w:rsidR="00506779" w:rsidRPr="003E548A" w:rsidRDefault="00506779" w:rsidP="003E548A">
      <w:pPr>
        <w:spacing w:line="360" w:lineRule="exact"/>
        <w:rPr>
          <w:rFonts w:cs="Times New Roman"/>
          <w:b/>
        </w:rPr>
      </w:pPr>
      <w:r w:rsidRPr="003E548A">
        <w:rPr>
          <w:rFonts w:cs="Times New Roman" w:hint="eastAsia"/>
          <w:b/>
        </w:rPr>
        <w:t>4</w:t>
      </w:r>
      <w:r w:rsidRPr="003E548A">
        <w:rPr>
          <w:rFonts w:cs="Times New Roman" w:hint="eastAsia"/>
          <w:b/>
        </w:rPr>
        <w:t>、填入下列句子空白处最恰当的一项是（</w:t>
      </w:r>
      <w:r w:rsidRPr="003E548A">
        <w:rPr>
          <w:rFonts w:cs="Times New Roman" w:hint="eastAsia"/>
          <w:b/>
        </w:rPr>
        <w:t xml:space="preserve">   </w:t>
      </w:r>
      <w:r w:rsidRPr="003E548A">
        <w:rPr>
          <w:rFonts w:cs="Times New Roman" w:hint="eastAsia"/>
          <w:b/>
        </w:rPr>
        <w:t>）</w:t>
      </w:r>
    </w:p>
    <w:p w:rsidR="00506779" w:rsidRPr="00A83E3E" w:rsidRDefault="00506779" w:rsidP="003E548A">
      <w:pPr>
        <w:spacing w:line="360" w:lineRule="exact"/>
        <w:rPr>
          <w:rFonts w:cs="Times New Roman"/>
        </w:rPr>
      </w:pPr>
      <w:r w:rsidRPr="00A83E3E">
        <w:rPr>
          <w:rFonts w:cs="Times New Roman" w:hint="eastAsia"/>
        </w:rPr>
        <w:t>埋伏和照应需要惨淡经营。埋伏处要能轻轻一笔，若不经意；</w:t>
      </w:r>
      <w:r w:rsidRPr="00A83E3E">
        <w:rPr>
          <w:rFonts w:cs="Times New Roman" w:hint="eastAsia"/>
          <w:u w:val="single"/>
        </w:rPr>
        <w:t xml:space="preserve">          </w:t>
      </w:r>
      <w:r w:rsidRPr="00A83E3E">
        <w:rPr>
          <w:rFonts w:cs="Times New Roman" w:hint="eastAsia"/>
        </w:rPr>
        <w:t>。要使读者看不出斧凿痕迹，只觉得</w:t>
      </w:r>
      <w:r w:rsidRPr="00A83E3E">
        <w:rPr>
          <w:rFonts w:cs="Times New Roman" w:hint="eastAsia"/>
          <w:u w:val="single"/>
        </w:rPr>
        <w:t xml:space="preserve">          </w:t>
      </w:r>
      <w:r w:rsidRPr="00A83E3E">
        <w:rPr>
          <w:rFonts w:cs="Times New Roman" w:hint="eastAsia"/>
        </w:rPr>
        <w:t>，如一丛花，如一棵菜。虽由人力，却似天成。如果看出来这里是埋伏，那里是照应，</w:t>
      </w:r>
      <w:r w:rsidRPr="00A83E3E">
        <w:rPr>
          <w:rFonts w:cs="Times New Roman" w:hint="eastAsia"/>
          <w:u w:val="single"/>
        </w:rPr>
        <w:t xml:space="preserve">          </w:t>
      </w:r>
      <w:r w:rsidRPr="00A83E3E">
        <w:rPr>
          <w:rFonts w:cs="Times New Roman" w:hint="eastAsia"/>
        </w:rPr>
        <w:t>。</w:t>
      </w:r>
    </w:p>
    <w:p w:rsidR="00506779" w:rsidRPr="00A83E3E" w:rsidRDefault="00506779" w:rsidP="003E548A">
      <w:pPr>
        <w:spacing w:line="360" w:lineRule="exact"/>
        <w:rPr>
          <w:rFonts w:cs="Times New Roman"/>
        </w:rPr>
      </w:pPr>
      <w:r w:rsidRPr="00A83E3E">
        <w:rPr>
          <w:rFonts w:cs="Times New Roman" w:hint="eastAsia"/>
        </w:rPr>
        <w:t>①照应处要顺理成章，水到渠成</w:t>
      </w:r>
      <w:r w:rsidRPr="00A83E3E">
        <w:rPr>
          <w:rFonts w:cs="Times New Roman" w:hint="eastAsia"/>
        </w:rPr>
        <w:t xml:space="preserve">     </w:t>
      </w:r>
      <w:r w:rsidRPr="00A83E3E">
        <w:rPr>
          <w:rFonts w:cs="Times New Roman" w:hint="eastAsia"/>
        </w:rPr>
        <w:t>②照应处要水到渠成，顺理成章</w:t>
      </w:r>
    </w:p>
    <w:p w:rsidR="00506779" w:rsidRPr="00A83E3E" w:rsidRDefault="00506779" w:rsidP="003E548A">
      <w:pPr>
        <w:spacing w:line="360" w:lineRule="exact"/>
        <w:rPr>
          <w:rFonts w:cs="Times New Roman"/>
        </w:rPr>
      </w:pPr>
      <w:r w:rsidRPr="00A83E3E">
        <w:rPr>
          <w:rFonts w:cs="Times New Roman" w:hint="eastAsia"/>
        </w:rPr>
        <w:t>③清清爽爽，简简单单</w:t>
      </w:r>
      <w:r w:rsidRPr="00A83E3E">
        <w:rPr>
          <w:rFonts w:cs="Times New Roman" w:hint="eastAsia"/>
        </w:rPr>
        <w:t xml:space="preserve">             </w:t>
      </w:r>
      <w:r w:rsidRPr="00A83E3E">
        <w:rPr>
          <w:rFonts w:cs="Times New Roman" w:hint="eastAsia"/>
        </w:rPr>
        <w:t>④自自然然，完完整整</w:t>
      </w:r>
    </w:p>
    <w:p w:rsidR="00506779" w:rsidRPr="00A83E3E" w:rsidRDefault="00506779" w:rsidP="003E548A">
      <w:pPr>
        <w:spacing w:line="360" w:lineRule="exact"/>
        <w:rPr>
          <w:rFonts w:cs="Times New Roman"/>
        </w:rPr>
      </w:pPr>
      <w:r w:rsidRPr="00A83E3E">
        <w:rPr>
          <w:rFonts w:cs="Times New Roman" w:hint="eastAsia"/>
        </w:rPr>
        <w:t>⑤便成死症</w:t>
      </w:r>
      <w:r w:rsidRPr="00A83E3E">
        <w:rPr>
          <w:rFonts w:cs="Times New Roman" w:hint="eastAsia"/>
        </w:rPr>
        <w:t xml:space="preserve">                  </w:t>
      </w:r>
      <w:r w:rsidRPr="00A83E3E">
        <w:rPr>
          <w:rFonts w:cs="Times New Roman" w:hint="eastAsia"/>
        </w:rPr>
        <w:t>⑥便太浅显</w:t>
      </w:r>
    </w:p>
    <w:p w:rsidR="00506779" w:rsidRPr="00A83E3E" w:rsidRDefault="00506779" w:rsidP="003E548A">
      <w:pPr>
        <w:spacing w:line="360" w:lineRule="exact"/>
        <w:rPr>
          <w:rFonts w:cs="Times New Roman"/>
        </w:rPr>
      </w:pPr>
      <w:r w:rsidRPr="00A83E3E">
        <w:rPr>
          <w:rFonts w:cs="Times New Roman" w:hint="eastAsia"/>
        </w:rPr>
        <w:t>A</w:t>
      </w:r>
      <w:r w:rsidRPr="00A83E3E">
        <w:rPr>
          <w:rFonts w:cs="Times New Roman" w:hint="eastAsia"/>
        </w:rPr>
        <w:t>、①④⑤</w:t>
      </w:r>
      <w:r w:rsidRPr="00A83E3E">
        <w:rPr>
          <w:rFonts w:cs="Times New Roman" w:hint="eastAsia"/>
        </w:rPr>
        <w:t xml:space="preserve">   B</w:t>
      </w:r>
      <w:r w:rsidRPr="00A83E3E">
        <w:rPr>
          <w:rFonts w:cs="Times New Roman" w:hint="eastAsia"/>
        </w:rPr>
        <w:t>、①③⑥</w:t>
      </w:r>
      <w:r w:rsidRPr="00A83E3E">
        <w:rPr>
          <w:rFonts w:cs="Times New Roman" w:hint="eastAsia"/>
        </w:rPr>
        <w:t xml:space="preserve">   C</w:t>
      </w:r>
      <w:r w:rsidRPr="00A83E3E">
        <w:rPr>
          <w:rFonts w:cs="Times New Roman" w:hint="eastAsia"/>
        </w:rPr>
        <w:t>、②③⑤</w:t>
      </w:r>
      <w:r w:rsidRPr="00A83E3E">
        <w:rPr>
          <w:rFonts w:cs="Times New Roman" w:hint="eastAsia"/>
        </w:rPr>
        <w:t xml:space="preserve">   D</w:t>
      </w:r>
      <w:r w:rsidRPr="00A83E3E">
        <w:rPr>
          <w:rFonts w:cs="Times New Roman" w:hint="eastAsia"/>
        </w:rPr>
        <w:t>、②④⑥</w:t>
      </w:r>
    </w:p>
    <w:p w:rsidR="00A83E3E" w:rsidRPr="00A83E3E" w:rsidRDefault="00A83E3E" w:rsidP="003E548A">
      <w:pPr>
        <w:spacing w:line="360" w:lineRule="exact"/>
        <w:rPr>
          <w:rStyle w:val="a3"/>
          <w:rFonts w:asciiTheme="majorEastAsia" w:eastAsiaTheme="majorEastAsia" w:hAnsiTheme="majorEastAsia"/>
          <w:color w:val="2A2A2A"/>
          <w:szCs w:val="21"/>
        </w:rPr>
      </w:pPr>
      <w:r w:rsidRPr="00A83E3E">
        <w:rPr>
          <w:rStyle w:val="a3"/>
          <w:rFonts w:asciiTheme="majorEastAsia" w:eastAsiaTheme="majorEastAsia" w:hAnsiTheme="majorEastAsia" w:hint="eastAsia"/>
          <w:color w:val="2A2A2A"/>
          <w:szCs w:val="21"/>
        </w:rPr>
        <w:t>（二）</w:t>
      </w:r>
    </w:p>
    <w:p w:rsidR="002C2CDA" w:rsidRPr="00A83E3E" w:rsidRDefault="002C2CDA" w:rsidP="003E548A">
      <w:pPr>
        <w:spacing w:line="360" w:lineRule="exact"/>
        <w:rPr>
          <w:color w:val="2A2A2A"/>
        </w:rPr>
      </w:pPr>
      <w:r w:rsidRPr="00A83E3E">
        <w:rPr>
          <w:rStyle w:val="a3"/>
          <w:rFonts w:asciiTheme="majorEastAsia" w:eastAsiaTheme="majorEastAsia" w:hAnsiTheme="majorEastAsia" w:hint="eastAsia"/>
          <w:color w:val="2A2A2A"/>
          <w:szCs w:val="21"/>
        </w:rPr>
        <w:t>1、下列词语中加点的字，每对的读音都不相同的一项是</w:t>
      </w:r>
    </w:p>
    <w:p w:rsidR="002C2CDA" w:rsidRPr="00A83E3E" w:rsidRDefault="002C2CDA" w:rsidP="003E548A">
      <w:pPr>
        <w:spacing w:line="360" w:lineRule="exact"/>
        <w:rPr>
          <w:color w:val="2A2A2A"/>
        </w:rPr>
      </w:pPr>
      <w:r w:rsidRPr="00A83E3E">
        <w:rPr>
          <w:rFonts w:hint="eastAsia"/>
          <w:color w:val="2A2A2A"/>
        </w:rPr>
        <w:t>    A</w:t>
      </w:r>
      <w:r w:rsidRPr="00A83E3E">
        <w:rPr>
          <w:rFonts w:hint="eastAsia"/>
          <w:color w:val="2A2A2A"/>
        </w:rPr>
        <w:t>．搪</w:t>
      </w:r>
      <w:r w:rsidRPr="00A83E3E">
        <w:rPr>
          <w:rFonts w:hint="eastAsia"/>
          <w:color w:val="2A2A2A"/>
          <w:em w:val="dot"/>
        </w:rPr>
        <w:t>塞</w:t>
      </w:r>
      <w:r w:rsidRPr="00A83E3E">
        <w:rPr>
          <w:rFonts w:hint="eastAsia"/>
          <w:color w:val="2A2A2A"/>
        </w:rPr>
        <w:t>/</w:t>
      </w:r>
      <w:r w:rsidRPr="00A83E3E">
        <w:rPr>
          <w:rFonts w:hint="eastAsia"/>
          <w:color w:val="2A2A2A"/>
          <w:em w:val="dot"/>
        </w:rPr>
        <w:t>塞</w:t>
      </w:r>
      <w:r w:rsidRPr="00A83E3E">
        <w:rPr>
          <w:rFonts w:hint="eastAsia"/>
          <w:color w:val="2A2A2A"/>
        </w:rPr>
        <w:t>车</w:t>
      </w:r>
      <w:r w:rsidRPr="00A83E3E">
        <w:rPr>
          <w:rFonts w:hint="eastAsia"/>
          <w:color w:val="2A2A2A"/>
        </w:rPr>
        <w:t xml:space="preserve">   </w:t>
      </w:r>
      <w:r w:rsidRPr="00A83E3E">
        <w:rPr>
          <w:rFonts w:hint="eastAsia"/>
          <w:color w:val="2A2A2A"/>
          <w:em w:val="dot"/>
        </w:rPr>
        <w:t>渐</w:t>
      </w:r>
      <w:r w:rsidRPr="00A83E3E">
        <w:rPr>
          <w:rFonts w:hint="eastAsia"/>
          <w:color w:val="2A2A2A"/>
        </w:rPr>
        <w:t>变</w:t>
      </w:r>
      <w:r w:rsidRPr="00A83E3E">
        <w:rPr>
          <w:rFonts w:hint="eastAsia"/>
          <w:color w:val="2A2A2A"/>
        </w:rPr>
        <w:t>/</w:t>
      </w:r>
      <w:r w:rsidRPr="00A83E3E">
        <w:rPr>
          <w:rFonts w:hint="eastAsia"/>
          <w:color w:val="2A2A2A"/>
        </w:rPr>
        <w:t>熏陶</w:t>
      </w:r>
      <w:r w:rsidRPr="00A83E3E">
        <w:rPr>
          <w:rFonts w:hint="eastAsia"/>
          <w:color w:val="2A2A2A"/>
          <w:em w:val="dot"/>
        </w:rPr>
        <w:t>渐</w:t>
      </w:r>
      <w:r w:rsidRPr="00A83E3E">
        <w:rPr>
          <w:rFonts w:hint="eastAsia"/>
          <w:color w:val="2A2A2A"/>
        </w:rPr>
        <w:t>染</w:t>
      </w:r>
      <w:r w:rsidRPr="00A83E3E">
        <w:rPr>
          <w:rFonts w:hint="eastAsia"/>
          <w:color w:val="2A2A2A"/>
        </w:rPr>
        <w:t xml:space="preserve">     </w:t>
      </w:r>
      <w:r w:rsidRPr="00A83E3E">
        <w:rPr>
          <w:rFonts w:hint="eastAsia"/>
          <w:color w:val="2A2A2A"/>
          <w:em w:val="dot"/>
        </w:rPr>
        <w:t>给</w:t>
      </w:r>
      <w:r w:rsidRPr="00A83E3E">
        <w:rPr>
          <w:rFonts w:hint="eastAsia"/>
          <w:color w:val="2A2A2A"/>
        </w:rPr>
        <w:t>予</w:t>
      </w:r>
      <w:r w:rsidRPr="00A83E3E">
        <w:rPr>
          <w:rFonts w:hint="eastAsia"/>
          <w:color w:val="2A2A2A"/>
        </w:rPr>
        <w:t>/</w:t>
      </w:r>
      <w:r w:rsidRPr="00A83E3E">
        <w:rPr>
          <w:rFonts w:hint="eastAsia"/>
          <w:color w:val="2A2A2A"/>
        </w:rPr>
        <w:t>自</w:t>
      </w:r>
      <w:r w:rsidRPr="00A83E3E">
        <w:rPr>
          <w:rFonts w:hint="eastAsia"/>
          <w:color w:val="2A2A2A"/>
          <w:em w:val="dot"/>
        </w:rPr>
        <w:t>给</w:t>
      </w:r>
      <w:r w:rsidRPr="00A83E3E">
        <w:rPr>
          <w:rFonts w:hint="eastAsia"/>
          <w:color w:val="2A2A2A"/>
        </w:rPr>
        <w:t>自足</w:t>
      </w:r>
    </w:p>
    <w:p w:rsidR="002C2CDA" w:rsidRPr="00A83E3E" w:rsidRDefault="002C2CDA" w:rsidP="003E548A">
      <w:pPr>
        <w:spacing w:line="360" w:lineRule="exact"/>
        <w:rPr>
          <w:color w:val="2A2A2A"/>
        </w:rPr>
      </w:pPr>
      <w:r w:rsidRPr="00A83E3E">
        <w:rPr>
          <w:rFonts w:hint="eastAsia"/>
          <w:color w:val="2A2A2A"/>
        </w:rPr>
        <w:lastRenderedPageBreak/>
        <w:t>    B</w:t>
      </w:r>
      <w:r w:rsidRPr="00A83E3E">
        <w:rPr>
          <w:rFonts w:hint="eastAsia"/>
          <w:color w:val="2A2A2A"/>
        </w:rPr>
        <w:t>．</w:t>
      </w:r>
      <w:r w:rsidRPr="00A83E3E">
        <w:rPr>
          <w:rFonts w:hint="eastAsia"/>
          <w:color w:val="2A2A2A"/>
          <w:em w:val="dot"/>
        </w:rPr>
        <w:t>禅</w:t>
      </w:r>
      <w:r w:rsidRPr="00A83E3E">
        <w:rPr>
          <w:rFonts w:hint="eastAsia"/>
          <w:color w:val="2A2A2A"/>
        </w:rPr>
        <w:t>院</w:t>
      </w:r>
      <w:r w:rsidRPr="00A83E3E">
        <w:rPr>
          <w:rFonts w:hint="eastAsia"/>
          <w:color w:val="2A2A2A"/>
        </w:rPr>
        <w:t>/</w:t>
      </w:r>
      <w:r w:rsidRPr="00A83E3E">
        <w:rPr>
          <w:rFonts w:hint="eastAsia"/>
          <w:color w:val="2A2A2A"/>
          <w:em w:val="dot"/>
        </w:rPr>
        <w:t>禅</w:t>
      </w:r>
      <w:r w:rsidRPr="00A83E3E">
        <w:rPr>
          <w:rFonts w:hint="eastAsia"/>
          <w:color w:val="2A2A2A"/>
        </w:rPr>
        <w:t>让</w:t>
      </w:r>
      <w:r w:rsidRPr="00A83E3E">
        <w:rPr>
          <w:rFonts w:hint="eastAsia"/>
          <w:color w:val="2A2A2A"/>
        </w:rPr>
        <w:t>   </w:t>
      </w:r>
      <w:r w:rsidRPr="00A83E3E">
        <w:rPr>
          <w:rFonts w:hint="eastAsia"/>
          <w:color w:val="2A2A2A"/>
        </w:rPr>
        <w:t>菲</w:t>
      </w:r>
      <w:r w:rsidRPr="00A83E3E">
        <w:rPr>
          <w:rFonts w:hint="eastAsia"/>
          <w:color w:val="2A2A2A"/>
          <w:em w:val="dot"/>
        </w:rPr>
        <w:t>薄</w:t>
      </w:r>
      <w:r w:rsidRPr="00A83E3E">
        <w:rPr>
          <w:rFonts w:hint="eastAsia"/>
          <w:color w:val="2A2A2A"/>
        </w:rPr>
        <w:t>/</w:t>
      </w:r>
      <w:r w:rsidRPr="00A83E3E">
        <w:rPr>
          <w:rFonts w:hint="eastAsia"/>
          <w:color w:val="2A2A2A"/>
        </w:rPr>
        <w:t>日</w:t>
      </w:r>
      <w:r w:rsidRPr="00A83E3E">
        <w:rPr>
          <w:rFonts w:hint="eastAsia"/>
          <w:color w:val="2A2A2A"/>
          <w:em w:val="dot"/>
        </w:rPr>
        <w:t>薄</w:t>
      </w:r>
      <w:r w:rsidRPr="00A83E3E">
        <w:rPr>
          <w:rFonts w:hint="eastAsia"/>
          <w:color w:val="2A2A2A"/>
        </w:rPr>
        <w:t>西山</w:t>
      </w:r>
      <w:r w:rsidRPr="00A83E3E">
        <w:rPr>
          <w:rFonts w:hint="eastAsia"/>
          <w:color w:val="2A2A2A"/>
        </w:rPr>
        <w:t xml:space="preserve">     </w:t>
      </w:r>
      <w:r w:rsidRPr="00A83E3E">
        <w:rPr>
          <w:rFonts w:hint="eastAsia"/>
          <w:color w:val="2A2A2A"/>
          <w:em w:val="dot"/>
        </w:rPr>
        <w:t>蹊</w:t>
      </w:r>
      <w:r w:rsidRPr="00A83E3E">
        <w:rPr>
          <w:rFonts w:hint="eastAsia"/>
          <w:color w:val="2A2A2A"/>
        </w:rPr>
        <w:t>跷</w:t>
      </w:r>
      <w:r w:rsidRPr="00A83E3E">
        <w:rPr>
          <w:rFonts w:hint="eastAsia"/>
          <w:color w:val="2A2A2A"/>
        </w:rPr>
        <w:t>/</w:t>
      </w:r>
      <w:r w:rsidRPr="00A83E3E">
        <w:rPr>
          <w:rFonts w:hint="eastAsia"/>
          <w:color w:val="2A2A2A"/>
        </w:rPr>
        <w:t>独辟</w:t>
      </w:r>
      <w:r w:rsidRPr="00A83E3E">
        <w:rPr>
          <w:rFonts w:hint="eastAsia"/>
          <w:color w:val="2A2A2A"/>
          <w:em w:val="dot"/>
        </w:rPr>
        <w:t>蹊</w:t>
      </w:r>
      <w:r w:rsidRPr="00A83E3E">
        <w:rPr>
          <w:rFonts w:hint="eastAsia"/>
          <w:color w:val="2A2A2A"/>
        </w:rPr>
        <w:t>径</w:t>
      </w:r>
    </w:p>
    <w:p w:rsidR="002C2CDA" w:rsidRPr="00A83E3E" w:rsidRDefault="002C2CDA" w:rsidP="003E548A">
      <w:pPr>
        <w:spacing w:line="360" w:lineRule="exact"/>
        <w:rPr>
          <w:color w:val="2A2A2A"/>
        </w:rPr>
      </w:pPr>
      <w:r w:rsidRPr="00A83E3E">
        <w:rPr>
          <w:rFonts w:hint="eastAsia"/>
          <w:color w:val="2A2A2A"/>
        </w:rPr>
        <w:t>    C</w:t>
      </w:r>
      <w:r w:rsidRPr="00A83E3E">
        <w:rPr>
          <w:rFonts w:hint="eastAsia"/>
          <w:color w:val="2A2A2A"/>
        </w:rPr>
        <w:t>．奔赴</w:t>
      </w:r>
      <w:r w:rsidRPr="00A83E3E">
        <w:rPr>
          <w:rFonts w:hint="eastAsia"/>
          <w:color w:val="2A2A2A"/>
        </w:rPr>
        <w:t>/</w:t>
      </w:r>
      <w:r w:rsidRPr="00A83E3E">
        <w:rPr>
          <w:rFonts w:hint="eastAsia"/>
          <w:color w:val="2A2A2A"/>
        </w:rPr>
        <w:t>投奔</w:t>
      </w:r>
      <w:r w:rsidRPr="00A83E3E">
        <w:rPr>
          <w:rFonts w:hint="eastAsia"/>
          <w:color w:val="2A2A2A"/>
        </w:rPr>
        <w:t xml:space="preserve">   </w:t>
      </w:r>
      <w:r w:rsidRPr="00A83E3E">
        <w:rPr>
          <w:rFonts w:hint="eastAsia"/>
          <w:color w:val="2A2A2A"/>
        </w:rPr>
        <w:t>拾遗</w:t>
      </w:r>
      <w:r w:rsidRPr="00A83E3E">
        <w:rPr>
          <w:rFonts w:hint="eastAsia"/>
          <w:color w:val="2A2A2A"/>
        </w:rPr>
        <w:t>/</w:t>
      </w:r>
      <w:r w:rsidRPr="00A83E3E">
        <w:rPr>
          <w:rFonts w:hint="eastAsia"/>
          <w:color w:val="2A2A2A"/>
        </w:rPr>
        <w:t>拾级而上</w:t>
      </w:r>
      <w:r w:rsidRPr="00A83E3E">
        <w:rPr>
          <w:rFonts w:hint="eastAsia"/>
          <w:color w:val="2A2A2A"/>
        </w:rPr>
        <w:t>     </w:t>
      </w:r>
      <w:r w:rsidRPr="00A83E3E">
        <w:rPr>
          <w:rFonts w:hint="eastAsia"/>
          <w:color w:val="2A2A2A"/>
          <w:em w:val="dot"/>
        </w:rPr>
        <w:t>扛</w:t>
      </w:r>
      <w:r w:rsidRPr="00A83E3E">
        <w:rPr>
          <w:rFonts w:hint="eastAsia"/>
          <w:color w:val="2A2A2A"/>
        </w:rPr>
        <w:t>枪</w:t>
      </w:r>
      <w:r w:rsidRPr="00A83E3E">
        <w:rPr>
          <w:rFonts w:hint="eastAsia"/>
          <w:color w:val="2A2A2A"/>
        </w:rPr>
        <w:t>/</w:t>
      </w:r>
      <w:r w:rsidRPr="00A83E3E">
        <w:rPr>
          <w:rFonts w:hint="eastAsia"/>
          <w:color w:val="2A2A2A"/>
        </w:rPr>
        <w:t>力能</w:t>
      </w:r>
      <w:r w:rsidRPr="00A83E3E">
        <w:rPr>
          <w:rFonts w:hint="eastAsia"/>
          <w:color w:val="2A2A2A"/>
          <w:em w:val="dot"/>
        </w:rPr>
        <w:t>扛</w:t>
      </w:r>
      <w:r w:rsidRPr="00A83E3E">
        <w:rPr>
          <w:rFonts w:hint="eastAsia"/>
          <w:color w:val="2A2A2A"/>
        </w:rPr>
        <w:t>鼎</w:t>
      </w:r>
    </w:p>
    <w:p w:rsidR="002C2CDA" w:rsidRPr="00A83E3E" w:rsidRDefault="002C2CDA" w:rsidP="003E548A">
      <w:pPr>
        <w:spacing w:line="360" w:lineRule="exact"/>
        <w:rPr>
          <w:color w:val="2A2A2A"/>
        </w:rPr>
      </w:pPr>
      <w:r w:rsidRPr="00A83E3E">
        <w:rPr>
          <w:rFonts w:hint="eastAsia"/>
          <w:color w:val="2A2A2A"/>
        </w:rPr>
        <w:t>    D</w:t>
      </w:r>
      <w:r w:rsidRPr="00A83E3E">
        <w:rPr>
          <w:rFonts w:hint="eastAsia"/>
          <w:color w:val="2A2A2A"/>
        </w:rPr>
        <w:t>．</w:t>
      </w:r>
      <w:r w:rsidRPr="00A83E3E">
        <w:rPr>
          <w:rFonts w:hint="eastAsia"/>
          <w:color w:val="2A2A2A"/>
          <w:em w:val="dot"/>
        </w:rPr>
        <w:t>悱</w:t>
      </w:r>
      <w:r w:rsidRPr="00A83E3E">
        <w:rPr>
          <w:rFonts w:hint="eastAsia"/>
          <w:color w:val="2A2A2A"/>
        </w:rPr>
        <w:t>恻</w:t>
      </w:r>
      <w:r w:rsidRPr="00A83E3E">
        <w:rPr>
          <w:rFonts w:hint="eastAsia"/>
          <w:color w:val="2A2A2A"/>
        </w:rPr>
        <w:t>/</w:t>
      </w:r>
      <w:r w:rsidRPr="00A83E3E">
        <w:rPr>
          <w:rFonts w:hint="eastAsia"/>
          <w:color w:val="2A2A2A"/>
          <w:em w:val="dot"/>
        </w:rPr>
        <w:t>斐</w:t>
      </w:r>
      <w:r w:rsidRPr="00A83E3E">
        <w:rPr>
          <w:rFonts w:hint="eastAsia"/>
          <w:color w:val="2A2A2A"/>
        </w:rPr>
        <w:t>然</w:t>
      </w:r>
      <w:r w:rsidRPr="00A83E3E">
        <w:rPr>
          <w:rFonts w:hint="eastAsia"/>
          <w:color w:val="2A2A2A"/>
        </w:rPr>
        <w:t>   </w:t>
      </w:r>
      <w:r w:rsidRPr="00A83E3E">
        <w:rPr>
          <w:rFonts w:hint="eastAsia"/>
          <w:color w:val="2A2A2A"/>
        </w:rPr>
        <w:t>呼</w:t>
      </w:r>
      <w:r w:rsidRPr="00A83E3E">
        <w:rPr>
          <w:rFonts w:hint="eastAsia"/>
          <w:color w:val="2A2A2A"/>
          <w:em w:val="dot"/>
        </w:rPr>
        <w:t>吁</w:t>
      </w:r>
      <w:r w:rsidRPr="00A83E3E">
        <w:rPr>
          <w:rFonts w:hint="eastAsia"/>
          <w:color w:val="2A2A2A"/>
        </w:rPr>
        <w:t>/</w:t>
      </w:r>
      <w:r w:rsidRPr="00A83E3E">
        <w:rPr>
          <w:rFonts w:hint="eastAsia"/>
          <w:color w:val="2A2A2A"/>
        </w:rPr>
        <w:t>长</w:t>
      </w:r>
      <w:r w:rsidRPr="00A83E3E">
        <w:rPr>
          <w:rFonts w:hint="eastAsia"/>
          <w:color w:val="2A2A2A"/>
          <w:em w:val="dot"/>
        </w:rPr>
        <w:t>吁</w:t>
      </w:r>
      <w:r w:rsidRPr="00A83E3E">
        <w:rPr>
          <w:rFonts w:hint="eastAsia"/>
          <w:color w:val="2A2A2A"/>
        </w:rPr>
        <w:t>短叹</w:t>
      </w:r>
      <w:r w:rsidRPr="00A83E3E">
        <w:rPr>
          <w:rFonts w:hint="eastAsia"/>
          <w:color w:val="2A2A2A"/>
        </w:rPr>
        <w:t xml:space="preserve">     </w:t>
      </w:r>
      <w:r w:rsidRPr="00A83E3E">
        <w:rPr>
          <w:rFonts w:hint="eastAsia"/>
          <w:color w:val="2A2A2A"/>
        </w:rPr>
        <w:t>血</w:t>
      </w:r>
      <w:r w:rsidRPr="00A83E3E">
        <w:rPr>
          <w:rFonts w:hint="eastAsia"/>
          <w:color w:val="2A2A2A"/>
          <w:em w:val="dot"/>
        </w:rPr>
        <w:t>泊</w:t>
      </w:r>
      <w:r w:rsidRPr="00A83E3E">
        <w:rPr>
          <w:rFonts w:hint="eastAsia"/>
          <w:color w:val="2A2A2A"/>
        </w:rPr>
        <w:t>/</w:t>
      </w:r>
      <w:r w:rsidRPr="00A83E3E">
        <w:rPr>
          <w:rFonts w:hint="eastAsia"/>
          <w:color w:val="2A2A2A"/>
        </w:rPr>
        <w:t>漂</w:t>
      </w:r>
      <w:r w:rsidRPr="00A83E3E">
        <w:rPr>
          <w:rFonts w:hint="eastAsia"/>
          <w:color w:val="2A2A2A"/>
          <w:em w:val="dot"/>
        </w:rPr>
        <w:t>泊</w:t>
      </w:r>
      <w:r w:rsidRPr="00A83E3E">
        <w:rPr>
          <w:rFonts w:hint="eastAsia"/>
          <w:color w:val="2A2A2A"/>
        </w:rPr>
        <w:t>异乡</w:t>
      </w:r>
    </w:p>
    <w:p w:rsidR="002C2CDA" w:rsidRPr="00A83E3E" w:rsidRDefault="002C2CDA" w:rsidP="003E548A">
      <w:pPr>
        <w:spacing w:line="360" w:lineRule="exact"/>
        <w:rPr>
          <w:color w:val="2A2A2A"/>
        </w:rPr>
      </w:pPr>
      <w:r w:rsidRPr="00A83E3E">
        <w:rPr>
          <w:rStyle w:val="a3"/>
          <w:rFonts w:asciiTheme="majorEastAsia" w:eastAsiaTheme="majorEastAsia" w:hAnsiTheme="majorEastAsia" w:hint="eastAsia"/>
          <w:color w:val="2A2A2A"/>
          <w:szCs w:val="21"/>
        </w:rPr>
        <w:t>2、依次填入下列各句横线处的词语，最恰当的一组是</w:t>
      </w:r>
    </w:p>
    <w:p w:rsidR="002C2CDA" w:rsidRPr="00A83E3E" w:rsidRDefault="002C2CDA" w:rsidP="003E548A">
      <w:pPr>
        <w:spacing w:line="360" w:lineRule="exact"/>
        <w:rPr>
          <w:color w:val="2A2A2A"/>
        </w:rPr>
      </w:pPr>
      <w:r w:rsidRPr="00A83E3E">
        <w:rPr>
          <w:rFonts w:hint="eastAsia"/>
          <w:color w:val="2A2A2A"/>
        </w:rPr>
        <w:t xml:space="preserve">    </w:t>
      </w:r>
      <w:r w:rsidRPr="00A83E3E">
        <w:rPr>
          <w:rFonts w:hint="eastAsia"/>
          <w:color w:val="2A2A2A"/>
        </w:rPr>
        <w:t>（</w:t>
      </w:r>
      <w:r w:rsidRPr="00A83E3E">
        <w:rPr>
          <w:rFonts w:hint="eastAsia"/>
          <w:color w:val="2A2A2A"/>
        </w:rPr>
        <w:t>1</w:t>
      </w:r>
      <w:r w:rsidRPr="00A83E3E">
        <w:rPr>
          <w:rFonts w:hint="eastAsia"/>
          <w:color w:val="2A2A2A"/>
        </w:rPr>
        <w:t>）《史记》中甘罗和淳于髡等人，以各自的方式赢得了成功，凭借自己对现实矛盾的把握，表现出一种</w:t>
      </w:r>
      <w:r w:rsidRPr="00A83E3E">
        <w:rPr>
          <w:rFonts w:hint="eastAsia"/>
          <w:color w:val="2A2A2A"/>
          <w:u w:val="single"/>
        </w:rPr>
        <w:t>     </w:t>
      </w:r>
      <w:r w:rsidRPr="00A83E3E">
        <w:rPr>
          <w:rFonts w:hint="eastAsia"/>
          <w:color w:val="2A2A2A"/>
        </w:rPr>
        <w:t xml:space="preserve"> </w:t>
      </w:r>
      <w:r w:rsidRPr="00A83E3E">
        <w:rPr>
          <w:rFonts w:hint="eastAsia"/>
          <w:color w:val="2A2A2A"/>
        </w:rPr>
        <w:t>世道人心的锐利。</w:t>
      </w:r>
    </w:p>
    <w:p w:rsidR="002C2CDA" w:rsidRPr="00A83E3E" w:rsidRDefault="002C2CDA" w:rsidP="003E548A">
      <w:pPr>
        <w:spacing w:line="360" w:lineRule="exact"/>
        <w:rPr>
          <w:color w:val="2A2A2A"/>
        </w:rPr>
      </w:pPr>
      <w:r w:rsidRPr="00A83E3E">
        <w:rPr>
          <w:rFonts w:hint="eastAsia"/>
          <w:color w:val="2A2A2A"/>
        </w:rPr>
        <w:t xml:space="preserve">    </w:t>
      </w:r>
      <w:r w:rsidRPr="00A83E3E">
        <w:rPr>
          <w:rFonts w:hint="eastAsia"/>
          <w:color w:val="2A2A2A"/>
        </w:rPr>
        <w:t>（</w:t>
      </w:r>
      <w:r w:rsidRPr="00A83E3E">
        <w:rPr>
          <w:rFonts w:hint="eastAsia"/>
          <w:color w:val="2A2A2A"/>
        </w:rPr>
        <w:t>2</w:t>
      </w:r>
      <w:r w:rsidRPr="00A83E3E">
        <w:rPr>
          <w:rFonts w:hint="eastAsia"/>
          <w:color w:val="2A2A2A"/>
        </w:rPr>
        <w:t>）在经济全球化的今天，若将人才、资金都</w:t>
      </w:r>
      <w:r w:rsidRPr="00A83E3E">
        <w:rPr>
          <w:rFonts w:hint="eastAsia"/>
          <w:color w:val="2A2A2A"/>
          <w:u w:val="single"/>
        </w:rPr>
        <w:t>     </w:t>
      </w:r>
      <w:r w:rsidRPr="00A83E3E">
        <w:rPr>
          <w:rFonts w:hint="eastAsia"/>
          <w:color w:val="2A2A2A"/>
        </w:rPr>
        <w:t xml:space="preserve"> </w:t>
      </w:r>
      <w:r w:rsidRPr="00A83E3E">
        <w:rPr>
          <w:rFonts w:hint="eastAsia"/>
          <w:color w:val="2A2A2A"/>
        </w:rPr>
        <w:t>在本土，就必然要被边缘化；反之，</w:t>
      </w:r>
    </w:p>
    <w:p w:rsidR="002C2CDA" w:rsidRPr="00A83E3E" w:rsidRDefault="002C2CDA" w:rsidP="003E548A">
      <w:pPr>
        <w:spacing w:line="360" w:lineRule="exact"/>
        <w:rPr>
          <w:color w:val="2A2A2A"/>
        </w:rPr>
      </w:pPr>
      <w:r w:rsidRPr="00A83E3E">
        <w:rPr>
          <w:rFonts w:hint="eastAsia"/>
          <w:color w:val="2A2A2A"/>
        </w:rPr>
        <w:t>如只将人才、资金流出不流进，也必然要贫困化。</w:t>
      </w:r>
    </w:p>
    <w:p w:rsidR="002C2CDA" w:rsidRPr="00A83E3E" w:rsidRDefault="002C2CDA" w:rsidP="003E548A">
      <w:pPr>
        <w:spacing w:line="360" w:lineRule="exact"/>
        <w:rPr>
          <w:color w:val="2A2A2A"/>
        </w:rPr>
      </w:pPr>
      <w:r w:rsidRPr="00A83E3E">
        <w:rPr>
          <w:rFonts w:hint="eastAsia"/>
          <w:color w:val="2A2A2A"/>
        </w:rPr>
        <w:t xml:space="preserve">    </w:t>
      </w:r>
      <w:r w:rsidRPr="00A83E3E">
        <w:rPr>
          <w:rFonts w:hint="eastAsia"/>
          <w:color w:val="2A2A2A"/>
        </w:rPr>
        <w:t>（</w:t>
      </w:r>
      <w:r w:rsidRPr="00A83E3E">
        <w:rPr>
          <w:rFonts w:hint="eastAsia"/>
          <w:color w:val="2A2A2A"/>
        </w:rPr>
        <w:t>3</w:t>
      </w:r>
      <w:r w:rsidRPr="00A83E3E">
        <w:rPr>
          <w:rFonts w:hint="eastAsia"/>
          <w:color w:val="2A2A2A"/>
        </w:rPr>
        <w:t>）一些医生受效益驱动，私开处方，抬高药价，</w:t>
      </w:r>
      <w:r w:rsidRPr="00A83E3E">
        <w:rPr>
          <w:rFonts w:hint="eastAsia"/>
          <w:color w:val="2A2A2A"/>
        </w:rPr>
        <w:t xml:space="preserve"> </w:t>
      </w:r>
      <w:r w:rsidRPr="00A83E3E">
        <w:rPr>
          <w:rFonts w:hint="eastAsia"/>
          <w:color w:val="2A2A2A"/>
          <w:u w:val="single"/>
        </w:rPr>
        <w:t>    </w:t>
      </w:r>
      <w:r w:rsidRPr="00A83E3E">
        <w:rPr>
          <w:rFonts w:hint="eastAsia"/>
          <w:color w:val="2A2A2A"/>
        </w:rPr>
        <w:t>损害了患者的根本利益。</w:t>
      </w:r>
      <w:r w:rsidRPr="00A83E3E">
        <w:rPr>
          <w:rFonts w:hint="eastAsia"/>
          <w:color w:val="2A2A2A"/>
          <w:u w:val="single"/>
        </w:rPr>
        <w:t>     </w:t>
      </w:r>
      <w:r w:rsidRPr="00A83E3E">
        <w:rPr>
          <w:rFonts w:hint="eastAsia"/>
          <w:color w:val="2A2A2A"/>
        </w:rPr>
        <w:t>这些医生名气有多大，也要把他们从医院清理出去。</w:t>
      </w:r>
    </w:p>
    <w:p w:rsidR="002C2CDA" w:rsidRPr="00A83E3E" w:rsidRDefault="002C2CDA" w:rsidP="003E548A">
      <w:pPr>
        <w:spacing w:line="360" w:lineRule="exact"/>
        <w:rPr>
          <w:color w:val="2A2A2A"/>
        </w:rPr>
      </w:pPr>
      <w:r w:rsidRPr="00A83E3E">
        <w:rPr>
          <w:rFonts w:hint="eastAsia"/>
          <w:color w:val="2A2A2A"/>
        </w:rPr>
        <w:t>    A</w:t>
      </w:r>
      <w:r w:rsidRPr="00A83E3E">
        <w:rPr>
          <w:rFonts w:hint="eastAsia"/>
          <w:color w:val="2A2A2A"/>
        </w:rPr>
        <w:t>．洞悉</w:t>
      </w:r>
      <w:r w:rsidRPr="00A83E3E">
        <w:rPr>
          <w:rFonts w:hint="eastAsia"/>
          <w:color w:val="2A2A2A"/>
        </w:rPr>
        <w:t xml:space="preserve">  </w:t>
      </w:r>
      <w:r w:rsidRPr="00A83E3E">
        <w:rPr>
          <w:rFonts w:hint="eastAsia"/>
          <w:color w:val="2A2A2A"/>
        </w:rPr>
        <w:t>恪守</w:t>
      </w:r>
      <w:r w:rsidRPr="00A83E3E">
        <w:rPr>
          <w:rFonts w:hint="eastAsia"/>
          <w:color w:val="2A2A2A"/>
        </w:rPr>
        <w:t xml:space="preserve">   </w:t>
      </w:r>
      <w:r w:rsidRPr="00A83E3E">
        <w:rPr>
          <w:rFonts w:hint="eastAsia"/>
          <w:color w:val="2A2A2A"/>
        </w:rPr>
        <w:t>进而</w:t>
      </w:r>
      <w:r w:rsidRPr="00A83E3E">
        <w:rPr>
          <w:rFonts w:hint="eastAsia"/>
          <w:color w:val="2A2A2A"/>
        </w:rPr>
        <w:t>/</w:t>
      </w:r>
      <w:r w:rsidRPr="00A83E3E">
        <w:rPr>
          <w:rFonts w:hint="eastAsia"/>
          <w:color w:val="2A2A2A"/>
        </w:rPr>
        <w:t>不管</w:t>
      </w:r>
      <w:r w:rsidRPr="00A83E3E">
        <w:rPr>
          <w:rFonts w:hint="eastAsia"/>
          <w:color w:val="2A2A2A"/>
        </w:rPr>
        <w:t>              B</w:t>
      </w:r>
      <w:r w:rsidRPr="00A83E3E">
        <w:rPr>
          <w:rFonts w:hint="eastAsia"/>
          <w:color w:val="2A2A2A"/>
        </w:rPr>
        <w:t>．洞悉</w:t>
      </w:r>
      <w:r w:rsidRPr="00A83E3E">
        <w:rPr>
          <w:rFonts w:hint="eastAsia"/>
          <w:color w:val="2A2A2A"/>
        </w:rPr>
        <w:t xml:space="preserve">   </w:t>
      </w:r>
      <w:r w:rsidRPr="00A83E3E">
        <w:rPr>
          <w:rFonts w:hint="eastAsia"/>
          <w:color w:val="2A2A2A"/>
        </w:rPr>
        <w:t>固守</w:t>
      </w:r>
      <w:r w:rsidRPr="00A83E3E">
        <w:rPr>
          <w:rFonts w:hint="eastAsia"/>
          <w:color w:val="2A2A2A"/>
        </w:rPr>
        <w:t xml:space="preserve">    </w:t>
      </w:r>
      <w:r w:rsidRPr="00A83E3E">
        <w:rPr>
          <w:rFonts w:hint="eastAsia"/>
          <w:color w:val="2A2A2A"/>
        </w:rPr>
        <w:t>因而</w:t>
      </w:r>
      <w:r w:rsidRPr="00A83E3E">
        <w:rPr>
          <w:rFonts w:hint="eastAsia"/>
          <w:color w:val="2A2A2A"/>
        </w:rPr>
        <w:t>/</w:t>
      </w:r>
      <w:r w:rsidRPr="00A83E3E">
        <w:rPr>
          <w:rFonts w:hint="eastAsia"/>
          <w:color w:val="2A2A2A"/>
        </w:rPr>
        <w:t>不管</w:t>
      </w:r>
    </w:p>
    <w:p w:rsidR="002C2CDA" w:rsidRPr="00A83E3E" w:rsidRDefault="002C2CDA" w:rsidP="003E548A">
      <w:pPr>
        <w:spacing w:line="360" w:lineRule="exact"/>
        <w:rPr>
          <w:color w:val="2A2A2A"/>
        </w:rPr>
      </w:pPr>
      <w:r w:rsidRPr="00A83E3E">
        <w:rPr>
          <w:rFonts w:hint="eastAsia"/>
          <w:color w:val="2A2A2A"/>
        </w:rPr>
        <w:t>    C</w:t>
      </w:r>
      <w:r w:rsidRPr="00A83E3E">
        <w:rPr>
          <w:rFonts w:hint="eastAsia"/>
          <w:color w:val="2A2A2A"/>
        </w:rPr>
        <w:t>．洞察</w:t>
      </w:r>
      <w:r w:rsidRPr="00A83E3E">
        <w:rPr>
          <w:rFonts w:hint="eastAsia"/>
          <w:color w:val="2A2A2A"/>
        </w:rPr>
        <w:t xml:space="preserve">  </w:t>
      </w:r>
      <w:r w:rsidRPr="00A83E3E">
        <w:rPr>
          <w:rFonts w:hint="eastAsia"/>
          <w:color w:val="2A2A2A"/>
        </w:rPr>
        <w:t>恪守</w:t>
      </w:r>
      <w:r w:rsidRPr="00A83E3E">
        <w:rPr>
          <w:rFonts w:hint="eastAsia"/>
          <w:color w:val="2A2A2A"/>
        </w:rPr>
        <w:t>   </w:t>
      </w:r>
      <w:r w:rsidRPr="00A83E3E">
        <w:rPr>
          <w:rFonts w:hint="eastAsia"/>
          <w:color w:val="2A2A2A"/>
        </w:rPr>
        <w:t>因而</w:t>
      </w:r>
      <w:r w:rsidRPr="00A83E3E">
        <w:rPr>
          <w:rFonts w:hint="eastAsia"/>
          <w:color w:val="2A2A2A"/>
        </w:rPr>
        <w:t>/</w:t>
      </w:r>
      <w:r w:rsidRPr="00A83E3E">
        <w:rPr>
          <w:rFonts w:hint="eastAsia"/>
          <w:color w:val="2A2A2A"/>
        </w:rPr>
        <w:t>尽管</w:t>
      </w:r>
      <w:r w:rsidRPr="00A83E3E">
        <w:rPr>
          <w:rFonts w:hint="eastAsia"/>
          <w:color w:val="2A2A2A"/>
        </w:rPr>
        <w:t>              D</w:t>
      </w:r>
      <w:r w:rsidRPr="00A83E3E">
        <w:rPr>
          <w:rFonts w:hint="eastAsia"/>
          <w:color w:val="2A2A2A"/>
        </w:rPr>
        <w:t>．洞察</w:t>
      </w:r>
      <w:r w:rsidRPr="00A83E3E">
        <w:rPr>
          <w:rFonts w:hint="eastAsia"/>
          <w:color w:val="2A2A2A"/>
        </w:rPr>
        <w:t xml:space="preserve">   </w:t>
      </w:r>
      <w:r w:rsidRPr="00A83E3E">
        <w:rPr>
          <w:rFonts w:hint="eastAsia"/>
          <w:color w:val="2A2A2A"/>
        </w:rPr>
        <w:t>固守</w:t>
      </w:r>
      <w:r w:rsidRPr="00A83E3E">
        <w:rPr>
          <w:rFonts w:hint="eastAsia"/>
          <w:color w:val="2A2A2A"/>
        </w:rPr>
        <w:t xml:space="preserve">    </w:t>
      </w:r>
      <w:r w:rsidRPr="00A83E3E">
        <w:rPr>
          <w:rFonts w:hint="eastAsia"/>
          <w:color w:val="2A2A2A"/>
        </w:rPr>
        <w:t>进而</w:t>
      </w:r>
      <w:r w:rsidRPr="00A83E3E">
        <w:rPr>
          <w:rFonts w:hint="eastAsia"/>
          <w:color w:val="2A2A2A"/>
        </w:rPr>
        <w:t>/</w:t>
      </w:r>
      <w:r w:rsidRPr="00A83E3E">
        <w:rPr>
          <w:rFonts w:hint="eastAsia"/>
          <w:color w:val="2A2A2A"/>
        </w:rPr>
        <w:t>尽管</w:t>
      </w:r>
    </w:p>
    <w:p w:rsidR="002C2CDA" w:rsidRPr="00A83E3E" w:rsidRDefault="002C2CDA" w:rsidP="003E548A">
      <w:pPr>
        <w:spacing w:line="360" w:lineRule="exact"/>
        <w:rPr>
          <w:color w:val="2A2A2A"/>
        </w:rPr>
      </w:pPr>
      <w:r w:rsidRPr="00A83E3E">
        <w:rPr>
          <w:rStyle w:val="a3"/>
          <w:rFonts w:asciiTheme="majorEastAsia" w:eastAsiaTheme="majorEastAsia" w:hAnsiTheme="majorEastAsia" w:hint="eastAsia"/>
          <w:color w:val="2A2A2A"/>
          <w:szCs w:val="21"/>
        </w:rPr>
        <w:t>3、下列各句中，加点词语使用不恰当的一句是</w:t>
      </w:r>
    </w:p>
    <w:p w:rsidR="002C2CDA" w:rsidRPr="00A83E3E" w:rsidRDefault="002C2CDA" w:rsidP="003E548A">
      <w:pPr>
        <w:spacing w:line="360" w:lineRule="exact"/>
        <w:rPr>
          <w:color w:val="2A2A2A"/>
        </w:rPr>
      </w:pPr>
      <w:r w:rsidRPr="00A83E3E">
        <w:rPr>
          <w:rFonts w:hint="eastAsia"/>
          <w:color w:val="2A2A2A"/>
        </w:rPr>
        <w:t>    A</w:t>
      </w:r>
      <w:r w:rsidRPr="00A83E3E">
        <w:rPr>
          <w:rFonts w:hint="eastAsia"/>
          <w:color w:val="2A2A2A"/>
        </w:rPr>
        <w:t>．吴冠中的画是中西融合的成功范例。他的《长江三峡》和《大巴山中》等作品，把油彩和水墨处理得</w:t>
      </w:r>
      <w:r w:rsidRPr="00A83E3E">
        <w:rPr>
          <w:rFonts w:hint="eastAsia"/>
          <w:color w:val="2A2A2A"/>
          <w:u w:val="single"/>
        </w:rPr>
        <w:t>天衣无缝</w:t>
      </w:r>
      <w:r w:rsidRPr="00A83E3E">
        <w:rPr>
          <w:rFonts w:hint="eastAsia"/>
          <w:color w:val="2A2A2A"/>
        </w:rPr>
        <w:t>，既有油画的品性，又有国画的气色。</w:t>
      </w:r>
    </w:p>
    <w:p w:rsidR="002C2CDA" w:rsidRPr="00A83E3E" w:rsidRDefault="002C2CDA" w:rsidP="003E548A">
      <w:pPr>
        <w:spacing w:line="360" w:lineRule="exact"/>
        <w:rPr>
          <w:color w:val="2A2A2A"/>
        </w:rPr>
      </w:pPr>
      <w:r w:rsidRPr="00A83E3E">
        <w:rPr>
          <w:rFonts w:hint="eastAsia"/>
          <w:color w:val="2A2A2A"/>
        </w:rPr>
        <w:t>    B</w:t>
      </w:r>
      <w:r w:rsidRPr="00A83E3E">
        <w:rPr>
          <w:rFonts w:hint="eastAsia"/>
          <w:color w:val="2A2A2A"/>
        </w:rPr>
        <w:t>．收入差别过大，造成骨干教师“跳龙门”，这对那些师资力量本不厚实的普通学校而言，无异于</w:t>
      </w:r>
      <w:r w:rsidRPr="00A83E3E">
        <w:rPr>
          <w:rFonts w:hint="eastAsia"/>
          <w:color w:val="2A2A2A"/>
          <w:u w:val="single"/>
        </w:rPr>
        <w:t>釜底抽薪</w:t>
      </w:r>
      <w:r w:rsidRPr="00A83E3E">
        <w:rPr>
          <w:rFonts w:hint="eastAsia"/>
          <w:color w:val="2A2A2A"/>
        </w:rPr>
        <w:t>，必然影响到该类学校的生源数量与质量。</w:t>
      </w:r>
    </w:p>
    <w:p w:rsidR="002C2CDA" w:rsidRPr="00A83E3E" w:rsidRDefault="002C2CDA" w:rsidP="003E548A">
      <w:pPr>
        <w:spacing w:line="360" w:lineRule="exact"/>
        <w:rPr>
          <w:color w:val="2A2A2A"/>
        </w:rPr>
      </w:pPr>
      <w:r w:rsidRPr="00A83E3E">
        <w:rPr>
          <w:rFonts w:hint="eastAsia"/>
          <w:color w:val="2A2A2A"/>
        </w:rPr>
        <w:t>    C</w:t>
      </w:r>
      <w:r w:rsidRPr="00A83E3E">
        <w:rPr>
          <w:rFonts w:hint="eastAsia"/>
          <w:color w:val="2A2A2A"/>
        </w:rPr>
        <w:t>．庞龙等人的一夜成名刺激了网络歌手。顿时歌坛</w:t>
      </w:r>
      <w:r w:rsidRPr="00A83E3E">
        <w:rPr>
          <w:rFonts w:hint="eastAsia"/>
          <w:color w:val="2A2A2A"/>
          <w:u w:val="single"/>
        </w:rPr>
        <w:t>泥沙俱下</w:t>
      </w:r>
      <w:r w:rsidRPr="00A83E3E">
        <w:rPr>
          <w:rFonts w:hint="eastAsia"/>
          <w:color w:val="2A2A2A"/>
        </w:rPr>
        <w:t>，有的网络歌曲低俗不堪，有的废话连篇，有的语无伦次，有的淫言秽语。</w:t>
      </w:r>
    </w:p>
    <w:p w:rsidR="002C2CDA" w:rsidRPr="00A83E3E" w:rsidRDefault="002C2CDA" w:rsidP="003E548A">
      <w:pPr>
        <w:spacing w:line="360" w:lineRule="exact"/>
        <w:rPr>
          <w:color w:val="2A2A2A"/>
        </w:rPr>
      </w:pPr>
      <w:r w:rsidRPr="00A83E3E">
        <w:rPr>
          <w:rFonts w:hint="eastAsia"/>
          <w:color w:val="2A2A2A"/>
        </w:rPr>
        <w:t>    D</w:t>
      </w:r>
      <w:r w:rsidRPr="00A83E3E">
        <w:rPr>
          <w:rFonts w:hint="eastAsia"/>
          <w:color w:val="2A2A2A"/>
        </w:rPr>
        <w:t>．从贪官的人生轨迹中可以发现，他们几乎都有一种类似的堕落“模式”：最初的私欲膨胀，中途</w:t>
      </w:r>
      <w:r w:rsidRPr="00A83E3E">
        <w:rPr>
          <w:rFonts w:hint="eastAsia"/>
          <w:color w:val="2A2A2A"/>
          <w:u w:val="single"/>
        </w:rPr>
        <w:t>利令智昏</w:t>
      </w:r>
      <w:r w:rsidRPr="00A83E3E">
        <w:rPr>
          <w:rFonts w:hint="eastAsia"/>
          <w:color w:val="2A2A2A"/>
        </w:rPr>
        <w:t>而贪赃枉法，最后“回归”难求。</w:t>
      </w:r>
    </w:p>
    <w:p w:rsidR="002C2CDA" w:rsidRPr="00A83E3E" w:rsidRDefault="002C2CDA" w:rsidP="003E548A">
      <w:pPr>
        <w:spacing w:line="360" w:lineRule="exact"/>
        <w:rPr>
          <w:color w:val="2A2A2A"/>
        </w:rPr>
      </w:pPr>
      <w:r w:rsidRPr="00A83E3E">
        <w:rPr>
          <w:rStyle w:val="a3"/>
          <w:rFonts w:asciiTheme="majorEastAsia" w:eastAsiaTheme="majorEastAsia" w:hAnsiTheme="majorEastAsia" w:hint="eastAsia"/>
          <w:color w:val="2A2A2A"/>
          <w:szCs w:val="21"/>
        </w:rPr>
        <w:t>4、下列句子中，没有语病的一项是</w:t>
      </w:r>
    </w:p>
    <w:p w:rsidR="002C2CDA" w:rsidRPr="00A83E3E" w:rsidRDefault="002C2CDA" w:rsidP="003E548A">
      <w:pPr>
        <w:spacing w:line="360" w:lineRule="exact"/>
        <w:rPr>
          <w:color w:val="2A2A2A"/>
        </w:rPr>
      </w:pPr>
      <w:r w:rsidRPr="00A83E3E">
        <w:rPr>
          <w:rFonts w:hint="eastAsia"/>
          <w:color w:val="2A2A2A"/>
        </w:rPr>
        <w:t>    A</w:t>
      </w:r>
      <w:r w:rsidRPr="00A83E3E">
        <w:rPr>
          <w:rFonts w:hint="eastAsia"/>
          <w:color w:val="2A2A2A"/>
        </w:rPr>
        <w:t>．</w:t>
      </w:r>
      <w:r w:rsidRPr="00A83E3E">
        <w:rPr>
          <w:rFonts w:hint="eastAsia"/>
          <w:color w:val="2A2A2A"/>
        </w:rPr>
        <w:t>2008</w:t>
      </w:r>
      <w:r w:rsidRPr="00A83E3E">
        <w:rPr>
          <w:rFonts w:hint="eastAsia"/>
          <w:color w:val="2A2A2A"/>
        </w:rPr>
        <w:t>年韶关市公安机关“警民心连心”活动在西河全民健身广场拉开帷幕，还现场向群众发放防骗、防盗、防抢、防火等宣传资料，进一步增强群众的安全防范意识。</w:t>
      </w:r>
    </w:p>
    <w:p w:rsidR="002C2CDA" w:rsidRPr="00A83E3E" w:rsidRDefault="002C2CDA" w:rsidP="003E548A">
      <w:pPr>
        <w:spacing w:line="360" w:lineRule="exact"/>
        <w:rPr>
          <w:color w:val="2A2A2A"/>
        </w:rPr>
      </w:pPr>
      <w:r w:rsidRPr="00A83E3E">
        <w:rPr>
          <w:rFonts w:hint="eastAsia"/>
          <w:color w:val="2A2A2A"/>
        </w:rPr>
        <w:t>    B</w:t>
      </w:r>
      <w:r w:rsidRPr="00A83E3E">
        <w:rPr>
          <w:rFonts w:hint="eastAsia"/>
          <w:color w:val="2A2A2A"/>
        </w:rPr>
        <w:t>．</w:t>
      </w:r>
      <w:smartTag w:uri="urn:schemas-microsoft-com:office:smarttags" w:element="chsdate">
        <w:smartTagPr>
          <w:attr w:name="IsROCDate" w:val="False"/>
          <w:attr w:name="IsLunarDate" w:val="False"/>
          <w:attr w:name="Day" w:val="11"/>
          <w:attr w:name="Month" w:val="12"/>
          <w:attr w:name="Year" w:val="2009"/>
        </w:smartTagPr>
        <w:r w:rsidRPr="00A83E3E">
          <w:rPr>
            <w:rFonts w:hint="eastAsia"/>
            <w:color w:val="2A2A2A"/>
          </w:rPr>
          <w:t>12</w:t>
        </w:r>
        <w:r w:rsidRPr="00A83E3E">
          <w:rPr>
            <w:rFonts w:hint="eastAsia"/>
            <w:color w:val="2A2A2A"/>
          </w:rPr>
          <w:t>月</w:t>
        </w:r>
        <w:r w:rsidRPr="00A83E3E">
          <w:rPr>
            <w:rFonts w:hint="eastAsia"/>
            <w:color w:val="2A2A2A"/>
          </w:rPr>
          <w:t>11</w:t>
        </w:r>
        <w:r w:rsidRPr="00A83E3E">
          <w:rPr>
            <w:rFonts w:hint="eastAsia"/>
            <w:color w:val="2A2A2A"/>
          </w:rPr>
          <w:t>日</w:t>
        </w:r>
      </w:smartTag>
      <w:r w:rsidRPr="00A83E3E">
        <w:rPr>
          <w:rFonts w:hint="eastAsia"/>
          <w:color w:val="2A2A2A"/>
        </w:rPr>
        <w:t>，分别来自广州、江门、中山的新兵从广州火车站出发，其余新兵将随其后陆续启程赶赴北京、南京等地。</w:t>
      </w:r>
    </w:p>
    <w:p w:rsidR="002C2CDA" w:rsidRPr="00A83E3E" w:rsidRDefault="002C2CDA" w:rsidP="003E548A">
      <w:pPr>
        <w:spacing w:line="360" w:lineRule="exact"/>
        <w:rPr>
          <w:color w:val="2A2A2A"/>
        </w:rPr>
      </w:pPr>
      <w:r w:rsidRPr="00A83E3E">
        <w:rPr>
          <w:rFonts w:hint="eastAsia"/>
          <w:color w:val="2A2A2A"/>
        </w:rPr>
        <w:t>    C</w:t>
      </w:r>
      <w:r w:rsidRPr="00A83E3E">
        <w:rPr>
          <w:rFonts w:hint="eastAsia"/>
          <w:color w:val="2A2A2A"/>
        </w:rPr>
        <w:t>．伴随着经济特区的高歌猛进，广东不断扩大对外开放的领域，提高对外开放的水平。</w:t>
      </w:r>
      <w:r w:rsidRPr="00A83E3E">
        <w:rPr>
          <w:rFonts w:hint="eastAsia"/>
          <w:color w:val="2A2A2A"/>
        </w:rPr>
        <w:t>1992</w:t>
      </w:r>
      <w:r w:rsidRPr="00A83E3E">
        <w:rPr>
          <w:rFonts w:hint="eastAsia"/>
          <w:color w:val="2A2A2A"/>
        </w:rPr>
        <w:t>年</w:t>
      </w:r>
      <w:r w:rsidRPr="00A83E3E">
        <w:rPr>
          <w:rFonts w:hint="eastAsia"/>
          <w:color w:val="2A2A2A"/>
        </w:rPr>
        <w:t>9</w:t>
      </w:r>
      <w:r w:rsidRPr="00A83E3E">
        <w:rPr>
          <w:rFonts w:hint="eastAsia"/>
          <w:color w:val="2A2A2A"/>
        </w:rPr>
        <w:t>月，国务院又批准将广东的韶关、河源、梅州三个山区市列入沿海经济开放区。</w:t>
      </w:r>
    </w:p>
    <w:p w:rsidR="002C2CDA" w:rsidRPr="00A83E3E" w:rsidRDefault="002C2CDA" w:rsidP="003E548A">
      <w:pPr>
        <w:spacing w:line="360" w:lineRule="exact"/>
        <w:rPr>
          <w:color w:val="2A2A2A"/>
        </w:rPr>
      </w:pPr>
      <w:r w:rsidRPr="00A83E3E">
        <w:rPr>
          <w:rFonts w:hint="eastAsia"/>
          <w:color w:val="2A2A2A"/>
        </w:rPr>
        <w:t>     D</w:t>
      </w:r>
      <w:r w:rsidRPr="00A83E3E">
        <w:rPr>
          <w:rFonts w:hint="eastAsia"/>
          <w:color w:val="2A2A2A"/>
        </w:rPr>
        <w:t>．虽然没有高学历，但是他的出色工作和独特设计已被国内某知名单位采用，并受到国外专家的高度赞赏。</w:t>
      </w:r>
    </w:p>
    <w:p w:rsidR="00A83E3E" w:rsidRPr="00A83E3E" w:rsidRDefault="00A83E3E" w:rsidP="003E548A">
      <w:pPr>
        <w:spacing w:line="360" w:lineRule="exact"/>
        <w:rPr>
          <w:color w:val="2A2A2A"/>
        </w:rPr>
      </w:pPr>
      <w:r w:rsidRPr="00A83E3E">
        <w:rPr>
          <w:rFonts w:hint="eastAsia"/>
          <w:color w:val="2A2A2A"/>
        </w:rPr>
        <w:t>（三）</w:t>
      </w:r>
    </w:p>
    <w:p w:rsidR="002C2CDA" w:rsidRPr="003E548A" w:rsidRDefault="002C2CDA" w:rsidP="003E548A">
      <w:pPr>
        <w:spacing w:line="360" w:lineRule="exact"/>
        <w:rPr>
          <w:b/>
          <w:color w:val="323E32"/>
          <w:kern w:val="0"/>
        </w:rPr>
      </w:pPr>
      <w:r w:rsidRPr="003E548A">
        <w:rPr>
          <w:b/>
          <w:color w:val="323E32"/>
          <w:kern w:val="0"/>
        </w:rPr>
        <w:t>1</w:t>
      </w:r>
      <w:r w:rsidRPr="003E548A">
        <w:rPr>
          <w:b/>
          <w:color w:val="323E32"/>
          <w:kern w:val="0"/>
        </w:rPr>
        <w:t>．下列各组词语中加点的字读音完全相同的一组是（</w:t>
      </w:r>
      <w:r w:rsidRPr="003E548A">
        <w:rPr>
          <w:b/>
          <w:color w:val="323E32"/>
          <w:kern w:val="0"/>
        </w:rPr>
        <w:t>    </w:t>
      </w:r>
      <w:r w:rsidRPr="003E548A">
        <w:rPr>
          <w:b/>
          <w:color w:val="323E32"/>
          <w:kern w:val="0"/>
        </w:rPr>
        <w:t>）</w:t>
      </w:r>
    </w:p>
    <w:p w:rsidR="002C2CDA" w:rsidRPr="00A83E3E" w:rsidRDefault="002C2CDA" w:rsidP="003E548A">
      <w:pPr>
        <w:spacing w:line="360" w:lineRule="exact"/>
        <w:rPr>
          <w:color w:val="323E32"/>
          <w:kern w:val="0"/>
        </w:rPr>
      </w:pPr>
      <w:r w:rsidRPr="00A83E3E">
        <w:rPr>
          <w:color w:val="323E32"/>
          <w:kern w:val="0"/>
        </w:rPr>
        <w:t>A</w:t>
      </w:r>
      <w:r w:rsidRPr="00A83E3E">
        <w:rPr>
          <w:color w:val="323E32"/>
          <w:kern w:val="0"/>
        </w:rPr>
        <w:t>．</w:t>
      </w:r>
      <w:r w:rsidRPr="00A83E3E">
        <w:rPr>
          <w:color w:val="2A2A2A"/>
          <w:kern w:val="0"/>
          <w:em w:val="dot"/>
        </w:rPr>
        <w:t>中</w:t>
      </w:r>
      <w:r w:rsidRPr="00A83E3E">
        <w:rPr>
          <w:color w:val="323E32"/>
          <w:kern w:val="0"/>
        </w:rPr>
        <w:t>流</w:t>
      </w:r>
      <w:r w:rsidRPr="00A83E3E">
        <w:rPr>
          <w:color w:val="323E32"/>
          <w:kern w:val="0"/>
        </w:rPr>
        <w:t>/</w:t>
      </w:r>
      <w:r w:rsidRPr="00A83E3E">
        <w:rPr>
          <w:color w:val="2A2A2A"/>
          <w:kern w:val="0"/>
          <w:em w:val="dot"/>
        </w:rPr>
        <w:t>中</w:t>
      </w:r>
      <w:r w:rsidRPr="00A83E3E">
        <w:rPr>
          <w:color w:val="323E32"/>
          <w:kern w:val="0"/>
        </w:rPr>
        <w:t>肯</w:t>
      </w:r>
      <w:r w:rsidRPr="00A83E3E">
        <w:rPr>
          <w:color w:val="323E32"/>
          <w:kern w:val="0"/>
        </w:rPr>
        <w:t>     </w:t>
      </w:r>
      <w:r w:rsidRPr="00A83E3E">
        <w:rPr>
          <w:color w:val="323E32"/>
          <w:kern w:val="0"/>
        </w:rPr>
        <w:t>感</w:t>
      </w:r>
      <w:r w:rsidRPr="00A83E3E">
        <w:rPr>
          <w:color w:val="2A2A2A"/>
          <w:kern w:val="0"/>
          <w:em w:val="dot"/>
        </w:rPr>
        <w:t>喟</w:t>
      </w:r>
      <w:r w:rsidRPr="00A83E3E">
        <w:rPr>
          <w:color w:val="323E32"/>
          <w:kern w:val="0"/>
        </w:rPr>
        <w:t>/</w:t>
      </w:r>
      <w:r w:rsidRPr="00A83E3E">
        <w:rPr>
          <w:color w:val="2A2A2A"/>
          <w:kern w:val="0"/>
          <w:em w:val="dot"/>
        </w:rPr>
        <w:t>匮</w:t>
      </w:r>
      <w:r w:rsidRPr="00A83E3E">
        <w:rPr>
          <w:color w:val="323E32"/>
          <w:kern w:val="0"/>
        </w:rPr>
        <w:t>乏</w:t>
      </w:r>
      <w:r w:rsidRPr="00A83E3E">
        <w:rPr>
          <w:color w:val="323E32"/>
          <w:kern w:val="0"/>
        </w:rPr>
        <w:t>      </w:t>
      </w:r>
      <w:r w:rsidRPr="00A83E3E">
        <w:rPr>
          <w:color w:val="2A2A2A"/>
          <w:kern w:val="0"/>
          <w:em w:val="dot"/>
        </w:rPr>
        <w:t> </w:t>
      </w:r>
      <w:r w:rsidRPr="00A83E3E">
        <w:rPr>
          <w:color w:val="2A2A2A"/>
          <w:kern w:val="0"/>
          <w:em w:val="dot"/>
        </w:rPr>
        <w:t>遒劲</w:t>
      </w:r>
      <w:r w:rsidRPr="00A83E3E">
        <w:rPr>
          <w:color w:val="323E32"/>
          <w:kern w:val="0"/>
        </w:rPr>
        <w:t>/</w:t>
      </w:r>
      <w:r w:rsidRPr="00A83E3E">
        <w:rPr>
          <w:color w:val="323E32"/>
          <w:kern w:val="0"/>
        </w:rPr>
        <w:t>集腋成</w:t>
      </w:r>
      <w:r w:rsidRPr="00A83E3E">
        <w:rPr>
          <w:color w:val="2A2A2A"/>
          <w:kern w:val="0"/>
          <w:em w:val="dot"/>
        </w:rPr>
        <w:t>裘</w:t>
      </w:r>
    </w:p>
    <w:p w:rsidR="002C2CDA" w:rsidRPr="00A83E3E" w:rsidRDefault="002C2CDA" w:rsidP="003E548A">
      <w:pPr>
        <w:spacing w:line="360" w:lineRule="exact"/>
        <w:rPr>
          <w:color w:val="323E32"/>
          <w:kern w:val="0"/>
        </w:rPr>
      </w:pPr>
      <w:r w:rsidRPr="00A83E3E">
        <w:rPr>
          <w:color w:val="323E32"/>
          <w:kern w:val="0"/>
        </w:rPr>
        <w:t>B</w:t>
      </w:r>
      <w:r w:rsidRPr="00A83E3E">
        <w:rPr>
          <w:color w:val="323E32"/>
          <w:kern w:val="0"/>
        </w:rPr>
        <w:t>．</w:t>
      </w:r>
      <w:r w:rsidRPr="00A83E3E">
        <w:rPr>
          <w:color w:val="2A2A2A"/>
          <w:kern w:val="0"/>
          <w:em w:val="dot"/>
        </w:rPr>
        <w:t>漂</w:t>
      </w:r>
      <w:r w:rsidRPr="00A83E3E">
        <w:rPr>
          <w:color w:val="323E32"/>
          <w:kern w:val="0"/>
        </w:rPr>
        <w:t>白</w:t>
      </w:r>
      <w:r w:rsidRPr="00A83E3E">
        <w:rPr>
          <w:color w:val="323E32"/>
          <w:kern w:val="0"/>
        </w:rPr>
        <w:t>/</w:t>
      </w:r>
      <w:r w:rsidRPr="00A83E3E">
        <w:rPr>
          <w:color w:val="2A2A2A"/>
          <w:kern w:val="0"/>
          <w:em w:val="dot"/>
        </w:rPr>
        <w:t>漂</w:t>
      </w:r>
      <w:r w:rsidRPr="00A83E3E">
        <w:rPr>
          <w:color w:val="323E32"/>
          <w:kern w:val="0"/>
        </w:rPr>
        <w:t>洗</w:t>
      </w:r>
      <w:r w:rsidRPr="00A83E3E">
        <w:rPr>
          <w:color w:val="323E32"/>
          <w:kern w:val="0"/>
        </w:rPr>
        <w:t xml:space="preserve">     </w:t>
      </w:r>
      <w:r w:rsidRPr="00A83E3E">
        <w:rPr>
          <w:color w:val="2A2A2A"/>
          <w:kern w:val="0"/>
          <w:em w:val="dot"/>
        </w:rPr>
        <w:t>角</w:t>
      </w:r>
      <w:r w:rsidRPr="00A83E3E">
        <w:rPr>
          <w:color w:val="323E32"/>
          <w:kern w:val="0"/>
        </w:rPr>
        <w:t>色</w:t>
      </w:r>
      <w:r w:rsidRPr="00A83E3E">
        <w:rPr>
          <w:color w:val="323E32"/>
          <w:kern w:val="0"/>
        </w:rPr>
        <w:t>/</w:t>
      </w:r>
      <w:r w:rsidRPr="00A83E3E">
        <w:rPr>
          <w:color w:val="2A2A2A"/>
          <w:kern w:val="0"/>
          <w:em w:val="dot"/>
        </w:rPr>
        <w:t>角</w:t>
      </w:r>
      <w:r w:rsidRPr="00A83E3E">
        <w:rPr>
          <w:color w:val="323E32"/>
          <w:kern w:val="0"/>
        </w:rPr>
        <w:t>斗</w:t>
      </w:r>
      <w:r w:rsidRPr="00A83E3E">
        <w:rPr>
          <w:color w:val="323E32"/>
          <w:kern w:val="0"/>
        </w:rPr>
        <w:t xml:space="preserve">       </w:t>
      </w:r>
      <w:r w:rsidRPr="00A83E3E">
        <w:rPr>
          <w:color w:val="2A2A2A"/>
          <w:kern w:val="0"/>
          <w:em w:val="dot"/>
        </w:rPr>
        <w:t>屏</w:t>
      </w:r>
      <w:r w:rsidRPr="00A83E3E">
        <w:rPr>
          <w:color w:val="323E32"/>
          <w:kern w:val="0"/>
        </w:rPr>
        <w:t>除</w:t>
      </w:r>
      <w:r w:rsidRPr="00A83E3E">
        <w:rPr>
          <w:color w:val="323E32"/>
          <w:kern w:val="0"/>
        </w:rPr>
        <w:t>/</w:t>
      </w:r>
      <w:r w:rsidRPr="00A83E3E">
        <w:rPr>
          <w:color w:val="2A2A2A"/>
          <w:kern w:val="0"/>
          <w:em w:val="dot"/>
        </w:rPr>
        <w:t>屏</w:t>
      </w:r>
      <w:r w:rsidRPr="00A83E3E">
        <w:rPr>
          <w:color w:val="323E32"/>
          <w:kern w:val="0"/>
        </w:rPr>
        <w:t>气凝神</w:t>
      </w:r>
    </w:p>
    <w:p w:rsidR="002C2CDA" w:rsidRPr="00A83E3E" w:rsidRDefault="002C2CDA" w:rsidP="003E548A">
      <w:pPr>
        <w:spacing w:line="360" w:lineRule="exact"/>
        <w:rPr>
          <w:color w:val="323E32"/>
          <w:kern w:val="0"/>
        </w:rPr>
      </w:pPr>
      <w:r w:rsidRPr="00A83E3E">
        <w:rPr>
          <w:color w:val="323E32"/>
          <w:kern w:val="0"/>
        </w:rPr>
        <w:t>C</w:t>
      </w:r>
      <w:r w:rsidRPr="00A83E3E">
        <w:rPr>
          <w:color w:val="323E32"/>
          <w:kern w:val="0"/>
        </w:rPr>
        <w:t>．</w:t>
      </w:r>
      <w:r w:rsidRPr="00A83E3E">
        <w:rPr>
          <w:color w:val="2A2A2A"/>
          <w:kern w:val="0"/>
          <w:em w:val="dot"/>
        </w:rPr>
        <w:t>祈</w:t>
      </w:r>
      <w:r w:rsidRPr="00A83E3E">
        <w:rPr>
          <w:color w:val="323E32"/>
          <w:kern w:val="0"/>
        </w:rPr>
        <w:t>祷</w:t>
      </w:r>
      <w:r w:rsidRPr="00A83E3E">
        <w:rPr>
          <w:color w:val="323E32"/>
          <w:kern w:val="0"/>
        </w:rPr>
        <w:t>/</w:t>
      </w:r>
      <w:r w:rsidRPr="00A83E3E">
        <w:rPr>
          <w:color w:val="2A2A2A"/>
          <w:kern w:val="0"/>
          <w:em w:val="dot"/>
        </w:rPr>
        <w:t>颀</w:t>
      </w:r>
      <w:r w:rsidRPr="00A83E3E">
        <w:rPr>
          <w:color w:val="323E32"/>
          <w:kern w:val="0"/>
        </w:rPr>
        <w:t>长</w:t>
      </w:r>
      <w:r w:rsidRPr="00A83E3E">
        <w:rPr>
          <w:color w:val="323E32"/>
          <w:kern w:val="0"/>
        </w:rPr>
        <w:t>     </w:t>
      </w:r>
      <w:r w:rsidRPr="00A83E3E">
        <w:rPr>
          <w:color w:val="323E32"/>
          <w:kern w:val="0"/>
        </w:rPr>
        <w:t>梦</w:t>
      </w:r>
      <w:r w:rsidRPr="00A83E3E">
        <w:rPr>
          <w:color w:val="2A2A2A"/>
          <w:kern w:val="0"/>
          <w:em w:val="dot"/>
        </w:rPr>
        <w:t>魇</w:t>
      </w:r>
      <w:r w:rsidRPr="00A83E3E">
        <w:rPr>
          <w:color w:val="323E32"/>
          <w:kern w:val="0"/>
        </w:rPr>
        <w:t>/</w:t>
      </w:r>
      <w:r w:rsidRPr="00A83E3E">
        <w:rPr>
          <w:color w:val="323E32"/>
          <w:kern w:val="0"/>
        </w:rPr>
        <w:t>笑</w:t>
      </w:r>
      <w:r w:rsidRPr="00A83E3E">
        <w:rPr>
          <w:color w:val="2A2A2A"/>
          <w:kern w:val="0"/>
          <w:em w:val="dot"/>
        </w:rPr>
        <w:t>靥</w:t>
      </w:r>
      <w:r w:rsidRPr="00A83E3E">
        <w:rPr>
          <w:color w:val="2A2A2A"/>
          <w:kern w:val="0"/>
          <w:em w:val="dot"/>
        </w:rPr>
        <w:t> </w:t>
      </w:r>
      <w:r w:rsidRPr="00A83E3E">
        <w:rPr>
          <w:color w:val="323E32"/>
          <w:kern w:val="0"/>
        </w:rPr>
        <w:t xml:space="preserve">      </w:t>
      </w:r>
      <w:r w:rsidRPr="00A83E3E">
        <w:rPr>
          <w:color w:val="2A2A2A"/>
          <w:kern w:val="0"/>
          <w:em w:val="dot"/>
        </w:rPr>
        <w:t>歆</w:t>
      </w:r>
      <w:r w:rsidRPr="00A83E3E">
        <w:rPr>
          <w:color w:val="323E32"/>
          <w:kern w:val="0"/>
        </w:rPr>
        <w:t>羡</w:t>
      </w:r>
      <w:r w:rsidRPr="00A83E3E">
        <w:rPr>
          <w:color w:val="323E32"/>
          <w:kern w:val="0"/>
        </w:rPr>
        <w:t>/</w:t>
      </w:r>
      <w:r w:rsidRPr="00A83E3E">
        <w:rPr>
          <w:color w:val="323E32"/>
          <w:kern w:val="0"/>
        </w:rPr>
        <w:t>万马齐</w:t>
      </w:r>
      <w:r w:rsidRPr="00A83E3E">
        <w:rPr>
          <w:color w:val="2A2A2A"/>
          <w:kern w:val="0"/>
          <w:em w:val="dot"/>
        </w:rPr>
        <w:t>喑</w:t>
      </w:r>
    </w:p>
    <w:p w:rsidR="002C2CDA" w:rsidRPr="00A83E3E" w:rsidRDefault="002C2CDA" w:rsidP="003E548A">
      <w:pPr>
        <w:spacing w:line="360" w:lineRule="exact"/>
        <w:rPr>
          <w:color w:val="323E32"/>
          <w:kern w:val="0"/>
          <w:em w:val="dot"/>
        </w:rPr>
      </w:pPr>
      <w:r w:rsidRPr="00A83E3E">
        <w:rPr>
          <w:color w:val="323E32"/>
          <w:kern w:val="0"/>
        </w:rPr>
        <w:t>D</w:t>
      </w:r>
      <w:r w:rsidRPr="00A83E3E">
        <w:rPr>
          <w:color w:val="323E32"/>
          <w:kern w:val="0"/>
        </w:rPr>
        <w:t>．</w:t>
      </w:r>
      <w:r w:rsidRPr="00A83E3E">
        <w:rPr>
          <w:color w:val="2A2A2A"/>
          <w:kern w:val="0"/>
          <w:em w:val="dot"/>
        </w:rPr>
        <w:t>拮</w:t>
      </w:r>
      <w:r w:rsidRPr="00A83E3E">
        <w:rPr>
          <w:color w:val="323E32"/>
          <w:kern w:val="0"/>
        </w:rPr>
        <w:t>据</w:t>
      </w:r>
      <w:r w:rsidRPr="00A83E3E">
        <w:rPr>
          <w:color w:val="323E32"/>
          <w:kern w:val="0"/>
        </w:rPr>
        <w:t>/</w:t>
      </w:r>
      <w:r w:rsidRPr="00A83E3E">
        <w:rPr>
          <w:color w:val="323E32"/>
          <w:kern w:val="0"/>
        </w:rPr>
        <w:t>狡</w:t>
      </w:r>
      <w:r w:rsidRPr="00A83E3E">
        <w:rPr>
          <w:color w:val="2A2A2A"/>
          <w:kern w:val="0"/>
          <w:em w:val="dot"/>
        </w:rPr>
        <w:t>黠</w:t>
      </w:r>
      <w:r w:rsidRPr="00A83E3E">
        <w:rPr>
          <w:color w:val="323E32"/>
          <w:kern w:val="0"/>
        </w:rPr>
        <w:t>     </w:t>
      </w:r>
      <w:r w:rsidRPr="00A83E3E">
        <w:rPr>
          <w:color w:val="2A2A2A"/>
          <w:kern w:val="0"/>
          <w:em w:val="dot"/>
        </w:rPr>
        <w:t>辟</w:t>
      </w:r>
      <w:r w:rsidRPr="00A83E3E">
        <w:rPr>
          <w:color w:val="323E32"/>
          <w:kern w:val="0"/>
        </w:rPr>
        <w:t>邪</w:t>
      </w:r>
      <w:r w:rsidRPr="00A83E3E">
        <w:rPr>
          <w:color w:val="323E32"/>
          <w:kern w:val="0"/>
        </w:rPr>
        <w:t>/</w:t>
      </w:r>
      <w:r w:rsidRPr="00A83E3E">
        <w:rPr>
          <w:color w:val="2A2A2A"/>
          <w:kern w:val="0"/>
          <w:em w:val="dot"/>
        </w:rPr>
        <w:t>辟</w:t>
      </w:r>
      <w:r w:rsidRPr="00A83E3E">
        <w:rPr>
          <w:color w:val="323E32"/>
          <w:kern w:val="0"/>
        </w:rPr>
        <w:t>谣</w:t>
      </w:r>
      <w:r w:rsidRPr="00A83E3E">
        <w:rPr>
          <w:color w:val="323E32"/>
          <w:kern w:val="0"/>
        </w:rPr>
        <w:t xml:space="preserve">       </w:t>
      </w:r>
      <w:r w:rsidRPr="00A83E3E">
        <w:rPr>
          <w:color w:val="323E32"/>
          <w:kern w:val="0"/>
        </w:rPr>
        <w:t>洗</w:t>
      </w:r>
      <w:r w:rsidRPr="00A83E3E">
        <w:rPr>
          <w:color w:val="2A2A2A"/>
          <w:kern w:val="0"/>
          <w:em w:val="dot"/>
        </w:rPr>
        <w:t>濯</w:t>
      </w:r>
      <w:r w:rsidRPr="00A83E3E">
        <w:rPr>
          <w:color w:val="323E32"/>
          <w:kern w:val="0"/>
        </w:rPr>
        <w:t>/</w:t>
      </w:r>
      <w:r w:rsidRPr="00A83E3E">
        <w:rPr>
          <w:color w:val="2A2A2A"/>
          <w:kern w:val="0"/>
          <w:em w:val="dot"/>
        </w:rPr>
        <w:t>擢</w:t>
      </w:r>
      <w:r w:rsidRPr="00A83E3E">
        <w:rPr>
          <w:color w:val="323E32"/>
          <w:kern w:val="0"/>
        </w:rPr>
        <w:t>发难数</w:t>
      </w:r>
    </w:p>
    <w:p w:rsidR="002C2CDA" w:rsidRPr="003E548A" w:rsidRDefault="002C2CDA" w:rsidP="003E548A">
      <w:pPr>
        <w:spacing w:line="360" w:lineRule="exact"/>
        <w:rPr>
          <w:b/>
          <w:color w:val="323E32"/>
          <w:kern w:val="0"/>
        </w:rPr>
      </w:pPr>
      <w:r w:rsidRPr="003E548A">
        <w:rPr>
          <w:b/>
          <w:color w:val="323E32"/>
          <w:kern w:val="0"/>
        </w:rPr>
        <w:t>2</w:t>
      </w:r>
      <w:r w:rsidRPr="003E548A">
        <w:rPr>
          <w:b/>
          <w:color w:val="323E32"/>
          <w:kern w:val="0"/>
        </w:rPr>
        <w:t>．下面语段中画线的词语，使用不恰当的一项是（</w:t>
      </w:r>
      <w:r w:rsidRPr="003E548A">
        <w:rPr>
          <w:b/>
          <w:color w:val="323E32"/>
          <w:kern w:val="0"/>
        </w:rPr>
        <w:t xml:space="preserve">    </w:t>
      </w:r>
      <w:r w:rsidRPr="003E548A">
        <w:rPr>
          <w:b/>
          <w:color w:val="323E32"/>
          <w:kern w:val="0"/>
        </w:rPr>
        <w:t>）</w:t>
      </w:r>
    </w:p>
    <w:p w:rsidR="002C2CDA" w:rsidRPr="00A83E3E" w:rsidRDefault="002C2CDA" w:rsidP="003E548A">
      <w:pPr>
        <w:spacing w:line="360" w:lineRule="exact"/>
        <w:rPr>
          <w:color w:val="323E32"/>
          <w:kern w:val="0"/>
        </w:rPr>
      </w:pPr>
      <w:r w:rsidRPr="00A83E3E">
        <w:rPr>
          <w:color w:val="323E32"/>
          <w:kern w:val="0"/>
        </w:rPr>
        <w:t>创业板刚刚揭开面纱，暴富神话就开始演绎，而且，高潮迭起，令人</w:t>
      </w:r>
      <w:r w:rsidRPr="00A83E3E">
        <w:rPr>
          <w:color w:val="323E32"/>
          <w:kern w:val="0"/>
          <w:u w:val="single"/>
        </w:rPr>
        <w:t>眼花缭乱、</w:t>
      </w:r>
      <w:r w:rsidRPr="00A83E3E">
        <w:rPr>
          <w:color w:val="323E32"/>
          <w:kern w:val="0"/>
        </w:rPr>
        <w:t xml:space="preserve">  </w:t>
      </w:r>
      <w:r w:rsidRPr="00A83E3E">
        <w:rPr>
          <w:color w:val="323E32"/>
          <w:kern w:val="0"/>
          <w:u w:val="single"/>
        </w:rPr>
        <w:t>目不暇接</w:t>
      </w:r>
      <w:r w:rsidRPr="00A83E3E">
        <w:rPr>
          <w:color w:val="323E32"/>
          <w:kern w:val="0"/>
        </w:rPr>
        <w:t>。</w:t>
      </w:r>
      <w:r w:rsidRPr="00A83E3E">
        <w:rPr>
          <w:color w:val="323E32"/>
          <w:kern w:val="0"/>
        </w:rPr>
        <w:lastRenderedPageBreak/>
        <w:t>以目前的创业板市场来看，财富不是无中生有，而是源于某种资产与成本的</w:t>
      </w:r>
      <w:r w:rsidRPr="00A83E3E">
        <w:rPr>
          <w:color w:val="323E32"/>
          <w:kern w:val="0"/>
        </w:rPr>
        <w:t>“</w:t>
      </w:r>
      <w:r w:rsidRPr="00A83E3E">
        <w:rPr>
          <w:color w:val="323E32"/>
          <w:kern w:val="0"/>
        </w:rPr>
        <w:t>转移</w:t>
      </w:r>
      <w:r w:rsidRPr="00A83E3E">
        <w:rPr>
          <w:color w:val="323E32"/>
          <w:kern w:val="0"/>
        </w:rPr>
        <w:t>”</w:t>
      </w:r>
      <w:r w:rsidRPr="00A83E3E">
        <w:rPr>
          <w:color w:val="323E32"/>
          <w:kern w:val="0"/>
        </w:rPr>
        <w:t>。对于创业板的发展而言，暴富神话可能使创业者丧失斗志，转而以投机和欺骗，以渡过套现日为主要目的，从而与创业板设立的初衷</w:t>
      </w:r>
      <w:r w:rsidRPr="00A83E3E">
        <w:rPr>
          <w:color w:val="323E32"/>
          <w:kern w:val="0"/>
          <w:u w:val="single"/>
        </w:rPr>
        <w:t>大相径庭</w:t>
      </w:r>
      <w:r w:rsidRPr="00A83E3E">
        <w:rPr>
          <w:color w:val="323E32"/>
          <w:kern w:val="0"/>
        </w:rPr>
        <w:t>。随着越来越多的人这样做，创业板市场可能成为骗子</w:t>
      </w:r>
      <w:r w:rsidRPr="00A83E3E">
        <w:rPr>
          <w:color w:val="323E32"/>
          <w:kern w:val="0"/>
          <w:u w:val="single"/>
        </w:rPr>
        <w:t>粉墨登场</w:t>
      </w:r>
      <w:r w:rsidRPr="00A83E3E">
        <w:rPr>
          <w:color w:val="323E32"/>
          <w:kern w:val="0"/>
        </w:rPr>
        <w:t>、实现瞬间暴富的摇篮。</w:t>
      </w:r>
    </w:p>
    <w:p w:rsidR="002C2CDA" w:rsidRPr="00A83E3E" w:rsidRDefault="002C2CDA" w:rsidP="003E548A">
      <w:pPr>
        <w:spacing w:line="360" w:lineRule="exact"/>
        <w:rPr>
          <w:color w:val="323E32"/>
          <w:kern w:val="0"/>
        </w:rPr>
      </w:pPr>
      <w:r w:rsidRPr="00A83E3E">
        <w:rPr>
          <w:color w:val="323E32"/>
          <w:kern w:val="0"/>
        </w:rPr>
        <w:t>A</w:t>
      </w:r>
      <w:r w:rsidRPr="00A83E3E">
        <w:rPr>
          <w:color w:val="323E32"/>
          <w:kern w:val="0"/>
        </w:rPr>
        <w:t>．眼花缭乱</w:t>
      </w:r>
      <w:r w:rsidRPr="00A83E3E">
        <w:rPr>
          <w:color w:val="323E32"/>
          <w:kern w:val="0"/>
        </w:rPr>
        <w:t>     B</w:t>
      </w:r>
      <w:r w:rsidRPr="00A83E3E">
        <w:rPr>
          <w:color w:val="323E32"/>
          <w:kern w:val="0"/>
        </w:rPr>
        <w:t>．目不暇接</w:t>
      </w:r>
      <w:r w:rsidRPr="00A83E3E">
        <w:rPr>
          <w:color w:val="323E32"/>
          <w:kern w:val="0"/>
        </w:rPr>
        <w:t>     C</w:t>
      </w:r>
      <w:r w:rsidRPr="00A83E3E">
        <w:rPr>
          <w:color w:val="323E32"/>
          <w:kern w:val="0"/>
        </w:rPr>
        <w:t>．大相径庭</w:t>
      </w:r>
      <w:r w:rsidRPr="00A83E3E">
        <w:rPr>
          <w:color w:val="323E32"/>
          <w:kern w:val="0"/>
        </w:rPr>
        <w:t>    D</w:t>
      </w:r>
      <w:r w:rsidRPr="00A83E3E">
        <w:rPr>
          <w:color w:val="323E32"/>
          <w:kern w:val="0"/>
        </w:rPr>
        <w:t>．粉墨登场</w:t>
      </w:r>
    </w:p>
    <w:p w:rsidR="002C2CDA" w:rsidRPr="003E548A" w:rsidRDefault="002C2CDA" w:rsidP="003E548A">
      <w:pPr>
        <w:spacing w:line="360" w:lineRule="exact"/>
        <w:rPr>
          <w:b/>
          <w:color w:val="323E32"/>
          <w:kern w:val="0"/>
        </w:rPr>
      </w:pPr>
      <w:r w:rsidRPr="003E548A">
        <w:rPr>
          <w:b/>
          <w:color w:val="323E32"/>
          <w:kern w:val="0"/>
        </w:rPr>
        <w:t>3</w:t>
      </w:r>
      <w:r w:rsidRPr="003E548A">
        <w:rPr>
          <w:b/>
          <w:color w:val="323E32"/>
          <w:kern w:val="0"/>
        </w:rPr>
        <w:t>．下列句子中，没有语病的一项是（</w:t>
      </w:r>
      <w:r w:rsidRPr="003E548A">
        <w:rPr>
          <w:b/>
          <w:color w:val="323E32"/>
          <w:kern w:val="0"/>
        </w:rPr>
        <w:t xml:space="preserve">    </w:t>
      </w:r>
      <w:r w:rsidRPr="003E548A">
        <w:rPr>
          <w:b/>
          <w:color w:val="323E32"/>
          <w:kern w:val="0"/>
        </w:rPr>
        <w:t>）</w:t>
      </w:r>
    </w:p>
    <w:p w:rsidR="002C2CDA" w:rsidRPr="00A83E3E" w:rsidRDefault="002C2CDA" w:rsidP="003E548A">
      <w:pPr>
        <w:spacing w:line="360" w:lineRule="exact"/>
        <w:rPr>
          <w:color w:val="323E32"/>
          <w:kern w:val="0"/>
        </w:rPr>
      </w:pPr>
      <w:r w:rsidRPr="00A83E3E">
        <w:rPr>
          <w:color w:val="323E32"/>
          <w:kern w:val="0"/>
        </w:rPr>
        <w:t>A</w:t>
      </w:r>
      <w:r w:rsidRPr="00A83E3E">
        <w:rPr>
          <w:color w:val="323E32"/>
          <w:kern w:val="0"/>
        </w:rPr>
        <w:t>．</w:t>
      </w:r>
      <w:r w:rsidRPr="00A83E3E">
        <w:rPr>
          <w:color w:val="323E32"/>
          <w:kern w:val="0"/>
        </w:rPr>
        <w:t>2009</w:t>
      </w:r>
      <w:r w:rsidRPr="00A83E3E">
        <w:rPr>
          <w:color w:val="323E32"/>
          <w:kern w:val="0"/>
        </w:rPr>
        <w:t>国庆阅兵直播在各地</w:t>
      </w:r>
      <w:r w:rsidRPr="00A83E3E">
        <w:rPr>
          <w:color w:val="323E32"/>
          <w:kern w:val="0"/>
        </w:rPr>
        <w:t>34</w:t>
      </w:r>
      <w:r w:rsidRPr="00A83E3E">
        <w:rPr>
          <w:color w:val="323E32"/>
          <w:kern w:val="0"/>
        </w:rPr>
        <w:t>辆彩车通过天安门广场中心区时，天安门广场上将展开一幅面积近</w:t>
      </w:r>
      <w:r w:rsidRPr="00A83E3E">
        <w:rPr>
          <w:color w:val="323E32"/>
          <w:kern w:val="0"/>
        </w:rPr>
        <w:t>2</w:t>
      </w:r>
      <w:r w:rsidRPr="00A83E3E">
        <w:rPr>
          <w:color w:val="323E32"/>
          <w:kern w:val="0"/>
        </w:rPr>
        <w:t>万平方米左右的《江山如此多娇》的巨型国画。</w:t>
      </w:r>
    </w:p>
    <w:p w:rsidR="002C2CDA" w:rsidRPr="00A83E3E" w:rsidRDefault="002C2CDA" w:rsidP="003E548A">
      <w:pPr>
        <w:spacing w:line="360" w:lineRule="exact"/>
        <w:rPr>
          <w:color w:val="323E32"/>
          <w:kern w:val="0"/>
        </w:rPr>
      </w:pPr>
      <w:r w:rsidRPr="00A83E3E">
        <w:rPr>
          <w:color w:val="323E32"/>
          <w:kern w:val="0"/>
        </w:rPr>
        <w:t>B</w:t>
      </w:r>
      <w:r w:rsidRPr="00A83E3E">
        <w:rPr>
          <w:color w:val="323E32"/>
          <w:kern w:val="0"/>
        </w:rPr>
        <w:t>．过度劳累为何引起健康透支？有关专家认为，最严重的问题不是加班，而是巨大的压力导致休息时间也无法彻底放松心情所致。</w:t>
      </w:r>
    </w:p>
    <w:p w:rsidR="002C2CDA" w:rsidRPr="00A83E3E" w:rsidRDefault="002C2CDA" w:rsidP="003E548A">
      <w:pPr>
        <w:spacing w:line="360" w:lineRule="exact"/>
        <w:rPr>
          <w:color w:val="323E32"/>
          <w:kern w:val="0"/>
        </w:rPr>
      </w:pPr>
      <w:r w:rsidRPr="00A83E3E">
        <w:rPr>
          <w:color w:val="323E32"/>
          <w:kern w:val="0"/>
        </w:rPr>
        <w:t>C</w:t>
      </w:r>
      <w:r w:rsidRPr="00A83E3E">
        <w:rPr>
          <w:color w:val="323E32"/>
          <w:kern w:val="0"/>
        </w:rPr>
        <w:t>．原香港中文大学校长、被誉为光纤之父的高锟教授获得</w:t>
      </w:r>
      <w:r w:rsidRPr="00A83E3E">
        <w:rPr>
          <w:color w:val="323E32"/>
          <w:kern w:val="0"/>
        </w:rPr>
        <w:t>2009</w:t>
      </w:r>
      <w:r w:rsidRPr="00A83E3E">
        <w:rPr>
          <w:color w:val="323E32"/>
          <w:kern w:val="0"/>
        </w:rPr>
        <w:t>年诺贝尔物理学奖，这一殊荣源自他在有关光在纤维中的传输以用于光学通信方面做出的突破性成就。</w:t>
      </w:r>
    </w:p>
    <w:p w:rsidR="002C2CDA" w:rsidRPr="00A83E3E" w:rsidRDefault="002C2CDA" w:rsidP="003E548A">
      <w:pPr>
        <w:spacing w:line="360" w:lineRule="exact"/>
        <w:rPr>
          <w:color w:val="323E32"/>
          <w:kern w:val="0"/>
        </w:rPr>
      </w:pPr>
      <w:r w:rsidRPr="00A83E3E">
        <w:rPr>
          <w:color w:val="323E32"/>
          <w:kern w:val="0"/>
        </w:rPr>
        <w:t>D</w:t>
      </w:r>
      <w:r w:rsidRPr="00A83E3E">
        <w:rPr>
          <w:color w:val="323E32"/>
          <w:kern w:val="0"/>
        </w:rPr>
        <w:t>．我国在</w:t>
      </w:r>
      <w:r w:rsidRPr="00A83E3E">
        <w:rPr>
          <w:color w:val="323E32"/>
          <w:kern w:val="0"/>
        </w:rPr>
        <w:t>2009</w:t>
      </w:r>
      <w:r w:rsidRPr="00A83E3E">
        <w:rPr>
          <w:color w:val="323E32"/>
          <w:kern w:val="0"/>
        </w:rPr>
        <w:t>年里再次出台促进农业发展的一系列激励政策、调控政策和财政政策，极大地激发和调动了广大农民的积极性。</w:t>
      </w:r>
    </w:p>
    <w:p w:rsidR="002C2CDA" w:rsidRPr="003E548A" w:rsidRDefault="002C2CDA" w:rsidP="003E548A">
      <w:pPr>
        <w:spacing w:line="360" w:lineRule="exact"/>
        <w:rPr>
          <w:b/>
          <w:color w:val="323E32"/>
          <w:kern w:val="0"/>
        </w:rPr>
      </w:pPr>
      <w:r w:rsidRPr="003E548A">
        <w:rPr>
          <w:b/>
          <w:color w:val="323E32"/>
          <w:kern w:val="0"/>
        </w:rPr>
        <w:t>4</w:t>
      </w:r>
      <w:r w:rsidRPr="003E548A">
        <w:rPr>
          <w:b/>
          <w:color w:val="323E32"/>
          <w:kern w:val="0"/>
        </w:rPr>
        <w:t>．依次填入下面一段文字横线处的语句，衔接最恰当的一组是（</w:t>
      </w:r>
      <w:r w:rsidRPr="003E548A">
        <w:rPr>
          <w:b/>
          <w:color w:val="323E32"/>
          <w:kern w:val="0"/>
        </w:rPr>
        <w:t xml:space="preserve">  </w:t>
      </w:r>
      <w:r w:rsidRPr="003E548A">
        <w:rPr>
          <w:b/>
          <w:color w:val="323E32"/>
          <w:kern w:val="0"/>
        </w:rPr>
        <w:t>）</w:t>
      </w:r>
    </w:p>
    <w:p w:rsidR="002C2CDA" w:rsidRPr="00A83E3E" w:rsidRDefault="002C2CDA" w:rsidP="003E548A">
      <w:pPr>
        <w:spacing w:line="360" w:lineRule="exact"/>
        <w:rPr>
          <w:color w:val="323E32"/>
          <w:kern w:val="0"/>
        </w:rPr>
      </w:pPr>
      <w:r w:rsidRPr="00A83E3E">
        <w:rPr>
          <w:color w:val="323E32"/>
          <w:kern w:val="0"/>
        </w:rPr>
        <w:t>从文化学和民俗学的角度看，一个民族的情感与精神是要以一系列特定的方式作为载体的。这种方式就是民俗。</w:t>
      </w:r>
      <w:r w:rsidRPr="00A83E3E">
        <w:rPr>
          <w:color w:val="323E32"/>
          <w:kern w:val="0"/>
          <w:u w:val="single"/>
        </w:rPr>
        <w:t>      </w:t>
      </w:r>
      <w:r w:rsidRPr="00A83E3E">
        <w:rPr>
          <w:color w:val="323E32"/>
          <w:kern w:val="0"/>
        </w:rPr>
        <w:t>，</w:t>
      </w:r>
      <w:r w:rsidRPr="00A83E3E">
        <w:rPr>
          <w:color w:val="323E32"/>
          <w:kern w:val="0"/>
          <w:u w:val="single"/>
        </w:rPr>
        <w:t>       </w:t>
      </w:r>
      <w:r w:rsidRPr="00A83E3E">
        <w:rPr>
          <w:color w:val="323E32"/>
          <w:kern w:val="0"/>
        </w:rPr>
        <w:t>，</w:t>
      </w:r>
      <w:r w:rsidRPr="00A83E3E">
        <w:rPr>
          <w:color w:val="323E32"/>
          <w:kern w:val="0"/>
          <w:u w:val="single"/>
        </w:rPr>
        <w:t>       </w:t>
      </w:r>
      <w:r w:rsidRPr="00A83E3E">
        <w:rPr>
          <w:color w:val="323E32"/>
          <w:kern w:val="0"/>
        </w:rPr>
        <w:t>。</w:t>
      </w:r>
      <w:r w:rsidRPr="00A83E3E">
        <w:rPr>
          <w:color w:val="323E32"/>
          <w:kern w:val="0"/>
          <w:u w:val="single"/>
        </w:rPr>
        <w:t>       </w:t>
      </w:r>
      <w:r w:rsidRPr="00A83E3E">
        <w:rPr>
          <w:color w:val="323E32"/>
          <w:kern w:val="0"/>
        </w:rPr>
        <w:t>，</w:t>
      </w:r>
      <w:r w:rsidRPr="00A83E3E">
        <w:rPr>
          <w:color w:val="323E32"/>
          <w:kern w:val="0"/>
          <w:u w:val="single"/>
        </w:rPr>
        <w:t>      </w:t>
      </w:r>
      <w:r w:rsidRPr="00A83E3E">
        <w:rPr>
          <w:color w:val="323E32"/>
          <w:kern w:val="0"/>
        </w:rPr>
        <w:t xml:space="preserve"> </w:t>
      </w:r>
      <w:r w:rsidRPr="00A83E3E">
        <w:rPr>
          <w:color w:val="323E32"/>
          <w:kern w:val="0"/>
        </w:rPr>
        <w:t>。</w:t>
      </w:r>
      <w:r w:rsidRPr="00A83E3E">
        <w:rPr>
          <w:color w:val="323E32"/>
          <w:kern w:val="0"/>
          <w:u w:val="single"/>
        </w:rPr>
        <w:t>       </w:t>
      </w:r>
      <w:r w:rsidRPr="00A83E3E">
        <w:rPr>
          <w:color w:val="323E32"/>
          <w:kern w:val="0"/>
        </w:rPr>
        <w:t xml:space="preserve"> </w:t>
      </w:r>
      <w:r w:rsidRPr="00A83E3E">
        <w:rPr>
          <w:color w:val="323E32"/>
          <w:kern w:val="0"/>
        </w:rPr>
        <w:t>。从这个意义上说，民俗是固定的，严格的，不能随心所欲的删改与添加。</w:t>
      </w:r>
    </w:p>
    <w:p w:rsidR="002C2CDA" w:rsidRPr="00A83E3E" w:rsidRDefault="002C2CDA" w:rsidP="003E548A">
      <w:pPr>
        <w:spacing w:line="360" w:lineRule="exact"/>
        <w:rPr>
          <w:color w:val="323E32"/>
          <w:kern w:val="0"/>
        </w:rPr>
      </w:pPr>
      <w:r w:rsidRPr="00A83E3E">
        <w:rPr>
          <w:rFonts w:hint="eastAsia"/>
          <w:color w:val="323E32"/>
          <w:kern w:val="0"/>
        </w:rPr>
        <w:t>①</w:t>
      </w:r>
      <w:r w:rsidRPr="00A83E3E">
        <w:rPr>
          <w:color w:val="323E32"/>
          <w:kern w:val="0"/>
        </w:rPr>
        <w:t>虽然在民俗的传衍中也会发生变异</w:t>
      </w:r>
      <w:r w:rsidRPr="00A83E3E">
        <w:rPr>
          <w:color w:val="323E32"/>
          <w:kern w:val="0"/>
        </w:rPr>
        <w:t xml:space="preserve">   </w:t>
      </w:r>
      <w:r w:rsidRPr="00A83E3E">
        <w:rPr>
          <w:rFonts w:hint="eastAsia"/>
          <w:color w:val="323E32"/>
          <w:kern w:val="0"/>
        </w:rPr>
        <w:t>②</w:t>
      </w:r>
      <w:r w:rsidRPr="00A83E3E">
        <w:rPr>
          <w:color w:val="323E32"/>
          <w:kern w:val="0"/>
        </w:rPr>
        <w:t>否则，很难成为民俗的内容</w:t>
      </w:r>
    </w:p>
    <w:p w:rsidR="002C2CDA" w:rsidRPr="00A83E3E" w:rsidRDefault="002C2CDA" w:rsidP="003E548A">
      <w:pPr>
        <w:spacing w:line="360" w:lineRule="exact"/>
        <w:rPr>
          <w:color w:val="323E32"/>
          <w:kern w:val="0"/>
        </w:rPr>
      </w:pPr>
      <w:r w:rsidRPr="00A83E3E">
        <w:rPr>
          <w:rFonts w:hint="eastAsia"/>
          <w:color w:val="323E32"/>
          <w:kern w:val="0"/>
        </w:rPr>
        <w:t>③</w:t>
      </w:r>
      <w:r w:rsidRPr="00A83E3E">
        <w:rPr>
          <w:color w:val="323E32"/>
          <w:kern w:val="0"/>
        </w:rPr>
        <w:t>是共同遵循的文化规范与仪式</w:t>
      </w:r>
      <w:r w:rsidRPr="00A83E3E">
        <w:rPr>
          <w:color w:val="323E32"/>
          <w:kern w:val="0"/>
        </w:rPr>
        <w:t xml:space="preserve">       </w:t>
      </w:r>
      <w:r w:rsidRPr="00A83E3E">
        <w:rPr>
          <w:rFonts w:hint="eastAsia"/>
          <w:color w:val="323E32"/>
          <w:kern w:val="0"/>
        </w:rPr>
        <w:t>④</w:t>
      </w:r>
      <w:r w:rsidRPr="00A83E3E">
        <w:rPr>
          <w:color w:val="323E32"/>
          <w:kern w:val="0"/>
        </w:rPr>
        <w:t>民俗不是政令法律</w:t>
      </w:r>
    </w:p>
    <w:p w:rsidR="002C2CDA" w:rsidRPr="00A83E3E" w:rsidRDefault="002C2CDA" w:rsidP="003E548A">
      <w:pPr>
        <w:spacing w:line="360" w:lineRule="exact"/>
        <w:rPr>
          <w:color w:val="323E32"/>
          <w:kern w:val="0"/>
        </w:rPr>
      </w:pPr>
      <w:r w:rsidRPr="00A83E3E">
        <w:rPr>
          <w:rFonts w:hint="eastAsia"/>
          <w:color w:val="323E32"/>
          <w:kern w:val="0"/>
        </w:rPr>
        <w:t>⑤</w:t>
      </w:r>
      <w:r w:rsidRPr="00A83E3E">
        <w:rPr>
          <w:color w:val="323E32"/>
          <w:kern w:val="0"/>
        </w:rPr>
        <w:t>但这种变异一定要经过长时间的接受过程而最终被共同认可</w:t>
      </w:r>
    </w:p>
    <w:p w:rsidR="002C2CDA" w:rsidRPr="00A83E3E" w:rsidRDefault="002C2CDA" w:rsidP="003E548A">
      <w:pPr>
        <w:spacing w:line="360" w:lineRule="exact"/>
        <w:rPr>
          <w:color w:val="323E32"/>
          <w:kern w:val="0"/>
        </w:rPr>
      </w:pPr>
      <w:r w:rsidRPr="00A83E3E">
        <w:rPr>
          <w:rFonts w:hint="eastAsia"/>
          <w:color w:val="323E32"/>
          <w:kern w:val="0"/>
        </w:rPr>
        <w:t>⑥</w:t>
      </w:r>
      <w:r w:rsidRPr="00A83E3E">
        <w:rPr>
          <w:color w:val="323E32"/>
          <w:kern w:val="0"/>
        </w:rPr>
        <w:t>但它是经过一代代认同、接受和传承下来的</w:t>
      </w:r>
    </w:p>
    <w:p w:rsidR="002C2CDA" w:rsidRPr="00A83E3E" w:rsidRDefault="002C2CDA" w:rsidP="003E548A">
      <w:pPr>
        <w:spacing w:line="360" w:lineRule="exact"/>
        <w:rPr>
          <w:color w:val="323E32"/>
          <w:kern w:val="0"/>
        </w:rPr>
      </w:pPr>
      <w:r w:rsidRPr="00A83E3E">
        <w:rPr>
          <w:color w:val="323E32"/>
          <w:kern w:val="0"/>
        </w:rPr>
        <w:t>A</w:t>
      </w:r>
      <w:r w:rsidRPr="00A83E3E">
        <w:rPr>
          <w:color w:val="323E32"/>
          <w:kern w:val="0"/>
        </w:rPr>
        <w:t>．</w:t>
      </w:r>
      <w:r w:rsidRPr="00A83E3E">
        <w:rPr>
          <w:rFonts w:hint="eastAsia"/>
          <w:color w:val="323E32"/>
          <w:kern w:val="0"/>
        </w:rPr>
        <w:t>①⑤②④⑥③</w:t>
      </w:r>
      <w:r w:rsidRPr="00A83E3E">
        <w:rPr>
          <w:color w:val="323E32"/>
          <w:kern w:val="0"/>
        </w:rPr>
        <w:t>    B</w:t>
      </w:r>
      <w:r w:rsidRPr="00A83E3E">
        <w:rPr>
          <w:color w:val="323E32"/>
          <w:kern w:val="0"/>
        </w:rPr>
        <w:t>．</w:t>
      </w:r>
      <w:r w:rsidRPr="00A83E3E">
        <w:rPr>
          <w:rFonts w:hint="eastAsia"/>
          <w:color w:val="323E32"/>
          <w:kern w:val="0"/>
        </w:rPr>
        <w:t>①⑤④⑥③②</w:t>
      </w:r>
      <w:r w:rsidRPr="00A83E3E">
        <w:rPr>
          <w:color w:val="323E32"/>
          <w:kern w:val="0"/>
        </w:rPr>
        <w:t>    C</w:t>
      </w:r>
      <w:r w:rsidRPr="00A83E3E">
        <w:rPr>
          <w:color w:val="323E32"/>
          <w:kern w:val="0"/>
        </w:rPr>
        <w:t>．</w:t>
      </w:r>
      <w:r w:rsidRPr="00A83E3E">
        <w:rPr>
          <w:rFonts w:hint="eastAsia"/>
          <w:color w:val="323E32"/>
          <w:kern w:val="0"/>
        </w:rPr>
        <w:t>④③①②⑥⑤</w:t>
      </w:r>
      <w:r w:rsidRPr="00A83E3E">
        <w:rPr>
          <w:color w:val="323E32"/>
          <w:kern w:val="0"/>
        </w:rPr>
        <w:t>    D</w:t>
      </w:r>
      <w:r w:rsidRPr="00A83E3E">
        <w:rPr>
          <w:color w:val="323E32"/>
          <w:kern w:val="0"/>
        </w:rPr>
        <w:t>．</w:t>
      </w:r>
      <w:r w:rsidRPr="00A83E3E">
        <w:rPr>
          <w:rFonts w:hint="eastAsia"/>
          <w:color w:val="323E32"/>
          <w:kern w:val="0"/>
        </w:rPr>
        <w:t>④⑥③①⑤②</w:t>
      </w:r>
    </w:p>
    <w:p w:rsidR="00A83E3E" w:rsidRPr="003E548A" w:rsidRDefault="00A83E3E" w:rsidP="003E548A">
      <w:pPr>
        <w:spacing w:line="360" w:lineRule="exact"/>
        <w:rPr>
          <w:b/>
          <w:color w:val="323E32"/>
          <w:kern w:val="0"/>
        </w:rPr>
      </w:pPr>
      <w:r w:rsidRPr="003E548A">
        <w:rPr>
          <w:rFonts w:hint="eastAsia"/>
          <w:b/>
          <w:color w:val="323E32"/>
          <w:kern w:val="0"/>
        </w:rPr>
        <w:t>（四）</w:t>
      </w:r>
    </w:p>
    <w:p w:rsidR="002C2CDA" w:rsidRPr="003E548A" w:rsidRDefault="002C2CDA" w:rsidP="003E548A">
      <w:pPr>
        <w:spacing w:line="360" w:lineRule="exact"/>
        <w:rPr>
          <w:rFonts w:cs="Arial"/>
          <w:b/>
          <w:color w:val="333333"/>
        </w:rPr>
      </w:pPr>
      <w:r w:rsidRPr="003E548A">
        <w:rPr>
          <w:rFonts w:cs="Times New Roman" w:hint="eastAsia"/>
          <w:b/>
        </w:rPr>
        <w:t>1</w:t>
      </w:r>
      <w:r w:rsidRPr="003E548A">
        <w:rPr>
          <w:rFonts w:cs="Times New Roman" w:hint="eastAsia"/>
          <w:b/>
        </w:rPr>
        <w:t>．下列词语中，加点的读音完全正确的一组是</w:t>
      </w:r>
      <w:r w:rsidRPr="003E548A">
        <w:rPr>
          <w:rFonts w:cs="Times New Roman"/>
          <w:b/>
        </w:rPr>
        <w:t>(    )</w:t>
      </w:r>
    </w:p>
    <w:p w:rsidR="002C2CDA" w:rsidRPr="00A83E3E" w:rsidRDefault="002C2CDA" w:rsidP="003E548A">
      <w:pPr>
        <w:spacing w:line="360" w:lineRule="exact"/>
        <w:rPr>
          <w:rFonts w:cs="Times New Roman"/>
        </w:rPr>
      </w:pPr>
      <w:r w:rsidRPr="00A83E3E">
        <w:rPr>
          <w:rFonts w:cs="Times New Roman" w:hint="eastAsia"/>
        </w:rPr>
        <w:t xml:space="preserve">　　</w:t>
      </w:r>
      <w:r w:rsidRPr="00A83E3E">
        <w:rPr>
          <w:rFonts w:cs="Times New Roman" w:hint="eastAsia"/>
        </w:rPr>
        <w:t>A</w:t>
      </w:r>
      <w:r w:rsidRPr="00A83E3E">
        <w:rPr>
          <w:rFonts w:cs="Times New Roman" w:hint="eastAsia"/>
        </w:rPr>
        <w:t>．</w:t>
      </w:r>
      <w:r w:rsidRPr="00A83E3E">
        <w:rPr>
          <w:rFonts w:cs="Times New Roman" w:hint="eastAsia"/>
          <w:em w:val="dot"/>
        </w:rPr>
        <w:t>圩</w:t>
      </w:r>
      <w:r w:rsidRPr="00A83E3E">
        <w:rPr>
          <w:rFonts w:cs="Times New Roman" w:hint="eastAsia"/>
        </w:rPr>
        <w:t>堤（</w:t>
      </w:r>
      <w:r w:rsidRPr="00A83E3E">
        <w:rPr>
          <w:rFonts w:cs="Times New Roman" w:hint="eastAsia"/>
        </w:rPr>
        <w:t>y</w:t>
      </w:r>
      <w:r w:rsidRPr="00A83E3E">
        <w:rPr>
          <w:rFonts w:cs="Times New Roman" w:hint="eastAsia"/>
        </w:rPr>
        <w:t>ú）</w:t>
      </w:r>
      <w:r w:rsidRPr="00A83E3E">
        <w:rPr>
          <w:rFonts w:cs="Times New Roman" w:hint="eastAsia"/>
        </w:rPr>
        <w:t xml:space="preserve">    </w:t>
      </w:r>
      <w:r w:rsidRPr="00A83E3E">
        <w:rPr>
          <w:rFonts w:cs="Times New Roman" w:hint="eastAsia"/>
        </w:rPr>
        <w:t>羞</w:t>
      </w:r>
      <w:r w:rsidRPr="00A83E3E">
        <w:rPr>
          <w:rFonts w:cs="Times New Roman" w:hint="eastAsia"/>
          <w:em w:val="dot"/>
        </w:rPr>
        <w:t>赧</w:t>
      </w:r>
      <w:r w:rsidRPr="00A83E3E">
        <w:rPr>
          <w:rFonts w:cs="Times New Roman" w:hint="eastAsia"/>
        </w:rPr>
        <w:t>（</w:t>
      </w:r>
      <w:r w:rsidRPr="00A83E3E">
        <w:rPr>
          <w:rFonts w:cs="Times New Roman" w:hint="eastAsia"/>
        </w:rPr>
        <w:t>n</w:t>
      </w:r>
      <w:r w:rsidRPr="00A83E3E">
        <w:rPr>
          <w:rFonts w:cs="Times New Roman" w:hint="eastAsia"/>
        </w:rPr>
        <w:t>ǎ</w:t>
      </w:r>
      <w:r w:rsidRPr="00A83E3E">
        <w:rPr>
          <w:rFonts w:cs="Times New Roman" w:hint="eastAsia"/>
        </w:rPr>
        <w:t>n</w:t>
      </w:r>
      <w:r w:rsidRPr="00A83E3E">
        <w:rPr>
          <w:rFonts w:cs="Times New Roman" w:hint="eastAsia"/>
        </w:rPr>
        <w:t>）</w:t>
      </w:r>
      <w:r w:rsidRPr="00A83E3E">
        <w:rPr>
          <w:rFonts w:cs="Times New Roman" w:hint="eastAsia"/>
        </w:rPr>
        <w:t>     </w:t>
      </w:r>
      <w:r w:rsidRPr="00A83E3E">
        <w:rPr>
          <w:rFonts w:cs="Times New Roman"/>
        </w:rPr>
        <w:t xml:space="preserve"> </w:t>
      </w:r>
      <w:r w:rsidRPr="00A83E3E">
        <w:rPr>
          <w:rFonts w:cs="Times New Roman" w:hint="eastAsia"/>
          <w:em w:val="dot"/>
        </w:rPr>
        <w:t>甄</w:t>
      </w:r>
      <w:r w:rsidRPr="00A83E3E">
        <w:rPr>
          <w:rFonts w:cs="Times New Roman" w:hint="eastAsia"/>
        </w:rPr>
        <w:t>别（</w:t>
      </w:r>
      <w:r w:rsidRPr="00A83E3E">
        <w:rPr>
          <w:rFonts w:cs="Times New Roman" w:hint="eastAsia"/>
        </w:rPr>
        <w:t>zh</w:t>
      </w:r>
      <w:r w:rsidRPr="00A83E3E">
        <w:rPr>
          <w:rFonts w:cs="Times New Roman" w:hint="eastAsia"/>
        </w:rPr>
        <w:t>ē</w:t>
      </w:r>
      <w:r w:rsidRPr="00A83E3E">
        <w:rPr>
          <w:rFonts w:cs="Times New Roman" w:hint="eastAsia"/>
        </w:rPr>
        <w:t>n</w:t>
      </w:r>
      <w:r w:rsidRPr="00A83E3E">
        <w:rPr>
          <w:rFonts w:cs="Times New Roman" w:hint="eastAsia"/>
        </w:rPr>
        <w:t>）</w:t>
      </w:r>
      <w:r w:rsidRPr="00A83E3E">
        <w:rPr>
          <w:rFonts w:cs="Times New Roman" w:hint="eastAsia"/>
        </w:rPr>
        <w:t xml:space="preserve">     </w:t>
      </w:r>
      <w:r w:rsidRPr="00A83E3E">
        <w:rPr>
          <w:rFonts w:cs="Times New Roman" w:hint="eastAsia"/>
        </w:rPr>
        <w:t>生</w:t>
      </w:r>
      <w:r w:rsidRPr="00A83E3E">
        <w:rPr>
          <w:rFonts w:cs="Times New Roman" w:hint="eastAsia"/>
          <w:em w:val="dot"/>
        </w:rPr>
        <w:t>肖</w:t>
      </w:r>
      <w:r w:rsidRPr="00A83E3E">
        <w:rPr>
          <w:rFonts w:cs="Times New Roman" w:hint="eastAsia"/>
        </w:rPr>
        <w:t>（</w:t>
      </w:r>
      <w:r w:rsidRPr="00A83E3E">
        <w:rPr>
          <w:rFonts w:cs="Times New Roman" w:hint="eastAsia"/>
        </w:rPr>
        <w:t>xi</w:t>
      </w:r>
      <w:r w:rsidRPr="00A83E3E">
        <w:rPr>
          <w:rFonts w:cs="Times New Roman" w:hint="eastAsia"/>
        </w:rPr>
        <w:t>à</w:t>
      </w:r>
      <w:r w:rsidRPr="00A83E3E">
        <w:rPr>
          <w:rFonts w:cs="Times New Roman" w:hint="eastAsia"/>
        </w:rPr>
        <w:t>o</w:t>
      </w:r>
      <w:r w:rsidRPr="00A83E3E">
        <w:rPr>
          <w:rFonts w:cs="Times New Roman" w:hint="eastAsia"/>
        </w:rPr>
        <w:t>）</w:t>
      </w:r>
      <w:r w:rsidRPr="00A83E3E">
        <w:rPr>
          <w:rFonts w:cs="Times New Roman"/>
        </w:rPr>
        <w:br/>
      </w:r>
      <w:r w:rsidRPr="00A83E3E">
        <w:rPr>
          <w:rFonts w:cs="Times New Roman" w:hint="eastAsia"/>
        </w:rPr>
        <w:t xml:space="preserve">　　</w:t>
      </w:r>
      <w:r w:rsidRPr="00A83E3E">
        <w:rPr>
          <w:rFonts w:cs="Times New Roman" w:hint="eastAsia"/>
        </w:rPr>
        <w:t>B</w:t>
      </w:r>
      <w:r w:rsidRPr="00A83E3E">
        <w:rPr>
          <w:rFonts w:cs="Times New Roman" w:hint="eastAsia"/>
        </w:rPr>
        <w:t>．连</w:t>
      </w:r>
      <w:r w:rsidRPr="00A83E3E">
        <w:rPr>
          <w:rFonts w:cs="Times New Roman" w:hint="eastAsia"/>
          <w:em w:val="dot"/>
        </w:rPr>
        <w:t>累</w:t>
      </w:r>
      <w:r w:rsidRPr="00A83E3E">
        <w:rPr>
          <w:rFonts w:cs="Times New Roman" w:hint="eastAsia"/>
        </w:rPr>
        <w:t>（</w:t>
      </w:r>
      <w:r w:rsidRPr="00A83E3E">
        <w:rPr>
          <w:rFonts w:cs="Arial"/>
          <w:spacing w:val="8"/>
        </w:rPr>
        <w:t>l</w:t>
      </w:r>
      <w:r w:rsidRPr="00A83E3E">
        <w:rPr>
          <w:rFonts w:cs="Times New Roman"/>
          <w:color w:val="333333"/>
        </w:rPr>
        <w:t>è</w:t>
      </w:r>
      <w:r w:rsidRPr="00A83E3E">
        <w:rPr>
          <w:rFonts w:cs="Arial"/>
          <w:spacing w:val="8"/>
        </w:rPr>
        <w:t>i</w:t>
      </w:r>
      <w:r w:rsidRPr="00A83E3E">
        <w:rPr>
          <w:rFonts w:cs="Times New Roman" w:hint="eastAsia"/>
        </w:rPr>
        <w:t>）</w:t>
      </w:r>
      <w:r w:rsidRPr="00A83E3E">
        <w:rPr>
          <w:rFonts w:cs="Times New Roman" w:hint="eastAsia"/>
        </w:rPr>
        <w:t xml:space="preserve">    </w:t>
      </w:r>
      <w:r w:rsidRPr="00A83E3E">
        <w:rPr>
          <w:rFonts w:cs="Times New Roman" w:hint="eastAsia"/>
          <w:em w:val="dot"/>
        </w:rPr>
        <w:t>着</w:t>
      </w:r>
      <w:r w:rsidRPr="00A83E3E">
        <w:rPr>
          <w:rFonts w:cs="Times New Roman" w:hint="eastAsia"/>
        </w:rPr>
        <w:t>想（</w:t>
      </w:r>
      <w:r w:rsidRPr="00A83E3E">
        <w:rPr>
          <w:rFonts w:cs="Times New Roman"/>
        </w:rPr>
        <w:t>shu</w:t>
      </w:r>
      <w:r w:rsidRPr="00A83E3E">
        <w:rPr>
          <w:rFonts w:cs="Times New Roman" w:hint="eastAsia"/>
        </w:rPr>
        <w:t>ò）</w:t>
      </w:r>
      <w:r w:rsidRPr="00A83E3E">
        <w:rPr>
          <w:rFonts w:cs="Times New Roman" w:hint="eastAsia"/>
        </w:rPr>
        <w:t xml:space="preserve">     </w:t>
      </w:r>
      <w:r w:rsidRPr="00A83E3E">
        <w:rPr>
          <w:rFonts w:cs="Times New Roman" w:hint="eastAsia"/>
        </w:rPr>
        <w:t>媒</w:t>
      </w:r>
      <w:r w:rsidRPr="00A83E3E">
        <w:rPr>
          <w:rFonts w:cs="Times New Roman" w:hint="eastAsia"/>
          <w:em w:val="dot"/>
        </w:rPr>
        <w:t>妁</w:t>
      </w:r>
      <w:r w:rsidRPr="00A83E3E">
        <w:rPr>
          <w:rFonts w:cs="Times New Roman" w:hint="eastAsia"/>
        </w:rPr>
        <w:t>（</w:t>
      </w:r>
      <w:r w:rsidRPr="00A83E3E">
        <w:rPr>
          <w:rFonts w:cs="Times New Roman" w:hint="eastAsia"/>
        </w:rPr>
        <w:t>sh</w:t>
      </w:r>
      <w:r w:rsidRPr="00A83E3E">
        <w:rPr>
          <w:rFonts w:cs="Times New Roman"/>
          <w:color w:val="333333"/>
        </w:rPr>
        <w:t>uò</w:t>
      </w:r>
      <w:r w:rsidRPr="00A83E3E">
        <w:rPr>
          <w:rFonts w:cs="Times New Roman" w:hint="eastAsia"/>
        </w:rPr>
        <w:t>）</w:t>
      </w:r>
      <w:r w:rsidRPr="00A83E3E">
        <w:rPr>
          <w:rFonts w:cs="Times New Roman" w:hint="eastAsia"/>
        </w:rPr>
        <w:t>    </w:t>
      </w:r>
      <w:r w:rsidRPr="00A83E3E">
        <w:rPr>
          <w:rFonts w:cs="Times New Roman"/>
        </w:rPr>
        <w:t xml:space="preserve"> </w:t>
      </w:r>
      <w:r w:rsidRPr="00A83E3E">
        <w:rPr>
          <w:rFonts w:cs="Times New Roman" w:hint="eastAsia"/>
          <w:em w:val="dot"/>
        </w:rPr>
        <w:t>剽</w:t>
      </w:r>
      <w:r w:rsidRPr="00A83E3E">
        <w:rPr>
          <w:rFonts w:cs="Times New Roman" w:hint="eastAsia"/>
        </w:rPr>
        <w:t>悍（</w:t>
      </w:r>
      <w:r w:rsidRPr="00A83E3E">
        <w:rPr>
          <w:rFonts w:cs="Times New Roman" w:hint="eastAsia"/>
        </w:rPr>
        <w:t>pi</w:t>
      </w:r>
      <w:r w:rsidRPr="00A83E3E">
        <w:rPr>
          <w:rFonts w:cs="Times New Roman" w:hint="eastAsia"/>
        </w:rPr>
        <w:t>ā</w:t>
      </w:r>
      <w:r w:rsidRPr="00A83E3E">
        <w:rPr>
          <w:rFonts w:cs="Times New Roman" w:hint="eastAsia"/>
        </w:rPr>
        <w:t>o</w:t>
      </w:r>
      <w:r w:rsidRPr="00A83E3E">
        <w:rPr>
          <w:rFonts w:cs="Times New Roman" w:hint="eastAsia"/>
        </w:rPr>
        <w:t>）</w:t>
      </w:r>
      <w:r w:rsidRPr="00A83E3E">
        <w:rPr>
          <w:rFonts w:cs="Times New Roman"/>
        </w:rPr>
        <w:br/>
      </w:r>
      <w:r w:rsidRPr="00A83E3E">
        <w:rPr>
          <w:rFonts w:cs="Times New Roman" w:hint="eastAsia"/>
        </w:rPr>
        <w:t xml:space="preserve">　　</w:t>
      </w:r>
      <w:r w:rsidRPr="00A83E3E">
        <w:rPr>
          <w:rFonts w:cs="Times New Roman" w:hint="eastAsia"/>
        </w:rPr>
        <w:t>C</w:t>
      </w:r>
      <w:r w:rsidRPr="00A83E3E">
        <w:rPr>
          <w:rFonts w:cs="Times New Roman" w:hint="eastAsia"/>
        </w:rPr>
        <w:t>．</w:t>
      </w:r>
      <w:r w:rsidRPr="00A83E3E">
        <w:rPr>
          <w:rFonts w:cs="Times New Roman" w:hint="eastAsia"/>
          <w:em w:val="dot"/>
        </w:rPr>
        <w:t>症</w:t>
      </w:r>
      <w:r w:rsidRPr="00A83E3E">
        <w:rPr>
          <w:rFonts w:cs="Times New Roman" w:hint="eastAsia"/>
        </w:rPr>
        <w:t>结（</w:t>
      </w:r>
      <w:r w:rsidRPr="00A83E3E">
        <w:rPr>
          <w:rFonts w:cs="Times New Roman" w:hint="eastAsia"/>
        </w:rPr>
        <w:t>zh</w:t>
      </w:r>
      <w:r w:rsidRPr="00A83E3E">
        <w:rPr>
          <w:rFonts w:cs="Times New Roman" w:hint="eastAsia"/>
        </w:rPr>
        <w:t>ē</w:t>
      </w:r>
      <w:r w:rsidRPr="00A83E3E">
        <w:rPr>
          <w:rFonts w:cs="Times New Roman" w:hint="eastAsia"/>
        </w:rPr>
        <w:t>ng</w:t>
      </w:r>
      <w:r w:rsidRPr="00A83E3E">
        <w:rPr>
          <w:rFonts w:cs="Times New Roman" w:hint="eastAsia"/>
        </w:rPr>
        <w:t>）</w:t>
      </w:r>
      <w:r w:rsidRPr="00A83E3E">
        <w:rPr>
          <w:rFonts w:cs="Times New Roman" w:hint="eastAsia"/>
        </w:rPr>
        <w:t xml:space="preserve"> </w:t>
      </w:r>
      <w:r w:rsidRPr="00A83E3E">
        <w:rPr>
          <w:rFonts w:cs="Times New Roman" w:hint="eastAsia"/>
        </w:rPr>
        <w:t>整</w:t>
      </w:r>
      <w:r w:rsidRPr="00A83E3E">
        <w:rPr>
          <w:rFonts w:cs="Times New Roman" w:hint="eastAsia"/>
          <w:em w:val="dot"/>
        </w:rPr>
        <w:t>饬</w:t>
      </w:r>
      <w:r w:rsidRPr="00A83E3E">
        <w:rPr>
          <w:rFonts w:cs="Times New Roman" w:hint="eastAsia"/>
        </w:rPr>
        <w:t>（</w:t>
      </w:r>
      <w:r w:rsidRPr="00A83E3E">
        <w:rPr>
          <w:rFonts w:cs="Times New Roman" w:hint="eastAsia"/>
        </w:rPr>
        <w:t>ch</w:t>
      </w:r>
      <w:r w:rsidRPr="00A83E3E">
        <w:rPr>
          <w:rFonts w:cs="Times New Roman" w:hint="eastAsia"/>
        </w:rPr>
        <w:t>ì）</w:t>
      </w:r>
      <w:r w:rsidRPr="00A83E3E">
        <w:rPr>
          <w:rFonts w:cs="Times New Roman" w:hint="eastAsia"/>
        </w:rPr>
        <w:t xml:space="preserve">      </w:t>
      </w:r>
      <w:r w:rsidRPr="00A83E3E">
        <w:rPr>
          <w:rFonts w:cs="Times New Roman" w:hint="eastAsia"/>
        </w:rPr>
        <w:t>丰</w:t>
      </w:r>
      <w:r w:rsidRPr="00A83E3E">
        <w:rPr>
          <w:rFonts w:cs="Times New Roman" w:hint="eastAsia"/>
          <w:em w:val="dot"/>
        </w:rPr>
        <w:t>稔</w:t>
      </w:r>
      <w:r w:rsidRPr="00A83E3E">
        <w:rPr>
          <w:rFonts w:cs="Times New Roman" w:hint="eastAsia"/>
        </w:rPr>
        <w:t>（</w:t>
      </w:r>
      <w:r w:rsidRPr="00A83E3E">
        <w:rPr>
          <w:rFonts w:cs="Times New Roman" w:hint="eastAsia"/>
        </w:rPr>
        <w:t>r</w:t>
      </w:r>
      <w:r w:rsidRPr="00A83E3E">
        <w:rPr>
          <w:rFonts w:cs="Times New Roman" w:hint="eastAsia"/>
        </w:rPr>
        <w:t>ě</w:t>
      </w:r>
      <w:r w:rsidRPr="00A83E3E">
        <w:rPr>
          <w:rFonts w:cs="Times New Roman" w:hint="eastAsia"/>
        </w:rPr>
        <w:t>n</w:t>
      </w:r>
      <w:r w:rsidRPr="00A83E3E">
        <w:rPr>
          <w:rFonts w:cs="Times New Roman" w:hint="eastAsia"/>
        </w:rPr>
        <w:t>）</w:t>
      </w:r>
      <w:r w:rsidRPr="00A83E3E">
        <w:rPr>
          <w:rFonts w:cs="Times New Roman" w:hint="eastAsia"/>
        </w:rPr>
        <w:t xml:space="preserve">     </w:t>
      </w:r>
      <w:r w:rsidRPr="00A83E3E">
        <w:rPr>
          <w:rFonts w:cs="Times New Roman" w:hint="eastAsia"/>
        </w:rPr>
        <w:t>重</w:t>
      </w:r>
      <w:r w:rsidRPr="00A83E3E">
        <w:rPr>
          <w:rFonts w:cs="Times New Roman" w:hint="eastAsia"/>
          <w:em w:val="dot"/>
        </w:rPr>
        <w:t>创</w:t>
      </w:r>
      <w:r w:rsidRPr="00A83E3E">
        <w:rPr>
          <w:rFonts w:cs="Times New Roman" w:hint="eastAsia"/>
        </w:rPr>
        <w:t>（</w:t>
      </w:r>
      <w:r w:rsidRPr="00A83E3E">
        <w:rPr>
          <w:rFonts w:cs="Times New Roman" w:hint="eastAsia"/>
        </w:rPr>
        <w:t>chu</w:t>
      </w:r>
      <w:r w:rsidRPr="00A83E3E">
        <w:rPr>
          <w:rFonts w:cs="Times New Roman" w:hint="eastAsia"/>
        </w:rPr>
        <w:t>ā</w:t>
      </w:r>
      <w:r w:rsidRPr="00A83E3E">
        <w:rPr>
          <w:rFonts w:cs="Times New Roman" w:hint="eastAsia"/>
        </w:rPr>
        <w:t>ng</w:t>
      </w:r>
      <w:r w:rsidRPr="00A83E3E">
        <w:rPr>
          <w:rFonts w:cs="Times New Roman" w:hint="eastAsia"/>
        </w:rPr>
        <w:t>）</w:t>
      </w:r>
      <w:r w:rsidRPr="00A83E3E">
        <w:rPr>
          <w:rFonts w:cs="Times New Roman"/>
        </w:rPr>
        <w:br/>
      </w:r>
      <w:r w:rsidRPr="00A83E3E">
        <w:rPr>
          <w:rFonts w:cs="Times New Roman" w:hint="eastAsia"/>
        </w:rPr>
        <w:t xml:space="preserve">　　</w:t>
      </w:r>
      <w:r w:rsidRPr="00A83E3E">
        <w:rPr>
          <w:rFonts w:cs="Times New Roman" w:hint="eastAsia"/>
        </w:rPr>
        <w:t>D</w:t>
      </w:r>
      <w:r w:rsidRPr="00A83E3E">
        <w:rPr>
          <w:rFonts w:cs="Times New Roman" w:hint="eastAsia"/>
        </w:rPr>
        <w:t>．木</w:t>
      </w:r>
      <w:r w:rsidRPr="00A83E3E">
        <w:rPr>
          <w:rFonts w:cs="Times New Roman" w:hint="eastAsia"/>
          <w:em w:val="dot"/>
        </w:rPr>
        <w:t>讷</w:t>
      </w:r>
      <w:r w:rsidRPr="00A83E3E">
        <w:rPr>
          <w:rFonts w:cs="Times New Roman" w:hint="eastAsia"/>
        </w:rPr>
        <w:t>（</w:t>
      </w:r>
      <w:r w:rsidRPr="00A83E3E">
        <w:rPr>
          <w:rFonts w:cs="Times New Roman" w:hint="eastAsia"/>
        </w:rPr>
        <w:t>n</w:t>
      </w:r>
      <w:r w:rsidRPr="00A83E3E">
        <w:rPr>
          <w:rFonts w:cs="Times New Roman" w:hint="eastAsia"/>
        </w:rPr>
        <w:t>à）</w:t>
      </w:r>
      <w:r w:rsidRPr="00A83E3E">
        <w:rPr>
          <w:rFonts w:cs="Times New Roman" w:hint="eastAsia"/>
        </w:rPr>
        <w:t>   </w:t>
      </w:r>
      <w:r w:rsidRPr="00A83E3E">
        <w:rPr>
          <w:rFonts w:cs="Times New Roman"/>
          <w:em w:val="dot"/>
        </w:rPr>
        <w:t xml:space="preserve"> </w:t>
      </w:r>
      <w:r w:rsidRPr="00A83E3E">
        <w:rPr>
          <w:rFonts w:cs="Times New Roman" w:hint="eastAsia"/>
          <w:em w:val="dot"/>
        </w:rPr>
        <w:t>烜</w:t>
      </w:r>
      <w:r w:rsidRPr="00A83E3E">
        <w:rPr>
          <w:rFonts w:cs="Times New Roman" w:hint="eastAsia"/>
        </w:rPr>
        <w:t>赫（</w:t>
      </w:r>
      <w:r w:rsidRPr="00A83E3E">
        <w:rPr>
          <w:rFonts w:cs="Times New Roman" w:hint="eastAsia"/>
        </w:rPr>
        <w:t>xu</w:t>
      </w:r>
      <w:r w:rsidRPr="00A83E3E">
        <w:rPr>
          <w:rFonts w:cs="Times New Roman" w:hint="eastAsia"/>
        </w:rPr>
        <w:t>ǎ</w:t>
      </w:r>
      <w:r w:rsidRPr="00A83E3E">
        <w:rPr>
          <w:rFonts w:cs="Times New Roman" w:hint="eastAsia"/>
        </w:rPr>
        <w:t>n</w:t>
      </w:r>
      <w:r w:rsidRPr="00A83E3E">
        <w:rPr>
          <w:rFonts w:cs="Times New Roman" w:hint="eastAsia"/>
        </w:rPr>
        <w:t>）</w:t>
      </w:r>
      <w:r w:rsidRPr="00A83E3E">
        <w:rPr>
          <w:rFonts w:cs="Times New Roman" w:hint="eastAsia"/>
        </w:rPr>
        <w:t xml:space="preserve">     </w:t>
      </w:r>
      <w:r w:rsidRPr="00A83E3E">
        <w:rPr>
          <w:rFonts w:cs="Times New Roman" w:hint="eastAsia"/>
        </w:rPr>
        <w:t>灵</w:t>
      </w:r>
      <w:r w:rsidRPr="00A83E3E">
        <w:rPr>
          <w:rFonts w:cs="Times New Roman" w:hint="eastAsia"/>
          <w:em w:val="dot"/>
        </w:rPr>
        <w:t>柩</w:t>
      </w:r>
      <w:r w:rsidRPr="00A83E3E">
        <w:rPr>
          <w:rFonts w:cs="Times New Roman" w:hint="eastAsia"/>
        </w:rPr>
        <w:t>（</w:t>
      </w:r>
      <w:r w:rsidRPr="00A83E3E">
        <w:rPr>
          <w:rFonts w:cs="Times New Roman" w:hint="eastAsia"/>
        </w:rPr>
        <w:t>ji</w:t>
      </w:r>
      <w:r w:rsidRPr="00A83E3E">
        <w:rPr>
          <w:rFonts w:cs="Times New Roman" w:hint="eastAsia"/>
        </w:rPr>
        <w:t>ù）</w:t>
      </w:r>
      <w:r w:rsidRPr="00A83E3E">
        <w:rPr>
          <w:rFonts w:cs="Times New Roman" w:hint="eastAsia"/>
        </w:rPr>
        <w:t>     </w:t>
      </w:r>
      <w:r w:rsidRPr="00A83E3E">
        <w:rPr>
          <w:rFonts w:cs="Times New Roman" w:hint="eastAsia"/>
          <w:em w:val="dot"/>
        </w:rPr>
        <w:t>绯</w:t>
      </w:r>
      <w:r w:rsidRPr="00A83E3E">
        <w:rPr>
          <w:rFonts w:cs="Times New Roman" w:hint="eastAsia"/>
        </w:rPr>
        <w:t>闻（</w:t>
      </w:r>
      <w:r w:rsidRPr="00A83E3E">
        <w:rPr>
          <w:rFonts w:cs="Times New Roman" w:hint="eastAsia"/>
        </w:rPr>
        <w:t>f</w:t>
      </w:r>
      <w:r w:rsidRPr="00A83E3E">
        <w:rPr>
          <w:rFonts w:cs="Times New Roman" w:hint="eastAsia"/>
        </w:rPr>
        <w:t>ě</w:t>
      </w:r>
      <w:r w:rsidRPr="00A83E3E">
        <w:rPr>
          <w:rFonts w:cs="Times New Roman" w:hint="eastAsia"/>
        </w:rPr>
        <w:t>i</w:t>
      </w:r>
      <w:r w:rsidRPr="00A83E3E">
        <w:rPr>
          <w:rFonts w:cs="Times New Roman" w:hint="eastAsia"/>
        </w:rPr>
        <w:t>）</w:t>
      </w:r>
    </w:p>
    <w:p w:rsidR="00E0380B" w:rsidRPr="003E548A" w:rsidRDefault="00E0380B" w:rsidP="003E548A">
      <w:pPr>
        <w:spacing w:line="360" w:lineRule="exact"/>
        <w:rPr>
          <w:b/>
          <w:color w:val="323E32"/>
          <w:kern w:val="0"/>
        </w:rPr>
      </w:pPr>
      <w:r w:rsidRPr="003E548A">
        <w:rPr>
          <w:b/>
          <w:color w:val="323E32"/>
          <w:kern w:val="0"/>
        </w:rPr>
        <w:t>2</w:t>
      </w:r>
      <w:r w:rsidRPr="003E548A">
        <w:rPr>
          <w:b/>
          <w:color w:val="323E32"/>
          <w:kern w:val="0"/>
        </w:rPr>
        <w:t>．依次填入下面一段文字横线处的词语，最恰当的一组是</w:t>
      </w:r>
    </w:p>
    <w:p w:rsidR="00E0380B" w:rsidRPr="00A83E3E" w:rsidRDefault="00E0380B" w:rsidP="003E548A">
      <w:pPr>
        <w:spacing w:line="360" w:lineRule="exact"/>
        <w:rPr>
          <w:color w:val="323E32"/>
          <w:kern w:val="0"/>
        </w:rPr>
      </w:pPr>
      <w:r w:rsidRPr="00A83E3E">
        <w:rPr>
          <w:rFonts w:hint="eastAsia"/>
          <w:color w:val="323E32"/>
          <w:kern w:val="0"/>
        </w:rPr>
        <w:t>①</w:t>
      </w:r>
      <w:r w:rsidRPr="00A83E3E">
        <w:rPr>
          <w:color w:val="323E32"/>
          <w:kern w:val="0"/>
        </w:rPr>
        <w:t>鲁迅的杂文寓热烈于</w:t>
      </w:r>
      <w:r w:rsidRPr="00A83E3E">
        <w:rPr>
          <w:color w:val="323E32"/>
          <w:kern w:val="0"/>
          <w:u w:val="single"/>
        </w:rPr>
        <w:t>      </w:t>
      </w:r>
      <w:r w:rsidRPr="00A83E3E">
        <w:rPr>
          <w:color w:val="323E32"/>
          <w:kern w:val="0"/>
        </w:rPr>
        <w:t>，以思想锐利、语言犀利著称；周作人的小品文平和冲淡，以见解新颖、情趣盎然见长。</w:t>
      </w:r>
    </w:p>
    <w:p w:rsidR="00E0380B" w:rsidRPr="00A83E3E" w:rsidRDefault="00E0380B" w:rsidP="003E548A">
      <w:pPr>
        <w:spacing w:line="360" w:lineRule="exact"/>
        <w:rPr>
          <w:color w:val="323E32"/>
          <w:kern w:val="0"/>
        </w:rPr>
      </w:pPr>
      <w:r w:rsidRPr="00A83E3E">
        <w:rPr>
          <w:rFonts w:hint="eastAsia"/>
          <w:color w:val="323E32"/>
          <w:kern w:val="0"/>
        </w:rPr>
        <w:t>②</w:t>
      </w:r>
      <w:r w:rsidRPr="00A83E3E">
        <w:rPr>
          <w:color w:val="323E32"/>
          <w:kern w:val="0"/>
        </w:rPr>
        <w:t> </w:t>
      </w:r>
      <w:r w:rsidRPr="00A83E3E">
        <w:rPr>
          <w:color w:val="323E32"/>
          <w:kern w:val="0"/>
        </w:rPr>
        <w:t>最近，安康市工商局联合公安、电信、文化等部门在全市范围内开展了一次</w:t>
      </w:r>
      <w:r w:rsidRPr="00A83E3E">
        <w:rPr>
          <w:color w:val="323E32"/>
          <w:kern w:val="0"/>
          <w:u w:val="single"/>
        </w:rPr>
        <w:t>     </w:t>
      </w:r>
      <w:r w:rsidRPr="00A83E3E">
        <w:rPr>
          <w:color w:val="323E32"/>
          <w:kern w:val="0"/>
        </w:rPr>
        <w:t xml:space="preserve"> </w:t>
      </w:r>
      <w:r w:rsidRPr="00A83E3E">
        <w:rPr>
          <w:color w:val="323E32"/>
          <w:kern w:val="0"/>
        </w:rPr>
        <w:t>无证无照黑网吧的专项执法行动。</w:t>
      </w:r>
    </w:p>
    <w:p w:rsidR="00E0380B" w:rsidRPr="00A83E3E" w:rsidRDefault="00E0380B" w:rsidP="003E548A">
      <w:pPr>
        <w:spacing w:line="360" w:lineRule="exact"/>
        <w:rPr>
          <w:color w:val="323E32"/>
          <w:kern w:val="0"/>
        </w:rPr>
      </w:pPr>
      <w:r w:rsidRPr="00A83E3E">
        <w:rPr>
          <w:rFonts w:hint="eastAsia"/>
          <w:color w:val="323E32"/>
          <w:kern w:val="0"/>
        </w:rPr>
        <w:t>③</w:t>
      </w:r>
      <w:r w:rsidRPr="00A83E3E">
        <w:rPr>
          <w:color w:val="323E32"/>
          <w:kern w:val="0"/>
        </w:rPr>
        <w:t>少数用工企业受利益驱动，苦心孤诣地</w:t>
      </w:r>
      <w:r w:rsidRPr="00A83E3E">
        <w:rPr>
          <w:color w:val="323E32"/>
          <w:kern w:val="0"/>
          <w:u w:val="single"/>
        </w:rPr>
        <w:t>     </w:t>
      </w:r>
      <w:r w:rsidRPr="00A83E3E">
        <w:rPr>
          <w:color w:val="323E32"/>
          <w:kern w:val="0"/>
        </w:rPr>
        <w:t xml:space="preserve"> </w:t>
      </w:r>
      <w:r w:rsidRPr="00A83E3E">
        <w:rPr>
          <w:color w:val="323E32"/>
          <w:kern w:val="0"/>
        </w:rPr>
        <w:t>《劳动合同法》条文，对职工搞起了所谓的</w:t>
      </w:r>
      <w:r w:rsidRPr="00A83E3E">
        <w:rPr>
          <w:color w:val="323E32"/>
          <w:kern w:val="0"/>
        </w:rPr>
        <w:t>“</w:t>
      </w:r>
      <w:r w:rsidRPr="00A83E3E">
        <w:rPr>
          <w:color w:val="323E32"/>
          <w:kern w:val="0"/>
        </w:rPr>
        <w:t>劝退</w:t>
      </w:r>
      <w:r w:rsidRPr="00A83E3E">
        <w:rPr>
          <w:color w:val="323E32"/>
          <w:kern w:val="0"/>
        </w:rPr>
        <w:t>”</w:t>
      </w:r>
      <w:r w:rsidRPr="00A83E3E">
        <w:rPr>
          <w:color w:val="323E32"/>
          <w:kern w:val="0"/>
        </w:rPr>
        <w:t>活动，在社会上造成了恶劣的影响。</w:t>
      </w:r>
    </w:p>
    <w:p w:rsidR="00E0380B" w:rsidRPr="00A83E3E" w:rsidRDefault="00E0380B" w:rsidP="003E548A">
      <w:pPr>
        <w:spacing w:line="360" w:lineRule="exact"/>
        <w:rPr>
          <w:color w:val="323E32"/>
          <w:kern w:val="0"/>
        </w:rPr>
      </w:pPr>
      <w:r w:rsidRPr="00A83E3E">
        <w:rPr>
          <w:color w:val="323E32"/>
          <w:kern w:val="0"/>
        </w:rPr>
        <w:t>A</w:t>
      </w:r>
      <w:r w:rsidRPr="00A83E3E">
        <w:rPr>
          <w:color w:val="323E32"/>
          <w:kern w:val="0"/>
        </w:rPr>
        <w:t>．冷静</w:t>
      </w:r>
      <w:r w:rsidRPr="00A83E3E">
        <w:rPr>
          <w:color w:val="323E32"/>
          <w:kern w:val="0"/>
        </w:rPr>
        <w:t xml:space="preserve">   </w:t>
      </w:r>
      <w:r w:rsidRPr="00A83E3E">
        <w:rPr>
          <w:color w:val="323E32"/>
          <w:kern w:val="0"/>
        </w:rPr>
        <w:t>取消</w:t>
      </w:r>
      <w:r w:rsidRPr="00A83E3E">
        <w:rPr>
          <w:color w:val="323E32"/>
          <w:kern w:val="0"/>
        </w:rPr>
        <w:t xml:space="preserve">   </w:t>
      </w:r>
      <w:r w:rsidRPr="00A83E3E">
        <w:rPr>
          <w:color w:val="323E32"/>
          <w:kern w:val="0"/>
        </w:rPr>
        <w:t>曲解</w:t>
      </w:r>
      <w:r w:rsidRPr="00A83E3E">
        <w:rPr>
          <w:color w:val="323E32"/>
          <w:kern w:val="0"/>
        </w:rPr>
        <w:t xml:space="preserve">       B. </w:t>
      </w:r>
      <w:r w:rsidRPr="00A83E3E">
        <w:rPr>
          <w:color w:val="323E32"/>
          <w:kern w:val="0"/>
        </w:rPr>
        <w:t>冷静</w:t>
      </w:r>
      <w:r w:rsidRPr="00A83E3E">
        <w:rPr>
          <w:color w:val="323E32"/>
          <w:kern w:val="0"/>
        </w:rPr>
        <w:t xml:space="preserve">   </w:t>
      </w:r>
      <w:r w:rsidRPr="00A83E3E">
        <w:rPr>
          <w:color w:val="323E32"/>
          <w:kern w:val="0"/>
        </w:rPr>
        <w:t>取缔</w:t>
      </w:r>
      <w:r w:rsidRPr="00A83E3E">
        <w:rPr>
          <w:color w:val="323E32"/>
          <w:kern w:val="0"/>
        </w:rPr>
        <w:t xml:space="preserve">   </w:t>
      </w:r>
      <w:r w:rsidRPr="00A83E3E">
        <w:rPr>
          <w:color w:val="323E32"/>
          <w:kern w:val="0"/>
        </w:rPr>
        <w:t>误解</w:t>
      </w:r>
    </w:p>
    <w:p w:rsidR="00E0380B" w:rsidRPr="00A83E3E" w:rsidRDefault="00E0380B" w:rsidP="003E548A">
      <w:pPr>
        <w:spacing w:line="360" w:lineRule="exact"/>
        <w:rPr>
          <w:color w:val="323E32"/>
          <w:kern w:val="0"/>
        </w:rPr>
      </w:pPr>
      <w:r w:rsidRPr="00A83E3E">
        <w:rPr>
          <w:color w:val="323E32"/>
          <w:kern w:val="0"/>
        </w:rPr>
        <w:t>C</w:t>
      </w:r>
      <w:r w:rsidRPr="00A83E3E">
        <w:rPr>
          <w:color w:val="323E32"/>
          <w:kern w:val="0"/>
        </w:rPr>
        <w:t>．冷峻</w:t>
      </w:r>
      <w:r w:rsidRPr="00A83E3E">
        <w:rPr>
          <w:color w:val="323E32"/>
          <w:kern w:val="0"/>
        </w:rPr>
        <w:t xml:space="preserve">   </w:t>
      </w:r>
      <w:r w:rsidRPr="00A83E3E">
        <w:rPr>
          <w:color w:val="323E32"/>
          <w:kern w:val="0"/>
        </w:rPr>
        <w:t>取消</w:t>
      </w:r>
      <w:r w:rsidRPr="00A83E3E">
        <w:rPr>
          <w:color w:val="323E32"/>
          <w:kern w:val="0"/>
        </w:rPr>
        <w:t xml:space="preserve">   </w:t>
      </w:r>
      <w:r w:rsidRPr="00A83E3E">
        <w:rPr>
          <w:color w:val="323E32"/>
          <w:kern w:val="0"/>
        </w:rPr>
        <w:t>误解</w:t>
      </w:r>
      <w:r w:rsidRPr="00A83E3E">
        <w:rPr>
          <w:color w:val="323E32"/>
          <w:kern w:val="0"/>
        </w:rPr>
        <w:t>       D.</w:t>
      </w:r>
      <w:r w:rsidRPr="00A83E3E">
        <w:rPr>
          <w:color w:val="323E32"/>
          <w:kern w:val="0"/>
        </w:rPr>
        <w:t>冷峻</w:t>
      </w:r>
      <w:r w:rsidRPr="00A83E3E">
        <w:rPr>
          <w:color w:val="323E32"/>
          <w:kern w:val="0"/>
        </w:rPr>
        <w:t xml:space="preserve">    </w:t>
      </w:r>
      <w:r w:rsidRPr="00A83E3E">
        <w:rPr>
          <w:color w:val="323E32"/>
          <w:kern w:val="0"/>
        </w:rPr>
        <w:t>取缔</w:t>
      </w:r>
      <w:r w:rsidRPr="00A83E3E">
        <w:rPr>
          <w:color w:val="323E32"/>
          <w:kern w:val="0"/>
        </w:rPr>
        <w:t>   </w:t>
      </w:r>
      <w:r w:rsidRPr="00A83E3E">
        <w:rPr>
          <w:color w:val="323E32"/>
          <w:kern w:val="0"/>
        </w:rPr>
        <w:t>曲解</w:t>
      </w:r>
    </w:p>
    <w:p w:rsidR="002C2CDA" w:rsidRPr="003E548A" w:rsidRDefault="002C2CDA" w:rsidP="003E548A">
      <w:pPr>
        <w:spacing w:line="360" w:lineRule="exact"/>
        <w:rPr>
          <w:rFonts w:cs="Times New Roman"/>
          <w:b/>
        </w:rPr>
      </w:pPr>
      <w:r w:rsidRPr="003E548A">
        <w:rPr>
          <w:rFonts w:cs="Arial" w:hint="eastAsia"/>
          <w:b/>
          <w:color w:val="333333"/>
        </w:rPr>
        <w:lastRenderedPageBreak/>
        <w:t>3</w:t>
      </w:r>
      <w:r w:rsidRPr="003E548A">
        <w:rPr>
          <w:rFonts w:cs="Times New Roman" w:hint="eastAsia"/>
          <w:b/>
        </w:rPr>
        <w:t>．下列句子中，加点词语使用恰当的一项是</w:t>
      </w:r>
      <w:r w:rsidRPr="003E548A">
        <w:rPr>
          <w:rFonts w:cs="Times New Roman"/>
          <w:b/>
        </w:rPr>
        <w:t>(    )</w:t>
      </w:r>
    </w:p>
    <w:p w:rsidR="002C2CDA" w:rsidRPr="00A83E3E" w:rsidRDefault="002C2CDA" w:rsidP="003E548A">
      <w:pPr>
        <w:spacing w:line="360" w:lineRule="exact"/>
        <w:rPr>
          <w:rFonts w:cs="Times New Roman"/>
        </w:rPr>
      </w:pPr>
      <w:r w:rsidRPr="00A83E3E">
        <w:rPr>
          <w:rFonts w:cs="Times New Roman" w:hint="eastAsia"/>
        </w:rPr>
        <w:t>A</w:t>
      </w:r>
      <w:r w:rsidRPr="00A83E3E">
        <w:rPr>
          <w:rFonts w:cs="Times New Roman" w:hint="eastAsia"/>
        </w:rPr>
        <w:t>．</w:t>
      </w:r>
      <w:r w:rsidRPr="00A83E3E">
        <w:rPr>
          <w:rFonts w:cs="Times New Roman"/>
          <w:color w:val="333333"/>
          <w:em w:val="dot"/>
        </w:rPr>
        <w:t>三人成虎</w:t>
      </w:r>
      <w:r w:rsidRPr="00A83E3E">
        <w:rPr>
          <w:rFonts w:cs="Times New Roman"/>
          <w:color w:val="333333"/>
        </w:rPr>
        <w:t>，人多为王；这似乎成了宗派主义者们的信条。</w:t>
      </w:r>
      <w:r w:rsidRPr="00A83E3E">
        <w:rPr>
          <w:rFonts w:cs="Times New Roman"/>
          <w:color w:val="333333"/>
        </w:rPr>
        <w:br/>
      </w:r>
      <w:r w:rsidRPr="00A83E3E">
        <w:rPr>
          <w:rFonts w:cs="Times New Roman" w:hint="eastAsia"/>
        </w:rPr>
        <w:t>B</w:t>
      </w:r>
      <w:r w:rsidRPr="00A83E3E">
        <w:rPr>
          <w:rFonts w:cs="Times New Roman" w:hint="eastAsia"/>
        </w:rPr>
        <w:t>．</w:t>
      </w:r>
      <w:r w:rsidRPr="00A83E3E">
        <w:rPr>
          <w:rFonts w:cs="Times New Roman"/>
          <w:color w:val="333333"/>
        </w:rPr>
        <w:t>坚持环境综合治理的方针，反对本位主义，警惕和防止出现</w:t>
      </w:r>
      <w:r w:rsidRPr="00A83E3E">
        <w:rPr>
          <w:rFonts w:cs="Times New Roman"/>
          <w:color w:val="333333"/>
          <w:em w:val="dot"/>
        </w:rPr>
        <w:t>以邻为壑</w:t>
      </w:r>
      <w:r w:rsidRPr="00A83E3E">
        <w:rPr>
          <w:rFonts w:cs="Times New Roman"/>
          <w:color w:val="333333"/>
        </w:rPr>
        <w:t>的倾向。</w:t>
      </w:r>
    </w:p>
    <w:p w:rsidR="002C2CDA" w:rsidRPr="00A83E3E" w:rsidRDefault="002C2CDA" w:rsidP="003E548A">
      <w:pPr>
        <w:spacing w:line="360" w:lineRule="exact"/>
        <w:rPr>
          <w:rFonts w:cs="Times New Roman"/>
          <w:color w:val="333333"/>
        </w:rPr>
      </w:pPr>
      <w:r w:rsidRPr="00A83E3E">
        <w:rPr>
          <w:rFonts w:cs="Times New Roman" w:hint="eastAsia"/>
        </w:rPr>
        <w:t>C</w:t>
      </w:r>
      <w:r w:rsidRPr="00A83E3E">
        <w:rPr>
          <w:rFonts w:cs="Times New Roman" w:hint="eastAsia"/>
        </w:rPr>
        <w:t>．</w:t>
      </w:r>
      <w:r w:rsidRPr="00A83E3E">
        <w:rPr>
          <w:rFonts w:cs="Times New Roman"/>
          <w:color w:val="333333"/>
        </w:rPr>
        <w:t>她的小学和初中都是在很普通的学校里上的，虽然</w:t>
      </w:r>
      <w:r w:rsidRPr="00A83E3E">
        <w:rPr>
          <w:rFonts w:cs="Times New Roman"/>
          <w:color w:val="333333"/>
          <w:em w:val="dot"/>
        </w:rPr>
        <w:t>师出无名</w:t>
      </w:r>
      <w:r w:rsidRPr="00A83E3E">
        <w:rPr>
          <w:rFonts w:cs="Times New Roman"/>
          <w:color w:val="333333"/>
        </w:rPr>
        <w:t>，但今天她却成了这一领域中的杰出人才</w:t>
      </w:r>
      <w:r w:rsidRPr="00A83E3E">
        <w:rPr>
          <w:rFonts w:cs="Times New Roman" w:hint="eastAsia"/>
          <w:color w:val="333333"/>
        </w:rPr>
        <w:t>。</w:t>
      </w:r>
    </w:p>
    <w:p w:rsidR="002C2CDA" w:rsidRPr="00A83E3E" w:rsidRDefault="002C2CDA" w:rsidP="003E548A">
      <w:pPr>
        <w:spacing w:line="360" w:lineRule="exact"/>
        <w:rPr>
          <w:rFonts w:cs="Times New Roman"/>
        </w:rPr>
      </w:pPr>
      <w:r w:rsidRPr="00A83E3E">
        <w:rPr>
          <w:rFonts w:cs="Times New Roman" w:hint="eastAsia"/>
        </w:rPr>
        <w:t>D</w:t>
      </w:r>
      <w:r w:rsidRPr="00A83E3E">
        <w:rPr>
          <w:rFonts w:cs="Times New Roman" w:hint="eastAsia"/>
        </w:rPr>
        <w:t>．</w:t>
      </w:r>
      <w:r w:rsidRPr="00A83E3E">
        <w:rPr>
          <w:rFonts w:cs="Times New Roman"/>
          <w:color w:val="333333"/>
        </w:rPr>
        <w:t>你的这个</w:t>
      </w:r>
      <w:r w:rsidRPr="00A83E3E">
        <w:rPr>
          <w:rFonts w:cs="Times New Roman"/>
          <w:color w:val="333333"/>
          <w:em w:val="dot"/>
        </w:rPr>
        <w:t>不情之请</w:t>
      </w:r>
      <w:r w:rsidRPr="00A83E3E">
        <w:rPr>
          <w:rFonts w:cs="Times New Roman"/>
          <w:color w:val="333333"/>
        </w:rPr>
        <w:t>让我很为难，过两天我再答复你吧。</w:t>
      </w:r>
    </w:p>
    <w:p w:rsidR="002C2CDA" w:rsidRPr="003E548A" w:rsidRDefault="002C2CDA" w:rsidP="003E548A">
      <w:pPr>
        <w:spacing w:line="360" w:lineRule="exact"/>
        <w:rPr>
          <w:rFonts w:cs="Times New Roman"/>
          <w:b/>
        </w:rPr>
      </w:pPr>
      <w:r w:rsidRPr="003E548A">
        <w:rPr>
          <w:rFonts w:cs="Times New Roman" w:hint="eastAsia"/>
          <w:b/>
        </w:rPr>
        <w:t>4</w:t>
      </w:r>
      <w:r w:rsidRPr="003E548A">
        <w:rPr>
          <w:rFonts w:cs="Times New Roman" w:hint="eastAsia"/>
          <w:b/>
        </w:rPr>
        <w:t>．下列各句中，没有语病、句意明确的一句是（</w:t>
      </w:r>
      <w:r w:rsidRPr="003E548A">
        <w:rPr>
          <w:rFonts w:cs="Times New Roman" w:hint="eastAsia"/>
          <w:b/>
        </w:rPr>
        <w:t xml:space="preserve">    </w:t>
      </w:r>
      <w:r w:rsidRPr="003E548A">
        <w:rPr>
          <w:rFonts w:cs="Times New Roman" w:hint="eastAsia"/>
          <w:b/>
        </w:rPr>
        <w:t>）</w:t>
      </w:r>
    </w:p>
    <w:p w:rsidR="002C2CDA" w:rsidRPr="00A83E3E" w:rsidRDefault="002C2CDA" w:rsidP="003E548A">
      <w:pPr>
        <w:spacing w:line="360" w:lineRule="exact"/>
        <w:rPr>
          <w:rFonts w:cs="Times New Roman"/>
        </w:rPr>
      </w:pPr>
      <w:r w:rsidRPr="00A83E3E">
        <w:rPr>
          <w:rFonts w:cs="Arial" w:hint="eastAsia"/>
          <w:color w:val="333333"/>
        </w:rPr>
        <w:t>A</w:t>
      </w:r>
      <w:r w:rsidRPr="00A83E3E">
        <w:rPr>
          <w:rFonts w:cs="Arial" w:hint="eastAsia"/>
          <w:color w:val="333333"/>
        </w:rPr>
        <w:t>．最近，为某边远山区林业站王站长治病的医生惊奇地发现，自己患了多年的心脏病竟奇迹般的好了。</w:t>
      </w:r>
    </w:p>
    <w:p w:rsidR="002C2CDA" w:rsidRPr="00A83E3E" w:rsidRDefault="002C2CDA" w:rsidP="003E548A">
      <w:pPr>
        <w:spacing w:line="360" w:lineRule="exact"/>
        <w:rPr>
          <w:rFonts w:cs="Arial"/>
          <w:color w:val="333333"/>
        </w:rPr>
      </w:pPr>
      <w:r w:rsidRPr="00A83E3E">
        <w:rPr>
          <w:rFonts w:cs="Times New Roman" w:hint="eastAsia"/>
        </w:rPr>
        <w:t>B</w:t>
      </w:r>
      <w:r w:rsidRPr="00A83E3E">
        <w:rPr>
          <w:rFonts w:cs="Times New Roman" w:hint="eastAsia"/>
        </w:rPr>
        <w:t>．</w:t>
      </w:r>
      <w:r w:rsidRPr="00A83E3E">
        <w:rPr>
          <w:rFonts w:cs="Arial" w:hint="eastAsia"/>
          <w:color w:val="333333"/>
        </w:rPr>
        <w:t>无数事实告诉我们，不是没有不能克服的困难，所以应当满怀信心，去争取胜利。</w:t>
      </w:r>
    </w:p>
    <w:p w:rsidR="002C2CDA" w:rsidRPr="00A83E3E" w:rsidRDefault="002C2CDA" w:rsidP="003E548A">
      <w:pPr>
        <w:spacing w:line="360" w:lineRule="exact"/>
        <w:rPr>
          <w:rFonts w:cs="Times New Roman"/>
        </w:rPr>
      </w:pPr>
      <w:r w:rsidRPr="00A83E3E">
        <w:rPr>
          <w:rFonts w:cs="Arial" w:hint="eastAsia"/>
          <w:color w:val="333333"/>
        </w:rPr>
        <w:t>C</w:t>
      </w:r>
      <w:r w:rsidRPr="00A83E3E">
        <w:rPr>
          <w:rFonts w:cs="Arial" w:hint="eastAsia"/>
          <w:color w:val="333333"/>
        </w:rPr>
        <w:t>．今年，政府要下大力气，减轻农民的不合理负担。</w:t>
      </w:r>
    </w:p>
    <w:p w:rsidR="002C2CDA" w:rsidRPr="00A83E3E" w:rsidRDefault="002C2CDA" w:rsidP="003E548A">
      <w:pPr>
        <w:spacing w:line="360" w:lineRule="exact"/>
        <w:rPr>
          <w:rFonts w:cs="Times New Roman"/>
        </w:rPr>
      </w:pPr>
      <w:r w:rsidRPr="00A83E3E">
        <w:rPr>
          <w:rFonts w:cs="Arial" w:hint="eastAsia"/>
          <w:color w:val="333333"/>
        </w:rPr>
        <w:t>D</w:t>
      </w:r>
      <w:r w:rsidRPr="00A83E3E">
        <w:rPr>
          <w:rFonts w:cs="Arial" w:hint="eastAsia"/>
          <w:color w:val="333333"/>
        </w:rPr>
        <w:t>．我哪里会想到，出版一本译作需要那么多人的努力才能面世。</w:t>
      </w:r>
    </w:p>
    <w:p w:rsidR="003E548A" w:rsidRPr="003E548A" w:rsidRDefault="003E548A" w:rsidP="003E548A">
      <w:pPr>
        <w:spacing w:line="360" w:lineRule="exact"/>
        <w:rPr>
          <w:rFonts w:cs="Times New Roman"/>
          <w:b/>
        </w:rPr>
      </w:pPr>
      <w:r w:rsidRPr="003E548A">
        <w:rPr>
          <w:rFonts w:cs="Times New Roman" w:hint="eastAsia"/>
          <w:b/>
        </w:rPr>
        <w:t>（五）</w:t>
      </w:r>
    </w:p>
    <w:p w:rsidR="002C2CDA" w:rsidRPr="00A83E3E" w:rsidRDefault="002C2CDA" w:rsidP="003E548A">
      <w:pPr>
        <w:spacing w:line="360" w:lineRule="exact"/>
        <w:rPr>
          <w:rFonts w:cs="Times New Roman"/>
        </w:rPr>
      </w:pPr>
      <w:r w:rsidRPr="003E548A">
        <w:rPr>
          <w:rFonts w:cs="Times New Roman" w:hint="eastAsia"/>
          <w:b/>
        </w:rPr>
        <w:t>下列词语中加点的字，每对读音</w:t>
      </w:r>
      <w:r w:rsidRPr="003E548A">
        <w:rPr>
          <w:rFonts w:cs="Times New Roman" w:hint="eastAsia"/>
          <w:b/>
          <w:em w:val="dot"/>
        </w:rPr>
        <w:t>都不相同</w:t>
      </w:r>
      <w:r w:rsidRPr="003E548A">
        <w:rPr>
          <w:rFonts w:cs="Times New Roman" w:hint="eastAsia"/>
          <w:b/>
        </w:rPr>
        <w:t>的一组是</w:t>
      </w:r>
      <w:r w:rsidRPr="003E548A">
        <w:rPr>
          <w:rFonts w:cs="Times New Roman" w:hint="eastAsia"/>
          <w:b/>
        </w:rPr>
        <w:t xml:space="preserve">   </w:t>
      </w:r>
      <w:r w:rsidR="003E548A">
        <w:rPr>
          <w:rFonts w:cs="Times New Roman" w:hint="eastAsia"/>
        </w:rPr>
        <w:t xml:space="preserve">      </w:t>
      </w:r>
      <w:r w:rsidRPr="00A83E3E">
        <w:rPr>
          <w:rFonts w:cs="Times New Roman" w:hint="eastAsia"/>
        </w:rPr>
        <w:t>（</w:t>
      </w:r>
      <w:r w:rsidRPr="00A83E3E">
        <w:rPr>
          <w:rFonts w:cs="Times New Roman" w:hint="eastAsia"/>
        </w:rPr>
        <w:t xml:space="preserve">     </w:t>
      </w:r>
      <w:r w:rsidRPr="00A83E3E">
        <w:rPr>
          <w:rFonts w:cs="Times New Roman" w:hint="eastAsia"/>
        </w:rPr>
        <w:t>）</w:t>
      </w:r>
    </w:p>
    <w:p w:rsidR="002C2CDA" w:rsidRPr="00A83E3E" w:rsidRDefault="002C2CDA" w:rsidP="003E548A">
      <w:pPr>
        <w:spacing w:line="360" w:lineRule="exact"/>
        <w:rPr>
          <w:rFonts w:cs="Times New Roman"/>
        </w:rPr>
      </w:pPr>
      <w:r w:rsidRPr="00A83E3E">
        <w:rPr>
          <w:rFonts w:cs="Times New Roman" w:hint="eastAsia"/>
        </w:rPr>
        <w:t>A</w:t>
      </w:r>
      <w:r w:rsidRPr="00A83E3E">
        <w:rPr>
          <w:rFonts w:cs="Times New Roman" w:hint="eastAsia"/>
        </w:rPr>
        <w:t>．</w:t>
      </w:r>
      <w:r w:rsidRPr="00A83E3E">
        <w:rPr>
          <w:rFonts w:cs="Times New Roman" w:hint="eastAsia"/>
          <w:em w:val="dot"/>
        </w:rPr>
        <w:t>斟</w:t>
      </w:r>
      <w:r w:rsidRPr="00A83E3E">
        <w:rPr>
          <w:rFonts w:cs="Times New Roman" w:hint="eastAsia"/>
        </w:rPr>
        <w:t>茶</w:t>
      </w:r>
      <w:r w:rsidRPr="00A83E3E">
        <w:rPr>
          <w:rFonts w:cs="Times New Roman" w:hint="eastAsia"/>
        </w:rPr>
        <w:t xml:space="preserve"> / </w:t>
      </w:r>
      <w:r w:rsidRPr="00A83E3E">
        <w:rPr>
          <w:rFonts w:cs="Times New Roman" w:hint="eastAsia"/>
          <w:em w:val="dot"/>
        </w:rPr>
        <w:t>勘</w:t>
      </w:r>
      <w:r w:rsidRPr="00A83E3E">
        <w:rPr>
          <w:rFonts w:cs="Times New Roman" w:hint="eastAsia"/>
        </w:rPr>
        <w:t>察</w:t>
      </w:r>
      <w:r w:rsidRPr="00A83E3E">
        <w:rPr>
          <w:rFonts w:cs="Times New Roman" w:hint="eastAsia"/>
        </w:rPr>
        <w:t xml:space="preserve">      </w:t>
      </w:r>
      <w:r w:rsidRPr="00A83E3E">
        <w:rPr>
          <w:rFonts w:cs="Times New Roman" w:hint="eastAsia"/>
          <w:em w:val="dot"/>
        </w:rPr>
        <w:t>魄</w:t>
      </w:r>
      <w:r w:rsidRPr="00A83E3E">
        <w:rPr>
          <w:rFonts w:cs="Times New Roman" w:hint="eastAsia"/>
        </w:rPr>
        <w:t>力</w:t>
      </w:r>
      <w:r w:rsidRPr="00A83E3E">
        <w:rPr>
          <w:rFonts w:cs="Times New Roman" w:hint="eastAsia"/>
        </w:rPr>
        <w:t xml:space="preserve"> / </w:t>
      </w:r>
      <w:r w:rsidRPr="00A83E3E">
        <w:rPr>
          <w:rFonts w:cs="Times New Roman" w:hint="eastAsia"/>
        </w:rPr>
        <w:t>糟</w:t>
      </w:r>
      <w:r w:rsidRPr="00A83E3E">
        <w:rPr>
          <w:rFonts w:cs="Times New Roman" w:hint="eastAsia"/>
          <w:em w:val="dot"/>
        </w:rPr>
        <w:t>粕</w:t>
      </w:r>
      <w:r w:rsidRPr="00A83E3E">
        <w:rPr>
          <w:rFonts w:cs="Times New Roman" w:hint="eastAsia"/>
        </w:rPr>
        <w:t xml:space="preserve">      </w:t>
      </w:r>
      <w:r w:rsidRPr="00A83E3E">
        <w:rPr>
          <w:rFonts w:cs="Times New Roman" w:hint="eastAsia"/>
        </w:rPr>
        <w:t>甘</w:t>
      </w:r>
      <w:r w:rsidRPr="00A83E3E">
        <w:rPr>
          <w:rFonts w:cs="Times New Roman" w:hint="eastAsia"/>
          <w:em w:val="dot"/>
        </w:rPr>
        <w:t>蔗</w:t>
      </w:r>
      <w:r w:rsidRPr="00A83E3E">
        <w:rPr>
          <w:rFonts w:cs="Times New Roman" w:hint="eastAsia"/>
        </w:rPr>
        <w:t xml:space="preserve"> / </w:t>
      </w:r>
      <w:r w:rsidRPr="00A83E3E">
        <w:rPr>
          <w:rFonts w:cs="Times New Roman" w:hint="eastAsia"/>
        </w:rPr>
        <w:t>令人</w:t>
      </w:r>
      <w:r w:rsidRPr="00A83E3E">
        <w:rPr>
          <w:rFonts w:cs="Times New Roman" w:hint="eastAsia"/>
          <w:em w:val="dot"/>
        </w:rPr>
        <w:t>咋</w:t>
      </w:r>
      <w:r w:rsidRPr="00A83E3E">
        <w:rPr>
          <w:rFonts w:cs="Times New Roman" w:hint="eastAsia"/>
        </w:rPr>
        <w:t>舌</w:t>
      </w:r>
    </w:p>
    <w:p w:rsidR="002C2CDA" w:rsidRPr="00A83E3E" w:rsidRDefault="002C2CDA" w:rsidP="003E548A">
      <w:pPr>
        <w:spacing w:line="360" w:lineRule="exact"/>
        <w:rPr>
          <w:rFonts w:cs="Times New Roman"/>
        </w:rPr>
      </w:pPr>
      <w:r w:rsidRPr="00A83E3E">
        <w:rPr>
          <w:rFonts w:cs="Times New Roman" w:hint="eastAsia"/>
        </w:rPr>
        <w:t>B</w:t>
      </w:r>
      <w:r w:rsidRPr="00A83E3E">
        <w:rPr>
          <w:rFonts w:cs="Times New Roman" w:hint="eastAsia"/>
        </w:rPr>
        <w:t>．</w:t>
      </w:r>
      <w:r w:rsidRPr="00A83E3E">
        <w:rPr>
          <w:rFonts w:cs="Times New Roman" w:hint="eastAsia"/>
          <w:em w:val="dot"/>
        </w:rPr>
        <w:t>茁</w:t>
      </w:r>
      <w:r w:rsidRPr="00A83E3E">
        <w:rPr>
          <w:rFonts w:cs="Times New Roman" w:hint="eastAsia"/>
        </w:rPr>
        <w:t>壮</w:t>
      </w:r>
      <w:r w:rsidRPr="00A83E3E">
        <w:rPr>
          <w:rFonts w:cs="Times New Roman" w:hint="eastAsia"/>
        </w:rPr>
        <w:t xml:space="preserve"> / </w:t>
      </w:r>
      <w:r w:rsidRPr="00A83E3E">
        <w:rPr>
          <w:rFonts w:cs="Times New Roman" w:hint="eastAsia"/>
          <w:em w:val="dot"/>
        </w:rPr>
        <w:t>卓</w:t>
      </w:r>
      <w:r w:rsidRPr="00A83E3E">
        <w:rPr>
          <w:rFonts w:cs="Times New Roman" w:hint="eastAsia"/>
        </w:rPr>
        <w:t>越</w:t>
      </w:r>
      <w:r w:rsidRPr="00A83E3E">
        <w:rPr>
          <w:rFonts w:cs="Times New Roman" w:hint="eastAsia"/>
        </w:rPr>
        <w:t xml:space="preserve">      </w:t>
      </w:r>
      <w:r w:rsidRPr="00A83E3E">
        <w:rPr>
          <w:rFonts w:cs="Times New Roman" w:hint="eastAsia"/>
          <w:em w:val="dot"/>
        </w:rPr>
        <w:t>恫</w:t>
      </w:r>
      <w:r w:rsidRPr="00A83E3E">
        <w:rPr>
          <w:rFonts w:cs="Times New Roman" w:hint="eastAsia"/>
        </w:rPr>
        <w:t>吓</w:t>
      </w:r>
      <w:r w:rsidRPr="00A83E3E">
        <w:rPr>
          <w:rFonts w:cs="Times New Roman" w:hint="eastAsia"/>
        </w:rPr>
        <w:t xml:space="preserve"> / </w:t>
      </w:r>
      <w:r w:rsidRPr="00A83E3E">
        <w:rPr>
          <w:rFonts w:cs="Times New Roman" w:hint="eastAsia"/>
        </w:rPr>
        <w:t>悲</w:t>
      </w:r>
      <w:r w:rsidRPr="00A83E3E">
        <w:rPr>
          <w:rFonts w:cs="Times New Roman" w:hint="eastAsia"/>
          <w:em w:val="dot"/>
        </w:rPr>
        <w:t>恸</w:t>
      </w:r>
      <w:r w:rsidRPr="00A83E3E">
        <w:rPr>
          <w:rFonts w:cs="Times New Roman" w:hint="eastAsia"/>
        </w:rPr>
        <w:t xml:space="preserve">      </w:t>
      </w:r>
      <w:r w:rsidRPr="00A83E3E">
        <w:rPr>
          <w:rFonts w:cs="Times New Roman" w:hint="eastAsia"/>
          <w:em w:val="dot"/>
        </w:rPr>
        <w:t>狙</w:t>
      </w:r>
      <w:r w:rsidRPr="00A83E3E">
        <w:rPr>
          <w:rFonts w:cs="Times New Roman" w:hint="eastAsia"/>
        </w:rPr>
        <w:t>击</w:t>
      </w:r>
      <w:r w:rsidRPr="00A83E3E">
        <w:rPr>
          <w:rFonts w:cs="Times New Roman" w:hint="eastAsia"/>
        </w:rPr>
        <w:t xml:space="preserve"> / </w:t>
      </w:r>
      <w:r w:rsidRPr="00A83E3E">
        <w:rPr>
          <w:rFonts w:cs="Times New Roman" w:hint="eastAsia"/>
        </w:rPr>
        <w:t>越</w:t>
      </w:r>
      <w:r w:rsidRPr="00A83E3E">
        <w:rPr>
          <w:rFonts w:cs="Times New Roman" w:hint="eastAsia"/>
          <w:em w:val="dot"/>
        </w:rPr>
        <w:t>俎</w:t>
      </w:r>
      <w:r w:rsidRPr="00A83E3E">
        <w:rPr>
          <w:rFonts w:cs="Times New Roman" w:hint="eastAsia"/>
        </w:rPr>
        <w:t>代庖</w:t>
      </w:r>
    </w:p>
    <w:p w:rsidR="002C2CDA" w:rsidRPr="00A83E3E" w:rsidRDefault="002C2CDA" w:rsidP="003E548A">
      <w:pPr>
        <w:spacing w:line="360" w:lineRule="exact"/>
        <w:rPr>
          <w:rFonts w:cs="Times New Roman"/>
        </w:rPr>
      </w:pPr>
      <w:r w:rsidRPr="00A83E3E">
        <w:rPr>
          <w:rFonts w:cs="Times New Roman" w:hint="eastAsia"/>
        </w:rPr>
        <w:t>C</w:t>
      </w:r>
      <w:r w:rsidRPr="00A83E3E">
        <w:rPr>
          <w:rFonts w:cs="Times New Roman" w:hint="eastAsia"/>
        </w:rPr>
        <w:t>．</w:t>
      </w:r>
      <w:r w:rsidRPr="00A83E3E">
        <w:rPr>
          <w:rFonts w:cs="Times New Roman" w:hint="eastAsia"/>
          <w:em w:val="dot"/>
        </w:rPr>
        <w:t>诺</w:t>
      </w:r>
      <w:r w:rsidRPr="00A83E3E">
        <w:rPr>
          <w:rFonts w:cs="Times New Roman" w:hint="eastAsia"/>
        </w:rPr>
        <w:t>言</w:t>
      </w:r>
      <w:r w:rsidRPr="00A83E3E">
        <w:rPr>
          <w:rFonts w:cs="Times New Roman" w:hint="eastAsia"/>
        </w:rPr>
        <w:t xml:space="preserve"> / </w:t>
      </w:r>
      <w:r w:rsidRPr="00A83E3E">
        <w:rPr>
          <w:rFonts w:cs="Times New Roman" w:hint="eastAsia"/>
          <w:em w:val="dot"/>
        </w:rPr>
        <w:t>偌</w:t>
      </w:r>
      <w:r w:rsidRPr="00A83E3E">
        <w:rPr>
          <w:rFonts w:cs="Times New Roman" w:hint="eastAsia"/>
        </w:rPr>
        <w:t>大</w:t>
      </w:r>
      <w:r w:rsidRPr="00A83E3E">
        <w:rPr>
          <w:rFonts w:cs="Times New Roman" w:hint="eastAsia"/>
        </w:rPr>
        <w:t xml:space="preserve">      </w:t>
      </w:r>
      <w:r w:rsidRPr="00A83E3E">
        <w:rPr>
          <w:rFonts w:cs="Times New Roman" w:hint="eastAsia"/>
          <w:em w:val="dot"/>
        </w:rPr>
        <w:t>赈</w:t>
      </w:r>
      <w:r w:rsidRPr="00A83E3E">
        <w:rPr>
          <w:rFonts w:cs="Times New Roman" w:hint="eastAsia"/>
        </w:rPr>
        <w:t>灾</w:t>
      </w:r>
      <w:r w:rsidRPr="00A83E3E">
        <w:rPr>
          <w:rFonts w:cs="Times New Roman" w:hint="eastAsia"/>
        </w:rPr>
        <w:t xml:space="preserve"> / </w:t>
      </w:r>
      <w:r w:rsidRPr="00A83E3E">
        <w:rPr>
          <w:rFonts w:cs="Times New Roman" w:hint="eastAsia"/>
        </w:rPr>
        <w:t>妊</w:t>
      </w:r>
      <w:r w:rsidRPr="00A83E3E">
        <w:rPr>
          <w:rFonts w:cs="Times New Roman" w:hint="eastAsia"/>
          <w:em w:val="dot"/>
        </w:rPr>
        <w:t>娠</w:t>
      </w:r>
      <w:r w:rsidRPr="00A83E3E">
        <w:rPr>
          <w:rFonts w:cs="Times New Roman" w:hint="eastAsia"/>
        </w:rPr>
        <w:t xml:space="preserve">      </w:t>
      </w:r>
      <w:r w:rsidRPr="00A83E3E">
        <w:rPr>
          <w:rFonts w:cs="Times New Roman" w:hint="eastAsia"/>
          <w:em w:val="dot"/>
        </w:rPr>
        <w:t>殉</w:t>
      </w:r>
      <w:r w:rsidRPr="00A83E3E">
        <w:rPr>
          <w:rFonts w:cs="Times New Roman" w:hint="eastAsia"/>
        </w:rPr>
        <w:t>情</w:t>
      </w:r>
      <w:r w:rsidRPr="00A83E3E">
        <w:rPr>
          <w:rFonts w:cs="Times New Roman" w:hint="eastAsia"/>
        </w:rPr>
        <w:t xml:space="preserve"> / </w:t>
      </w:r>
      <w:r w:rsidRPr="00A83E3E">
        <w:rPr>
          <w:rFonts w:cs="Times New Roman" w:hint="eastAsia"/>
          <w:em w:val="dot"/>
        </w:rPr>
        <w:t>徇</w:t>
      </w:r>
      <w:r w:rsidRPr="00A83E3E">
        <w:rPr>
          <w:rFonts w:cs="Times New Roman" w:hint="eastAsia"/>
        </w:rPr>
        <w:t>私枉法</w:t>
      </w:r>
    </w:p>
    <w:p w:rsidR="002C2CDA" w:rsidRPr="00A83E3E" w:rsidRDefault="002C2CDA" w:rsidP="003E548A">
      <w:pPr>
        <w:spacing w:line="360" w:lineRule="exact"/>
        <w:rPr>
          <w:rFonts w:cs="Times New Roman"/>
        </w:rPr>
      </w:pPr>
      <w:r w:rsidRPr="00A83E3E">
        <w:rPr>
          <w:rFonts w:cs="Times New Roman" w:hint="eastAsia"/>
        </w:rPr>
        <w:t>D</w:t>
      </w:r>
      <w:r w:rsidRPr="00A83E3E">
        <w:rPr>
          <w:rFonts w:cs="Times New Roman" w:hint="eastAsia"/>
        </w:rPr>
        <w:t>．玉</w:t>
      </w:r>
      <w:r w:rsidRPr="00A83E3E">
        <w:rPr>
          <w:rFonts w:cs="Times New Roman" w:hint="eastAsia"/>
          <w:em w:val="dot"/>
        </w:rPr>
        <w:t>帛</w:t>
      </w:r>
      <w:r w:rsidRPr="00A83E3E">
        <w:rPr>
          <w:rFonts w:cs="Times New Roman" w:hint="eastAsia"/>
        </w:rPr>
        <w:t xml:space="preserve"> / </w:t>
      </w:r>
      <w:r w:rsidRPr="00A83E3E">
        <w:rPr>
          <w:rFonts w:cs="Times New Roman" w:hint="eastAsia"/>
        </w:rPr>
        <w:t>湖</w:t>
      </w:r>
      <w:r w:rsidRPr="00A83E3E">
        <w:rPr>
          <w:rFonts w:cs="Times New Roman" w:hint="eastAsia"/>
          <w:em w:val="dot"/>
        </w:rPr>
        <w:t>泊</w:t>
      </w:r>
      <w:r w:rsidRPr="00A83E3E">
        <w:rPr>
          <w:rFonts w:cs="Times New Roman" w:hint="eastAsia"/>
        </w:rPr>
        <w:t xml:space="preserve">      </w:t>
      </w:r>
      <w:r w:rsidRPr="00A83E3E">
        <w:rPr>
          <w:rFonts w:cs="Times New Roman" w:hint="eastAsia"/>
        </w:rPr>
        <w:t>花</w:t>
      </w:r>
      <w:r w:rsidRPr="00A83E3E">
        <w:rPr>
          <w:rFonts w:cs="Times New Roman" w:hint="eastAsia"/>
          <w:em w:val="dot"/>
        </w:rPr>
        <w:t>圃</w:t>
      </w:r>
      <w:r w:rsidRPr="00A83E3E">
        <w:rPr>
          <w:rFonts w:cs="Times New Roman" w:hint="eastAsia"/>
        </w:rPr>
        <w:t xml:space="preserve"> / </w:t>
      </w:r>
      <w:r w:rsidRPr="00A83E3E">
        <w:rPr>
          <w:rFonts w:cs="Times New Roman" w:hint="eastAsia"/>
        </w:rPr>
        <w:t>占</w:t>
      </w:r>
      <w:r w:rsidRPr="00A83E3E">
        <w:rPr>
          <w:rFonts w:cs="Times New Roman" w:hint="eastAsia"/>
          <w:em w:val="dot"/>
        </w:rPr>
        <w:t>卜</w:t>
      </w:r>
      <w:r w:rsidRPr="00A83E3E">
        <w:rPr>
          <w:rFonts w:cs="Times New Roman" w:hint="eastAsia"/>
          <w:em w:val="dot"/>
        </w:rPr>
        <w:t xml:space="preserve"> </w:t>
      </w:r>
      <w:r w:rsidRPr="00A83E3E">
        <w:rPr>
          <w:rFonts w:cs="Times New Roman" w:hint="eastAsia"/>
        </w:rPr>
        <w:t xml:space="preserve">     </w:t>
      </w:r>
      <w:r w:rsidRPr="00A83E3E">
        <w:rPr>
          <w:rFonts w:cs="Times New Roman" w:hint="eastAsia"/>
          <w:em w:val="dot"/>
        </w:rPr>
        <w:t>募</w:t>
      </w:r>
      <w:r w:rsidRPr="00A83E3E">
        <w:rPr>
          <w:rFonts w:cs="Times New Roman" w:hint="eastAsia"/>
        </w:rPr>
        <w:t>捐</w:t>
      </w:r>
      <w:r w:rsidRPr="00A83E3E">
        <w:rPr>
          <w:rFonts w:cs="Times New Roman" w:hint="eastAsia"/>
        </w:rPr>
        <w:t xml:space="preserve"> / </w:t>
      </w:r>
      <w:r w:rsidRPr="00A83E3E">
        <w:rPr>
          <w:rFonts w:cs="Times New Roman" w:hint="eastAsia"/>
          <w:em w:val="dot"/>
        </w:rPr>
        <w:t>蓦</w:t>
      </w:r>
      <w:r w:rsidRPr="00A83E3E">
        <w:rPr>
          <w:rFonts w:cs="Times New Roman" w:hint="eastAsia"/>
        </w:rPr>
        <w:t>然回首</w:t>
      </w:r>
    </w:p>
    <w:p w:rsidR="00E0380B" w:rsidRPr="003E548A" w:rsidRDefault="00E0380B" w:rsidP="003E548A">
      <w:pPr>
        <w:spacing w:line="360" w:lineRule="exact"/>
        <w:rPr>
          <w:b/>
          <w:color w:val="323E32"/>
          <w:kern w:val="0"/>
        </w:rPr>
      </w:pPr>
      <w:r w:rsidRPr="003E548A">
        <w:rPr>
          <w:b/>
          <w:color w:val="323E32"/>
          <w:kern w:val="0"/>
        </w:rPr>
        <w:t>2</w:t>
      </w:r>
      <w:r w:rsidRPr="003E548A">
        <w:rPr>
          <w:b/>
          <w:color w:val="323E32"/>
          <w:kern w:val="0"/>
        </w:rPr>
        <w:t>．依次填入下列各句横线处的词语，最恰当的一组是（</w:t>
      </w:r>
      <w:r w:rsidRPr="003E548A">
        <w:rPr>
          <w:b/>
          <w:color w:val="323E32"/>
          <w:kern w:val="0"/>
        </w:rPr>
        <w:t xml:space="preserve">    </w:t>
      </w:r>
      <w:r w:rsidRPr="003E548A">
        <w:rPr>
          <w:b/>
          <w:color w:val="323E32"/>
          <w:kern w:val="0"/>
        </w:rPr>
        <w:t>）</w:t>
      </w:r>
    </w:p>
    <w:p w:rsidR="00E0380B" w:rsidRPr="00A83E3E" w:rsidRDefault="00E0380B" w:rsidP="003E548A">
      <w:pPr>
        <w:spacing w:line="360" w:lineRule="exact"/>
        <w:rPr>
          <w:color w:val="323E32"/>
          <w:kern w:val="0"/>
        </w:rPr>
      </w:pPr>
      <w:r w:rsidRPr="00A83E3E">
        <w:rPr>
          <w:rFonts w:hint="eastAsia"/>
          <w:color w:val="323E32"/>
          <w:kern w:val="0"/>
        </w:rPr>
        <w:t>①</w:t>
      </w:r>
      <w:r w:rsidRPr="00A83E3E">
        <w:rPr>
          <w:color w:val="323E32"/>
          <w:kern w:val="0"/>
        </w:rPr>
        <w:t>今年</w:t>
      </w:r>
      <w:r w:rsidRPr="00A83E3E">
        <w:rPr>
          <w:color w:val="323E32"/>
          <w:kern w:val="0"/>
        </w:rPr>
        <w:t>2</w:t>
      </w:r>
      <w:r w:rsidRPr="00A83E3E">
        <w:rPr>
          <w:color w:val="323E32"/>
          <w:kern w:val="0"/>
        </w:rPr>
        <w:t>月</w:t>
      </w:r>
      <w:r w:rsidRPr="00A83E3E">
        <w:rPr>
          <w:color w:val="323E32"/>
          <w:kern w:val="0"/>
        </w:rPr>
        <w:t>12</w:t>
      </w:r>
      <w:r w:rsidRPr="00A83E3E">
        <w:rPr>
          <w:color w:val="323E32"/>
          <w:kern w:val="0"/>
        </w:rPr>
        <w:t>日，温家宝总理邀请</w:t>
      </w:r>
      <w:r w:rsidRPr="00A83E3E">
        <w:rPr>
          <w:color w:val="323E32"/>
          <w:kern w:val="0"/>
        </w:rPr>
        <w:t>13</w:t>
      </w:r>
      <w:r w:rsidRPr="00A83E3E">
        <w:rPr>
          <w:color w:val="323E32"/>
          <w:kern w:val="0"/>
        </w:rPr>
        <w:t>位基层群众代表到中南海</w:t>
      </w:r>
      <w:r w:rsidRPr="00A83E3E">
        <w:rPr>
          <w:color w:val="323E32"/>
          <w:kern w:val="0"/>
          <w:u w:val="single"/>
        </w:rPr>
        <w:t>   </w:t>
      </w:r>
      <w:r w:rsidRPr="00A83E3E">
        <w:rPr>
          <w:color w:val="323E32"/>
          <w:kern w:val="0"/>
        </w:rPr>
        <w:t xml:space="preserve"> </w:t>
      </w:r>
      <w:r w:rsidRPr="00A83E3E">
        <w:rPr>
          <w:color w:val="323E32"/>
          <w:kern w:val="0"/>
        </w:rPr>
        <w:t>，听取他们对政府工作的意见。</w:t>
      </w:r>
    </w:p>
    <w:p w:rsidR="00E0380B" w:rsidRPr="00A83E3E" w:rsidRDefault="00E0380B" w:rsidP="003E548A">
      <w:pPr>
        <w:spacing w:line="360" w:lineRule="exact"/>
        <w:rPr>
          <w:color w:val="323E32"/>
          <w:kern w:val="0"/>
        </w:rPr>
      </w:pPr>
      <w:r w:rsidRPr="00A83E3E">
        <w:rPr>
          <w:rFonts w:hint="eastAsia"/>
          <w:color w:val="323E32"/>
          <w:kern w:val="0"/>
        </w:rPr>
        <w:t>②</w:t>
      </w:r>
      <w:r w:rsidRPr="00A83E3E">
        <w:rPr>
          <w:color w:val="323E32"/>
          <w:kern w:val="0"/>
        </w:rPr>
        <w:t>这家商厦的值班人员未经领导同意，</w:t>
      </w:r>
      <w:r w:rsidRPr="00A83E3E">
        <w:rPr>
          <w:color w:val="323E32"/>
          <w:kern w:val="0"/>
          <w:u w:val="single"/>
        </w:rPr>
        <w:t>   </w:t>
      </w:r>
      <w:r w:rsidRPr="00A83E3E">
        <w:rPr>
          <w:color w:val="323E32"/>
          <w:kern w:val="0"/>
        </w:rPr>
        <w:t xml:space="preserve"> </w:t>
      </w:r>
      <w:r w:rsidRPr="00A83E3E">
        <w:rPr>
          <w:color w:val="323E32"/>
          <w:kern w:val="0"/>
        </w:rPr>
        <w:t>脱岗，以致没有及时发现火情，延误了扑救火灾的最佳时机。</w:t>
      </w:r>
    </w:p>
    <w:p w:rsidR="00E0380B" w:rsidRPr="00A83E3E" w:rsidRDefault="00E0380B" w:rsidP="003E548A">
      <w:pPr>
        <w:spacing w:line="360" w:lineRule="exact"/>
        <w:rPr>
          <w:color w:val="323E32"/>
          <w:kern w:val="0"/>
        </w:rPr>
      </w:pPr>
      <w:r w:rsidRPr="00A83E3E">
        <w:rPr>
          <w:rFonts w:hint="eastAsia"/>
          <w:color w:val="323E32"/>
          <w:kern w:val="0"/>
        </w:rPr>
        <w:t>③</w:t>
      </w:r>
      <w:r w:rsidRPr="00A83E3E">
        <w:rPr>
          <w:color w:val="323E32"/>
          <w:kern w:val="0"/>
        </w:rPr>
        <w:t>有些运动员在大赛前心理负担过重，因而比赛时表现失常。这种情况已经成了一种难以</w:t>
      </w:r>
      <w:r w:rsidRPr="00A83E3E">
        <w:rPr>
          <w:color w:val="323E32"/>
          <w:kern w:val="0"/>
          <w:u w:val="single"/>
        </w:rPr>
        <w:t>   </w:t>
      </w:r>
      <w:r w:rsidRPr="00A83E3E">
        <w:rPr>
          <w:color w:val="323E32"/>
          <w:kern w:val="0"/>
        </w:rPr>
        <w:t xml:space="preserve"> </w:t>
      </w:r>
      <w:r w:rsidRPr="00A83E3E">
        <w:rPr>
          <w:color w:val="323E32"/>
          <w:kern w:val="0"/>
        </w:rPr>
        <w:t>的怪现象。</w:t>
      </w:r>
    </w:p>
    <w:p w:rsidR="00E0380B" w:rsidRPr="00A83E3E" w:rsidRDefault="00E0380B" w:rsidP="003E548A">
      <w:pPr>
        <w:spacing w:line="360" w:lineRule="exact"/>
        <w:rPr>
          <w:color w:val="323E32"/>
          <w:kern w:val="0"/>
        </w:rPr>
      </w:pPr>
      <w:r w:rsidRPr="00A83E3E">
        <w:rPr>
          <w:color w:val="323E32"/>
          <w:kern w:val="0"/>
        </w:rPr>
        <w:t>A</w:t>
      </w:r>
      <w:r w:rsidRPr="00A83E3E">
        <w:rPr>
          <w:color w:val="323E32"/>
          <w:kern w:val="0"/>
        </w:rPr>
        <w:t>．做客</w:t>
      </w:r>
      <w:r w:rsidRPr="00A83E3E">
        <w:rPr>
          <w:color w:val="323E32"/>
          <w:kern w:val="0"/>
        </w:rPr>
        <w:t>    </w:t>
      </w:r>
      <w:r w:rsidRPr="00A83E3E">
        <w:rPr>
          <w:color w:val="323E32"/>
          <w:kern w:val="0"/>
        </w:rPr>
        <w:t>私自</w:t>
      </w:r>
      <w:r w:rsidRPr="00A83E3E">
        <w:rPr>
          <w:color w:val="323E32"/>
          <w:kern w:val="0"/>
        </w:rPr>
        <w:t xml:space="preserve">    </w:t>
      </w:r>
      <w:r w:rsidRPr="00A83E3E">
        <w:rPr>
          <w:color w:val="323E32"/>
          <w:kern w:val="0"/>
        </w:rPr>
        <w:t>捉摸</w:t>
      </w:r>
      <w:r w:rsidRPr="00A83E3E">
        <w:rPr>
          <w:color w:val="323E32"/>
          <w:kern w:val="0"/>
        </w:rPr>
        <w:t>           B</w:t>
      </w:r>
      <w:r w:rsidRPr="00A83E3E">
        <w:rPr>
          <w:color w:val="323E32"/>
          <w:kern w:val="0"/>
        </w:rPr>
        <w:t>．做客</w:t>
      </w:r>
      <w:r w:rsidRPr="00A83E3E">
        <w:rPr>
          <w:color w:val="323E32"/>
          <w:kern w:val="0"/>
        </w:rPr>
        <w:t>    </w:t>
      </w:r>
      <w:r w:rsidRPr="00A83E3E">
        <w:rPr>
          <w:color w:val="323E32"/>
          <w:kern w:val="0"/>
        </w:rPr>
        <w:t>擅自</w:t>
      </w:r>
      <w:r w:rsidRPr="00A83E3E">
        <w:rPr>
          <w:color w:val="323E32"/>
          <w:kern w:val="0"/>
        </w:rPr>
        <w:t>    </w:t>
      </w:r>
      <w:r w:rsidRPr="00A83E3E">
        <w:rPr>
          <w:color w:val="323E32"/>
          <w:kern w:val="0"/>
        </w:rPr>
        <w:t>琢磨</w:t>
      </w:r>
    </w:p>
    <w:p w:rsidR="00E0380B" w:rsidRPr="00A83E3E" w:rsidRDefault="00E0380B" w:rsidP="003E548A">
      <w:pPr>
        <w:spacing w:line="360" w:lineRule="exact"/>
        <w:rPr>
          <w:color w:val="323E32"/>
          <w:kern w:val="0"/>
        </w:rPr>
      </w:pPr>
      <w:r w:rsidRPr="00A83E3E">
        <w:rPr>
          <w:color w:val="323E32"/>
          <w:kern w:val="0"/>
        </w:rPr>
        <w:t>C</w:t>
      </w:r>
      <w:r w:rsidRPr="00A83E3E">
        <w:rPr>
          <w:color w:val="323E32"/>
          <w:kern w:val="0"/>
        </w:rPr>
        <w:t>．作客</w:t>
      </w:r>
      <w:r w:rsidRPr="00A83E3E">
        <w:rPr>
          <w:color w:val="323E32"/>
          <w:kern w:val="0"/>
        </w:rPr>
        <w:t>    </w:t>
      </w:r>
      <w:r w:rsidRPr="00A83E3E">
        <w:rPr>
          <w:color w:val="323E32"/>
          <w:kern w:val="0"/>
        </w:rPr>
        <w:t>私自</w:t>
      </w:r>
      <w:r w:rsidRPr="00A83E3E">
        <w:rPr>
          <w:color w:val="323E32"/>
          <w:kern w:val="0"/>
        </w:rPr>
        <w:t xml:space="preserve">    </w:t>
      </w:r>
      <w:r w:rsidRPr="00A83E3E">
        <w:rPr>
          <w:color w:val="323E32"/>
          <w:kern w:val="0"/>
        </w:rPr>
        <w:t>捉摸</w:t>
      </w:r>
      <w:r w:rsidRPr="00A83E3E">
        <w:rPr>
          <w:color w:val="323E32"/>
          <w:kern w:val="0"/>
        </w:rPr>
        <w:t>           D</w:t>
      </w:r>
      <w:r w:rsidRPr="00A83E3E">
        <w:rPr>
          <w:color w:val="323E32"/>
          <w:kern w:val="0"/>
        </w:rPr>
        <w:t>．作客</w:t>
      </w:r>
      <w:r w:rsidRPr="00A83E3E">
        <w:rPr>
          <w:color w:val="323E32"/>
          <w:kern w:val="0"/>
        </w:rPr>
        <w:t xml:space="preserve">    </w:t>
      </w:r>
      <w:r w:rsidRPr="00A83E3E">
        <w:rPr>
          <w:color w:val="323E32"/>
          <w:kern w:val="0"/>
        </w:rPr>
        <w:t>擅自</w:t>
      </w:r>
      <w:r w:rsidRPr="00A83E3E">
        <w:rPr>
          <w:color w:val="323E32"/>
          <w:kern w:val="0"/>
        </w:rPr>
        <w:t xml:space="preserve">    </w:t>
      </w:r>
      <w:r w:rsidRPr="00A83E3E">
        <w:rPr>
          <w:color w:val="323E32"/>
          <w:kern w:val="0"/>
        </w:rPr>
        <w:t>琢磨</w:t>
      </w:r>
    </w:p>
    <w:p w:rsidR="002C2CDA" w:rsidRPr="00A83E3E" w:rsidRDefault="002C2CDA" w:rsidP="003E548A">
      <w:pPr>
        <w:spacing w:line="360" w:lineRule="exact"/>
        <w:rPr>
          <w:rFonts w:cs="Times New Roman"/>
        </w:rPr>
      </w:pPr>
      <w:r w:rsidRPr="003E548A">
        <w:rPr>
          <w:rFonts w:cs="Tahoma" w:hint="eastAsia"/>
          <w:b/>
        </w:rPr>
        <w:t>3</w:t>
      </w:r>
      <w:r w:rsidRPr="003E548A">
        <w:rPr>
          <w:rFonts w:cs="Times New Roman" w:hint="eastAsia"/>
          <w:b/>
        </w:rPr>
        <w:t>．下列各句中，加点词语使用恰当的一句是</w:t>
      </w:r>
      <w:r w:rsidRPr="003E548A">
        <w:rPr>
          <w:rFonts w:cs="Times New Roman" w:hint="eastAsia"/>
          <w:b/>
        </w:rPr>
        <w:t xml:space="preserve">          </w:t>
      </w:r>
      <w:r w:rsidRPr="00A83E3E">
        <w:rPr>
          <w:rFonts w:cs="Times New Roman" w:hint="eastAsia"/>
        </w:rPr>
        <w:t>（</w:t>
      </w:r>
      <w:r w:rsidRPr="00A83E3E">
        <w:rPr>
          <w:rFonts w:cs="Times New Roman" w:hint="eastAsia"/>
        </w:rPr>
        <w:t xml:space="preserve">     </w:t>
      </w:r>
      <w:r w:rsidRPr="00A83E3E">
        <w:rPr>
          <w:rFonts w:cs="Times New Roman" w:hint="eastAsia"/>
        </w:rPr>
        <w:t>）</w:t>
      </w:r>
    </w:p>
    <w:p w:rsidR="002C2CDA" w:rsidRPr="00A83E3E" w:rsidRDefault="002C2CDA" w:rsidP="003E548A">
      <w:pPr>
        <w:spacing w:line="360" w:lineRule="exact"/>
        <w:rPr>
          <w:rFonts w:cs="Times New Roman"/>
        </w:rPr>
      </w:pPr>
      <w:r w:rsidRPr="00A83E3E">
        <w:rPr>
          <w:rFonts w:cs="Times New Roman" w:hint="eastAsia"/>
        </w:rPr>
        <w:t>A</w:t>
      </w:r>
      <w:r w:rsidRPr="00A83E3E">
        <w:rPr>
          <w:rFonts w:cs="Times New Roman" w:hint="eastAsia"/>
        </w:rPr>
        <w:t>．客场作战的曼联队在全场比赛的补时阶段，由</w:t>
      </w:r>
      <w:r w:rsidRPr="00A83E3E">
        <w:rPr>
          <w:rFonts w:cs="Times New Roman"/>
        </w:rPr>
        <w:t>刚刚</w:t>
      </w:r>
      <w:r w:rsidRPr="00A83E3E">
        <w:rPr>
          <w:rFonts w:cs="Times New Roman" w:hint="eastAsia"/>
        </w:rPr>
        <w:t>与</w:t>
      </w:r>
      <w:r w:rsidRPr="00A83E3E">
        <w:rPr>
          <w:rFonts w:cs="Times New Roman"/>
        </w:rPr>
        <w:t>曼联续</w:t>
      </w:r>
      <w:r w:rsidRPr="00A83E3E">
        <w:rPr>
          <w:rFonts w:cs="Times New Roman" w:hint="eastAsia"/>
        </w:rPr>
        <w:t>签</w:t>
      </w:r>
      <w:r w:rsidRPr="00A83E3E">
        <w:rPr>
          <w:rFonts w:cs="Times New Roman"/>
        </w:rPr>
        <w:t>1</w:t>
      </w:r>
      <w:r w:rsidRPr="00A83E3E">
        <w:rPr>
          <w:rFonts w:cs="Times New Roman"/>
        </w:rPr>
        <w:t>年</w:t>
      </w:r>
      <w:r w:rsidRPr="00A83E3E">
        <w:rPr>
          <w:rFonts w:cs="Times New Roman" w:hint="eastAsia"/>
        </w:rPr>
        <w:t>合约</w:t>
      </w:r>
      <w:r w:rsidRPr="00A83E3E">
        <w:rPr>
          <w:rFonts w:cs="Times New Roman"/>
        </w:rPr>
        <w:t>的斯科尔斯</w:t>
      </w:r>
      <w:r w:rsidRPr="00A83E3E">
        <w:rPr>
          <w:rFonts w:cs="Times New Roman" w:hint="eastAsia"/>
        </w:rPr>
        <w:t>顶进头球，</w:t>
      </w:r>
      <w:r w:rsidRPr="00A83E3E">
        <w:rPr>
          <w:rFonts w:cs="Times New Roman" w:hint="eastAsia"/>
          <w:em w:val="dot"/>
        </w:rPr>
        <w:t>进而</w:t>
      </w:r>
      <w:r w:rsidRPr="00A83E3E">
        <w:rPr>
          <w:rFonts w:cs="Times New Roman" w:hint="eastAsia"/>
        </w:rPr>
        <w:t>以</w:t>
      </w:r>
      <w:r w:rsidRPr="00A83E3E">
        <w:rPr>
          <w:rFonts w:cs="Times New Roman" w:hint="eastAsia"/>
        </w:rPr>
        <w:t>1</w:t>
      </w:r>
      <w:r w:rsidRPr="00A83E3E">
        <w:rPr>
          <w:rFonts w:cs="Times New Roman" w:hint="eastAsia"/>
        </w:rPr>
        <w:t>：</w:t>
      </w:r>
      <w:r w:rsidRPr="00A83E3E">
        <w:rPr>
          <w:rFonts w:cs="Times New Roman" w:hint="eastAsia"/>
        </w:rPr>
        <w:t>0</w:t>
      </w:r>
      <w:r w:rsidRPr="00A83E3E">
        <w:rPr>
          <w:rFonts w:cs="Times New Roman" w:hint="eastAsia"/>
        </w:rPr>
        <w:t>艰难战胜曼城队。</w:t>
      </w:r>
    </w:p>
    <w:p w:rsidR="002C2CDA" w:rsidRPr="00A83E3E" w:rsidRDefault="002C2CDA" w:rsidP="003E548A">
      <w:pPr>
        <w:spacing w:line="360" w:lineRule="exact"/>
        <w:rPr>
          <w:rFonts w:cs="Times New Roman"/>
        </w:rPr>
      </w:pPr>
      <w:r w:rsidRPr="00A83E3E">
        <w:rPr>
          <w:rFonts w:cs="Times New Roman" w:hint="eastAsia"/>
        </w:rPr>
        <w:t>B</w:t>
      </w:r>
      <w:r w:rsidRPr="00A83E3E">
        <w:rPr>
          <w:rFonts w:cs="Times New Roman" w:hint="eastAsia"/>
        </w:rPr>
        <w:t>．距离北京理工大学校庆还有</w:t>
      </w:r>
      <w:r w:rsidRPr="00A83E3E">
        <w:rPr>
          <w:rFonts w:cs="Times New Roman" w:hint="eastAsia"/>
        </w:rPr>
        <w:t>5</w:t>
      </w:r>
      <w:r w:rsidRPr="00A83E3E">
        <w:rPr>
          <w:rFonts w:cs="Times New Roman" w:hint="eastAsia"/>
        </w:rPr>
        <w:t>天，世界各地的校友</w:t>
      </w:r>
      <w:r w:rsidRPr="00A83E3E">
        <w:rPr>
          <w:rFonts w:cs="Times New Roman" w:hint="eastAsia"/>
          <w:em w:val="dot"/>
        </w:rPr>
        <w:t>不日</w:t>
      </w:r>
      <w:r w:rsidRPr="00A83E3E">
        <w:rPr>
          <w:rFonts w:cs="Times New Roman" w:hint="eastAsia"/>
        </w:rPr>
        <w:t>将启程，前往北京参加庆典，共贺母校七十华诞。</w:t>
      </w:r>
    </w:p>
    <w:p w:rsidR="002C2CDA" w:rsidRPr="00A83E3E" w:rsidRDefault="002C2CDA" w:rsidP="003E548A">
      <w:pPr>
        <w:spacing w:line="360" w:lineRule="exact"/>
        <w:rPr>
          <w:rFonts w:cs="Times New Roman"/>
        </w:rPr>
      </w:pPr>
      <w:r w:rsidRPr="00A83E3E">
        <w:rPr>
          <w:rFonts w:cs="Times New Roman" w:hint="eastAsia"/>
        </w:rPr>
        <w:t>C</w:t>
      </w:r>
      <w:r w:rsidRPr="00A83E3E">
        <w:rPr>
          <w:rFonts w:cs="Times New Roman" w:hint="eastAsia"/>
        </w:rPr>
        <w:t>．我国企业遭遇的知识产权国际纠纷越来越多，但国内能够应对这些诉讼的高级人才却是</w:t>
      </w:r>
      <w:r w:rsidRPr="00A83E3E">
        <w:rPr>
          <w:rFonts w:cs="Times New Roman" w:hint="eastAsia"/>
          <w:em w:val="dot"/>
        </w:rPr>
        <w:t>百里挑一</w:t>
      </w:r>
      <w:r w:rsidRPr="00A83E3E">
        <w:rPr>
          <w:rFonts w:cs="Times New Roman" w:hint="eastAsia"/>
        </w:rPr>
        <w:t>，极度缺乏。</w:t>
      </w:r>
    </w:p>
    <w:p w:rsidR="002C2CDA" w:rsidRPr="00A83E3E" w:rsidRDefault="002C2CDA" w:rsidP="003E548A">
      <w:pPr>
        <w:spacing w:line="360" w:lineRule="exact"/>
        <w:rPr>
          <w:rFonts w:cs="Times New Roman"/>
        </w:rPr>
      </w:pPr>
      <w:r w:rsidRPr="00A83E3E">
        <w:rPr>
          <w:rFonts w:cs="Times New Roman" w:hint="eastAsia"/>
        </w:rPr>
        <w:t>D</w:t>
      </w:r>
      <w:r w:rsidRPr="00A83E3E">
        <w:rPr>
          <w:rFonts w:cs="Times New Roman" w:hint="eastAsia"/>
        </w:rPr>
        <w:t>．</w:t>
      </w:r>
      <w:r w:rsidRPr="00A83E3E">
        <w:rPr>
          <w:rFonts w:cs="Times New Roman"/>
        </w:rPr>
        <w:t>纵观本次比赛，中国队在进攻线上保持了</w:t>
      </w:r>
      <w:r w:rsidRPr="00A83E3E">
        <w:rPr>
          <w:rFonts w:cs="Times New Roman" w:hint="eastAsia"/>
        </w:rPr>
        <w:t>强大</w:t>
      </w:r>
      <w:r w:rsidRPr="00A83E3E">
        <w:rPr>
          <w:rFonts w:cs="Times New Roman"/>
        </w:rPr>
        <w:t>的</w:t>
      </w:r>
      <w:r w:rsidRPr="00A83E3E">
        <w:rPr>
          <w:rFonts w:cs="Times New Roman" w:hint="eastAsia"/>
        </w:rPr>
        <w:t>战斗</w:t>
      </w:r>
      <w:r w:rsidRPr="00A83E3E">
        <w:rPr>
          <w:rFonts w:cs="Times New Roman"/>
        </w:rPr>
        <w:t>力，主攻王一梅和副攻</w:t>
      </w:r>
      <w:r w:rsidRPr="00A83E3E">
        <w:rPr>
          <w:rFonts w:cs="Times New Roman" w:hint="eastAsia"/>
        </w:rPr>
        <w:t>“</w:t>
      </w:r>
      <w:r w:rsidRPr="00A83E3E">
        <w:rPr>
          <w:rFonts w:cs="Times New Roman"/>
        </w:rPr>
        <w:t>双塔</w:t>
      </w:r>
      <w:r w:rsidRPr="00A83E3E">
        <w:rPr>
          <w:rFonts w:cs="Times New Roman" w:hint="eastAsia"/>
        </w:rPr>
        <w:t>”</w:t>
      </w:r>
      <w:r w:rsidRPr="00A83E3E">
        <w:rPr>
          <w:rFonts w:cs="Times New Roman"/>
        </w:rPr>
        <w:t>薛明、马蕴雯都表现不俗，</w:t>
      </w:r>
      <w:r w:rsidRPr="00A83E3E">
        <w:rPr>
          <w:rFonts w:cs="Times New Roman" w:hint="eastAsia"/>
        </w:rPr>
        <w:t>由</w:t>
      </w:r>
      <w:r w:rsidRPr="00A83E3E">
        <w:rPr>
          <w:rFonts w:cs="Times New Roman"/>
        </w:rPr>
        <w:t>她们三人组成的得分</w:t>
      </w:r>
      <w:r w:rsidRPr="00A83E3E">
        <w:rPr>
          <w:rFonts w:cs="Times New Roman" w:hint="eastAsia"/>
        </w:rPr>
        <w:t>“</w:t>
      </w:r>
      <w:r w:rsidRPr="00A83E3E">
        <w:rPr>
          <w:rFonts w:cs="Times New Roman"/>
        </w:rPr>
        <w:t>铁三角</w:t>
      </w:r>
      <w:r w:rsidRPr="00A83E3E">
        <w:rPr>
          <w:rFonts w:cs="Times New Roman" w:hint="eastAsia"/>
        </w:rPr>
        <w:t>”</w:t>
      </w:r>
      <w:r w:rsidRPr="00A83E3E">
        <w:rPr>
          <w:rFonts w:cs="Times New Roman"/>
          <w:em w:val="dot"/>
        </w:rPr>
        <w:t>呼之欲出</w:t>
      </w:r>
      <w:r w:rsidRPr="00A83E3E">
        <w:rPr>
          <w:rFonts w:cs="Times New Roman"/>
        </w:rPr>
        <w:t>。</w:t>
      </w:r>
    </w:p>
    <w:p w:rsidR="002C2CDA" w:rsidRPr="00A83E3E" w:rsidRDefault="002C2CDA" w:rsidP="003E548A">
      <w:pPr>
        <w:spacing w:line="360" w:lineRule="exact"/>
        <w:rPr>
          <w:rFonts w:cs="Times New Roman"/>
        </w:rPr>
      </w:pPr>
      <w:r w:rsidRPr="003E548A">
        <w:rPr>
          <w:rFonts w:cs="Times New Roman" w:hint="eastAsia"/>
          <w:b/>
        </w:rPr>
        <w:t>4</w:t>
      </w:r>
      <w:r w:rsidRPr="003E548A">
        <w:rPr>
          <w:rFonts w:cs="Times New Roman" w:hint="eastAsia"/>
          <w:b/>
        </w:rPr>
        <w:t>．下列各句中，没有语病、句意明确的一句是</w:t>
      </w:r>
      <w:r w:rsidRPr="003E548A">
        <w:rPr>
          <w:rFonts w:cs="Times New Roman" w:hint="eastAsia"/>
          <w:b/>
        </w:rPr>
        <w:t xml:space="preserve">           </w:t>
      </w:r>
      <w:r w:rsidRPr="00A83E3E">
        <w:rPr>
          <w:rFonts w:cs="Times New Roman" w:hint="eastAsia"/>
        </w:rPr>
        <w:t xml:space="preserve">     </w:t>
      </w:r>
      <w:r w:rsidRPr="00A83E3E">
        <w:rPr>
          <w:rFonts w:cs="Times New Roman" w:hint="eastAsia"/>
        </w:rPr>
        <w:t>（</w:t>
      </w:r>
      <w:r w:rsidRPr="00A83E3E">
        <w:rPr>
          <w:rFonts w:cs="Times New Roman" w:hint="eastAsia"/>
        </w:rPr>
        <w:t xml:space="preserve">     </w:t>
      </w:r>
      <w:r w:rsidRPr="00A83E3E">
        <w:rPr>
          <w:rFonts w:cs="Times New Roman" w:hint="eastAsia"/>
        </w:rPr>
        <w:t>）</w:t>
      </w:r>
    </w:p>
    <w:p w:rsidR="002C2CDA" w:rsidRPr="00A83E3E" w:rsidRDefault="002C2CDA" w:rsidP="003E548A">
      <w:pPr>
        <w:spacing w:line="360" w:lineRule="exact"/>
        <w:rPr>
          <w:rFonts w:cs="Times New Roman"/>
        </w:rPr>
      </w:pPr>
      <w:r w:rsidRPr="00A83E3E">
        <w:rPr>
          <w:rFonts w:cs="Times New Roman" w:hint="eastAsia"/>
        </w:rPr>
        <w:t>A</w:t>
      </w:r>
      <w:r w:rsidRPr="00A83E3E">
        <w:rPr>
          <w:rFonts w:cs="Times New Roman" w:hint="eastAsia"/>
        </w:rPr>
        <w:t>．剧组全体成员经过一年零三个月的苦战，一部情节新、演员新、技术新的电视连续剧《红</w:t>
      </w:r>
      <w:r w:rsidRPr="00A83E3E">
        <w:rPr>
          <w:rFonts w:cs="Times New Roman" w:hint="eastAsia"/>
        </w:rPr>
        <w:lastRenderedPageBreak/>
        <w:t>楼梦》终于与观众见面了。</w:t>
      </w:r>
    </w:p>
    <w:p w:rsidR="002C2CDA" w:rsidRPr="00A83E3E" w:rsidRDefault="002C2CDA" w:rsidP="003E548A">
      <w:pPr>
        <w:spacing w:line="360" w:lineRule="exact"/>
        <w:rPr>
          <w:rFonts w:cs="Times New Roman"/>
        </w:rPr>
      </w:pPr>
      <w:r w:rsidRPr="00A83E3E">
        <w:rPr>
          <w:rFonts w:cs="Times New Roman" w:hint="eastAsia"/>
        </w:rPr>
        <w:t>B</w:t>
      </w:r>
      <w:r w:rsidRPr="00A83E3E">
        <w:rPr>
          <w:rFonts w:cs="Times New Roman" w:hint="eastAsia"/>
        </w:rPr>
        <w:t>．生物入侵就是指那些本来不属于某一生态系统，但通过某种方式被引入到这一生态系统，然后定居、</w:t>
      </w:r>
      <w:r w:rsidRPr="00A83E3E">
        <w:rPr>
          <w:rFonts w:cs="Times New Roman" w:hint="eastAsia"/>
        </w:rPr>
        <w:t xml:space="preserve">  </w:t>
      </w:r>
      <w:r w:rsidRPr="00A83E3E">
        <w:rPr>
          <w:rFonts w:cs="Times New Roman" w:hint="eastAsia"/>
        </w:rPr>
        <w:t>扩散、暴发危害的物种。</w:t>
      </w:r>
    </w:p>
    <w:p w:rsidR="002C2CDA" w:rsidRPr="00A83E3E" w:rsidRDefault="002C2CDA" w:rsidP="003E548A">
      <w:pPr>
        <w:spacing w:line="360" w:lineRule="exact"/>
        <w:rPr>
          <w:rFonts w:cs="Times New Roman"/>
        </w:rPr>
      </w:pPr>
      <w:r w:rsidRPr="00A83E3E">
        <w:rPr>
          <w:rFonts w:cs="Times New Roman" w:hint="eastAsia"/>
        </w:rPr>
        <w:t>C</w:t>
      </w:r>
      <w:r w:rsidRPr="00A83E3E">
        <w:rPr>
          <w:rFonts w:cs="Times New Roman" w:hint="eastAsia"/>
        </w:rPr>
        <w:t>．</w:t>
      </w:r>
      <w:r w:rsidRPr="00A83E3E">
        <w:rPr>
          <w:rFonts w:cs="Times New Roman" w:hint="eastAsia"/>
        </w:rPr>
        <w:t>90%</w:t>
      </w:r>
      <w:r w:rsidRPr="00A83E3E">
        <w:rPr>
          <w:rFonts w:cs="Times New Roman" w:hint="eastAsia"/>
        </w:rPr>
        <w:t>以上未得过麻疹和没接种过麻疹疫苗的人，在接触麻疹病人后都会发病，因此这些人应及时接种疫苗，流行期少去公共场所。</w:t>
      </w:r>
    </w:p>
    <w:p w:rsidR="002C2CDA" w:rsidRDefault="002C2CDA" w:rsidP="003E548A">
      <w:pPr>
        <w:spacing w:line="360" w:lineRule="exact"/>
        <w:rPr>
          <w:rFonts w:cs="Times New Roman"/>
        </w:rPr>
      </w:pPr>
      <w:r w:rsidRPr="00A83E3E">
        <w:rPr>
          <w:rFonts w:cs="Times New Roman" w:hint="eastAsia"/>
        </w:rPr>
        <w:t>D</w:t>
      </w:r>
      <w:r w:rsidRPr="00A83E3E">
        <w:rPr>
          <w:rFonts w:cs="Times New Roman" w:hint="eastAsia"/>
        </w:rPr>
        <w:t>．去年下半年以来，为应对国际金融危机的冲击，一些有条件的地区加快了城市轨道交通的建设步伐，</w:t>
      </w:r>
      <w:r w:rsidRPr="00A83E3E">
        <w:rPr>
          <w:rFonts w:cs="Times New Roman" w:hint="eastAsia"/>
        </w:rPr>
        <w:t xml:space="preserve"> </w:t>
      </w:r>
      <w:r w:rsidRPr="00A83E3E">
        <w:rPr>
          <w:rFonts w:cs="Times New Roman" w:hint="eastAsia"/>
        </w:rPr>
        <w:t>将地铁建设作为贯彻落实中央重大决策、保持经济增长、切实改善民生的重要措施。</w:t>
      </w:r>
    </w:p>
    <w:p w:rsidR="002C2CDA" w:rsidRPr="003E548A" w:rsidRDefault="002C2CDA" w:rsidP="003E548A">
      <w:pPr>
        <w:spacing w:line="360" w:lineRule="exact"/>
        <w:rPr>
          <w:b/>
          <w:kern w:val="0"/>
        </w:rPr>
      </w:pPr>
      <w:r w:rsidRPr="003E548A">
        <w:rPr>
          <w:b/>
          <w:kern w:val="0"/>
        </w:rPr>
        <w:t>10</w:t>
      </w:r>
      <w:r w:rsidRPr="003E548A">
        <w:rPr>
          <w:b/>
          <w:kern w:val="0"/>
        </w:rPr>
        <w:t>．阅读下面的唐诗，然后回答问题。（</w:t>
      </w:r>
      <w:r w:rsidRPr="003E548A">
        <w:rPr>
          <w:b/>
          <w:kern w:val="0"/>
        </w:rPr>
        <w:t>7</w:t>
      </w:r>
      <w:r w:rsidRPr="003E548A">
        <w:rPr>
          <w:b/>
          <w:kern w:val="0"/>
        </w:rPr>
        <w:t>分）</w:t>
      </w:r>
    </w:p>
    <w:p w:rsidR="00F24D59" w:rsidRDefault="00F24D59" w:rsidP="00F24D59">
      <w:pPr>
        <w:pStyle w:val="HTML"/>
        <w:ind w:firstLineChars="1400" w:firstLine="2940"/>
        <w:rPr>
          <w:rFonts w:ascii="宋体" w:hAnsi="宋体"/>
          <w:color w:val="000000"/>
          <w:sz w:val="21"/>
          <w:szCs w:val="21"/>
        </w:rPr>
      </w:pPr>
      <w:r>
        <w:rPr>
          <w:rFonts w:ascii="宋体" w:hAnsi="宋体" w:hint="eastAsia"/>
          <w:color w:val="000000"/>
          <w:sz w:val="21"/>
          <w:szCs w:val="21"/>
        </w:rPr>
        <w:t>浣溪沙</w:t>
      </w:r>
    </w:p>
    <w:p w:rsidR="00F24D59" w:rsidRDefault="00F24D59" w:rsidP="00F24D59">
      <w:pPr>
        <w:pStyle w:val="HTML"/>
        <w:ind w:firstLineChars="1400" w:firstLine="2940"/>
        <w:rPr>
          <w:rFonts w:ascii="宋体" w:hAnsi="宋体" w:hint="eastAsia"/>
          <w:color w:val="000000"/>
          <w:sz w:val="21"/>
          <w:szCs w:val="21"/>
        </w:rPr>
      </w:pPr>
      <w:r>
        <w:rPr>
          <w:rFonts w:ascii="宋体" w:hAnsi="宋体" w:hint="eastAsia"/>
          <w:color w:val="000000"/>
          <w:sz w:val="21"/>
          <w:szCs w:val="21"/>
        </w:rPr>
        <w:t>孙光宪</w:t>
      </w:r>
    </w:p>
    <w:p w:rsidR="00F24D59" w:rsidRDefault="00F24D59" w:rsidP="00F24D59">
      <w:pPr>
        <w:pStyle w:val="HTML"/>
        <w:ind w:firstLineChars="500" w:firstLine="1050"/>
        <w:rPr>
          <w:rFonts w:hint="eastAsia"/>
          <w:color w:val="000000"/>
          <w:sz w:val="21"/>
          <w:szCs w:val="21"/>
        </w:rPr>
      </w:pPr>
      <w:r>
        <w:rPr>
          <w:rFonts w:hint="eastAsia"/>
          <w:color w:val="000000"/>
          <w:sz w:val="21"/>
          <w:szCs w:val="21"/>
        </w:rPr>
        <w:t>蓼岸风多橘柚香，江边一望楚天长，片帆烟际闪孤光。</w:t>
      </w:r>
      <w:r>
        <w:rPr>
          <w:color w:val="000000"/>
          <w:sz w:val="21"/>
          <w:szCs w:val="21"/>
        </w:rPr>
        <w:t xml:space="preserve"> </w:t>
      </w:r>
    </w:p>
    <w:p w:rsidR="00F24D59" w:rsidRDefault="00F24D59" w:rsidP="00F24D59">
      <w:pPr>
        <w:pStyle w:val="HTML"/>
        <w:ind w:firstLineChars="500" w:firstLine="1050"/>
        <w:rPr>
          <w:rFonts w:ascii="宋体" w:hAnsi="宋体"/>
          <w:color w:val="000000"/>
          <w:sz w:val="21"/>
          <w:szCs w:val="21"/>
        </w:rPr>
      </w:pPr>
      <w:r>
        <w:rPr>
          <w:rFonts w:hint="eastAsia"/>
          <w:color w:val="000000"/>
          <w:sz w:val="21"/>
          <w:szCs w:val="21"/>
        </w:rPr>
        <w:t>目送征鸿飞杳杳，思随流水去茫茫，兰红波碧忆潇湘。</w:t>
      </w:r>
    </w:p>
    <w:p w:rsidR="00F24D59" w:rsidRDefault="00F24D59" w:rsidP="00F24D59">
      <w:pPr>
        <w:pStyle w:val="HTML"/>
        <w:rPr>
          <w:rFonts w:ascii="宋体" w:hAnsi="宋体" w:hint="eastAsia"/>
          <w:color w:val="000000"/>
          <w:sz w:val="21"/>
          <w:szCs w:val="21"/>
        </w:rPr>
      </w:pPr>
      <w:r>
        <w:rPr>
          <w:rFonts w:ascii="宋体" w:hAnsi="宋体" w:hint="eastAsia"/>
          <w:color w:val="000000"/>
          <w:sz w:val="21"/>
          <w:szCs w:val="21"/>
        </w:rPr>
        <w:t>（1）简析这首词表达的感情。(3分)</w:t>
      </w:r>
    </w:p>
    <w:p w:rsidR="00F24D59" w:rsidRDefault="00F24D59" w:rsidP="00F24D59">
      <w:pPr>
        <w:pStyle w:val="HTML"/>
        <w:rPr>
          <w:rFonts w:ascii="宋体" w:hAnsi="宋体" w:hint="eastAsia"/>
          <w:color w:val="000000"/>
          <w:sz w:val="21"/>
          <w:szCs w:val="21"/>
          <w:u w:val="single"/>
        </w:rPr>
      </w:pPr>
      <w:r>
        <w:rPr>
          <w:rFonts w:ascii="宋体" w:hAnsi="宋体" w:hint="eastAsia"/>
          <w:color w:val="000000"/>
          <w:sz w:val="21"/>
          <w:szCs w:val="21"/>
        </w:rPr>
        <w:t>答:</w:t>
      </w:r>
      <w:r>
        <w:rPr>
          <w:rFonts w:ascii="宋体" w:hAnsi="宋体" w:hint="eastAsia"/>
          <w:color w:val="000000"/>
          <w:sz w:val="21"/>
          <w:szCs w:val="21"/>
          <w:u w:val="single"/>
        </w:rPr>
        <w:t xml:space="preserve">                                                                      </w:t>
      </w:r>
    </w:p>
    <w:p w:rsidR="00F24D59" w:rsidRDefault="00F24D59" w:rsidP="00F24D59">
      <w:pPr>
        <w:pStyle w:val="HTML"/>
        <w:rPr>
          <w:rFonts w:ascii="宋体" w:hAnsi="宋体" w:hint="eastAsia"/>
          <w:color w:val="000000"/>
          <w:sz w:val="21"/>
          <w:szCs w:val="21"/>
        </w:rPr>
      </w:pPr>
      <w:r>
        <w:rPr>
          <w:rFonts w:ascii="宋体" w:hAnsi="宋体" w:hint="eastAsia"/>
          <w:color w:val="000000"/>
          <w:sz w:val="21"/>
          <w:szCs w:val="21"/>
        </w:rPr>
        <w:t>（2）“片帆烟际闪孤光”一句是千古名句，历来为人欣赏，请你结合内容分析。(4分)</w:t>
      </w:r>
    </w:p>
    <w:p w:rsidR="00F24D59" w:rsidRDefault="00F24D59" w:rsidP="00F24D59">
      <w:pPr>
        <w:pStyle w:val="HTML"/>
        <w:rPr>
          <w:rFonts w:ascii="宋体" w:hAnsi="宋体" w:hint="eastAsia"/>
          <w:color w:val="000000"/>
          <w:sz w:val="21"/>
          <w:szCs w:val="21"/>
          <w:u w:val="single"/>
        </w:rPr>
      </w:pPr>
      <w:r>
        <w:rPr>
          <w:rFonts w:ascii="宋体" w:hAnsi="宋体" w:hint="eastAsia"/>
          <w:color w:val="000000"/>
          <w:sz w:val="21"/>
          <w:szCs w:val="21"/>
        </w:rPr>
        <w:t>答:</w:t>
      </w:r>
      <w:r>
        <w:rPr>
          <w:rFonts w:ascii="宋体" w:hAnsi="宋体" w:hint="eastAsia"/>
          <w:color w:val="000000"/>
          <w:sz w:val="21"/>
          <w:szCs w:val="21"/>
          <w:u w:val="single"/>
        </w:rPr>
        <w:t xml:space="preserve">                                                                      </w:t>
      </w:r>
    </w:p>
    <w:p w:rsidR="00F24D59" w:rsidRDefault="00F24D59" w:rsidP="00F24D59">
      <w:pPr>
        <w:pStyle w:val="HTML"/>
        <w:rPr>
          <w:rFonts w:ascii="宋体" w:hAnsi="宋体" w:hint="eastAsia"/>
          <w:color w:val="000000"/>
          <w:sz w:val="21"/>
          <w:szCs w:val="21"/>
          <w:u w:val="single"/>
        </w:rPr>
      </w:pPr>
      <w:r>
        <w:rPr>
          <w:rFonts w:ascii="宋体" w:hAnsi="宋体" w:hint="eastAsia"/>
          <w:color w:val="000000"/>
          <w:sz w:val="21"/>
          <w:szCs w:val="21"/>
          <w:u w:val="single"/>
        </w:rPr>
        <w:t xml:space="preserve">                                                                           </w:t>
      </w:r>
    </w:p>
    <w:p w:rsidR="002C2CDA" w:rsidRPr="00A83E3E" w:rsidRDefault="002C2CDA" w:rsidP="003E548A">
      <w:pPr>
        <w:spacing w:line="360" w:lineRule="exact"/>
        <w:rPr>
          <w:kern w:val="0"/>
        </w:rPr>
      </w:pPr>
      <w:r w:rsidRPr="00A83E3E">
        <w:rPr>
          <w:kern w:val="0"/>
        </w:rPr>
        <w:t>11</w:t>
      </w:r>
      <w:r w:rsidRPr="00A83E3E">
        <w:rPr>
          <w:kern w:val="0"/>
        </w:rPr>
        <w:t>．补写出下列名句名篇中的空缺部分。（任选</w:t>
      </w:r>
      <w:r w:rsidRPr="00A83E3E">
        <w:rPr>
          <w:kern w:val="0"/>
        </w:rPr>
        <w:t>3</w:t>
      </w:r>
      <w:r w:rsidRPr="00A83E3E">
        <w:rPr>
          <w:kern w:val="0"/>
        </w:rPr>
        <w:t>题，多选只按前</w:t>
      </w:r>
      <w:r w:rsidRPr="00A83E3E">
        <w:rPr>
          <w:kern w:val="0"/>
        </w:rPr>
        <w:t>3</w:t>
      </w:r>
      <w:r w:rsidRPr="00A83E3E">
        <w:rPr>
          <w:kern w:val="0"/>
        </w:rPr>
        <w:t>题计分）（</w:t>
      </w:r>
      <w:r w:rsidRPr="00A83E3E">
        <w:rPr>
          <w:kern w:val="0"/>
        </w:rPr>
        <w:t>6</w:t>
      </w:r>
      <w:r w:rsidRPr="00A83E3E">
        <w:rPr>
          <w:kern w:val="0"/>
        </w:rPr>
        <w:t>分）</w:t>
      </w:r>
    </w:p>
    <w:p w:rsidR="002C2CDA" w:rsidRPr="00A83E3E" w:rsidRDefault="002C2CDA" w:rsidP="003E548A">
      <w:pPr>
        <w:spacing w:line="360" w:lineRule="exact"/>
        <w:rPr>
          <w:kern w:val="0"/>
        </w:rPr>
      </w:pPr>
      <w:r w:rsidRPr="00A83E3E">
        <w:rPr>
          <w:kern w:val="0"/>
        </w:rPr>
        <w:t xml:space="preserve">    </w:t>
      </w:r>
      <w:r w:rsidRPr="00A83E3E">
        <w:rPr>
          <w:rFonts w:hint="eastAsia"/>
          <w:kern w:val="0"/>
        </w:rPr>
        <w:t>①</w:t>
      </w:r>
      <w:r w:rsidRPr="00A83E3E">
        <w:rPr>
          <w:kern w:val="0"/>
        </w:rPr>
        <w:t>子曰：</w:t>
      </w:r>
      <w:r w:rsidRPr="00A83E3E">
        <w:rPr>
          <w:rFonts w:hint="eastAsia"/>
          <w:kern w:val="0"/>
        </w:rPr>
        <w:t>“</w:t>
      </w:r>
      <w:r w:rsidRPr="00A83E3E">
        <w:rPr>
          <w:kern w:val="0"/>
        </w:rPr>
        <w:t>其恕乎！</w:t>
      </w:r>
      <w:r w:rsidRPr="00A83E3E">
        <w:rPr>
          <w:kern w:val="0"/>
          <w:u w:val="single"/>
        </w:rPr>
        <w:t>           </w:t>
      </w:r>
      <w:r w:rsidRPr="00A83E3E">
        <w:rPr>
          <w:kern w:val="0"/>
        </w:rPr>
        <w:t xml:space="preserve"> </w:t>
      </w:r>
      <w:r w:rsidRPr="00A83E3E">
        <w:rPr>
          <w:kern w:val="0"/>
        </w:rPr>
        <w:t>，</w:t>
      </w:r>
      <w:r w:rsidRPr="00A83E3E">
        <w:rPr>
          <w:kern w:val="0"/>
          <w:u w:val="single"/>
        </w:rPr>
        <w:t>           </w:t>
      </w:r>
      <w:r w:rsidRPr="00A83E3E">
        <w:rPr>
          <w:kern w:val="0"/>
        </w:rPr>
        <w:t xml:space="preserve"> </w:t>
      </w:r>
      <w:r w:rsidRPr="00A83E3E">
        <w:rPr>
          <w:kern w:val="0"/>
        </w:rPr>
        <w:t>。</w:t>
      </w:r>
      <w:r w:rsidRPr="00A83E3E">
        <w:rPr>
          <w:rFonts w:hint="eastAsia"/>
          <w:kern w:val="0"/>
        </w:rPr>
        <w:t>”</w:t>
      </w:r>
      <w:r w:rsidRPr="00A83E3E">
        <w:rPr>
          <w:kern w:val="0"/>
        </w:rPr>
        <w:t>（《论语十则》）</w:t>
      </w:r>
    </w:p>
    <w:p w:rsidR="002C2CDA" w:rsidRPr="00A83E3E" w:rsidRDefault="002C2CDA" w:rsidP="003E548A">
      <w:pPr>
        <w:spacing w:line="360" w:lineRule="exact"/>
        <w:rPr>
          <w:kern w:val="0"/>
        </w:rPr>
      </w:pPr>
      <w:r w:rsidRPr="00A83E3E">
        <w:rPr>
          <w:kern w:val="0"/>
        </w:rPr>
        <w:t xml:space="preserve">    </w:t>
      </w:r>
      <w:r w:rsidRPr="00A83E3E">
        <w:rPr>
          <w:rFonts w:hint="eastAsia"/>
          <w:kern w:val="0"/>
        </w:rPr>
        <w:t>②</w:t>
      </w:r>
      <w:r w:rsidRPr="00A83E3E">
        <w:rPr>
          <w:kern w:val="0"/>
        </w:rPr>
        <w:t>长桥卧波，</w:t>
      </w:r>
      <w:r w:rsidRPr="00A83E3E">
        <w:rPr>
          <w:kern w:val="0"/>
          <w:u w:val="single"/>
        </w:rPr>
        <w:t>           </w:t>
      </w:r>
      <w:r w:rsidRPr="00A83E3E">
        <w:rPr>
          <w:kern w:val="0"/>
        </w:rPr>
        <w:t xml:space="preserve"> </w:t>
      </w:r>
      <w:r w:rsidRPr="00A83E3E">
        <w:rPr>
          <w:kern w:val="0"/>
        </w:rPr>
        <w:t>？复道行空，</w:t>
      </w:r>
      <w:r w:rsidRPr="00A83E3E">
        <w:rPr>
          <w:kern w:val="0"/>
          <w:u w:val="single"/>
        </w:rPr>
        <w:t>           </w:t>
      </w:r>
      <w:r w:rsidRPr="00A83E3E">
        <w:rPr>
          <w:kern w:val="0"/>
        </w:rPr>
        <w:t xml:space="preserve"> </w:t>
      </w:r>
      <w:r w:rsidRPr="00A83E3E">
        <w:rPr>
          <w:kern w:val="0"/>
        </w:rPr>
        <w:t>？（杜牧《阿房宫赋》）</w:t>
      </w:r>
    </w:p>
    <w:p w:rsidR="002C2CDA" w:rsidRPr="00A83E3E" w:rsidRDefault="002C2CDA" w:rsidP="003E548A">
      <w:pPr>
        <w:spacing w:line="360" w:lineRule="exact"/>
        <w:rPr>
          <w:kern w:val="0"/>
        </w:rPr>
      </w:pPr>
      <w:r w:rsidRPr="00A83E3E">
        <w:rPr>
          <w:kern w:val="0"/>
        </w:rPr>
        <w:t xml:space="preserve">    </w:t>
      </w:r>
      <w:r w:rsidRPr="00A83E3E">
        <w:rPr>
          <w:rFonts w:hint="eastAsia"/>
          <w:kern w:val="0"/>
        </w:rPr>
        <w:t>③</w:t>
      </w:r>
      <w:r w:rsidRPr="00A83E3E">
        <w:rPr>
          <w:kern w:val="0"/>
        </w:rPr>
        <w:t>一夫当关，万夫莫开。</w:t>
      </w:r>
      <w:r w:rsidRPr="00A83E3E">
        <w:rPr>
          <w:kern w:val="0"/>
          <w:u w:val="single"/>
        </w:rPr>
        <w:t>           </w:t>
      </w:r>
      <w:r w:rsidRPr="00A83E3E">
        <w:rPr>
          <w:kern w:val="0"/>
        </w:rPr>
        <w:t xml:space="preserve"> </w:t>
      </w:r>
      <w:r w:rsidRPr="00A83E3E">
        <w:rPr>
          <w:kern w:val="0"/>
        </w:rPr>
        <w:t>，</w:t>
      </w:r>
      <w:r w:rsidRPr="00A83E3E">
        <w:rPr>
          <w:kern w:val="0"/>
          <w:u w:val="single"/>
        </w:rPr>
        <w:t>           </w:t>
      </w:r>
      <w:r w:rsidRPr="00A83E3E">
        <w:rPr>
          <w:kern w:val="0"/>
        </w:rPr>
        <w:t xml:space="preserve"> </w:t>
      </w:r>
      <w:r w:rsidRPr="00A83E3E">
        <w:rPr>
          <w:kern w:val="0"/>
        </w:rPr>
        <w:t>。（李白《蜀道难》）</w:t>
      </w:r>
    </w:p>
    <w:p w:rsidR="002C2CDA" w:rsidRPr="00A83E3E" w:rsidRDefault="002C2CDA" w:rsidP="003E548A">
      <w:pPr>
        <w:spacing w:line="360" w:lineRule="exact"/>
        <w:rPr>
          <w:kern w:val="0"/>
        </w:rPr>
      </w:pPr>
      <w:r w:rsidRPr="00A83E3E">
        <w:rPr>
          <w:kern w:val="0"/>
        </w:rPr>
        <w:t xml:space="preserve">    </w:t>
      </w:r>
      <w:r w:rsidRPr="00A83E3E">
        <w:rPr>
          <w:rFonts w:hint="eastAsia"/>
          <w:kern w:val="0"/>
        </w:rPr>
        <w:t>④</w:t>
      </w:r>
      <w:r w:rsidRPr="00A83E3E">
        <w:rPr>
          <w:kern w:val="0"/>
          <w:u w:val="single"/>
        </w:rPr>
        <w:t>            </w:t>
      </w:r>
      <w:r w:rsidRPr="00A83E3E">
        <w:rPr>
          <w:kern w:val="0"/>
        </w:rPr>
        <w:t>，</w:t>
      </w:r>
      <w:r w:rsidRPr="00A83E3E">
        <w:rPr>
          <w:kern w:val="0"/>
          <w:u w:val="single"/>
        </w:rPr>
        <w:t>           </w:t>
      </w:r>
      <w:r w:rsidRPr="00A83E3E">
        <w:rPr>
          <w:kern w:val="0"/>
        </w:rPr>
        <w:t xml:space="preserve"> </w:t>
      </w:r>
      <w:r w:rsidRPr="00A83E3E">
        <w:rPr>
          <w:kern w:val="0"/>
        </w:rPr>
        <w:t>。反是不思，亦已焉哉</w:t>
      </w:r>
      <w:r w:rsidRPr="00A83E3E">
        <w:rPr>
          <w:rFonts w:hint="eastAsia"/>
          <w:kern w:val="0"/>
        </w:rPr>
        <w:t>！</w:t>
      </w:r>
      <w:r w:rsidRPr="00A83E3E">
        <w:rPr>
          <w:kern w:val="0"/>
        </w:rPr>
        <w:t>（《诗经</w:t>
      </w:r>
      <w:r w:rsidRPr="00A83E3E">
        <w:rPr>
          <w:kern w:val="0"/>
        </w:rPr>
        <w:t>·</w:t>
      </w:r>
      <w:r w:rsidRPr="00A83E3E">
        <w:rPr>
          <w:kern w:val="0"/>
        </w:rPr>
        <w:t>氓》）</w:t>
      </w:r>
    </w:p>
    <w:p w:rsidR="002C2CDA" w:rsidRPr="00A83E3E" w:rsidRDefault="002C2CDA" w:rsidP="003E548A">
      <w:pPr>
        <w:spacing w:line="360" w:lineRule="exact"/>
        <w:rPr>
          <w:kern w:val="0"/>
        </w:rPr>
      </w:pPr>
    </w:p>
    <w:p w:rsidR="002C2CDA" w:rsidRPr="00A83E3E" w:rsidRDefault="002C2CDA" w:rsidP="003E548A">
      <w:pPr>
        <w:spacing w:line="360" w:lineRule="exact"/>
        <w:rPr>
          <w:kern w:val="0"/>
        </w:rPr>
      </w:pPr>
      <w:r w:rsidRPr="00A83E3E">
        <w:rPr>
          <w:kern w:val="0"/>
        </w:rPr>
        <w:t xml:space="preserve">22. </w:t>
      </w:r>
      <w:r w:rsidRPr="00A83E3E">
        <w:rPr>
          <w:kern w:val="0"/>
        </w:rPr>
        <w:t>依据下面表格反映的情况，写出三点结论（不得出现具体数字），并与下面文句衔接。（</w:t>
      </w:r>
      <w:r w:rsidRPr="00A83E3E">
        <w:rPr>
          <w:kern w:val="0"/>
        </w:rPr>
        <w:t>6</w:t>
      </w:r>
      <w:r w:rsidRPr="00A83E3E">
        <w:rPr>
          <w:kern w:val="0"/>
        </w:rPr>
        <w:t>分）</w:t>
      </w:r>
    </w:p>
    <w:p w:rsidR="002C2CDA" w:rsidRPr="00A83E3E" w:rsidRDefault="002C2CDA" w:rsidP="003E548A">
      <w:pPr>
        <w:spacing w:line="360" w:lineRule="exact"/>
        <w:rPr>
          <w:kern w:val="0"/>
        </w:rPr>
      </w:pPr>
      <w:r w:rsidRPr="00A83E3E">
        <w:rPr>
          <w:kern w:val="0"/>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200"/>
        <w:gridCol w:w="1320"/>
        <w:gridCol w:w="2415"/>
        <w:gridCol w:w="3045"/>
      </w:tblGrid>
      <w:tr w:rsidR="002C2CDA" w:rsidRPr="00A83E3E" w:rsidTr="004F018B">
        <w:trPr>
          <w:tblCellSpacing w:w="0" w:type="dxa"/>
        </w:trPr>
        <w:tc>
          <w:tcPr>
            <w:tcW w:w="120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地区</w:t>
            </w:r>
          </w:p>
        </w:tc>
        <w:tc>
          <w:tcPr>
            <w:tcW w:w="132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人均收入</w:t>
            </w:r>
          </w:p>
        </w:tc>
        <w:tc>
          <w:tcPr>
            <w:tcW w:w="241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2009</w:t>
            </w:r>
            <w:r w:rsidRPr="00A83E3E">
              <w:rPr>
                <w:kern w:val="0"/>
              </w:rPr>
              <w:t>年购房占收入比例</w:t>
            </w:r>
          </w:p>
        </w:tc>
        <w:tc>
          <w:tcPr>
            <w:tcW w:w="304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2010</w:t>
            </w:r>
            <w:r w:rsidRPr="00A83E3E">
              <w:rPr>
                <w:kern w:val="0"/>
              </w:rPr>
              <w:t>年购房占收入比例（预计）</w:t>
            </w:r>
          </w:p>
        </w:tc>
      </w:tr>
      <w:tr w:rsidR="002C2CDA" w:rsidRPr="00A83E3E" w:rsidTr="004F018B">
        <w:trPr>
          <w:tblCellSpacing w:w="0" w:type="dxa"/>
        </w:trPr>
        <w:tc>
          <w:tcPr>
            <w:tcW w:w="120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广东</w:t>
            </w:r>
          </w:p>
        </w:tc>
        <w:tc>
          <w:tcPr>
            <w:tcW w:w="132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25968.5</w:t>
            </w:r>
          </w:p>
        </w:tc>
        <w:tc>
          <w:tcPr>
            <w:tcW w:w="241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73%</w:t>
            </w:r>
          </w:p>
        </w:tc>
        <w:tc>
          <w:tcPr>
            <w:tcW w:w="304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72%</w:t>
            </w:r>
          </w:p>
        </w:tc>
      </w:tr>
      <w:tr w:rsidR="002C2CDA" w:rsidRPr="00A83E3E" w:rsidTr="004F018B">
        <w:trPr>
          <w:tblCellSpacing w:w="0" w:type="dxa"/>
        </w:trPr>
        <w:tc>
          <w:tcPr>
            <w:tcW w:w="120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山东</w:t>
            </w:r>
          </w:p>
        </w:tc>
        <w:tc>
          <w:tcPr>
            <w:tcW w:w="132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21846.7</w:t>
            </w:r>
          </w:p>
        </w:tc>
        <w:tc>
          <w:tcPr>
            <w:tcW w:w="241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70%</w:t>
            </w:r>
          </w:p>
        </w:tc>
        <w:tc>
          <w:tcPr>
            <w:tcW w:w="304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69%</w:t>
            </w:r>
          </w:p>
        </w:tc>
      </w:tr>
      <w:tr w:rsidR="002C2CDA" w:rsidRPr="00A83E3E" w:rsidTr="004F018B">
        <w:trPr>
          <w:tblCellSpacing w:w="0" w:type="dxa"/>
        </w:trPr>
        <w:tc>
          <w:tcPr>
            <w:tcW w:w="120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江苏</w:t>
            </w:r>
          </w:p>
        </w:tc>
        <w:tc>
          <w:tcPr>
            <w:tcW w:w="132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21548.6</w:t>
            </w:r>
          </w:p>
        </w:tc>
        <w:tc>
          <w:tcPr>
            <w:tcW w:w="241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68%</w:t>
            </w:r>
          </w:p>
        </w:tc>
        <w:tc>
          <w:tcPr>
            <w:tcW w:w="304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67%</w:t>
            </w:r>
          </w:p>
        </w:tc>
      </w:tr>
      <w:tr w:rsidR="002C2CDA" w:rsidRPr="00A83E3E" w:rsidTr="004F018B">
        <w:trPr>
          <w:tblCellSpacing w:w="0" w:type="dxa"/>
        </w:trPr>
        <w:tc>
          <w:tcPr>
            <w:tcW w:w="120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贵州</w:t>
            </w:r>
          </w:p>
        </w:tc>
        <w:tc>
          <w:tcPr>
            <w:tcW w:w="132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8801.9</w:t>
            </w:r>
          </w:p>
        </w:tc>
        <w:tc>
          <w:tcPr>
            <w:tcW w:w="241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30%</w:t>
            </w:r>
          </w:p>
        </w:tc>
        <w:tc>
          <w:tcPr>
            <w:tcW w:w="304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50%</w:t>
            </w:r>
          </w:p>
        </w:tc>
      </w:tr>
      <w:tr w:rsidR="002C2CDA" w:rsidRPr="00A83E3E" w:rsidTr="004F018B">
        <w:trPr>
          <w:tblCellSpacing w:w="0" w:type="dxa"/>
        </w:trPr>
        <w:tc>
          <w:tcPr>
            <w:tcW w:w="120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甘肃</w:t>
            </w:r>
          </w:p>
        </w:tc>
        <w:tc>
          <w:tcPr>
            <w:tcW w:w="1320"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7790.8</w:t>
            </w:r>
          </w:p>
        </w:tc>
        <w:tc>
          <w:tcPr>
            <w:tcW w:w="241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28%</w:t>
            </w:r>
          </w:p>
        </w:tc>
        <w:tc>
          <w:tcPr>
            <w:tcW w:w="3045" w:type="dxa"/>
            <w:tcBorders>
              <w:top w:val="outset" w:sz="6" w:space="0" w:color="auto"/>
              <w:left w:val="outset" w:sz="6" w:space="0" w:color="auto"/>
              <w:bottom w:val="outset" w:sz="6" w:space="0" w:color="auto"/>
              <w:right w:val="outset" w:sz="6" w:space="0" w:color="auto"/>
            </w:tcBorders>
          </w:tcPr>
          <w:p w:rsidR="002C2CDA" w:rsidRPr="00A83E3E" w:rsidRDefault="002C2CDA" w:rsidP="003E548A">
            <w:pPr>
              <w:spacing w:line="360" w:lineRule="exact"/>
              <w:rPr>
                <w:kern w:val="0"/>
              </w:rPr>
            </w:pPr>
            <w:r w:rsidRPr="00A83E3E">
              <w:rPr>
                <w:kern w:val="0"/>
              </w:rPr>
              <w:t>45%</w:t>
            </w:r>
          </w:p>
        </w:tc>
      </w:tr>
    </w:tbl>
    <w:p w:rsidR="002C2CDA" w:rsidRPr="00A83E3E" w:rsidRDefault="002C2CDA" w:rsidP="003E548A">
      <w:pPr>
        <w:spacing w:line="360" w:lineRule="exact"/>
        <w:rPr>
          <w:kern w:val="0"/>
        </w:rPr>
      </w:pPr>
      <w:r w:rsidRPr="00A83E3E">
        <w:rPr>
          <w:kern w:val="0"/>
        </w:rPr>
        <w:t> </w:t>
      </w:r>
    </w:p>
    <w:p w:rsidR="002C2CDA" w:rsidRPr="00A83E3E" w:rsidRDefault="002C2CDA" w:rsidP="003E548A">
      <w:pPr>
        <w:spacing w:line="360" w:lineRule="exact"/>
        <w:rPr>
          <w:kern w:val="0"/>
        </w:rPr>
      </w:pPr>
      <w:r w:rsidRPr="00A83E3E">
        <w:rPr>
          <w:kern w:val="0"/>
        </w:rPr>
        <w:t>本表显示，沿海省份与内陆省份相比：</w:t>
      </w:r>
    </w:p>
    <w:p w:rsidR="002C2CDA" w:rsidRPr="00A83E3E" w:rsidRDefault="002C2CDA" w:rsidP="003E548A">
      <w:pPr>
        <w:spacing w:line="360" w:lineRule="exact"/>
        <w:rPr>
          <w:kern w:val="0"/>
        </w:rPr>
      </w:pPr>
      <w:r w:rsidRPr="00A83E3E">
        <w:rPr>
          <w:kern w:val="0"/>
        </w:rPr>
        <w:t>（</w:t>
      </w:r>
      <w:r w:rsidRPr="00A83E3E">
        <w:rPr>
          <w:kern w:val="0"/>
        </w:rPr>
        <w:t>1</w:t>
      </w:r>
      <w:r w:rsidRPr="00A83E3E">
        <w:rPr>
          <w:kern w:val="0"/>
        </w:rPr>
        <w:t>）</w:t>
      </w:r>
      <w:r w:rsidRPr="00A83E3E">
        <w:rPr>
          <w:kern w:val="0"/>
          <w:u w:val="single"/>
        </w:rPr>
        <w:t>                                        </w:t>
      </w:r>
    </w:p>
    <w:p w:rsidR="002C2CDA" w:rsidRPr="00A83E3E" w:rsidRDefault="002C2CDA" w:rsidP="003E548A">
      <w:pPr>
        <w:spacing w:line="360" w:lineRule="exact"/>
        <w:rPr>
          <w:kern w:val="0"/>
        </w:rPr>
      </w:pPr>
      <w:r w:rsidRPr="00A83E3E">
        <w:rPr>
          <w:kern w:val="0"/>
        </w:rPr>
        <w:t>（</w:t>
      </w:r>
      <w:r w:rsidRPr="00A83E3E">
        <w:rPr>
          <w:kern w:val="0"/>
        </w:rPr>
        <w:t>2</w:t>
      </w:r>
      <w:r w:rsidRPr="00A83E3E">
        <w:rPr>
          <w:kern w:val="0"/>
        </w:rPr>
        <w:t>）</w:t>
      </w:r>
      <w:r w:rsidRPr="00A83E3E">
        <w:rPr>
          <w:kern w:val="0"/>
          <w:u w:val="single"/>
        </w:rPr>
        <w:t>                                        </w:t>
      </w:r>
    </w:p>
    <w:p w:rsidR="002C2CDA" w:rsidRPr="00A83E3E" w:rsidRDefault="002C2CDA" w:rsidP="003E548A">
      <w:pPr>
        <w:spacing w:line="360" w:lineRule="exact"/>
        <w:rPr>
          <w:kern w:val="0"/>
        </w:rPr>
      </w:pPr>
      <w:r w:rsidRPr="00A83E3E">
        <w:rPr>
          <w:kern w:val="0"/>
        </w:rPr>
        <w:t>（</w:t>
      </w:r>
      <w:r w:rsidRPr="00A83E3E">
        <w:rPr>
          <w:kern w:val="0"/>
        </w:rPr>
        <w:t>3</w:t>
      </w:r>
      <w:r w:rsidRPr="00A83E3E">
        <w:rPr>
          <w:kern w:val="0"/>
        </w:rPr>
        <w:t>）</w:t>
      </w:r>
      <w:r w:rsidRPr="00A83E3E">
        <w:rPr>
          <w:kern w:val="0"/>
          <w:u w:val="single"/>
        </w:rPr>
        <w:t>                                         </w:t>
      </w:r>
    </w:p>
    <w:p w:rsidR="002C2CDA" w:rsidRPr="00A83E3E" w:rsidRDefault="002C2CDA" w:rsidP="003E548A">
      <w:pPr>
        <w:spacing w:line="360" w:lineRule="exact"/>
        <w:rPr>
          <w:color w:val="323E32"/>
          <w:kern w:val="0"/>
        </w:rPr>
      </w:pPr>
      <w:r w:rsidRPr="00A83E3E">
        <w:rPr>
          <w:color w:val="323E32"/>
          <w:kern w:val="0"/>
        </w:rPr>
        <w:t>22</w:t>
      </w:r>
      <w:r w:rsidRPr="00A83E3E">
        <w:rPr>
          <w:color w:val="323E32"/>
          <w:kern w:val="0"/>
        </w:rPr>
        <w:t>．下面是某校在庆祝新中国成立六十周年联欢晚会上的男女主持人的部分开场白。根据提</w:t>
      </w:r>
      <w:r w:rsidRPr="00A83E3E">
        <w:rPr>
          <w:color w:val="323E32"/>
          <w:kern w:val="0"/>
        </w:rPr>
        <w:lastRenderedPageBreak/>
        <w:t>供的内容，请在横线上补写语意连贯而富有文采的语句。（</w:t>
      </w:r>
      <w:r w:rsidRPr="00A83E3E">
        <w:rPr>
          <w:color w:val="323E32"/>
          <w:kern w:val="0"/>
        </w:rPr>
        <w:t>6</w:t>
      </w:r>
      <w:r w:rsidRPr="00A83E3E">
        <w:rPr>
          <w:color w:val="323E32"/>
          <w:kern w:val="0"/>
        </w:rPr>
        <w:t>分）</w:t>
      </w:r>
    </w:p>
    <w:p w:rsidR="002C2CDA" w:rsidRPr="00A83E3E" w:rsidRDefault="002C2CDA" w:rsidP="003E548A">
      <w:pPr>
        <w:spacing w:line="360" w:lineRule="exact"/>
        <w:rPr>
          <w:color w:val="323E32"/>
          <w:kern w:val="0"/>
        </w:rPr>
      </w:pPr>
      <w:r w:rsidRPr="00A83E3E">
        <w:rPr>
          <w:color w:val="323E32"/>
          <w:kern w:val="0"/>
        </w:rPr>
        <w:t>……</w:t>
      </w:r>
    </w:p>
    <w:p w:rsidR="002C2CDA" w:rsidRPr="00A83E3E" w:rsidRDefault="002C2CDA" w:rsidP="003E548A">
      <w:pPr>
        <w:spacing w:line="360" w:lineRule="exact"/>
        <w:rPr>
          <w:color w:val="323E32"/>
          <w:kern w:val="0"/>
        </w:rPr>
      </w:pPr>
      <w:r w:rsidRPr="00A83E3E">
        <w:rPr>
          <w:color w:val="323E32"/>
          <w:kern w:val="0"/>
        </w:rPr>
        <w:t>男：</w:t>
      </w:r>
      <w:r w:rsidRPr="00A83E3E">
        <w:rPr>
          <w:color w:val="323E32"/>
          <w:kern w:val="0"/>
        </w:rPr>
        <w:t>1949</w:t>
      </w:r>
      <w:r w:rsidRPr="00A83E3E">
        <w:rPr>
          <w:color w:val="323E32"/>
          <w:kern w:val="0"/>
        </w:rPr>
        <w:t>，一位伟人以豪迈的声调，一声宣告，开创了神州崭新的纪元；</w:t>
      </w:r>
    </w:p>
    <w:p w:rsidR="002C2CDA" w:rsidRPr="00A83E3E" w:rsidRDefault="002C2CDA" w:rsidP="003E548A">
      <w:pPr>
        <w:spacing w:line="360" w:lineRule="exact"/>
        <w:rPr>
          <w:color w:val="323E32"/>
          <w:kern w:val="0"/>
        </w:rPr>
      </w:pPr>
      <w:r w:rsidRPr="00A83E3E">
        <w:rPr>
          <w:color w:val="323E32"/>
          <w:kern w:val="0"/>
        </w:rPr>
        <w:t>（</w:t>
      </w:r>
      <w:r w:rsidRPr="00A83E3E">
        <w:rPr>
          <w:color w:val="323E32"/>
          <w:kern w:val="0"/>
        </w:rPr>
        <w:t>1</w:t>
      </w:r>
      <w:r w:rsidRPr="00A83E3E">
        <w:rPr>
          <w:color w:val="323E32"/>
          <w:kern w:val="0"/>
        </w:rPr>
        <w:t>）女：</w:t>
      </w:r>
      <w:r w:rsidRPr="00A83E3E">
        <w:rPr>
          <w:color w:val="323E32"/>
          <w:kern w:val="0"/>
        </w:rPr>
        <w:t>1978</w:t>
      </w:r>
      <w:r w:rsidRPr="00A83E3E">
        <w:rPr>
          <w:color w:val="323E32"/>
          <w:kern w:val="0"/>
        </w:rPr>
        <w:t>，</w:t>
      </w:r>
      <w:r w:rsidRPr="00A83E3E">
        <w:rPr>
          <w:color w:val="323E32"/>
          <w:kern w:val="0"/>
          <w:u w:val="single"/>
        </w:rPr>
        <w:t>                                                    </w:t>
      </w:r>
      <w:r w:rsidRPr="00A83E3E">
        <w:rPr>
          <w:color w:val="323E32"/>
          <w:kern w:val="0"/>
        </w:rPr>
        <w:t xml:space="preserve"> </w:t>
      </w:r>
      <w:r w:rsidRPr="00A83E3E">
        <w:rPr>
          <w:color w:val="323E32"/>
          <w:kern w:val="0"/>
        </w:rPr>
        <w:t>！</w:t>
      </w:r>
    </w:p>
    <w:p w:rsidR="002C2CDA" w:rsidRPr="00A83E3E" w:rsidRDefault="002C2CDA" w:rsidP="003E548A">
      <w:pPr>
        <w:spacing w:line="360" w:lineRule="exact"/>
        <w:rPr>
          <w:color w:val="323E32"/>
          <w:kern w:val="0"/>
        </w:rPr>
      </w:pPr>
      <w:r w:rsidRPr="00A83E3E">
        <w:rPr>
          <w:color w:val="323E32"/>
          <w:kern w:val="0"/>
        </w:rPr>
        <w:t>（</w:t>
      </w:r>
      <w:r w:rsidRPr="00A83E3E">
        <w:rPr>
          <w:color w:val="323E32"/>
          <w:kern w:val="0"/>
        </w:rPr>
        <w:t>2</w:t>
      </w:r>
      <w:r w:rsidRPr="00A83E3E">
        <w:rPr>
          <w:color w:val="323E32"/>
          <w:kern w:val="0"/>
        </w:rPr>
        <w:t>）男：</w:t>
      </w:r>
      <w:r w:rsidRPr="00A83E3E">
        <w:rPr>
          <w:color w:val="323E32"/>
          <w:kern w:val="0"/>
        </w:rPr>
        <w:t>1997</w:t>
      </w:r>
      <w:r w:rsidRPr="00A83E3E">
        <w:rPr>
          <w:color w:val="323E32"/>
          <w:kern w:val="0"/>
        </w:rPr>
        <w:t>，</w:t>
      </w:r>
      <w:r w:rsidRPr="00A83E3E">
        <w:rPr>
          <w:color w:val="323E32"/>
          <w:kern w:val="0"/>
          <w:u w:val="single"/>
        </w:rPr>
        <w:t>                                        </w:t>
      </w:r>
      <w:r w:rsidRPr="00A83E3E">
        <w:rPr>
          <w:color w:val="323E32"/>
          <w:kern w:val="0"/>
        </w:rPr>
        <w:t xml:space="preserve"> </w:t>
      </w:r>
      <w:r w:rsidRPr="00A83E3E">
        <w:rPr>
          <w:color w:val="323E32"/>
          <w:kern w:val="0"/>
        </w:rPr>
        <w:t>；</w:t>
      </w:r>
    </w:p>
    <w:p w:rsidR="002C2CDA" w:rsidRPr="00A83E3E" w:rsidRDefault="002C2CDA" w:rsidP="003E548A">
      <w:pPr>
        <w:spacing w:line="360" w:lineRule="exact"/>
        <w:rPr>
          <w:color w:val="323E32"/>
          <w:kern w:val="0"/>
        </w:rPr>
      </w:pPr>
      <w:r w:rsidRPr="00A83E3E">
        <w:rPr>
          <w:color w:val="323E32"/>
          <w:kern w:val="0"/>
        </w:rPr>
        <w:t>女：</w:t>
      </w:r>
      <w:r w:rsidRPr="00A83E3E">
        <w:rPr>
          <w:color w:val="323E32"/>
          <w:kern w:val="0"/>
        </w:rPr>
        <w:t>1999</w:t>
      </w:r>
      <w:r w:rsidRPr="00A83E3E">
        <w:rPr>
          <w:color w:val="323E32"/>
          <w:kern w:val="0"/>
        </w:rPr>
        <w:t>，她又增添了水莲花的芬芳！</w:t>
      </w:r>
    </w:p>
    <w:p w:rsidR="002C2CDA" w:rsidRPr="00A83E3E" w:rsidRDefault="002C2CDA" w:rsidP="003E548A">
      <w:pPr>
        <w:spacing w:line="360" w:lineRule="exact"/>
        <w:rPr>
          <w:color w:val="323E32"/>
          <w:kern w:val="0"/>
        </w:rPr>
      </w:pPr>
      <w:r w:rsidRPr="00A83E3E">
        <w:rPr>
          <w:color w:val="323E32"/>
          <w:kern w:val="0"/>
        </w:rPr>
        <w:t>男：</w:t>
      </w:r>
      <w:r w:rsidRPr="00A83E3E">
        <w:rPr>
          <w:color w:val="323E32"/>
          <w:kern w:val="0"/>
        </w:rPr>
        <w:t>2008</w:t>
      </w:r>
      <w:r w:rsidRPr="00A83E3E">
        <w:rPr>
          <w:color w:val="323E32"/>
          <w:kern w:val="0"/>
        </w:rPr>
        <w:t>，神州奥运吸引了全球目光，巍巍中华令世人震撼；</w:t>
      </w:r>
    </w:p>
    <w:p w:rsidR="002C2CDA" w:rsidRPr="00A83E3E" w:rsidRDefault="002C2CDA" w:rsidP="003E548A">
      <w:pPr>
        <w:spacing w:line="360" w:lineRule="exact"/>
        <w:rPr>
          <w:color w:val="323E32"/>
          <w:kern w:val="0"/>
        </w:rPr>
      </w:pPr>
      <w:r w:rsidRPr="00A83E3E">
        <w:rPr>
          <w:color w:val="323E32"/>
          <w:kern w:val="0"/>
        </w:rPr>
        <w:t>女：</w:t>
      </w:r>
      <w:r w:rsidRPr="00A83E3E">
        <w:rPr>
          <w:color w:val="323E32"/>
          <w:kern w:val="0"/>
        </w:rPr>
        <w:t>2009</w:t>
      </w:r>
      <w:r w:rsidRPr="00A83E3E">
        <w:rPr>
          <w:color w:val="323E32"/>
          <w:kern w:val="0"/>
        </w:rPr>
        <w:t>，金融危机席卷了整个世界，中国速度让全球敬仰！</w:t>
      </w:r>
    </w:p>
    <w:p w:rsidR="002C2CDA" w:rsidRPr="00A83E3E" w:rsidRDefault="002C2CDA" w:rsidP="003E548A">
      <w:pPr>
        <w:spacing w:line="360" w:lineRule="exact"/>
        <w:rPr>
          <w:color w:val="323E32"/>
          <w:kern w:val="0"/>
        </w:rPr>
      </w:pPr>
      <w:r w:rsidRPr="00A83E3E">
        <w:rPr>
          <w:color w:val="323E32"/>
          <w:kern w:val="0"/>
        </w:rPr>
        <w:t>男：六十年是一幅画，用绚丽的色彩绘就了祖国奋进的壮美卷轴；</w:t>
      </w:r>
    </w:p>
    <w:p w:rsidR="002C2CDA" w:rsidRPr="00A83E3E" w:rsidRDefault="002C2CDA" w:rsidP="003E548A">
      <w:pPr>
        <w:spacing w:line="360" w:lineRule="exact"/>
        <w:rPr>
          <w:color w:val="323E32"/>
          <w:kern w:val="0"/>
        </w:rPr>
      </w:pPr>
      <w:r w:rsidRPr="00A83E3E">
        <w:rPr>
          <w:color w:val="323E32"/>
          <w:kern w:val="0"/>
        </w:rPr>
        <w:t>23</w:t>
      </w:r>
      <w:r w:rsidRPr="00A83E3E">
        <w:rPr>
          <w:color w:val="323E32"/>
          <w:kern w:val="0"/>
        </w:rPr>
        <w:t>．新闻点评，就是用简明的文字对新闻时间加以评论。请自选角度评价下面的一则新闻，要求观点明确，不超过</w:t>
      </w:r>
      <w:r w:rsidRPr="00A83E3E">
        <w:rPr>
          <w:color w:val="323E32"/>
          <w:kern w:val="0"/>
        </w:rPr>
        <w:t>60</w:t>
      </w:r>
      <w:r w:rsidRPr="00A83E3E">
        <w:rPr>
          <w:color w:val="323E32"/>
          <w:kern w:val="0"/>
        </w:rPr>
        <w:t>字。（</w:t>
      </w:r>
      <w:r w:rsidRPr="00A83E3E">
        <w:rPr>
          <w:color w:val="323E32"/>
          <w:kern w:val="0"/>
        </w:rPr>
        <w:t>6</w:t>
      </w:r>
      <w:r w:rsidRPr="00A83E3E">
        <w:rPr>
          <w:color w:val="323E32"/>
          <w:kern w:val="0"/>
        </w:rPr>
        <w:t>分）</w:t>
      </w:r>
    </w:p>
    <w:p w:rsidR="002C2CDA" w:rsidRPr="00A83E3E" w:rsidRDefault="002C2CDA" w:rsidP="003E548A">
      <w:pPr>
        <w:spacing w:line="360" w:lineRule="exact"/>
        <w:rPr>
          <w:color w:val="323E32"/>
          <w:kern w:val="0"/>
        </w:rPr>
      </w:pPr>
      <w:r w:rsidRPr="00A83E3E">
        <w:rPr>
          <w:color w:val="323E32"/>
          <w:kern w:val="0"/>
        </w:rPr>
        <w:t>南京交管首曝醉驾者</w:t>
      </w:r>
    </w:p>
    <w:p w:rsidR="002C2CDA" w:rsidRDefault="002C2CDA" w:rsidP="003E548A">
      <w:pPr>
        <w:spacing w:line="360" w:lineRule="exact"/>
        <w:rPr>
          <w:color w:val="323E32"/>
          <w:kern w:val="0"/>
        </w:rPr>
      </w:pPr>
      <w:r w:rsidRPr="00A83E3E">
        <w:rPr>
          <w:color w:val="323E32"/>
          <w:kern w:val="0"/>
        </w:rPr>
        <w:t>扬子晚报</w:t>
      </w:r>
      <w:r w:rsidRPr="00A83E3E">
        <w:rPr>
          <w:color w:val="323E32"/>
          <w:kern w:val="0"/>
        </w:rPr>
        <w:t>11</w:t>
      </w:r>
      <w:r w:rsidRPr="00A83E3E">
        <w:rPr>
          <w:color w:val="323E32"/>
          <w:kern w:val="0"/>
        </w:rPr>
        <w:t>月</w:t>
      </w:r>
      <w:r w:rsidRPr="00A83E3E">
        <w:rPr>
          <w:color w:val="323E32"/>
          <w:kern w:val="0"/>
        </w:rPr>
        <w:t>6</w:t>
      </w:r>
      <w:r w:rsidRPr="00A83E3E">
        <w:rPr>
          <w:color w:val="323E32"/>
          <w:kern w:val="0"/>
        </w:rPr>
        <w:t>日报道</w:t>
      </w:r>
      <w:r w:rsidRPr="00A83E3E">
        <w:rPr>
          <w:color w:val="323E32"/>
          <w:kern w:val="0"/>
        </w:rPr>
        <w:t xml:space="preserve">  </w:t>
      </w:r>
      <w:r w:rsidRPr="00A83E3E">
        <w:rPr>
          <w:color w:val="323E32"/>
          <w:kern w:val="0"/>
        </w:rPr>
        <w:t>从今天开始，南京正式通过媒体曝光醉酒驾车者，首批公布的名单共有</w:t>
      </w:r>
      <w:r w:rsidRPr="00A83E3E">
        <w:rPr>
          <w:color w:val="323E32"/>
          <w:kern w:val="0"/>
        </w:rPr>
        <w:t>106</w:t>
      </w:r>
      <w:r w:rsidRPr="00A83E3E">
        <w:rPr>
          <w:color w:val="323E32"/>
          <w:kern w:val="0"/>
        </w:rPr>
        <w:t>人，都是在</w:t>
      </w:r>
      <w:r w:rsidRPr="00A83E3E">
        <w:rPr>
          <w:color w:val="323E32"/>
          <w:kern w:val="0"/>
        </w:rPr>
        <w:t>7</w:t>
      </w:r>
      <w:r w:rsidRPr="00A83E3E">
        <w:rPr>
          <w:color w:val="323E32"/>
          <w:kern w:val="0"/>
        </w:rPr>
        <w:t>月份被警方查获并实施拘留的。交管部门介绍，曝光还将不定期发布。有人提出醉驾者拘留后还要被曝光是不是过于严厉一说，交管部门认为，曝光可以使醉驾者得到震撼，以后不敢再有类似行为，同时给其他司机以警示。被曝光者感到</w:t>
      </w:r>
      <w:r w:rsidRPr="00A83E3E">
        <w:rPr>
          <w:color w:val="323E32"/>
          <w:kern w:val="0"/>
        </w:rPr>
        <w:t>“</w:t>
      </w:r>
      <w:r w:rsidRPr="00A83E3E">
        <w:rPr>
          <w:color w:val="323E32"/>
          <w:kern w:val="0"/>
        </w:rPr>
        <w:t>很震惊</w:t>
      </w:r>
      <w:r w:rsidRPr="00A83E3E">
        <w:rPr>
          <w:color w:val="323E32"/>
          <w:kern w:val="0"/>
        </w:rPr>
        <w:t>”</w:t>
      </w:r>
      <w:r w:rsidRPr="00A83E3E">
        <w:rPr>
          <w:color w:val="323E32"/>
          <w:kern w:val="0"/>
        </w:rPr>
        <w:t>，认为这会给他们的生活带来无法预计的影响。社会各界对此事反应不一，而交管则认为曝光不侵权。</w:t>
      </w:r>
    </w:p>
    <w:p w:rsidR="00D647B9" w:rsidRDefault="00D647B9" w:rsidP="003E548A">
      <w:pPr>
        <w:spacing w:line="360" w:lineRule="exact"/>
        <w:rPr>
          <w:color w:val="323E32"/>
          <w:kern w:val="0"/>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F24D59" w:rsidRDefault="00F24D59" w:rsidP="00D647B9">
      <w:pPr>
        <w:spacing w:line="380" w:lineRule="exact"/>
        <w:jc w:val="center"/>
        <w:rPr>
          <w:rFonts w:hint="eastAsia"/>
          <w:color w:val="000000" w:themeColor="text1"/>
          <w:kern w:val="0"/>
          <w:szCs w:val="21"/>
        </w:rPr>
      </w:pPr>
    </w:p>
    <w:p w:rsidR="00D647B9" w:rsidRPr="00F24D59" w:rsidRDefault="00D647B9" w:rsidP="00F24D59">
      <w:pPr>
        <w:spacing w:line="280" w:lineRule="exact"/>
        <w:jc w:val="center"/>
        <w:rPr>
          <w:color w:val="000000" w:themeColor="text1"/>
          <w:kern w:val="0"/>
          <w:szCs w:val="21"/>
        </w:rPr>
      </w:pPr>
      <w:r w:rsidRPr="00F24D59">
        <w:rPr>
          <w:rFonts w:hint="eastAsia"/>
          <w:color w:val="000000" w:themeColor="text1"/>
          <w:kern w:val="0"/>
          <w:szCs w:val="21"/>
        </w:rPr>
        <w:lastRenderedPageBreak/>
        <w:t>高三语文保温训练一答案</w:t>
      </w:r>
    </w:p>
    <w:p w:rsidR="00D647B9" w:rsidRPr="00F24D59" w:rsidRDefault="00D647B9" w:rsidP="00F24D59">
      <w:pPr>
        <w:spacing w:line="280" w:lineRule="exact"/>
        <w:rPr>
          <w:color w:val="000000" w:themeColor="text1"/>
          <w:kern w:val="0"/>
          <w:szCs w:val="21"/>
        </w:rPr>
      </w:pPr>
      <w:r w:rsidRPr="00F24D59">
        <w:rPr>
          <w:rFonts w:hint="eastAsia"/>
          <w:color w:val="000000" w:themeColor="text1"/>
          <w:kern w:val="0"/>
          <w:szCs w:val="21"/>
        </w:rPr>
        <w:t>（一）</w:t>
      </w:r>
    </w:p>
    <w:p w:rsidR="00D647B9" w:rsidRPr="00F24D59" w:rsidRDefault="00D647B9" w:rsidP="00F24D59">
      <w:pPr>
        <w:spacing w:line="280" w:lineRule="exact"/>
        <w:rPr>
          <w:rFonts w:ascii="Calibri" w:eastAsia="宋体" w:hAnsi="Calibri" w:cs="Times New Roman"/>
          <w:color w:val="000000" w:themeColor="text1"/>
          <w:szCs w:val="21"/>
        </w:rPr>
      </w:pPr>
      <w:r w:rsidRPr="00F24D59">
        <w:rPr>
          <w:rFonts w:ascii="Calibri" w:eastAsia="宋体" w:hAnsi="Calibri" w:cs="Times New Roman" w:hint="eastAsia"/>
          <w:color w:val="000000" w:themeColor="text1"/>
          <w:szCs w:val="21"/>
        </w:rPr>
        <w:t>１、</w:t>
      </w:r>
      <w:r w:rsidRPr="00F24D59">
        <w:rPr>
          <w:rFonts w:ascii="Calibri" w:eastAsia="宋体" w:hAnsi="Calibri" w:cs="Times New Roman" w:hint="eastAsia"/>
          <w:color w:val="000000" w:themeColor="text1"/>
          <w:szCs w:val="21"/>
        </w:rPr>
        <w:t>D</w:t>
      </w:r>
    </w:p>
    <w:p w:rsidR="00D647B9" w:rsidRPr="00F24D59" w:rsidRDefault="00D647B9" w:rsidP="00F24D59">
      <w:pPr>
        <w:spacing w:line="280" w:lineRule="exact"/>
        <w:rPr>
          <w:rFonts w:ascii="Calibri" w:eastAsia="宋体" w:hAnsi="Calibri" w:cs="Times New Roman"/>
          <w:color w:val="000000" w:themeColor="text1"/>
          <w:szCs w:val="21"/>
        </w:rPr>
      </w:pPr>
      <w:r w:rsidRPr="00F24D59">
        <w:rPr>
          <w:rFonts w:ascii="Calibri" w:eastAsia="宋体" w:hAnsi="Calibri" w:cs="Times New Roman" w:hint="eastAsia"/>
          <w:color w:val="000000" w:themeColor="text1"/>
          <w:szCs w:val="21"/>
        </w:rPr>
        <w:t>2</w:t>
      </w:r>
      <w:r w:rsidRPr="00F24D59">
        <w:rPr>
          <w:rFonts w:ascii="Calibri" w:eastAsia="宋体" w:hAnsi="Calibri" w:cs="Times New Roman" w:hint="eastAsia"/>
          <w:color w:val="000000" w:themeColor="text1"/>
          <w:szCs w:val="21"/>
        </w:rPr>
        <w:t>、</w:t>
      </w:r>
      <w:r w:rsidRPr="00F24D59">
        <w:rPr>
          <w:rFonts w:ascii="Calibri" w:eastAsia="宋体" w:hAnsi="Calibri" w:cs="Times New Roman" w:hint="eastAsia"/>
          <w:color w:val="000000" w:themeColor="text1"/>
          <w:szCs w:val="21"/>
        </w:rPr>
        <w:t>D</w:t>
      </w:r>
      <w:r w:rsidRPr="00F24D59">
        <w:rPr>
          <w:rFonts w:ascii="Calibri" w:eastAsia="宋体" w:hAnsi="Calibri" w:cs="Times New Roman" w:hint="eastAsia"/>
          <w:color w:val="000000" w:themeColor="text1"/>
          <w:szCs w:val="21"/>
        </w:rPr>
        <w:t>（</w:t>
      </w:r>
      <w:r w:rsidRPr="00F24D59">
        <w:rPr>
          <w:rFonts w:ascii="Calibri" w:eastAsia="宋体" w:hAnsi="Calibri" w:cs="Times New Roman" w:hint="eastAsia"/>
          <w:color w:val="000000" w:themeColor="text1"/>
          <w:szCs w:val="21"/>
        </w:rPr>
        <w:t>A</w:t>
      </w:r>
      <w:r w:rsidRPr="00F24D59">
        <w:rPr>
          <w:rFonts w:ascii="Calibri" w:eastAsia="宋体" w:hAnsi="Calibri" w:cs="Times New Roman" w:hint="eastAsia"/>
          <w:color w:val="000000" w:themeColor="text1"/>
          <w:szCs w:val="21"/>
        </w:rPr>
        <w:t>秀色可餐：形容女子非常美丽或景色非常优美。此处取后一义项。</w:t>
      </w:r>
      <w:r w:rsidRPr="00F24D59">
        <w:rPr>
          <w:rFonts w:ascii="Calibri" w:eastAsia="宋体" w:hAnsi="Calibri" w:cs="Times New Roman" w:hint="eastAsia"/>
          <w:color w:val="000000" w:themeColor="text1"/>
          <w:szCs w:val="21"/>
        </w:rPr>
        <w:t>B</w:t>
      </w:r>
      <w:r w:rsidRPr="00F24D59">
        <w:rPr>
          <w:rFonts w:ascii="Calibri" w:eastAsia="宋体" w:hAnsi="Calibri" w:cs="Times New Roman" w:hint="eastAsia"/>
          <w:color w:val="000000" w:themeColor="text1"/>
          <w:szCs w:val="21"/>
        </w:rPr>
        <w:t>始作俑者：比喻恶劣风气的创始者。</w:t>
      </w:r>
      <w:r w:rsidRPr="00F24D59">
        <w:rPr>
          <w:rFonts w:ascii="Calibri" w:eastAsia="宋体" w:hAnsi="Calibri" w:cs="Times New Roman" w:hint="eastAsia"/>
          <w:color w:val="000000" w:themeColor="text1"/>
          <w:szCs w:val="21"/>
        </w:rPr>
        <w:t>C</w:t>
      </w:r>
      <w:r w:rsidRPr="00F24D59">
        <w:rPr>
          <w:rFonts w:ascii="Calibri" w:eastAsia="宋体" w:hAnsi="Calibri" w:cs="Times New Roman" w:hint="eastAsia"/>
          <w:color w:val="000000" w:themeColor="text1"/>
          <w:szCs w:val="21"/>
        </w:rPr>
        <w:t>鬼斧神工：形容建筑、雕塑等技艺的精巧。上下其手：比喻玩弄手法，暗中作弊。与句意不符）</w:t>
      </w:r>
    </w:p>
    <w:p w:rsidR="00D647B9" w:rsidRPr="00F24D59" w:rsidRDefault="00D647B9" w:rsidP="00F24D59">
      <w:pPr>
        <w:spacing w:line="280" w:lineRule="exact"/>
        <w:rPr>
          <w:rFonts w:ascii="宋体" w:eastAsia="宋体" w:hAnsi="宋体" w:cs="Times New Roman"/>
          <w:color w:val="000000" w:themeColor="text1"/>
          <w:szCs w:val="21"/>
        </w:rPr>
      </w:pPr>
      <w:r w:rsidRPr="00F24D59">
        <w:rPr>
          <w:rFonts w:ascii="宋体" w:eastAsia="宋体" w:hAnsi="宋体" w:cs="Times New Roman" w:hint="eastAsia"/>
          <w:color w:val="000000" w:themeColor="text1"/>
          <w:szCs w:val="21"/>
        </w:rPr>
        <w:t>3、D（A、去掉“在……中”；B“港澳同胞”与“港澳知名人士”互为包含，不能并列；C、在“等”后加“企业”，否则“考察”一词缺宾语，“步伐”不可与“加速”搭配）</w:t>
      </w:r>
    </w:p>
    <w:p w:rsidR="00D647B9" w:rsidRPr="00F24D59" w:rsidRDefault="00D647B9" w:rsidP="00F24D59">
      <w:pPr>
        <w:spacing w:line="280" w:lineRule="exact"/>
        <w:rPr>
          <w:rFonts w:ascii="Calibri" w:eastAsia="宋体" w:hAnsi="Calibri" w:cs="Times New Roman"/>
          <w:color w:val="000000" w:themeColor="text1"/>
          <w:szCs w:val="21"/>
        </w:rPr>
      </w:pPr>
      <w:r w:rsidRPr="00F24D59">
        <w:rPr>
          <w:rFonts w:ascii="Calibri" w:eastAsia="宋体" w:hAnsi="Calibri" w:cs="Times New Roman" w:hint="eastAsia"/>
          <w:color w:val="000000" w:themeColor="text1"/>
          <w:szCs w:val="21"/>
        </w:rPr>
        <w:t>4</w:t>
      </w:r>
      <w:r w:rsidRPr="00F24D59">
        <w:rPr>
          <w:rFonts w:ascii="Calibri" w:eastAsia="宋体" w:hAnsi="Calibri" w:cs="Times New Roman" w:hint="eastAsia"/>
          <w:color w:val="000000" w:themeColor="text1"/>
          <w:szCs w:val="21"/>
        </w:rPr>
        <w:t>、</w:t>
      </w:r>
      <w:r w:rsidRPr="00F24D59">
        <w:rPr>
          <w:rFonts w:ascii="Calibri" w:eastAsia="宋体" w:hAnsi="Calibri" w:cs="Times New Roman" w:hint="eastAsia"/>
          <w:color w:val="000000" w:themeColor="text1"/>
          <w:szCs w:val="21"/>
        </w:rPr>
        <w:t>A</w:t>
      </w:r>
      <w:r w:rsidRPr="00F24D59">
        <w:rPr>
          <w:rFonts w:ascii="Calibri" w:eastAsia="宋体" w:hAnsi="Calibri" w:cs="Times New Roman" w:hint="eastAsia"/>
          <w:color w:val="000000" w:themeColor="text1"/>
          <w:szCs w:val="21"/>
        </w:rPr>
        <w:t>（本题可从音韵和谐的角度来解析。“营”、“成”、“整”、“成”、“症”等字押韵。同时，“水到渠成”是“顺理成章”的结果，句③不能和“如一丛花，如一棵菜”相衔接）</w:t>
      </w:r>
    </w:p>
    <w:p w:rsidR="00D647B9" w:rsidRPr="00F24D59" w:rsidRDefault="00D647B9" w:rsidP="00F24D59">
      <w:pPr>
        <w:spacing w:line="280" w:lineRule="exact"/>
        <w:rPr>
          <w:rFonts w:ascii="Calibri" w:eastAsia="宋体" w:hAnsi="Calibri" w:cs="Times New Roman"/>
          <w:color w:val="000000" w:themeColor="text1"/>
          <w:szCs w:val="21"/>
        </w:rPr>
      </w:pPr>
      <w:r w:rsidRPr="00F24D59">
        <w:rPr>
          <w:rFonts w:ascii="Calibri" w:eastAsia="宋体" w:hAnsi="Calibri" w:cs="Times New Roman" w:hint="eastAsia"/>
          <w:color w:val="000000" w:themeColor="text1"/>
          <w:szCs w:val="21"/>
        </w:rPr>
        <w:t>（二）</w:t>
      </w:r>
    </w:p>
    <w:p w:rsidR="00D647B9" w:rsidRPr="00F24D59" w:rsidRDefault="00D647B9" w:rsidP="00F24D59">
      <w:pPr>
        <w:spacing w:line="280" w:lineRule="exact"/>
        <w:rPr>
          <w:rFonts w:ascii="宋体" w:eastAsia="宋体" w:hAnsi="宋体" w:cs="宋体"/>
          <w:color w:val="000000" w:themeColor="text1"/>
          <w:kern w:val="0"/>
          <w:szCs w:val="21"/>
        </w:rPr>
      </w:pPr>
      <w:r w:rsidRPr="00F24D59">
        <w:rPr>
          <w:rFonts w:ascii="宋体" w:eastAsia="宋体" w:hAnsi="宋体" w:cs="宋体" w:hint="eastAsia"/>
          <w:color w:val="000000" w:themeColor="text1"/>
          <w:kern w:val="0"/>
          <w:szCs w:val="21"/>
        </w:rPr>
        <w:t xml:space="preserve">1、C [奔赴/投奔（bēn/bèn）、“拾遗／拾级而上” shí／shè，“扛枪／力能扛鼎” káng/gāng）A．“搪塞／塞车” sè/ sāi, 渐变/熏陶渐染（jiàn/jiān）、给予/自给自足（都读jǐ）；B．“禅院／禅让”chán/ shàn、菲薄／日薄西山（都读bó）、蹊跷/独辟蹊径（qī/xī）；D．悱恻/斐然（都读fěi）、呼吁/长吁短叹（yù/xū）、血泊/漂泊异乡（pō/bó）] </w:t>
      </w:r>
    </w:p>
    <w:p w:rsidR="00D647B9" w:rsidRPr="00F24D59" w:rsidRDefault="00D647B9" w:rsidP="00F24D59">
      <w:pPr>
        <w:spacing w:line="280" w:lineRule="exact"/>
        <w:rPr>
          <w:rFonts w:ascii="宋体" w:eastAsia="宋体" w:hAnsi="宋体" w:cs="宋体"/>
          <w:color w:val="000000" w:themeColor="text1"/>
          <w:kern w:val="0"/>
          <w:szCs w:val="21"/>
        </w:rPr>
      </w:pPr>
      <w:r w:rsidRPr="00F24D59">
        <w:rPr>
          <w:rFonts w:ascii="宋体" w:eastAsia="宋体" w:hAnsi="宋体" w:cs="宋体" w:hint="eastAsia"/>
          <w:color w:val="000000" w:themeColor="text1"/>
          <w:kern w:val="0"/>
          <w:szCs w:val="21"/>
        </w:rPr>
        <w:t>2、B（洞悉，很清楚地知道；洞察，观察得很清楚。“恪守”有遵守之意，但比“遵守”意重，多指抽象的；“固守”多用于对具体的事物的守卫。“因而”，表示因果关系；“进而”，表示递进关系；“尽管”，表示让步关系；“不管”，表示在任何条件下结果或结论都不会改变。）</w:t>
      </w:r>
    </w:p>
    <w:p w:rsidR="00D647B9" w:rsidRPr="00F24D59" w:rsidRDefault="00D647B9" w:rsidP="00F24D59">
      <w:pPr>
        <w:spacing w:line="280" w:lineRule="exact"/>
        <w:rPr>
          <w:rFonts w:ascii="宋体" w:eastAsia="宋体" w:hAnsi="宋体" w:cs="宋体"/>
          <w:color w:val="000000" w:themeColor="text1"/>
          <w:kern w:val="0"/>
          <w:szCs w:val="21"/>
        </w:rPr>
      </w:pPr>
      <w:r w:rsidRPr="00F24D59">
        <w:rPr>
          <w:rFonts w:ascii="宋体" w:eastAsia="宋体" w:hAnsi="宋体" w:cs="宋体" w:hint="eastAsia"/>
          <w:color w:val="000000" w:themeColor="text1"/>
          <w:kern w:val="0"/>
          <w:szCs w:val="21"/>
        </w:rPr>
        <w:t>3、B（ “釜底抽薪”比喻从根本上解决问题，而此处要表达的意思是遭遇到更大的困难，可换为“雪上加霜”；A“天衣无缝”神话传说，仙女穿的仙衣不用针线制作，没有缝。比喻事物（多指诗文、话语等）没有一点破绽。C“泥沙俱下”指泥土和沙子都跟着流下来，比喻好坏不同的人和事物混杂在一起。D“利令智昏”贪图私利使头脑发昏，丧失理智）</w:t>
      </w:r>
    </w:p>
    <w:p w:rsidR="00D647B9" w:rsidRPr="00F24D59" w:rsidRDefault="00D647B9" w:rsidP="00F24D59">
      <w:pPr>
        <w:spacing w:line="280" w:lineRule="exact"/>
        <w:rPr>
          <w:rFonts w:ascii="宋体" w:eastAsia="宋体" w:hAnsi="宋体" w:cs="宋体"/>
          <w:color w:val="000000" w:themeColor="text1"/>
          <w:kern w:val="0"/>
          <w:szCs w:val="21"/>
        </w:rPr>
      </w:pPr>
      <w:r w:rsidRPr="00F24D59">
        <w:rPr>
          <w:rFonts w:ascii="宋体" w:eastAsia="宋体" w:hAnsi="宋体" w:cs="宋体" w:hint="eastAsia"/>
          <w:color w:val="000000" w:themeColor="text1"/>
          <w:kern w:val="0"/>
          <w:szCs w:val="21"/>
        </w:rPr>
        <w:t xml:space="preserve"> 4、C（A、成分残缺。“还现场向群众发放防骗、防盗、防抢、防火等宣传资料”前缺主语“工作人员”。B、“随其后”与“陆续”重复，可删其一。D搭配不当。“出色工作”“被采用”，搭配不当。）</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hint="eastAsia"/>
          <w:color w:val="000000" w:themeColor="text1"/>
          <w:kern w:val="0"/>
          <w:szCs w:val="21"/>
        </w:rPr>
        <w:t>（三）</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1</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B</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A</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 xml:space="preserve">zhōng/zhòng </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kuì</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qiú</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B</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piǎo</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jué</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bǐn</w:t>
      </w:r>
      <w:r w:rsidRPr="00F24D59">
        <w:rPr>
          <w:rFonts w:ascii="宋体" w:eastAsia="宋体" w:hAnsi="宋体" w:cs="宋体" w:hint="eastAsia"/>
          <w:color w:val="000000" w:themeColor="text1"/>
          <w:kern w:val="0"/>
          <w:szCs w:val="21"/>
        </w:rPr>
        <w:t>ɡ</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C</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qí</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yǎn/yè</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xīn/yīn</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D</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jié/xiá</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bì/pì</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zhuó</w:t>
      </w:r>
      <w:r w:rsidRPr="00F24D59">
        <w:rPr>
          <w:rFonts w:ascii="simsun" w:eastAsia="宋体" w:hAnsi="simsun" w:cs="宋体"/>
          <w:color w:val="000000" w:themeColor="text1"/>
          <w:kern w:val="0"/>
          <w:szCs w:val="21"/>
        </w:rPr>
        <w:t>。）</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2</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C(</w:t>
      </w:r>
      <w:r w:rsidRPr="00F24D59">
        <w:rPr>
          <w:rFonts w:ascii="simsun" w:eastAsia="宋体" w:hAnsi="simsun" w:cs="宋体"/>
          <w:color w:val="000000" w:themeColor="text1"/>
          <w:kern w:val="0"/>
          <w:szCs w:val="21"/>
        </w:rPr>
        <w:t>大相径庭：比喻相差很远，大不相同。也形容彼此矛盾，相去很远。根据句意应为</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背道而驰</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，背道而驰：朝相反的方向跑去。比喻彼此的方向和目的完全相反或背离正确的目标，朝相反方向走。</w:t>
      </w:r>
      <w:r w:rsidRPr="00F24D59">
        <w:rPr>
          <w:rFonts w:ascii="simsun" w:eastAsia="宋体" w:hAnsi="simsun" w:cs="宋体"/>
          <w:color w:val="000000" w:themeColor="text1"/>
          <w:kern w:val="0"/>
          <w:szCs w:val="21"/>
        </w:rPr>
        <w:t>)</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3</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C</w:t>
      </w:r>
      <w:r w:rsidRPr="00F24D59">
        <w:rPr>
          <w:rFonts w:ascii="simsun" w:eastAsia="宋体" w:hAnsi="simsun" w:cs="宋体"/>
          <w:bCs/>
          <w:color w:val="000000" w:themeColor="text1"/>
          <w:kern w:val="0"/>
          <w:szCs w:val="21"/>
        </w:rPr>
        <w:t>（</w:t>
      </w:r>
      <w:r w:rsidRPr="00F24D59">
        <w:rPr>
          <w:rFonts w:ascii="simsun" w:eastAsia="宋体" w:hAnsi="simsun" w:cs="宋体"/>
          <w:color w:val="000000" w:themeColor="text1"/>
          <w:kern w:val="0"/>
          <w:szCs w:val="21"/>
        </w:rPr>
        <w:t>A</w:t>
      </w:r>
      <w:r w:rsidRPr="00F24D59">
        <w:rPr>
          <w:rFonts w:ascii="simsun" w:eastAsia="宋体" w:hAnsi="simsun" w:cs="宋体"/>
          <w:color w:val="000000" w:themeColor="text1"/>
          <w:kern w:val="0"/>
          <w:szCs w:val="21"/>
        </w:rPr>
        <w:t>项</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近</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左右</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重复；</w:t>
      </w:r>
      <w:r w:rsidRPr="00F24D59">
        <w:rPr>
          <w:rFonts w:ascii="simsun" w:eastAsia="宋体" w:hAnsi="simsun" w:cs="宋体"/>
          <w:color w:val="000000" w:themeColor="text1"/>
          <w:kern w:val="0"/>
          <w:szCs w:val="21"/>
        </w:rPr>
        <w:t xml:space="preserve"> </w:t>
      </w:r>
      <w:r w:rsidRPr="00F24D59">
        <w:rPr>
          <w:rFonts w:ascii="simsun" w:eastAsia="宋体" w:hAnsi="simsun" w:cs="宋体"/>
          <w:bCs/>
          <w:color w:val="000000" w:themeColor="text1"/>
          <w:kern w:val="0"/>
          <w:szCs w:val="21"/>
        </w:rPr>
        <w:t>B</w:t>
      </w:r>
      <w:r w:rsidRPr="00F24D59">
        <w:rPr>
          <w:rFonts w:ascii="simsun" w:eastAsia="宋体" w:hAnsi="simsun" w:cs="宋体"/>
          <w:color w:val="000000" w:themeColor="text1"/>
          <w:kern w:val="0"/>
          <w:szCs w:val="21"/>
        </w:rPr>
        <w:t>句式杂糅，去掉</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所致</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 xml:space="preserve"> D</w:t>
      </w:r>
      <w:r w:rsidRPr="00F24D59">
        <w:rPr>
          <w:rFonts w:ascii="simsun" w:eastAsia="宋体" w:hAnsi="simsun" w:cs="宋体"/>
          <w:color w:val="000000" w:themeColor="text1"/>
          <w:kern w:val="0"/>
          <w:szCs w:val="21"/>
        </w:rPr>
        <w:t>项语序不当，将</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一系列</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提至</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促进</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的前面。）</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4</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D</w:t>
      </w:r>
      <w:r w:rsidRPr="00F24D59">
        <w:rPr>
          <w:rFonts w:ascii="simsun" w:eastAsia="宋体" w:hAnsi="simsun" w:cs="宋体"/>
          <w:color w:val="000000" w:themeColor="text1"/>
          <w:kern w:val="0"/>
          <w:szCs w:val="21"/>
        </w:rPr>
        <w:t>（</w:t>
      </w:r>
      <w:r w:rsidRPr="00F24D59">
        <w:rPr>
          <w:rFonts w:ascii="宋体" w:eastAsia="宋体" w:hAnsi="宋体" w:cs="宋体" w:hint="eastAsia"/>
          <w:color w:val="000000" w:themeColor="text1"/>
          <w:kern w:val="0"/>
          <w:szCs w:val="21"/>
        </w:rPr>
        <w:t>④</w:t>
      </w:r>
      <w:r w:rsidRPr="00F24D59">
        <w:rPr>
          <w:rFonts w:ascii="simsun" w:eastAsia="宋体" w:hAnsi="simsun" w:cs="宋体"/>
          <w:color w:val="000000" w:themeColor="text1"/>
          <w:kern w:val="0"/>
          <w:szCs w:val="21"/>
        </w:rPr>
        <w:t>是紧承前面</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民俗</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w:t>
      </w:r>
      <w:r w:rsidRPr="00F24D59">
        <w:rPr>
          <w:rFonts w:ascii="宋体" w:eastAsia="宋体" w:hAnsi="宋体" w:cs="宋体" w:hint="eastAsia"/>
          <w:color w:val="000000" w:themeColor="text1"/>
          <w:kern w:val="0"/>
          <w:szCs w:val="21"/>
        </w:rPr>
        <w:t>⑥③</w:t>
      </w:r>
      <w:r w:rsidRPr="00F24D59">
        <w:rPr>
          <w:rFonts w:ascii="simsun" w:eastAsia="宋体" w:hAnsi="simsun" w:cs="宋体"/>
          <w:color w:val="000000" w:themeColor="text1"/>
          <w:kern w:val="0"/>
          <w:szCs w:val="21"/>
        </w:rPr>
        <w:t>为一组，紧承</w:t>
      </w:r>
      <w:r w:rsidRPr="00F24D59">
        <w:rPr>
          <w:rFonts w:ascii="宋体" w:eastAsia="宋体" w:hAnsi="宋体" w:cs="宋体" w:hint="eastAsia"/>
          <w:color w:val="000000" w:themeColor="text1"/>
          <w:kern w:val="0"/>
          <w:szCs w:val="21"/>
        </w:rPr>
        <w:t>④</w:t>
      </w:r>
      <w:r w:rsidRPr="00F24D59">
        <w:rPr>
          <w:rFonts w:ascii="simsun" w:eastAsia="宋体" w:hAnsi="simsun" w:cs="宋体"/>
          <w:color w:val="000000" w:themeColor="text1"/>
          <w:kern w:val="0"/>
          <w:szCs w:val="21"/>
        </w:rPr>
        <w:t>陈述</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民俗</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w:t>
      </w:r>
      <w:r w:rsidRPr="00F24D59">
        <w:rPr>
          <w:rFonts w:ascii="宋体" w:eastAsia="宋体" w:hAnsi="宋体" w:cs="宋体" w:hint="eastAsia"/>
          <w:color w:val="000000" w:themeColor="text1"/>
          <w:kern w:val="0"/>
          <w:szCs w:val="21"/>
        </w:rPr>
        <w:t>①⑤</w:t>
      </w:r>
      <w:r w:rsidRPr="00F24D59">
        <w:rPr>
          <w:rFonts w:ascii="simsun" w:eastAsia="宋体" w:hAnsi="simsun" w:cs="宋体"/>
          <w:color w:val="000000" w:themeColor="text1"/>
          <w:kern w:val="0"/>
          <w:szCs w:val="21"/>
        </w:rPr>
        <w:t>为一组。）</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hint="eastAsia"/>
          <w:color w:val="000000" w:themeColor="text1"/>
          <w:kern w:val="0"/>
          <w:szCs w:val="21"/>
        </w:rPr>
        <w:t>（四）</w:t>
      </w:r>
    </w:p>
    <w:p w:rsidR="00D647B9" w:rsidRPr="00F24D59" w:rsidRDefault="00D647B9" w:rsidP="00F24D59">
      <w:pPr>
        <w:spacing w:line="280" w:lineRule="exact"/>
        <w:rPr>
          <w:rFonts w:ascii="宋体" w:eastAsia="宋体" w:hAnsi="宋体" w:cs="Times New Roman"/>
          <w:color w:val="000000" w:themeColor="text1"/>
          <w:szCs w:val="21"/>
        </w:rPr>
      </w:pPr>
      <w:r w:rsidRPr="00F24D59">
        <w:rPr>
          <w:rFonts w:ascii="宋体" w:eastAsia="宋体" w:hAnsi="宋体" w:cs="Times New Roman" w:hint="eastAsia"/>
          <w:color w:val="000000" w:themeColor="text1"/>
          <w:szCs w:val="21"/>
        </w:rPr>
        <w:t>1．</w:t>
      </w:r>
      <w:r w:rsidRPr="00F24D59">
        <w:rPr>
          <w:rFonts w:ascii="宋体" w:eastAsia="宋体" w:hAnsi="宋体" w:cs="Times New Roman"/>
          <w:color w:val="000000" w:themeColor="text1"/>
          <w:szCs w:val="21"/>
        </w:rPr>
        <w:t>C</w:t>
      </w:r>
      <w:r w:rsidRPr="00F24D59">
        <w:rPr>
          <w:rFonts w:ascii="宋体" w:eastAsia="宋体" w:hAnsi="宋体" w:cs="Times New Roman" w:hint="eastAsia"/>
          <w:color w:val="000000" w:themeColor="text1"/>
          <w:szCs w:val="21"/>
        </w:rPr>
        <w:t>项(</w:t>
      </w:r>
      <w:r w:rsidRPr="00F24D59">
        <w:rPr>
          <w:rFonts w:ascii="宋体" w:eastAsia="宋体" w:hAnsi="宋体" w:cs="Times New Roman"/>
          <w:color w:val="000000" w:themeColor="text1"/>
          <w:szCs w:val="21"/>
        </w:rPr>
        <w:t>A</w:t>
      </w:r>
      <w:r w:rsidRPr="00F24D59">
        <w:rPr>
          <w:rFonts w:ascii="宋体" w:eastAsia="宋体" w:hAnsi="宋体" w:cs="Times New Roman" w:hint="eastAsia"/>
          <w:color w:val="000000" w:themeColor="text1"/>
          <w:szCs w:val="21"/>
        </w:rPr>
        <w:t>．圩</w:t>
      </w:r>
      <w:r w:rsidRPr="00F24D59">
        <w:rPr>
          <w:rFonts w:ascii="宋体" w:eastAsia="宋体" w:hAnsi="宋体" w:cs="Times New Roman"/>
          <w:color w:val="000000" w:themeColor="text1"/>
          <w:szCs w:val="21"/>
        </w:rPr>
        <w:t>wéi</w:t>
      </w:r>
      <w:r w:rsidRPr="00F24D59">
        <w:rPr>
          <w:rFonts w:ascii="宋体" w:eastAsia="宋体" w:hAnsi="宋体" w:cs="Times New Roman" w:hint="eastAsia"/>
          <w:color w:val="000000" w:themeColor="text1"/>
          <w:szCs w:val="21"/>
        </w:rPr>
        <w:t xml:space="preserve"> 堤   B．连累</w:t>
      </w:r>
      <w:r w:rsidRPr="00F24D59">
        <w:rPr>
          <w:rFonts w:ascii="宋体" w:eastAsia="宋体" w:hAnsi="宋体" w:cs="Times New Roman"/>
          <w:color w:val="000000" w:themeColor="text1"/>
          <w:szCs w:val="21"/>
        </w:rPr>
        <w:t xml:space="preserve">lěì </w:t>
      </w:r>
      <w:r w:rsidRPr="00F24D59">
        <w:rPr>
          <w:rFonts w:ascii="宋体" w:eastAsia="宋体" w:hAnsi="宋体" w:cs="Times New Roman" w:hint="eastAsia"/>
          <w:color w:val="000000" w:themeColor="text1"/>
          <w:szCs w:val="21"/>
        </w:rPr>
        <w:t xml:space="preserve">  </w:t>
      </w:r>
      <w:r w:rsidRPr="00F24D59">
        <w:rPr>
          <w:rFonts w:ascii="宋体" w:eastAsia="宋体" w:hAnsi="宋体" w:cs="Times New Roman"/>
          <w:color w:val="000000" w:themeColor="text1"/>
          <w:szCs w:val="21"/>
        </w:rPr>
        <w:t>D.</w:t>
      </w:r>
      <w:r w:rsidRPr="00F24D59">
        <w:rPr>
          <w:rFonts w:ascii="宋体" w:eastAsia="宋体" w:hAnsi="宋体" w:cs="Times New Roman" w:hint="eastAsia"/>
          <w:color w:val="000000" w:themeColor="text1"/>
          <w:szCs w:val="21"/>
        </w:rPr>
        <w:t>木讷nè)</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2.D(</w:t>
      </w:r>
      <w:r w:rsidRPr="00F24D59">
        <w:rPr>
          <w:rFonts w:ascii="simsun" w:eastAsia="宋体" w:hAnsi="simsun" w:cs="宋体"/>
          <w:color w:val="000000" w:themeColor="text1"/>
          <w:kern w:val="0"/>
          <w:szCs w:val="21"/>
        </w:rPr>
        <w:t>冷静</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平心静气、毫无偏见地分析道理不感情用事。冷峻</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冷酷严峻。取缔：明令取消或禁止。</w:t>
      </w:r>
      <w:r w:rsidRPr="00F24D59">
        <w:rPr>
          <w:rFonts w:ascii="simsun" w:eastAsia="宋体" w:hAnsi="simsun" w:cs="宋体"/>
          <w:color w:val="000000" w:themeColor="text1"/>
          <w:kern w:val="0"/>
          <w:szCs w:val="21"/>
        </w:rPr>
        <w:t xml:space="preserve">  </w:t>
      </w:r>
      <w:r w:rsidRPr="00F24D59">
        <w:rPr>
          <w:rFonts w:ascii="simsun" w:eastAsia="宋体" w:hAnsi="simsun" w:cs="宋体"/>
          <w:color w:val="000000" w:themeColor="text1"/>
          <w:kern w:val="0"/>
          <w:szCs w:val="21"/>
        </w:rPr>
        <w:t>取消：使原有制度、规章、资格、权利等失去效力。曲解：错误地解释客观事实或别人的原意（多指故意地）。误解：理解得不正确。不正确的理解。</w:t>
      </w:r>
      <w:r w:rsidRPr="00F24D59">
        <w:rPr>
          <w:rFonts w:ascii="simsun" w:eastAsia="宋体" w:hAnsi="simsun" w:cs="宋体"/>
          <w:color w:val="000000" w:themeColor="text1"/>
          <w:kern w:val="0"/>
          <w:szCs w:val="21"/>
        </w:rPr>
        <w:t>)</w:t>
      </w:r>
    </w:p>
    <w:p w:rsidR="00D647B9" w:rsidRPr="00F24D59" w:rsidRDefault="00D647B9" w:rsidP="00F24D59">
      <w:pPr>
        <w:spacing w:line="280" w:lineRule="exact"/>
        <w:rPr>
          <w:rFonts w:ascii="宋体" w:eastAsia="宋体" w:hAnsi="宋体" w:cs="Times New Roman"/>
          <w:color w:val="000000" w:themeColor="text1"/>
          <w:szCs w:val="21"/>
        </w:rPr>
      </w:pPr>
      <w:r w:rsidRPr="00F24D59">
        <w:rPr>
          <w:rFonts w:ascii="宋体" w:eastAsia="宋体" w:hAnsi="宋体" w:cs="Times New Roman" w:hint="eastAsia"/>
          <w:color w:val="000000" w:themeColor="text1"/>
          <w:szCs w:val="21"/>
        </w:rPr>
        <w:t>3．选B项</w:t>
      </w:r>
      <w:r w:rsidRPr="00F24D59">
        <w:rPr>
          <w:rFonts w:ascii="宋体" w:eastAsia="宋体" w:hAnsi="宋体" w:cs="Times New Roman"/>
          <w:color w:val="000000" w:themeColor="text1"/>
          <w:szCs w:val="21"/>
        </w:rPr>
        <w:t>“以邻为壑”原谓将邻国当作沟坑，把本国的洪水排泄到那里去。后比喻把困难或灾祸推给别人。 (</w:t>
      </w:r>
      <w:r w:rsidRPr="00F24D59">
        <w:rPr>
          <w:rFonts w:ascii="宋体" w:eastAsia="宋体" w:hAnsi="宋体" w:cs="Times New Roman" w:hint="eastAsia"/>
          <w:color w:val="000000" w:themeColor="text1"/>
          <w:szCs w:val="21"/>
        </w:rPr>
        <w:t>A</w:t>
      </w:r>
      <w:r w:rsidRPr="00F24D59">
        <w:rPr>
          <w:rFonts w:ascii="宋体" w:eastAsia="宋体" w:hAnsi="宋体" w:cs="Times New Roman"/>
          <w:color w:val="000000" w:themeColor="text1"/>
          <w:szCs w:val="21"/>
        </w:rPr>
        <w:t xml:space="preserve"> “三人成虎”比喻谣言传播多了，就会使人信以为真。比喻谣言重复多次，就能使人信以为真。</w:t>
      </w:r>
      <w:r w:rsidRPr="00F24D59">
        <w:rPr>
          <w:rFonts w:ascii="宋体" w:eastAsia="宋体" w:hAnsi="宋体" w:cs="Times New Roman" w:hint="eastAsia"/>
          <w:color w:val="000000" w:themeColor="text1"/>
          <w:szCs w:val="21"/>
        </w:rPr>
        <w:t>C</w:t>
      </w:r>
      <w:r w:rsidRPr="00F24D59">
        <w:rPr>
          <w:rFonts w:ascii="宋体" w:eastAsia="宋体" w:hAnsi="宋体" w:cs="Times New Roman"/>
          <w:color w:val="000000" w:themeColor="text1"/>
          <w:szCs w:val="21"/>
        </w:rPr>
        <w:t xml:space="preserve"> “师出无名”谓出兵而无正当理由。语本《汉书</w:t>
      </w:r>
      <w:r w:rsidRPr="00F24D59">
        <w:rPr>
          <w:rFonts w:ascii="宋体" w:eastAsia="宋体" w:hAnsi="宋体" w:cs="Times New Roman" w:hint="eastAsia"/>
          <w:color w:val="000000" w:themeColor="text1"/>
          <w:szCs w:val="21"/>
        </w:rPr>
        <w:t>·</w:t>
      </w:r>
      <w:r w:rsidRPr="00F24D59">
        <w:rPr>
          <w:rFonts w:ascii="宋体" w:eastAsia="宋体" w:hAnsi="宋体" w:cs="Times New Roman"/>
          <w:color w:val="000000" w:themeColor="text1"/>
          <w:szCs w:val="21"/>
        </w:rPr>
        <w:t>高帝纪上》：“兵出無名，事故不成。”泛指做某件事缺乏正当的理由。</w:t>
      </w:r>
      <w:r w:rsidRPr="00F24D59">
        <w:rPr>
          <w:rFonts w:ascii="宋体" w:eastAsia="宋体" w:hAnsi="宋体" w:cs="Times New Roman" w:hint="eastAsia"/>
          <w:color w:val="000000" w:themeColor="text1"/>
          <w:szCs w:val="21"/>
        </w:rPr>
        <w:t>D</w:t>
      </w:r>
      <w:r w:rsidRPr="00F24D59">
        <w:rPr>
          <w:rFonts w:ascii="宋体" w:eastAsia="宋体" w:hAnsi="宋体" w:cs="Times New Roman"/>
          <w:color w:val="000000" w:themeColor="text1"/>
          <w:szCs w:val="21"/>
        </w:rPr>
        <w:t xml:space="preserve"> “不情之请”不合情理的请求。提出请求时用的套语。是一个自谦之词。</w:t>
      </w:r>
      <w:r w:rsidRPr="00F24D59">
        <w:rPr>
          <w:rFonts w:ascii="宋体" w:eastAsia="宋体" w:hAnsi="宋体" w:cs="Times New Roman" w:hint="eastAsia"/>
          <w:color w:val="000000" w:themeColor="text1"/>
          <w:szCs w:val="21"/>
        </w:rPr>
        <w:t xml:space="preserve">用在此处不当。) </w:t>
      </w:r>
    </w:p>
    <w:p w:rsidR="00D647B9" w:rsidRPr="00F24D59" w:rsidRDefault="00D647B9" w:rsidP="00F24D59">
      <w:pPr>
        <w:spacing w:line="280" w:lineRule="exact"/>
        <w:rPr>
          <w:rFonts w:ascii="宋体" w:eastAsia="宋体" w:hAnsi="宋体" w:cs="Times New Roman"/>
          <w:color w:val="000000" w:themeColor="text1"/>
          <w:szCs w:val="21"/>
        </w:rPr>
      </w:pPr>
      <w:r w:rsidRPr="00F24D59">
        <w:rPr>
          <w:rFonts w:ascii="宋体" w:eastAsia="宋体" w:hAnsi="宋体" w:cs="Times New Roman" w:hint="eastAsia"/>
          <w:color w:val="000000" w:themeColor="text1"/>
          <w:szCs w:val="21"/>
        </w:rPr>
        <w:t>4．选A（B项是三重否定，应去掉"不是"二字，否定不当。C项不合逻辑"减轻农民不合理负担"等于说农民就应该承受不合理负担，应去掉"不合理"三字。D项是杂糅句，或去掉"出版"或去掉"才能面世"。）</w:t>
      </w:r>
    </w:p>
    <w:p w:rsidR="00D647B9" w:rsidRPr="00F24D59" w:rsidRDefault="00D647B9" w:rsidP="00F24D59">
      <w:pPr>
        <w:spacing w:line="280" w:lineRule="exact"/>
        <w:rPr>
          <w:rFonts w:ascii="宋体" w:eastAsia="宋体" w:hAnsi="宋体" w:cs="Times New Roman"/>
          <w:color w:val="000000" w:themeColor="text1"/>
          <w:szCs w:val="21"/>
        </w:rPr>
      </w:pPr>
      <w:r w:rsidRPr="00F24D59">
        <w:rPr>
          <w:rFonts w:ascii="宋体" w:eastAsia="宋体" w:hAnsi="宋体" w:cs="Times New Roman" w:hint="eastAsia"/>
          <w:color w:val="000000" w:themeColor="text1"/>
          <w:szCs w:val="21"/>
        </w:rPr>
        <w:t>（五）</w:t>
      </w:r>
    </w:p>
    <w:p w:rsidR="00D647B9" w:rsidRPr="00F24D59" w:rsidRDefault="00D647B9" w:rsidP="00F24D59">
      <w:pPr>
        <w:spacing w:line="280" w:lineRule="exact"/>
        <w:rPr>
          <w:rFonts w:ascii="Calibri" w:eastAsia="宋体" w:hAnsi="Calibri" w:cs="Times New Roman"/>
          <w:color w:val="000000" w:themeColor="text1"/>
          <w:szCs w:val="21"/>
        </w:rPr>
      </w:pPr>
      <w:r w:rsidRPr="00F24D59">
        <w:rPr>
          <w:rFonts w:ascii="宋体" w:eastAsia="宋体" w:hAnsi="宋体" w:cs="Times New Roman" w:hint="eastAsia"/>
          <w:color w:val="000000" w:themeColor="text1"/>
          <w:szCs w:val="21"/>
        </w:rPr>
        <w:lastRenderedPageBreak/>
        <w:t>１、D（</w:t>
      </w:r>
      <w:r w:rsidRPr="00F24D59">
        <w:rPr>
          <w:rFonts w:ascii="宋体" w:eastAsia="宋体" w:hAnsi="宋体" w:cs="Times New Roman" w:hint="eastAsia"/>
          <w:color w:val="000000" w:themeColor="text1"/>
          <w:szCs w:val="21"/>
          <w:u w:val="single"/>
        </w:rPr>
        <w:t>A</w:t>
      </w:r>
      <w:r w:rsidRPr="00F24D59">
        <w:rPr>
          <w:rFonts w:ascii="宋体" w:eastAsia="宋体" w:hAnsi="宋体" w:cs="Times New Roman" w:hint="eastAsia"/>
          <w:color w:val="000000" w:themeColor="text1"/>
          <w:szCs w:val="21"/>
        </w:rPr>
        <w:t>．</w:t>
      </w:r>
      <w:r w:rsidRPr="00F24D59">
        <w:rPr>
          <w:rFonts w:ascii="宋体" w:eastAsia="宋体" w:hAnsi="宋体" w:cs="Times New Roman" w:hint="eastAsia"/>
          <w:color w:val="000000" w:themeColor="text1"/>
          <w:szCs w:val="21"/>
          <w:em w:val="dot"/>
        </w:rPr>
        <w:t>斟</w:t>
      </w:r>
      <w:r w:rsidRPr="00F24D59">
        <w:rPr>
          <w:rFonts w:ascii="宋体" w:eastAsia="宋体" w:hAnsi="宋体" w:cs="Times New Roman" w:hint="eastAsia"/>
          <w:color w:val="000000" w:themeColor="text1"/>
          <w:szCs w:val="21"/>
        </w:rPr>
        <w:t xml:space="preserve">茶zhēn / </w:t>
      </w:r>
      <w:r w:rsidRPr="00F24D59">
        <w:rPr>
          <w:rFonts w:ascii="宋体" w:eastAsia="宋体" w:hAnsi="宋体" w:cs="Times New Roman" w:hint="eastAsia"/>
          <w:color w:val="000000" w:themeColor="text1"/>
          <w:szCs w:val="21"/>
          <w:em w:val="dot"/>
        </w:rPr>
        <w:t>勘</w:t>
      </w:r>
      <w:r w:rsidRPr="00F24D59">
        <w:rPr>
          <w:rFonts w:ascii="宋体" w:eastAsia="宋体" w:hAnsi="宋体" w:cs="Times New Roman" w:hint="eastAsia"/>
          <w:color w:val="000000" w:themeColor="text1"/>
          <w:szCs w:val="21"/>
        </w:rPr>
        <w:t>察kān，</w:t>
      </w:r>
      <w:r w:rsidRPr="00F24D59">
        <w:rPr>
          <w:rFonts w:ascii="宋体" w:eastAsia="宋体" w:hAnsi="宋体" w:cs="Times New Roman" w:hint="eastAsia"/>
          <w:color w:val="000000" w:themeColor="text1"/>
          <w:szCs w:val="21"/>
          <w:em w:val="dot"/>
        </w:rPr>
        <w:t>魄</w:t>
      </w:r>
      <w:r w:rsidRPr="00F24D59">
        <w:rPr>
          <w:rFonts w:ascii="宋体" w:eastAsia="宋体" w:hAnsi="宋体" w:cs="Times New Roman" w:hint="eastAsia"/>
          <w:color w:val="000000" w:themeColor="text1"/>
          <w:szCs w:val="21"/>
        </w:rPr>
        <w:t>力pò / 糟</w:t>
      </w:r>
      <w:r w:rsidRPr="00F24D59">
        <w:rPr>
          <w:rFonts w:ascii="宋体" w:eastAsia="宋体" w:hAnsi="宋体" w:cs="Times New Roman" w:hint="eastAsia"/>
          <w:color w:val="000000" w:themeColor="text1"/>
          <w:szCs w:val="21"/>
          <w:em w:val="dot"/>
        </w:rPr>
        <w:t>粕</w:t>
      </w:r>
      <w:r w:rsidRPr="00F24D59">
        <w:rPr>
          <w:rFonts w:ascii="宋体" w:eastAsia="宋体" w:hAnsi="宋体" w:cs="Times New Roman" w:hint="eastAsia"/>
          <w:color w:val="000000" w:themeColor="text1"/>
          <w:szCs w:val="21"/>
        </w:rPr>
        <w:t>pò ，甘</w:t>
      </w:r>
      <w:r w:rsidRPr="00F24D59">
        <w:rPr>
          <w:rFonts w:ascii="宋体" w:eastAsia="宋体" w:hAnsi="宋体" w:cs="Times New Roman" w:hint="eastAsia"/>
          <w:color w:val="000000" w:themeColor="text1"/>
          <w:szCs w:val="21"/>
          <w:em w:val="dot"/>
        </w:rPr>
        <w:t>蔗</w:t>
      </w:r>
      <w:r w:rsidRPr="00F24D59">
        <w:rPr>
          <w:rFonts w:ascii="宋体" w:eastAsia="宋体" w:hAnsi="宋体" w:cs="Times New Roman" w:hint="eastAsia"/>
          <w:color w:val="000000" w:themeColor="text1"/>
          <w:szCs w:val="21"/>
        </w:rPr>
        <w:t>zhè / 令人</w:t>
      </w:r>
      <w:r w:rsidRPr="00F24D59">
        <w:rPr>
          <w:rFonts w:ascii="宋体" w:eastAsia="宋体" w:hAnsi="宋体" w:cs="Times New Roman" w:hint="eastAsia"/>
          <w:color w:val="000000" w:themeColor="text1"/>
          <w:szCs w:val="21"/>
          <w:em w:val="dot"/>
        </w:rPr>
        <w:t>咋</w:t>
      </w:r>
      <w:r w:rsidRPr="00F24D59">
        <w:rPr>
          <w:rFonts w:ascii="宋体" w:eastAsia="宋体" w:hAnsi="宋体" w:cs="Times New Roman" w:hint="eastAsia"/>
          <w:color w:val="000000" w:themeColor="text1"/>
          <w:szCs w:val="21"/>
        </w:rPr>
        <w:t>舌zé。B．</w:t>
      </w:r>
      <w:r w:rsidRPr="00F24D59">
        <w:rPr>
          <w:rFonts w:ascii="宋体" w:eastAsia="宋体" w:hAnsi="宋体" w:cs="Times New Roman" w:hint="eastAsia"/>
          <w:color w:val="000000" w:themeColor="text1"/>
          <w:szCs w:val="21"/>
          <w:em w:val="dot"/>
        </w:rPr>
        <w:t>茁</w:t>
      </w:r>
      <w:r w:rsidRPr="00F24D59">
        <w:rPr>
          <w:rFonts w:ascii="宋体" w:eastAsia="宋体" w:hAnsi="宋体" w:cs="Times New Roman" w:hint="eastAsia"/>
          <w:color w:val="000000" w:themeColor="text1"/>
          <w:szCs w:val="21"/>
        </w:rPr>
        <w:t xml:space="preserve">壮zhuó / </w:t>
      </w:r>
      <w:r w:rsidRPr="00F24D59">
        <w:rPr>
          <w:rFonts w:ascii="宋体" w:eastAsia="宋体" w:hAnsi="宋体" w:cs="Times New Roman" w:hint="eastAsia"/>
          <w:color w:val="000000" w:themeColor="text1"/>
          <w:szCs w:val="21"/>
          <w:em w:val="dot"/>
        </w:rPr>
        <w:t>卓</w:t>
      </w:r>
      <w:r w:rsidRPr="00F24D59">
        <w:rPr>
          <w:rFonts w:ascii="宋体" w:eastAsia="宋体" w:hAnsi="宋体" w:cs="Times New Roman" w:hint="eastAsia"/>
          <w:color w:val="000000" w:themeColor="text1"/>
          <w:szCs w:val="21"/>
        </w:rPr>
        <w:t>越zhuó ，</w:t>
      </w:r>
      <w:r w:rsidRPr="00F24D59">
        <w:rPr>
          <w:rFonts w:ascii="宋体" w:eastAsia="宋体" w:hAnsi="宋体" w:cs="Times New Roman" w:hint="eastAsia"/>
          <w:color w:val="000000" w:themeColor="text1"/>
          <w:szCs w:val="21"/>
          <w:em w:val="dot"/>
        </w:rPr>
        <w:t>恸</w:t>
      </w:r>
      <w:r w:rsidRPr="00F24D59">
        <w:rPr>
          <w:rFonts w:ascii="宋体" w:eastAsia="宋体" w:hAnsi="宋体" w:cs="Times New Roman" w:hint="eastAsia"/>
          <w:color w:val="000000" w:themeColor="text1"/>
          <w:szCs w:val="21"/>
        </w:rPr>
        <w:t xml:space="preserve">哭tònɡ/ </w:t>
      </w:r>
      <w:r w:rsidRPr="00F24D59">
        <w:rPr>
          <w:rFonts w:ascii="宋体" w:eastAsia="宋体" w:hAnsi="宋体" w:cs="Times New Roman" w:hint="eastAsia"/>
          <w:color w:val="000000" w:themeColor="text1"/>
          <w:szCs w:val="21"/>
          <w:em w:val="dot"/>
        </w:rPr>
        <w:t>恫</w:t>
      </w:r>
      <w:r w:rsidRPr="00F24D59">
        <w:rPr>
          <w:rFonts w:ascii="宋体" w:eastAsia="宋体" w:hAnsi="宋体" w:cs="Times New Roman" w:hint="eastAsia"/>
          <w:color w:val="000000" w:themeColor="text1"/>
          <w:szCs w:val="21"/>
        </w:rPr>
        <w:t>吓dòng，</w:t>
      </w:r>
      <w:r w:rsidRPr="00F24D59">
        <w:rPr>
          <w:rFonts w:ascii="宋体" w:eastAsia="宋体" w:hAnsi="宋体" w:cs="Times New Roman" w:hint="eastAsia"/>
          <w:color w:val="000000" w:themeColor="text1"/>
          <w:szCs w:val="21"/>
          <w:em w:val="dot"/>
        </w:rPr>
        <w:t>狙</w:t>
      </w:r>
      <w:r w:rsidRPr="00F24D59">
        <w:rPr>
          <w:rFonts w:ascii="宋体" w:eastAsia="宋体" w:hAnsi="宋体" w:cs="Times New Roman" w:hint="eastAsia"/>
          <w:color w:val="000000" w:themeColor="text1"/>
          <w:szCs w:val="21"/>
        </w:rPr>
        <w:t>击jū / 越</w:t>
      </w:r>
      <w:r w:rsidRPr="00F24D59">
        <w:rPr>
          <w:rFonts w:ascii="宋体" w:eastAsia="宋体" w:hAnsi="宋体" w:cs="Times New Roman" w:hint="eastAsia"/>
          <w:color w:val="000000" w:themeColor="text1"/>
          <w:szCs w:val="21"/>
          <w:em w:val="dot"/>
        </w:rPr>
        <w:t>俎</w:t>
      </w:r>
      <w:r w:rsidRPr="00F24D59">
        <w:rPr>
          <w:rFonts w:ascii="宋体" w:eastAsia="宋体" w:hAnsi="宋体" w:cs="Times New Roman" w:hint="eastAsia"/>
          <w:color w:val="000000" w:themeColor="text1"/>
          <w:szCs w:val="21"/>
        </w:rPr>
        <w:t>代庖zǔ</w:t>
      </w:r>
      <w:r w:rsidRPr="00F24D59">
        <w:rPr>
          <w:rFonts w:ascii="宋体" w:eastAsia="宋体" w:hAnsi="宋体" w:cs="Times New Roman"/>
          <w:color w:val="000000" w:themeColor="text1"/>
          <w:szCs w:val="21"/>
        </w:rPr>
        <w:t>越：跨过；俎：古代祭祀时摆祭品的礼器；庖：厨师。主祭的人跨过礼器去代替厨师办席。</w:t>
      </w:r>
      <w:r w:rsidRPr="00F24D59">
        <w:rPr>
          <w:rFonts w:ascii="宋体" w:eastAsia="宋体" w:hAnsi="宋体" w:cs="Times New Roman"/>
          <w:color w:val="000000" w:themeColor="text1"/>
          <w:szCs w:val="21"/>
          <w:em w:val="dot"/>
        </w:rPr>
        <w:t>比喻</w:t>
      </w:r>
      <w:r w:rsidRPr="00F24D59">
        <w:rPr>
          <w:rFonts w:ascii="宋体" w:eastAsia="宋体" w:hAnsi="宋体" w:cs="Times New Roman"/>
          <w:color w:val="000000" w:themeColor="text1"/>
          <w:szCs w:val="21"/>
        </w:rPr>
        <w:t>超出自己业务范围去处理别人所管的事</w:t>
      </w:r>
      <w:r w:rsidRPr="00F24D59">
        <w:rPr>
          <w:rFonts w:ascii="宋体" w:eastAsia="宋体" w:hAnsi="宋体" w:cs="Times New Roman" w:hint="eastAsia"/>
          <w:color w:val="000000" w:themeColor="text1"/>
          <w:szCs w:val="21"/>
        </w:rPr>
        <w:t xml:space="preserve"> 。C．</w:t>
      </w:r>
      <w:r w:rsidRPr="00F24D59">
        <w:rPr>
          <w:rFonts w:ascii="宋体" w:eastAsia="宋体" w:hAnsi="宋体" w:cs="Times New Roman" w:hint="eastAsia"/>
          <w:color w:val="000000" w:themeColor="text1"/>
          <w:szCs w:val="21"/>
          <w:em w:val="dot"/>
        </w:rPr>
        <w:t>诺</w:t>
      </w:r>
      <w:r w:rsidRPr="00F24D59">
        <w:rPr>
          <w:rFonts w:ascii="宋体" w:eastAsia="宋体" w:hAnsi="宋体" w:cs="Times New Roman" w:hint="eastAsia"/>
          <w:color w:val="000000" w:themeColor="text1"/>
          <w:szCs w:val="21"/>
        </w:rPr>
        <w:t>言nuò /</w:t>
      </w:r>
      <w:r w:rsidRPr="00F24D59">
        <w:rPr>
          <w:rFonts w:ascii="宋体" w:eastAsia="宋体" w:hAnsi="宋体" w:cs="Times New Roman" w:hint="eastAsia"/>
          <w:color w:val="000000" w:themeColor="text1"/>
          <w:szCs w:val="21"/>
          <w:em w:val="dot"/>
        </w:rPr>
        <w:t>偌</w:t>
      </w:r>
      <w:r w:rsidRPr="00F24D59">
        <w:rPr>
          <w:rFonts w:ascii="宋体" w:eastAsia="宋体" w:hAnsi="宋体" w:cs="Times New Roman" w:hint="eastAsia"/>
          <w:color w:val="000000" w:themeColor="text1"/>
          <w:szCs w:val="21"/>
        </w:rPr>
        <w:t>大ruò，</w:t>
      </w:r>
      <w:r w:rsidRPr="00F24D59">
        <w:rPr>
          <w:rFonts w:ascii="宋体" w:eastAsia="宋体" w:hAnsi="宋体" w:cs="Times New Roman" w:hint="eastAsia"/>
          <w:color w:val="000000" w:themeColor="text1"/>
          <w:szCs w:val="21"/>
          <w:em w:val="dot"/>
        </w:rPr>
        <w:t>赈</w:t>
      </w:r>
      <w:r w:rsidRPr="00F24D59">
        <w:rPr>
          <w:rFonts w:ascii="宋体" w:eastAsia="宋体" w:hAnsi="宋体" w:cs="Times New Roman" w:hint="eastAsia"/>
          <w:color w:val="000000" w:themeColor="text1"/>
          <w:szCs w:val="21"/>
        </w:rPr>
        <w:t>灾zhèn / 妊</w:t>
      </w:r>
      <w:r w:rsidRPr="00F24D59">
        <w:rPr>
          <w:rFonts w:ascii="宋体" w:eastAsia="宋体" w:hAnsi="宋体" w:cs="Times New Roman" w:hint="eastAsia"/>
          <w:color w:val="000000" w:themeColor="text1"/>
          <w:szCs w:val="21"/>
          <w:em w:val="dot"/>
        </w:rPr>
        <w:t>娠</w:t>
      </w:r>
      <w:r w:rsidRPr="00F24D59">
        <w:rPr>
          <w:rFonts w:ascii="宋体" w:eastAsia="宋体" w:hAnsi="宋体" w:cs="Times New Roman" w:hint="eastAsia"/>
          <w:color w:val="000000" w:themeColor="text1"/>
          <w:szCs w:val="21"/>
        </w:rPr>
        <w:t>shēn</w:t>
      </w:r>
      <w:r w:rsidRPr="00F24D59">
        <w:rPr>
          <w:rFonts w:ascii="宋体" w:eastAsia="宋体" w:hAnsi="宋体" w:cs="Times New Roman"/>
          <w:color w:val="000000" w:themeColor="text1"/>
          <w:szCs w:val="21"/>
        </w:rPr>
        <w:t>指怀孕</w:t>
      </w:r>
      <w:r w:rsidRPr="00F24D59">
        <w:rPr>
          <w:rFonts w:ascii="宋体" w:eastAsia="宋体" w:hAnsi="宋体" w:cs="Times New Roman" w:hint="eastAsia"/>
          <w:color w:val="000000" w:themeColor="text1"/>
          <w:szCs w:val="21"/>
        </w:rPr>
        <w:t xml:space="preserve"> ，</w:t>
      </w:r>
      <w:r w:rsidRPr="00F24D59">
        <w:rPr>
          <w:rFonts w:ascii="宋体" w:eastAsia="宋体" w:hAnsi="宋体" w:cs="Times New Roman" w:hint="eastAsia"/>
          <w:color w:val="000000" w:themeColor="text1"/>
          <w:szCs w:val="21"/>
          <w:em w:val="dot"/>
        </w:rPr>
        <w:t>殉</w:t>
      </w:r>
      <w:r w:rsidRPr="00F24D59">
        <w:rPr>
          <w:rFonts w:ascii="宋体" w:eastAsia="宋体" w:hAnsi="宋体" w:cs="Times New Roman" w:hint="eastAsia"/>
          <w:color w:val="000000" w:themeColor="text1"/>
          <w:szCs w:val="21"/>
        </w:rPr>
        <w:t xml:space="preserve">情xùn / </w:t>
      </w:r>
      <w:r w:rsidRPr="00F24D59">
        <w:rPr>
          <w:rFonts w:ascii="宋体" w:eastAsia="宋体" w:hAnsi="宋体" w:cs="Times New Roman" w:hint="eastAsia"/>
          <w:color w:val="000000" w:themeColor="text1"/>
          <w:szCs w:val="21"/>
          <w:em w:val="dot"/>
        </w:rPr>
        <w:t>徇</w:t>
      </w:r>
      <w:r w:rsidRPr="00F24D59">
        <w:rPr>
          <w:rFonts w:ascii="宋体" w:eastAsia="宋体" w:hAnsi="宋体" w:cs="Times New Roman" w:hint="eastAsia"/>
          <w:color w:val="000000" w:themeColor="text1"/>
          <w:szCs w:val="21"/>
        </w:rPr>
        <w:t>私枉法xùn 。D．玉</w:t>
      </w:r>
      <w:r w:rsidRPr="00F24D59">
        <w:rPr>
          <w:rFonts w:ascii="宋体" w:eastAsia="宋体" w:hAnsi="宋体" w:cs="Times New Roman" w:hint="eastAsia"/>
          <w:color w:val="000000" w:themeColor="text1"/>
          <w:szCs w:val="21"/>
          <w:em w:val="dot"/>
        </w:rPr>
        <w:t>帛</w:t>
      </w:r>
      <w:r w:rsidRPr="00F24D59">
        <w:rPr>
          <w:rFonts w:ascii="宋体" w:eastAsia="宋体" w:hAnsi="宋体" w:cs="Times New Roman" w:hint="eastAsia"/>
          <w:color w:val="000000" w:themeColor="text1"/>
          <w:szCs w:val="21"/>
        </w:rPr>
        <w:t>bó / 湖</w:t>
      </w:r>
      <w:r w:rsidRPr="00F24D59">
        <w:rPr>
          <w:rFonts w:ascii="宋体" w:eastAsia="宋体" w:hAnsi="宋体" w:cs="Times New Roman" w:hint="eastAsia"/>
          <w:color w:val="000000" w:themeColor="text1"/>
          <w:szCs w:val="21"/>
          <w:em w:val="dot"/>
        </w:rPr>
        <w:t>泊</w:t>
      </w:r>
      <w:r w:rsidRPr="00F24D59">
        <w:rPr>
          <w:rFonts w:ascii="宋体" w:eastAsia="宋体" w:hAnsi="宋体" w:cs="Times New Roman" w:hint="eastAsia"/>
          <w:color w:val="000000" w:themeColor="text1"/>
          <w:szCs w:val="21"/>
        </w:rPr>
        <w:t>pō，花</w:t>
      </w:r>
      <w:r w:rsidRPr="00F24D59">
        <w:rPr>
          <w:rFonts w:ascii="宋体" w:eastAsia="宋体" w:hAnsi="宋体" w:cs="Times New Roman" w:hint="eastAsia"/>
          <w:color w:val="000000" w:themeColor="text1"/>
          <w:szCs w:val="21"/>
          <w:em w:val="dot"/>
        </w:rPr>
        <w:t>圃</w:t>
      </w:r>
      <w:r w:rsidRPr="00F24D59">
        <w:rPr>
          <w:rFonts w:ascii="宋体" w:eastAsia="宋体" w:hAnsi="宋体" w:cs="Times New Roman" w:hint="eastAsia"/>
          <w:color w:val="000000" w:themeColor="text1"/>
          <w:szCs w:val="21"/>
        </w:rPr>
        <w:t>pǔ / 占</w:t>
      </w:r>
      <w:r w:rsidRPr="00F24D59">
        <w:rPr>
          <w:rFonts w:ascii="宋体" w:eastAsia="宋体" w:hAnsi="宋体" w:cs="Times New Roman" w:hint="eastAsia"/>
          <w:color w:val="000000" w:themeColor="text1"/>
          <w:szCs w:val="21"/>
          <w:em w:val="dot"/>
        </w:rPr>
        <w:t>卜</w:t>
      </w:r>
      <w:r w:rsidRPr="00F24D59">
        <w:rPr>
          <w:rFonts w:ascii="宋体" w:eastAsia="宋体" w:hAnsi="宋体" w:cs="Times New Roman" w:hint="eastAsia"/>
          <w:color w:val="000000" w:themeColor="text1"/>
          <w:szCs w:val="21"/>
        </w:rPr>
        <w:t>bǔ ，</w:t>
      </w:r>
      <w:r w:rsidRPr="00F24D59">
        <w:rPr>
          <w:rFonts w:ascii="宋体" w:eastAsia="宋体" w:hAnsi="宋体" w:cs="Times New Roman" w:hint="eastAsia"/>
          <w:color w:val="000000" w:themeColor="text1"/>
          <w:szCs w:val="21"/>
          <w:em w:val="dot"/>
        </w:rPr>
        <w:t>募</w:t>
      </w:r>
      <w:r w:rsidRPr="00F24D59">
        <w:rPr>
          <w:rFonts w:ascii="宋体" w:eastAsia="宋体" w:hAnsi="宋体" w:cs="Times New Roman" w:hint="eastAsia"/>
          <w:color w:val="000000" w:themeColor="text1"/>
          <w:szCs w:val="21"/>
        </w:rPr>
        <w:t xml:space="preserve">捐mù / </w:t>
      </w:r>
      <w:r w:rsidRPr="00F24D59">
        <w:rPr>
          <w:rFonts w:ascii="宋体" w:eastAsia="宋体" w:hAnsi="宋体" w:cs="Times New Roman" w:hint="eastAsia"/>
          <w:color w:val="000000" w:themeColor="text1"/>
          <w:szCs w:val="21"/>
          <w:em w:val="dot"/>
        </w:rPr>
        <w:t>蓦</w:t>
      </w:r>
      <w:r w:rsidRPr="00F24D59">
        <w:rPr>
          <w:rFonts w:ascii="宋体" w:eastAsia="宋体" w:hAnsi="宋体" w:cs="Times New Roman" w:hint="eastAsia"/>
          <w:color w:val="000000" w:themeColor="text1"/>
          <w:szCs w:val="21"/>
        </w:rPr>
        <w:t>然回首mò蓦然：忽然，猛然 。）</w:t>
      </w:r>
    </w:p>
    <w:p w:rsidR="00D647B9" w:rsidRPr="00F24D59" w:rsidRDefault="00D647B9" w:rsidP="00F24D59">
      <w:pPr>
        <w:spacing w:line="280" w:lineRule="exact"/>
        <w:rPr>
          <w:rFonts w:ascii="simsun" w:hAnsi="simsun" w:cs="宋体" w:hint="eastAsia"/>
          <w:color w:val="000000" w:themeColor="text1"/>
          <w:kern w:val="0"/>
          <w:szCs w:val="21"/>
        </w:rPr>
      </w:pPr>
      <w:r w:rsidRPr="00F24D59">
        <w:rPr>
          <w:rFonts w:ascii="simsun" w:hAnsi="simsun" w:cs="宋体"/>
          <w:color w:val="000000" w:themeColor="text1"/>
          <w:kern w:val="0"/>
          <w:szCs w:val="21"/>
        </w:rPr>
        <w:t>2</w:t>
      </w:r>
      <w:r w:rsidRPr="00F24D59">
        <w:rPr>
          <w:rFonts w:ascii="simsun" w:hAnsi="simsun" w:cs="宋体"/>
          <w:color w:val="000000" w:themeColor="text1"/>
          <w:kern w:val="0"/>
          <w:szCs w:val="21"/>
        </w:rPr>
        <w:t>．</w:t>
      </w:r>
      <w:r w:rsidRPr="00F24D59">
        <w:rPr>
          <w:rFonts w:ascii="simsun" w:hAnsi="simsun" w:cs="宋体"/>
          <w:color w:val="000000" w:themeColor="text1"/>
          <w:kern w:val="0"/>
          <w:szCs w:val="21"/>
        </w:rPr>
        <w:t xml:space="preserve">A  </w:t>
      </w:r>
      <w:r w:rsidRPr="00F24D59">
        <w:rPr>
          <w:rFonts w:ascii="simsun" w:hAnsi="simsun" w:cs="宋体"/>
          <w:color w:val="000000" w:themeColor="text1"/>
          <w:kern w:val="0"/>
          <w:szCs w:val="21"/>
        </w:rPr>
        <w:t>（做客：</w:t>
      </w:r>
      <w:r w:rsidRPr="00F24D59">
        <w:rPr>
          <w:rFonts w:ascii="simsun" w:hAnsi="simsun" w:cs="宋体"/>
          <w:color w:val="000000" w:themeColor="text1"/>
          <w:kern w:val="0"/>
          <w:szCs w:val="21"/>
        </w:rPr>
        <w:t>&lt;</w:t>
      </w:r>
      <w:r w:rsidRPr="00F24D59">
        <w:rPr>
          <w:rFonts w:ascii="simsun" w:hAnsi="simsun" w:cs="宋体"/>
          <w:color w:val="000000" w:themeColor="text1"/>
          <w:kern w:val="0"/>
          <w:szCs w:val="21"/>
        </w:rPr>
        <w:t>动</w:t>
      </w:r>
      <w:r w:rsidRPr="00F24D59">
        <w:rPr>
          <w:rFonts w:ascii="simsun" w:hAnsi="simsun" w:cs="宋体"/>
          <w:color w:val="000000" w:themeColor="text1"/>
          <w:kern w:val="0"/>
          <w:szCs w:val="21"/>
        </w:rPr>
        <w:t>&gt;</w:t>
      </w:r>
      <w:r w:rsidRPr="00F24D59">
        <w:rPr>
          <w:rFonts w:ascii="simsun" w:hAnsi="simsun" w:cs="宋体"/>
          <w:color w:val="000000" w:themeColor="text1"/>
          <w:kern w:val="0"/>
          <w:szCs w:val="21"/>
        </w:rPr>
        <w:t>访问别人，自己当客人。作客：</w:t>
      </w:r>
      <w:r w:rsidRPr="00F24D59">
        <w:rPr>
          <w:rFonts w:ascii="simsun" w:hAnsi="simsun" w:cs="宋体"/>
          <w:color w:val="000000" w:themeColor="text1"/>
          <w:kern w:val="0"/>
          <w:szCs w:val="21"/>
        </w:rPr>
        <w:t>&lt;</w:t>
      </w:r>
      <w:r w:rsidRPr="00F24D59">
        <w:rPr>
          <w:rFonts w:ascii="simsun" w:hAnsi="simsun" w:cs="宋体"/>
          <w:color w:val="000000" w:themeColor="text1"/>
          <w:kern w:val="0"/>
          <w:szCs w:val="21"/>
        </w:rPr>
        <w:t>动</w:t>
      </w:r>
      <w:r w:rsidRPr="00F24D59">
        <w:rPr>
          <w:rFonts w:ascii="simsun" w:hAnsi="simsun" w:cs="宋体"/>
          <w:color w:val="000000" w:themeColor="text1"/>
          <w:kern w:val="0"/>
          <w:szCs w:val="21"/>
        </w:rPr>
        <w:t>&gt;</w:t>
      </w:r>
      <w:r w:rsidRPr="00F24D59">
        <w:rPr>
          <w:rFonts w:ascii="simsun" w:hAnsi="simsun" w:cs="宋体"/>
          <w:color w:val="000000" w:themeColor="text1"/>
          <w:kern w:val="0"/>
          <w:szCs w:val="21"/>
        </w:rPr>
        <w:t>指寄居在别处。私自：</w:t>
      </w:r>
      <w:r w:rsidRPr="00F24D59">
        <w:rPr>
          <w:rFonts w:ascii="simsun" w:hAnsi="simsun" w:cs="宋体"/>
          <w:color w:val="000000" w:themeColor="text1"/>
          <w:kern w:val="0"/>
          <w:szCs w:val="21"/>
        </w:rPr>
        <w:t>&lt;</w:t>
      </w:r>
      <w:r w:rsidRPr="00F24D59">
        <w:rPr>
          <w:rFonts w:ascii="simsun" w:hAnsi="simsun" w:cs="宋体"/>
          <w:color w:val="000000" w:themeColor="text1"/>
          <w:kern w:val="0"/>
          <w:szCs w:val="21"/>
        </w:rPr>
        <w:t>副</w:t>
      </w:r>
      <w:r w:rsidRPr="00F24D59">
        <w:rPr>
          <w:rFonts w:ascii="simsun" w:hAnsi="simsun" w:cs="宋体"/>
          <w:color w:val="000000" w:themeColor="text1"/>
          <w:kern w:val="0"/>
          <w:szCs w:val="21"/>
        </w:rPr>
        <w:t>&gt;</w:t>
      </w:r>
      <w:r w:rsidRPr="00F24D59">
        <w:rPr>
          <w:rFonts w:ascii="simsun" w:hAnsi="simsun" w:cs="宋体"/>
          <w:color w:val="000000" w:themeColor="text1"/>
          <w:kern w:val="0"/>
          <w:szCs w:val="21"/>
        </w:rPr>
        <w:t>背着组织或有关的人，自己做不合乎规章制度的事。擅自：</w:t>
      </w:r>
      <w:r w:rsidRPr="00F24D59">
        <w:rPr>
          <w:rFonts w:ascii="simsun" w:hAnsi="simsun" w:cs="宋体"/>
          <w:color w:val="000000" w:themeColor="text1"/>
          <w:kern w:val="0"/>
          <w:szCs w:val="21"/>
        </w:rPr>
        <w:t>&lt;</w:t>
      </w:r>
      <w:r w:rsidRPr="00F24D59">
        <w:rPr>
          <w:rFonts w:ascii="simsun" w:hAnsi="simsun" w:cs="宋体"/>
          <w:color w:val="000000" w:themeColor="text1"/>
          <w:kern w:val="0"/>
          <w:szCs w:val="21"/>
        </w:rPr>
        <w:t>副</w:t>
      </w:r>
      <w:r w:rsidRPr="00F24D59">
        <w:rPr>
          <w:rFonts w:ascii="simsun" w:hAnsi="simsun" w:cs="宋体"/>
          <w:color w:val="000000" w:themeColor="text1"/>
          <w:kern w:val="0"/>
          <w:szCs w:val="21"/>
        </w:rPr>
        <w:t>&gt;</w:t>
      </w:r>
      <w:r w:rsidRPr="00F24D59">
        <w:rPr>
          <w:rFonts w:ascii="simsun" w:hAnsi="simsun" w:cs="宋体"/>
          <w:color w:val="000000" w:themeColor="text1"/>
          <w:kern w:val="0"/>
          <w:szCs w:val="21"/>
        </w:rPr>
        <w:t>对不在自己职权范围内的事情自作主张。捉摸：</w:t>
      </w:r>
      <w:r w:rsidRPr="00F24D59">
        <w:rPr>
          <w:rFonts w:ascii="simsun" w:hAnsi="simsun" w:cs="宋体"/>
          <w:color w:val="000000" w:themeColor="text1"/>
          <w:kern w:val="0"/>
          <w:szCs w:val="21"/>
        </w:rPr>
        <w:t>&lt;</w:t>
      </w:r>
      <w:r w:rsidRPr="00F24D59">
        <w:rPr>
          <w:rFonts w:ascii="simsun" w:hAnsi="simsun" w:cs="宋体"/>
          <w:color w:val="000000" w:themeColor="text1"/>
          <w:kern w:val="0"/>
          <w:szCs w:val="21"/>
        </w:rPr>
        <w:t>动</w:t>
      </w:r>
      <w:r w:rsidRPr="00F24D59">
        <w:rPr>
          <w:rFonts w:ascii="simsun" w:hAnsi="simsun" w:cs="宋体"/>
          <w:color w:val="000000" w:themeColor="text1"/>
          <w:kern w:val="0"/>
          <w:szCs w:val="21"/>
        </w:rPr>
        <w:t>&gt;</w:t>
      </w:r>
      <w:r w:rsidRPr="00F24D59">
        <w:rPr>
          <w:rFonts w:ascii="simsun" w:hAnsi="simsun" w:cs="宋体"/>
          <w:color w:val="000000" w:themeColor="text1"/>
          <w:kern w:val="0"/>
          <w:szCs w:val="21"/>
        </w:rPr>
        <w:t>猜测；预料。多用于否定式。琢磨：</w:t>
      </w:r>
      <w:r w:rsidRPr="00F24D59">
        <w:rPr>
          <w:rFonts w:ascii="simsun" w:hAnsi="simsun" w:cs="宋体"/>
          <w:color w:val="000000" w:themeColor="text1"/>
          <w:kern w:val="0"/>
          <w:szCs w:val="21"/>
        </w:rPr>
        <w:t>&lt;</w:t>
      </w:r>
      <w:r w:rsidRPr="00F24D59">
        <w:rPr>
          <w:rFonts w:ascii="simsun" w:hAnsi="simsun" w:cs="宋体"/>
          <w:color w:val="000000" w:themeColor="text1"/>
          <w:kern w:val="0"/>
          <w:szCs w:val="21"/>
        </w:rPr>
        <w:t>动</w:t>
      </w:r>
      <w:r w:rsidRPr="00F24D59">
        <w:rPr>
          <w:rFonts w:ascii="simsun" w:hAnsi="simsun" w:cs="宋体"/>
          <w:color w:val="000000" w:themeColor="text1"/>
          <w:kern w:val="0"/>
          <w:szCs w:val="21"/>
        </w:rPr>
        <w:t>&gt;</w:t>
      </w:r>
      <w:r w:rsidRPr="00F24D59">
        <w:rPr>
          <w:rFonts w:ascii="simsun" w:hAnsi="simsun" w:cs="宋体"/>
          <w:color w:val="000000" w:themeColor="text1"/>
          <w:kern w:val="0"/>
          <w:szCs w:val="21"/>
        </w:rPr>
        <w:t>思索；考虑。）</w:t>
      </w:r>
    </w:p>
    <w:p w:rsidR="00D647B9" w:rsidRPr="00F24D59" w:rsidRDefault="00D647B9" w:rsidP="00F24D59">
      <w:pPr>
        <w:spacing w:line="280" w:lineRule="exact"/>
        <w:rPr>
          <w:rFonts w:ascii="Calibri" w:eastAsia="宋体" w:hAnsi="Calibri" w:cs="Times New Roman"/>
          <w:color w:val="000000" w:themeColor="text1"/>
          <w:szCs w:val="21"/>
        </w:rPr>
      </w:pPr>
      <w:r w:rsidRPr="00F24D59">
        <w:rPr>
          <w:rFonts w:ascii="Calibri" w:eastAsia="宋体" w:hAnsi="Calibri" w:cs="Times New Roman" w:hint="eastAsia"/>
          <w:color w:val="000000" w:themeColor="text1"/>
          <w:szCs w:val="21"/>
        </w:rPr>
        <w:t>3</w:t>
      </w:r>
      <w:r w:rsidRPr="00F24D59">
        <w:rPr>
          <w:rFonts w:ascii="Calibri" w:eastAsia="宋体" w:hAnsi="Calibri" w:cs="Times New Roman" w:hint="eastAsia"/>
          <w:color w:val="000000" w:themeColor="text1"/>
          <w:szCs w:val="21"/>
        </w:rPr>
        <w:t>．</w:t>
      </w:r>
      <w:r w:rsidRPr="00F24D59">
        <w:rPr>
          <w:rFonts w:ascii="Calibri" w:eastAsia="宋体" w:hAnsi="Calibri" w:cs="Times New Roman" w:hint="eastAsia"/>
          <w:color w:val="000000" w:themeColor="text1"/>
          <w:szCs w:val="21"/>
        </w:rPr>
        <w:t>B</w:t>
      </w:r>
      <w:r w:rsidRPr="00F24D59">
        <w:rPr>
          <w:rFonts w:ascii="Calibri" w:eastAsia="宋体" w:hAnsi="Calibri" w:cs="Times New Roman" w:hint="eastAsia"/>
          <w:color w:val="000000" w:themeColor="text1"/>
          <w:szCs w:val="21"/>
        </w:rPr>
        <w:t>（</w:t>
      </w:r>
      <w:r w:rsidRPr="00F24D59">
        <w:rPr>
          <w:rFonts w:ascii="Calibri" w:eastAsia="宋体" w:hAnsi="Calibri" w:cs="Times New Roman" w:hint="eastAsia"/>
          <w:color w:val="000000" w:themeColor="text1"/>
          <w:szCs w:val="21"/>
        </w:rPr>
        <w:t>A</w:t>
      </w:r>
      <w:r w:rsidRPr="00F24D59">
        <w:rPr>
          <w:rFonts w:ascii="Calibri" w:eastAsia="宋体" w:hAnsi="Calibri" w:cs="Times New Roman" w:hint="eastAsia"/>
          <w:color w:val="000000" w:themeColor="text1"/>
          <w:szCs w:val="21"/>
        </w:rPr>
        <w:t>．进球与赢得比赛不应是递进关系，“进而”改为“从而”。“不日”指几天之内，不久，限用于未来。</w:t>
      </w:r>
      <w:r w:rsidRPr="00F24D59">
        <w:rPr>
          <w:rFonts w:ascii="Calibri" w:eastAsia="宋体" w:hAnsi="Calibri" w:cs="Times New Roman" w:hint="eastAsia"/>
          <w:color w:val="000000" w:themeColor="text1"/>
          <w:szCs w:val="21"/>
        </w:rPr>
        <w:t>C</w:t>
      </w:r>
      <w:r w:rsidRPr="00F24D59">
        <w:rPr>
          <w:rFonts w:ascii="Calibri" w:eastAsia="宋体" w:hAnsi="Calibri" w:cs="Times New Roman" w:hint="eastAsia"/>
          <w:color w:val="000000" w:themeColor="text1"/>
          <w:szCs w:val="21"/>
        </w:rPr>
        <w:t>．“百里挑一”是指一百个里挑出一个，形容极为优秀、难得的人或物。这里语境是“能够应对这些诉讼的高级人才”少之又少，强调的是“数量”而非“优秀、难得”。</w:t>
      </w:r>
      <w:r w:rsidRPr="00F24D59">
        <w:rPr>
          <w:rFonts w:ascii="Calibri" w:eastAsia="宋体" w:hAnsi="Calibri" w:cs="Times New Roman" w:hint="eastAsia"/>
          <w:color w:val="000000" w:themeColor="text1"/>
          <w:szCs w:val="21"/>
        </w:rPr>
        <w:t>D</w:t>
      </w:r>
      <w:r w:rsidRPr="00F24D59">
        <w:rPr>
          <w:rFonts w:ascii="Calibri" w:eastAsia="宋体" w:hAnsi="Calibri" w:cs="Times New Roman" w:hint="eastAsia"/>
          <w:color w:val="000000" w:themeColor="text1"/>
          <w:szCs w:val="21"/>
        </w:rPr>
        <w:t>．“呼之欲出”</w:t>
      </w:r>
      <w:r w:rsidRPr="00F24D59">
        <w:rPr>
          <w:rFonts w:ascii="Calibri" w:eastAsia="宋体" w:hAnsi="Calibri" w:cs="Times New Roman" w:hint="eastAsia"/>
          <w:color w:val="000000" w:themeColor="text1"/>
          <w:szCs w:val="21"/>
        </w:rPr>
        <w:t xml:space="preserve"> </w:t>
      </w:r>
      <w:r w:rsidRPr="00F24D59">
        <w:rPr>
          <w:rFonts w:ascii="Calibri" w:eastAsia="宋体" w:hAnsi="Calibri" w:cs="Times New Roman" w:hint="eastAsia"/>
          <w:color w:val="000000" w:themeColor="text1"/>
          <w:szCs w:val="21"/>
        </w:rPr>
        <w:t>形容画像非常逼真，似乎叫他一声就会从画里走出来，也形容文艺作品中人物刻画得十分生动，只适用于文学、绘画方面，球员组合是不能“呼之欲出”的。）</w:t>
      </w:r>
    </w:p>
    <w:p w:rsidR="00D647B9" w:rsidRPr="00F24D59" w:rsidRDefault="00D647B9" w:rsidP="00F24D59">
      <w:pPr>
        <w:spacing w:line="280" w:lineRule="exact"/>
        <w:rPr>
          <w:rFonts w:ascii="Calibri" w:eastAsia="宋体" w:hAnsi="Calibri" w:cs="Times New Roman"/>
          <w:color w:val="000000" w:themeColor="text1"/>
          <w:szCs w:val="21"/>
        </w:rPr>
      </w:pPr>
      <w:r w:rsidRPr="00F24D59">
        <w:rPr>
          <w:rFonts w:ascii="Calibri" w:eastAsia="宋体" w:hAnsi="Calibri" w:cs="Times New Roman" w:hint="eastAsia"/>
          <w:color w:val="000000" w:themeColor="text1"/>
          <w:szCs w:val="21"/>
        </w:rPr>
        <w:t>D</w:t>
      </w:r>
      <w:r w:rsidRPr="00F24D59">
        <w:rPr>
          <w:rFonts w:ascii="Calibri" w:eastAsia="宋体" w:hAnsi="Calibri" w:cs="Times New Roman" w:hint="eastAsia"/>
          <w:color w:val="000000" w:themeColor="text1"/>
          <w:szCs w:val="21"/>
        </w:rPr>
        <w:t>（</w:t>
      </w:r>
      <w:r w:rsidRPr="00F24D59">
        <w:rPr>
          <w:rFonts w:ascii="Calibri" w:eastAsia="宋体" w:hAnsi="Calibri" w:cs="Times New Roman" w:hint="eastAsia"/>
          <w:color w:val="000000" w:themeColor="text1"/>
          <w:szCs w:val="21"/>
        </w:rPr>
        <w:t>A</w:t>
      </w:r>
      <w:r w:rsidRPr="00F24D59">
        <w:rPr>
          <w:rFonts w:ascii="Calibri" w:eastAsia="宋体" w:hAnsi="Calibri" w:cs="Times New Roman" w:hint="eastAsia"/>
          <w:color w:val="000000" w:themeColor="text1"/>
          <w:szCs w:val="21"/>
        </w:rPr>
        <w:t>．偷换主语，可将介词“经过”移到句子开头。</w:t>
      </w:r>
      <w:r w:rsidRPr="00F24D59">
        <w:rPr>
          <w:rFonts w:ascii="Calibri" w:eastAsia="宋体" w:hAnsi="Calibri" w:cs="Times New Roman" w:hint="eastAsia"/>
          <w:color w:val="000000" w:themeColor="text1"/>
          <w:szCs w:val="21"/>
        </w:rPr>
        <w:t>B</w:t>
      </w:r>
      <w:r w:rsidRPr="00F24D59">
        <w:rPr>
          <w:rFonts w:ascii="Calibri" w:eastAsia="宋体" w:hAnsi="Calibri" w:cs="Times New Roman" w:hint="eastAsia"/>
          <w:color w:val="000000" w:themeColor="text1"/>
          <w:szCs w:val="21"/>
        </w:rPr>
        <w:t>．压缩主干便得出这样的句子：生物入侵就是指那些物种。主宾不一致，可以将“生物入侵”改为“入侵生物”。</w:t>
      </w:r>
      <w:r w:rsidRPr="00F24D59">
        <w:rPr>
          <w:rFonts w:ascii="Calibri" w:eastAsia="宋体" w:hAnsi="Calibri" w:cs="Times New Roman" w:hint="eastAsia"/>
          <w:color w:val="000000" w:themeColor="text1"/>
          <w:szCs w:val="21"/>
        </w:rPr>
        <w:t>C</w:t>
      </w:r>
      <w:r w:rsidRPr="00F24D59">
        <w:rPr>
          <w:rFonts w:ascii="Calibri" w:eastAsia="宋体" w:hAnsi="Calibri" w:cs="Times New Roman" w:hint="eastAsia"/>
          <w:color w:val="000000" w:themeColor="text1"/>
          <w:szCs w:val="21"/>
        </w:rPr>
        <w:t>．“</w:t>
      </w:r>
      <w:r w:rsidRPr="00F24D59">
        <w:rPr>
          <w:rFonts w:ascii="Calibri" w:eastAsia="宋体" w:hAnsi="Calibri" w:cs="Times New Roman" w:hint="eastAsia"/>
          <w:color w:val="000000" w:themeColor="text1"/>
          <w:szCs w:val="21"/>
        </w:rPr>
        <w:t>90%</w:t>
      </w:r>
      <w:r w:rsidRPr="00F24D59">
        <w:rPr>
          <w:rFonts w:ascii="Calibri" w:eastAsia="宋体" w:hAnsi="Calibri" w:cs="Times New Roman" w:hint="eastAsia"/>
          <w:color w:val="000000" w:themeColor="text1"/>
          <w:szCs w:val="21"/>
        </w:rPr>
        <w:t>以上”存在歧义。</w:t>
      </w:r>
    </w:p>
    <w:p w:rsidR="00F24D59" w:rsidRPr="00F24D59" w:rsidRDefault="00D647B9" w:rsidP="00F24D59">
      <w:pPr>
        <w:pStyle w:val="HTML"/>
        <w:spacing w:line="280" w:lineRule="exact"/>
        <w:rPr>
          <w:rFonts w:ascii="宋体" w:hAnsi="宋体" w:hint="eastAsia"/>
          <w:sz w:val="21"/>
          <w:szCs w:val="21"/>
        </w:rPr>
      </w:pPr>
      <w:r w:rsidRPr="00F24D59">
        <w:rPr>
          <w:rFonts w:ascii="楷体_GB2312" w:eastAsia="楷体_GB2312" w:hAnsi="宋体" w:cs="宋体" w:hint="eastAsia"/>
          <w:color w:val="000000" w:themeColor="text1"/>
          <w:sz w:val="21"/>
          <w:szCs w:val="21"/>
        </w:rPr>
        <w:t>10．</w:t>
      </w:r>
      <w:r w:rsidRPr="00F24D59">
        <w:rPr>
          <w:rFonts w:ascii="楷体_GB2312" w:eastAsia="楷体_GB2312" w:hAnsi="宋体" w:cs="宋体"/>
          <w:color w:val="000000" w:themeColor="text1"/>
          <w:sz w:val="21"/>
          <w:szCs w:val="21"/>
        </w:rPr>
        <w:t xml:space="preserve"> </w:t>
      </w:r>
      <w:r w:rsidR="00F24D59" w:rsidRPr="00F24D59">
        <w:rPr>
          <w:rFonts w:ascii="宋体" w:hAnsi="宋体" w:hint="eastAsia"/>
          <w:sz w:val="21"/>
          <w:szCs w:val="21"/>
        </w:rPr>
        <w:t>【答案】（1）这是一首送别怀远之词。词的上片写“</w:t>
      </w:r>
      <w:r w:rsidR="00F24D59" w:rsidRPr="00F24D59">
        <w:rPr>
          <w:rFonts w:hint="eastAsia"/>
          <w:sz w:val="21"/>
          <w:szCs w:val="21"/>
        </w:rPr>
        <w:t>楚天长”与“闪孤光”已见离别之情，</w:t>
      </w:r>
      <w:r w:rsidR="00F24D59" w:rsidRPr="00F24D59">
        <w:rPr>
          <w:rFonts w:ascii="宋体" w:hAnsi="宋体" w:hint="eastAsia"/>
          <w:sz w:val="21"/>
          <w:szCs w:val="21"/>
        </w:rPr>
        <w:t>下片写“</w:t>
      </w:r>
      <w:r w:rsidR="00F24D59" w:rsidRPr="00F24D59">
        <w:rPr>
          <w:rFonts w:hint="eastAsia"/>
          <w:sz w:val="21"/>
          <w:szCs w:val="21"/>
        </w:rPr>
        <w:t>目送征鸿飞杳杳”“忆潇湘”更见其难舍的离别之苦。</w:t>
      </w:r>
      <w:r w:rsidR="00F24D59" w:rsidRPr="00F24D59">
        <w:rPr>
          <w:rFonts w:ascii="宋体" w:hAnsi="宋体" w:hint="eastAsia"/>
          <w:sz w:val="21"/>
          <w:szCs w:val="21"/>
        </w:rPr>
        <w:t>词人通过景物描写，表现与亲人依依难舍的离别之情。</w:t>
      </w:r>
    </w:p>
    <w:p w:rsidR="00F24D59" w:rsidRPr="00F24D59" w:rsidRDefault="00F24D59" w:rsidP="00F24D59">
      <w:pPr>
        <w:pStyle w:val="HTML"/>
        <w:spacing w:line="280" w:lineRule="exact"/>
        <w:rPr>
          <w:rFonts w:ascii="宋体" w:hAnsi="宋体" w:hint="eastAsia"/>
          <w:sz w:val="21"/>
          <w:szCs w:val="21"/>
        </w:rPr>
      </w:pPr>
      <w:r w:rsidRPr="00F24D59">
        <w:rPr>
          <w:rFonts w:ascii="宋体" w:hAnsi="宋体" w:hint="eastAsia"/>
          <w:sz w:val="21"/>
          <w:szCs w:val="21"/>
        </w:rPr>
        <w:t>（2）这一句是借景抒情（或“景中含情”“融情于景”），写帆影在斜晖下，于烟波浩淼的江流中闪烁着孤独的光芒，渐行渐远的的景象。词人有意将“楚天”之“长”，与“帆”之片和“光”之“孤”对比，形成空间上的强烈反差，从而更衬托出衬托出离人行旅之孤，暗含人生离合难以逆料的悲凉意绪。也寄托了词人的眷恋难舍之情和别后寂寞孤独之感。</w:t>
      </w:r>
    </w:p>
    <w:p w:rsidR="00D647B9" w:rsidRPr="00F24D59" w:rsidRDefault="00D647B9" w:rsidP="00F24D59">
      <w:pPr>
        <w:spacing w:line="280" w:lineRule="exact"/>
        <w:rPr>
          <w:rFonts w:ascii="楷体_GB2312" w:eastAsia="楷体_GB2312" w:hAnsi="宋体" w:cs="宋体"/>
          <w:color w:val="000000" w:themeColor="text1"/>
          <w:kern w:val="0"/>
          <w:szCs w:val="21"/>
        </w:rPr>
      </w:pPr>
      <w:r w:rsidRPr="00F24D59">
        <w:rPr>
          <w:rFonts w:ascii="楷体_GB2312" w:eastAsia="楷体_GB2312" w:hAnsi="宋体" w:cs="宋体" w:hint="eastAsia"/>
          <w:color w:val="000000" w:themeColor="text1"/>
          <w:kern w:val="0"/>
          <w:szCs w:val="21"/>
        </w:rPr>
        <w:t>11．①己所不欲，勿施于人。②未云何龙？不霁何虹？③所守或匪亲，化为狼与豺。④信誓旦旦，不思其反。（按高考标准评改。）</w:t>
      </w:r>
    </w:p>
    <w:p w:rsidR="00D647B9" w:rsidRPr="00F24D59" w:rsidRDefault="00D647B9" w:rsidP="00F24D59">
      <w:pPr>
        <w:spacing w:line="280" w:lineRule="exact"/>
        <w:rPr>
          <w:rFonts w:ascii="ˎ̥,Verdana,Arial" w:eastAsia="宋体" w:hAnsi="ˎ̥,Verdana,Arial" w:cs="宋体" w:hint="eastAsia"/>
          <w:color w:val="000000" w:themeColor="text1"/>
          <w:kern w:val="0"/>
          <w:szCs w:val="21"/>
        </w:rPr>
      </w:pPr>
      <w:r w:rsidRPr="00F24D59">
        <w:rPr>
          <w:rFonts w:ascii="ˎ̥,Verdana,Arial" w:eastAsia="宋体" w:hAnsi="ˎ̥,Verdana,Arial" w:cs="宋体"/>
          <w:color w:val="000000" w:themeColor="text1"/>
          <w:kern w:val="0"/>
          <w:szCs w:val="21"/>
        </w:rPr>
        <w:t>22</w:t>
      </w:r>
      <w:r w:rsidRPr="00F24D59">
        <w:rPr>
          <w:rFonts w:ascii="ˎ̥,Verdana,Arial" w:eastAsia="宋体" w:hAnsi="ˎ̥,Verdana,Arial" w:cs="宋体"/>
          <w:color w:val="000000" w:themeColor="text1"/>
          <w:kern w:val="0"/>
          <w:szCs w:val="21"/>
        </w:rPr>
        <w:t>、【答案】</w:t>
      </w:r>
    </w:p>
    <w:p w:rsidR="00D647B9" w:rsidRPr="00F24D59" w:rsidRDefault="00D647B9" w:rsidP="00F24D59">
      <w:pPr>
        <w:spacing w:line="280" w:lineRule="exact"/>
        <w:rPr>
          <w:rFonts w:ascii="ˎ̥,Verdana,Arial" w:eastAsia="宋体" w:hAnsi="ˎ̥,Verdana,Arial" w:cs="宋体" w:hint="eastAsia"/>
          <w:color w:val="000000" w:themeColor="text1"/>
          <w:kern w:val="0"/>
          <w:szCs w:val="21"/>
        </w:rPr>
      </w:pPr>
      <w:r w:rsidRPr="00F24D59">
        <w:rPr>
          <w:rFonts w:ascii="ˎ̥,Verdana,Arial" w:eastAsia="宋体" w:hAnsi="ˎ̥,Verdana,Arial" w:cs="宋体"/>
          <w:color w:val="000000" w:themeColor="text1"/>
          <w:kern w:val="0"/>
          <w:szCs w:val="21"/>
        </w:rPr>
        <w:t>（</w:t>
      </w:r>
      <w:r w:rsidRPr="00F24D59">
        <w:rPr>
          <w:rFonts w:ascii="ˎ̥,Verdana,Arial" w:eastAsia="宋体" w:hAnsi="ˎ̥,Verdana,Arial" w:cs="宋体"/>
          <w:color w:val="000000" w:themeColor="text1"/>
          <w:kern w:val="0"/>
          <w:szCs w:val="21"/>
        </w:rPr>
        <w:t>1</w:t>
      </w:r>
      <w:r w:rsidRPr="00F24D59">
        <w:rPr>
          <w:rFonts w:ascii="ˎ̥,Verdana,Arial" w:eastAsia="宋体" w:hAnsi="ˎ̥,Verdana,Arial" w:cs="宋体"/>
          <w:color w:val="000000" w:themeColor="text1"/>
          <w:kern w:val="0"/>
          <w:szCs w:val="21"/>
        </w:rPr>
        <w:t>）（沿海省份）人均收入是内陆省份的几倍。（</w:t>
      </w:r>
      <w:r w:rsidRPr="00F24D59">
        <w:rPr>
          <w:rFonts w:ascii="ˎ̥,Verdana,Arial" w:eastAsia="宋体" w:hAnsi="ˎ̥,Verdana,Arial" w:cs="宋体"/>
          <w:color w:val="000000" w:themeColor="text1"/>
          <w:kern w:val="0"/>
          <w:szCs w:val="21"/>
        </w:rPr>
        <w:t>2</w:t>
      </w:r>
      <w:r w:rsidRPr="00F24D59">
        <w:rPr>
          <w:rFonts w:ascii="ˎ̥,Verdana,Arial" w:eastAsia="宋体" w:hAnsi="ˎ̥,Verdana,Arial" w:cs="宋体"/>
          <w:color w:val="000000" w:themeColor="text1"/>
          <w:kern w:val="0"/>
          <w:szCs w:val="21"/>
        </w:rPr>
        <w:t>分）</w:t>
      </w:r>
    </w:p>
    <w:p w:rsidR="00D647B9" w:rsidRPr="00F24D59" w:rsidRDefault="00D647B9" w:rsidP="00F24D59">
      <w:pPr>
        <w:spacing w:line="280" w:lineRule="exact"/>
        <w:rPr>
          <w:rFonts w:ascii="ˎ̥,Verdana,Arial" w:eastAsia="宋体" w:hAnsi="ˎ̥,Verdana,Arial" w:cs="宋体" w:hint="eastAsia"/>
          <w:color w:val="000000" w:themeColor="text1"/>
          <w:kern w:val="0"/>
          <w:szCs w:val="21"/>
        </w:rPr>
      </w:pPr>
      <w:r w:rsidRPr="00F24D59">
        <w:rPr>
          <w:rFonts w:ascii="ˎ̥,Verdana,Arial" w:eastAsia="宋体" w:hAnsi="ˎ̥,Verdana,Arial" w:cs="宋体"/>
          <w:color w:val="000000" w:themeColor="text1"/>
          <w:kern w:val="0"/>
          <w:szCs w:val="21"/>
        </w:rPr>
        <w:t>（</w:t>
      </w:r>
      <w:r w:rsidRPr="00F24D59">
        <w:rPr>
          <w:rFonts w:ascii="ˎ̥,Verdana,Arial" w:eastAsia="宋体" w:hAnsi="ˎ̥,Verdana,Arial" w:cs="宋体"/>
          <w:color w:val="000000" w:themeColor="text1"/>
          <w:kern w:val="0"/>
          <w:szCs w:val="21"/>
        </w:rPr>
        <w:t>2</w:t>
      </w:r>
      <w:r w:rsidRPr="00F24D59">
        <w:rPr>
          <w:rFonts w:ascii="ˎ̥,Verdana,Arial" w:eastAsia="宋体" w:hAnsi="ˎ̥,Verdana,Arial" w:cs="宋体"/>
          <w:color w:val="000000" w:themeColor="text1"/>
          <w:kern w:val="0"/>
          <w:szCs w:val="21"/>
        </w:rPr>
        <w:t>）（沿海省份）去年购房占收入比例比内陆省份高。（</w:t>
      </w:r>
      <w:r w:rsidRPr="00F24D59">
        <w:rPr>
          <w:rFonts w:ascii="ˎ̥,Verdana,Arial" w:eastAsia="宋体" w:hAnsi="ˎ̥,Verdana,Arial" w:cs="宋体"/>
          <w:color w:val="000000" w:themeColor="text1"/>
          <w:kern w:val="0"/>
          <w:szCs w:val="21"/>
        </w:rPr>
        <w:t>2</w:t>
      </w:r>
      <w:r w:rsidRPr="00F24D59">
        <w:rPr>
          <w:rFonts w:ascii="ˎ̥,Verdana,Arial" w:eastAsia="宋体" w:hAnsi="ˎ̥,Verdana,Arial" w:cs="宋体"/>
          <w:color w:val="000000" w:themeColor="text1"/>
          <w:kern w:val="0"/>
          <w:szCs w:val="21"/>
        </w:rPr>
        <w:t>分）</w:t>
      </w:r>
    </w:p>
    <w:p w:rsidR="00D647B9" w:rsidRPr="00F24D59" w:rsidRDefault="00D647B9" w:rsidP="00F24D59">
      <w:pPr>
        <w:spacing w:line="280" w:lineRule="exact"/>
        <w:rPr>
          <w:rFonts w:ascii="ˎ̥,Verdana,Arial" w:eastAsia="宋体" w:hAnsi="ˎ̥,Verdana,Arial" w:cs="宋体" w:hint="eastAsia"/>
          <w:color w:val="000000" w:themeColor="text1"/>
          <w:kern w:val="0"/>
          <w:szCs w:val="21"/>
        </w:rPr>
      </w:pPr>
      <w:r w:rsidRPr="00F24D59">
        <w:rPr>
          <w:rFonts w:ascii="ˎ̥,Verdana,Arial" w:eastAsia="宋体" w:hAnsi="ˎ̥,Verdana,Arial" w:cs="宋体"/>
          <w:color w:val="000000" w:themeColor="text1"/>
          <w:kern w:val="0"/>
          <w:szCs w:val="21"/>
        </w:rPr>
        <w:t>（</w:t>
      </w:r>
      <w:r w:rsidRPr="00F24D59">
        <w:rPr>
          <w:rFonts w:ascii="ˎ̥,Verdana,Arial" w:eastAsia="宋体" w:hAnsi="ˎ̥,Verdana,Arial" w:cs="宋体"/>
          <w:color w:val="000000" w:themeColor="text1"/>
          <w:kern w:val="0"/>
          <w:szCs w:val="21"/>
        </w:rPr>
        <w:t>3</w:t>
      </w:r>
      <w:r w:rsidRPr="00F24D59">
        <w:rPr>
          <w:rFonts w:ascii="ˎ̥,Verdana,Arial" w:eastAsia="宋体" w:hAnsi="ˎ̥,Verdana,Arial" w:cs="宋体"/>
          <w:color w:val="000000" w:themeColor="text1"/>
          <w:kern w:val="0"/>
          <w:szCs w:val="21"/>
        </w:rPr>
        <w:t>）（沿海省份）今年购房占收入比例预计仍维持较高水平，虽略有下降，但仍超过内陆省份。（</w:t>
      </w:r>
      <w:r w:rsidRPr="00F24D59">
        <w:rPr>
          <w:rFonts w:ascii="ˎ̥,Verdana,Arial" w:eastAsia="宋体" w:hAnsi="ˎ̥,Verdana,Arial" w:cs="宋体"/>
          <w:color w:val="000000" w:themeColor="text1"/>
          <w:kern w:val="0"/>
          <w:szCs w:val="21"/>
        </w:rPr>
        <w:t>2</w:t>
      </w:r>
      <w:r w:rsidRPr="00F24D59">
        <w:rPr>
          <w:rFonts w:ascii="ˎ̥,Verdana,Arial" w:eastAsia="宋体" w:hAnsi="ˎ̥,Verdana,Arial" w:cs="宋体"/>
          <w:color w:val="000000" w:themeColor="text1"/>
          <w:kern w:val="0"/>
          <w:szCs w:val="21"/>
        </w:rPr>
        <w:t>分）</w:t>
      </w:r>
    </w:p>
    <w:p w:rsidR="00D647B9" w:rsidRPr="00F24D59" w:rsidRDefault="00D647B9" w:rsidP="00F24D59">
      <w:pPr>
        <w:spacing w:line="280" w:lineRule="exact"/>
        <w:rPr>
          <w:rFonts w:ascii="ˎ̥,Verdana,Arial" w:eastAsia="宋体" w:hAnsi="ˎ̥,Verdana,Arial" w:cs="宋体" w:hint="eastAsia"/>
          <w:color w:val="000000" w:themeColor="text1"/>
          <w:kern w:val="0"/>
          <w:szCs w:val="21"/>
        </w:rPr>
      </w:pPr>
      <w:r w:rsidRPr="00F24D59">
        <w:rPr>
          <w:rFonts w:ascii="ˎ̥,Verdana,Arial" w:eastAsia="宋体" w:hAnsi="ˎ̥,Verdana,Arial" w:cs="宋体"/>
          <w:color w:val="000000" w:themeColor="text1"/>
          <w:kern w:val="0"/>
          <w:szCs w:val="21"/>
        </w:rPr>
        <w:t>（三点结论均需以</w:t>
      </w:r>
      <w:r w:rsidRPr="00F24D59">
        <w:rPr>
          <w:rFonts w:ascii="ˎ̥,Verdana,Arial" w:eastAsia="宋体" w:hAnsi="ˎ̥,Verdana,Arial" w:cs="宋体"/>
          <w:color w:val="000000" w:themeColor="text1"/>
          <w:kern w:val="0"/>
          <w:szCs w:val="21"/>
        </w:rPr>
        <w:t>“</w:t>
      </w:r>
      <w:r w:rsidRPr="00F24D59">
        <w:rPr>
          <w:rFonts w:ascii="ˎ̥,Verdana,Arial" w:eastAsia="宋体" w:hAnsi="ˎ̥,Verdana,Arial" w:cs="宋体"/>
          <w:color w:val="000000" w:themeColor="text1"/>
          <w:kern w:val="0"/>
          <w:szCs w:val="21"/>
        </w:rPr>
        <w:t>沿海省份</w:t>
      </w:r>
      <w:r w:rsidRPr="00F24D59">
        <w:rPr>
          <w:rFonts w:ascii="ˎ̥,Verdana,Arial" w:eastAsia="宋体" w:hAnsi="ˎ̥,Verdana,Arial" w:cs="宋体"/>
          <w:color w:val="000000" w:themeColor="text1"/>
          <w:kern w:val="0"/>
          <w:szCs w:val="21"/>
        </w:rPr>
        <w:t>”</w:t>
      </w:r>
      <w:r w:rsidRPr="00F24D59">
        <w:rPr>
          <w:rFonts w:ascii="ˎ̥,Verdana,Arial" w:eastAsia="宋体" w:hAnsi="ˎ̥,Verdana,Arial" w:cs="宋体"/>
          <w:color w:val="000000" w:themeColor="text1"/>
          <w:kern w:val="0"/>
          <w:szCs w:val="21"/>
        </w:rPr>
        <w:t>为陈述对象，</w:t>
      </w:r>
      <w:r w:rsidRPr="00F24D59">
        <w:rPr>
          <w:rFonts w:ascii="ˎ̥,Verdana,Arial" w:eastAsia="宋体" w:hAnsi="ˎ̥,Verdana,Arial" w:cs="宋体"/>
          <w:color w:val="000000" w:themeColor="text1"/>
          <w:kern w:val="0"/>
          <w:szCs w:val="21"/>
        </w:rPr>
        <w:t>“</w:t>
      </w:r>
      <w:r w:rsidRPr="00F24D59">
        <w:rPr>
          <w:rFonts w:ascii="ˎ̥,Verdana,Arial" w:eastAsia="宋体" w:hAnsi="ˎ̥,Verdana,Arial" w:cs="宋体"/>
          <w:color w:val="000000" w:themeColor="text1"/>
          <w:kern w:val="0"/>
          <w:szCs w:val="21"/>
        </w:rPr>
        <w:t>沿海省份</w:t>
      </w:r>
      <w:r w:rsidRPr="00F24D59">
        <w:rPr>
          <w:rFonts w:ascii="ˎ̥,Verdana,Arial" w:eastAsia="宋体" w:hAnsi="ˎ̥,Verdana,Arial" w:cs="宋体"/>
          <w:color w:val="000000" w:themeColor="text1"/>
          <w:kern w:val="0"/>
          <w:szCs w:val="21"/>
        </w:rPr>
        <w:t>”</w:t>
      </w:r>
      <w:r w:rsidRPr="00F24D59">
        <w:rPr>
          <w:rFonts w:ascii="ˎ̥,Verdana,Arial" w:eastAsia="宋体" w:hAnsi="ˎ̥,Verdana,Arial" w:cs="宋体"/>
          <w:color w:val="000000" w:themeColor="text1"/>
          <w:kern w:val="0"/>
          <w:szCs w:val="21"/>
        </w:rPr>
        <w:t>可以承前省。每句</w:t>
      </w:r>
      <w:r w:rsidRPr="00F24D59">
        <w:rPr>
          <w:rFonts w:ascii="ˎ̥,Verdana,Arial" w:eastAsia="宋体" w:hAnsi="ˎ̥,Verdana,Arial" w:cs="宋体"/>
          <w:color w:val="000000" w:themeColor="text1"/>
          <w:kern w:val="0"/>
          <w:szCs w:val="21"/>
        </w:rPr>
        <w:t>2</w:t>
      </w:r>
      <w:r w:rsidRPr="00F24D59">
        <w:rPr>
          <w:rFonts w:ascii="ˎ̥,Verdana,Arial" w:eastAsia="宋体" w:hAnsi="ˎ̥,Verdana,Arial" w:cs="宋体"/>
          <w:color w:val="000000" w:themeColor="text1"/>
          <w:kern w:val="0"/>
          <w:szCs w:val="21"/>
        </w:rPr>
        <w:t>分的构成：陈述对象</w:t>
      </w:r>
      <w:r w:rsidRPr="00F24D59">
        <w:rPr>
          <w:rFonts w:ascii="ˎ̥,Verdana,Arial" w:eastAsia="宋体" w:hAnsi="ˎ̥,Verdana,Arial" w:cs="宋体"/>
          <w:color w:val="000000" w:themeColor="text1"/>
          <w:kern w:val="0"/>
          <w:szCs w:val="21"/>
        </w:rPr>
        <w:t>1</w:t>
      </w:r>
      <w:r w:rsidRPr="00F24D59">
        <w:rPr>
          <w:rFonts w:ascii="ˎ̥,Verdana,Arial" w:eastAsia="宋体" w:hAnsi="ˎ̥,Verdana,Arial" w:cs="宋体"/>
          <w:color w:val="000000" w:themeColor="text1"/>
          <w:kern w:val="0"/>
          <w:szCs w:val="21"/>
        </w:rPr>
        <w:t>分，内容</w:t>
      </w:r>
      <w:r w:rsidRPr="00F24D59">
        <w:rPr>
          <w:rFonts w:ascii="ˎ̥,Verdana,Arial" w:eastAsia="宋体" w:hAnsi="ˎ̥,Verdana,Arial" w:cs="宋体"/>
          <w:color w:val="000000" w:themeColor="text1"/>
          <w:kern w:val="0"/>
          <w:szCs w:val="21"/>
        </w:rPr>
        <w:t>1</w:t>
      </w:r>
      <w:r w:rsidRPr="00F24D59">
        <w:rPr>
          <w:rFonts w:ascii="ˎ̥,Verdana,Arial" w:eastAsia="宋体" w:hAnsi="ˎ̥,Verdana,Arial" w:cs="宋体"/>
          <w:color w:val="000000" w:themeColor="text1"/>
          <w:kern w:val="0"/>
          <w:szCs w:val="21"/>
        </w:rPr>
        <w:t>分，具体数字这里简化为不出现表格里出现的数字以及基数词，可以出现概数词）</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23</w:t>
      </w:r>
      <w:r w:rsidRPr="00F24D59">
        <w:rPr>
          <w:rFonts w:ascii="simsun" w:eastAsia="宋体" w:hAnsi="simsun" w:cs="宋体"/>
          <w:color w:val="000000" w:themeColor="text1"/>
          <w:kern w:val="0"/>
          <w:szCs w:val="21"/>
        </w:rPr>
        <w:t>．答案示例：</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示例</w:t>
      </w:r>
      <w:r w:rsidRPr="00F24D59">
        <w:rPr>
          <w:rFonts w:ascii="宋体" w:eastAsia="宋体" w:hAnsi="宋体" w:cs="宋体" w:hint="eastAsia"/>
          <w:color w:val="000000" w:themeColor="text1"/>
          <w:kern w:val="0"/>
          <w:szCs w:val="21"/>
        </w:rPr>
        <w:t>①</w:t>
      </w:r>
      <w:r w:rsidRPr="00F24D59">
        <w:rPr>
          <w:rFonts w:ascii="simsun" w:eastAsia="宋体" w:hAnsi="simsun" w:cs="宋体"/>
          <w:color w:val="000000" w:themeColor="text1"/>
          <w:kern w:val="0"/>
          <w:szCs w:val="21"/>
        </w:rPr>
        <w:t>：通过媒体曝光醉驾者具有正面意义，可以起到警示作用。交管部门作为行政机关，只要合理、合法，采取灵活的方式执法是可以接受的。</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示例</w:t>
      </w:r>
      <w:r w:rsidRPr="00F24D59">
        <w:rPr>
          <w:rFonts w:ascii="宋体" w:eastAsia="宋体" w:hAnsi="宋体" w:cs="宋体" w:hint="eastAsia"/>
          <w:color w:val="000000" w:themeColor="text1"/>
          <w:kern w:val="0"/>
          <w:szCs w:val="21"/>
        </w:rPr>
        <w:t>②</w:t>
      </w:r>
      <w:r w:rsidRPr="00F24D59">
        <w:rPr>
          <w:rFonts w:ascii="simsun" w:eastAsia="宋体" w:hAnsi="simsun" w:cs="宋体"/>
          <w:color w:val="000000" w:themeColor="text1"/>
          <w:kern w:val="0"/>
          <w:szCs w:val="21"/>
        </w:rPr>
        <w:t>：曝光醉驾名单，让整个社会来监督，对醉驾者起警示作用，结合罚款、吊销执照和拘留等行政处罚措施综合治理效果更佳。</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示例</w:t>
      </w:r>
      <w:r w:rsidRPr="00F24D59">
        <w:rPr>
          <w:rFonts w:ascii="宋体" w:eastAsia="宋体" w:hAnsi="宋体" w:cs="宋体" w:hint="eastAsia"/>
          <w:color w:val="000000" w:themeColor="text1"/>
          <w:kern w:val="0"/>
          <w:szCs w:val="21"/>
        </w:rPr>
        <w:t>③</w:t>
      </w:r>
      <w:r w:rsidRPr="00F24D59">
        <w:rPr>
          <w:rFonts w:ascii="simsun" w:eastAsia="宋体" w:hAnsi="simsun" w:cs="宋体"/>
          <w:color w:val="000000" w:themeColor="text1"/>
          <w:kern w:val="0"/>
          <w:szCs w:val="21"/>
        </w:rPr>
        <w:t>：曝光醉驾行为在短期内可能有效，但是曝光醉驾无法可依，行政处罚不得以正义的名义随意</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加刑</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，以免侵害公众隐私权。</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（新闻的主题内容包含两个重要的方面</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曝光醉驾与后续反应，所以评论内容要包含这两个方面，评分时各占</w:t>
      </w:r>
      <w:r w:rsidRPr="00F24D59">
        <w:rPr>
          <w:rFonts w:ascii="simsun" w:eastAsia="宋体" w:hAnsi="simsun" w:cs="宋体"/>
          <w:color w:val="000000" w:themeColor="text1"/>
          <w:kern w:val="0"/>
          <w:szCs w:val="21"/>
        </w:rPr>
        <w:t>3</w:t>
      </w:r>
      <w:r w:rsidRPr="00F24D59">
        <w:rPr>
          <w:rFonts w:ascii="simsun" w:eastAsia="宋体" w:hAnsi="simsun" w:cs="宋体"/>
          <w:color w:val="000000" w:themeColor="text1"/>
          <w:kern w:val="0"/>
          <w:szCs w:val="21"/>
        </w:rPr>
        <w:t>分）</w:t>
      </w:r>
    </w:p>
    <w:p w:rsidR="00D647B9" w:rsidRPr="00F24D59" w:rsidRDefault="00D647B9" w:rsidP="00F24D59">
      <w:pPr>
        <w:spacing w:line="280" w:lineRule="exact"/>
        <w:rPr>
          <w:rFonts w:ascii="simsun" w:eastAsia="宋体" w:hAnsi="simsun" w:cs="宋体" w:hint="eastAsia"/>
          <w:color w:val="000000" w:themeColor="text1"/>
          <w:kern w:val="0"/>
          <w:szCs w:val="21"/>
        </w:rPr>
      </w:pPr>
      <w:r w:rsidRPr="00F24D59">
        <w:rPr>
          <w:rFonts w:ascii="simsun" w:eastAsia="宋体" w:hAnsi="simsun" w:cs="宋体"/>
          <w:color w:val="000000" w:themeColor="text1"/>
          <w:kern w:val="0"/>
          <w:szCs w:val="21"/>
        </w:rPr>
        <w:t>22</w:t>
      </w:r>
      <w:r w:rsidRPr="00F24D59">
        <w:rPr>
          <w:rFonts w:ascii="simsun" w:eastAsia="宋体" w:hAnsi="simsun" w:cs="宋体"/>
          <w:color w:val="000000" w:themeColor="text1"/>
          <w:kern w:val="0"/>
          <w:szCs w:val="21"/>
        </w:rPr>
        <w:t>．（</w:t>
      </w:r>
      <w:r w:rsidRPr="00F24D59">
        <w:rPr>
          <w:rFonts w:ascii="simsun" w:eastAsia="宋体" w:hAnsi="simsun" w:cs="宋体"/>
          <w:color w:val="000000" w:themeColor="text1"/>
          <w:kern w:val="0"/>
          <w:szCs w:val="21"/>
        </w:rPr>
        <w:t>6</w:t>
      </w:r>
      <w:r w:rsidRPr="00F24D59">
        <w:rPr>
          <w:rFonts w:ascii="simsun" w:eastAsia="宋体" w:hAnsi="simsun" w:cs="宋体"/>
          <w:color w:val="000000" w:themeColor="text1"/>
          <w:kern w:val="0"/>
          <w:szCs w:val="21"/>
        </w:rPr>
        <w:t>分）示例：（</w:t>
      </w:r>
      <w:r w:rsidRPr="00F24D59">
        <w:rPr>
          <w:rFonts w:ascii="simsun" w:eastAsia="宋体" w:hAnsi="simsun" w:cs="宋体"/>
          <w:color w:val="000000" w:themeColor="text1"/>
          <w:kern w:val="0"/>
          <w:szCs w:val="21"/>
        </w:rPr>
        <w:t>1</w:t>
      </w:r>
      <w:r w:rsidRPr="00F24D59">
        <w:rPr>
          <w:rFonts w:ascii="simsun" w:eastAsia="宋体" w:hAnsi="simsun" w:cs="宋体"/>
          <w:color w:val="000000" w:themeColor="text1"/>
          <w:kern w:val="0"/>
          <w:szCs w:val="21"/>
        </w:rPr>
        <w:t>）一位巨人以超人的胆识，审时度势，打开了祖国尘封的国门！（</w:t>
      </w:r>
      <w:r w:rsidRPr="00F24D59">
        <w:rPr>
          <w:rFonts w:ascii="simsun" w:eastAsia="宋体" w:hAnsi="simsun" w:cs="宋体"/>
          <w:color w:val="000000" w:themeColor="text1"/>
          <w:kern w:val="0"/>
          <w:szCs w:val="21"/>
        </w:rPr>
        <w:t>2</w:t>
      </w:r>
      <w:r w:rsidRPr="00F24D59">
        <w:rPr>
          <w:rFonts w:ascii="simsun" w:eastAsia="宋体" w:hAnsi="simsun" w:cs="宋体"/>
          <w:color w:val="000000" w:themeColor="text1"/>
          <w:kern w:val="0"/>
          <w:szCs w:val="21"/>
        </w:rPr>
        <w:t>）她迎来了紫荆花的清香；（</w:t>
      </w:r>
      <w:r w:rsidRPr="00F24D59">
        <w:rPr>
          <w:rFonts w:ascii="simsun" w:eastAsia="宋体" w:hAnsi="simsun" w:cs="宋体"/>
          <w:color w:val="000000" w:themeColor="text1"/>
          <w:kern w:val="0"/>
          <w:szCs w:val="21"/>
        </w:rPr>
        <w:t>3</w:t>
      </w:r>
      <w:r w:rsidRPr="00F24D59">
        <w:rPr>
          <w:rFonts w:ascii="simsun" w:eastAsia="宋体" w:hAnsi="simsun" w:cs="宋体"/>
          <w:color w:val="000000" w:themeColor="text1"/>
          <w:kern w:val="0"/>
          <w:szCs w:val="21"/>
        </w:rPr>
        <w:t>）六十年是一首歌，用高昂的激情唱响了祖国崛起的宏伟乐章。</w:t>
      </w:r>
    </w:p>
    <w:p w:rsidR="00D647B9" w:rsidRPr="00F24D59" w:rsidRDefault="00D647B9" w:rsidP="00F24D59">
      <w:pPr>
        <w:spacing w:line="280" w:lineRule="exact"/>
        <w:rPr>
          <w:color w:val="000000" w:themeColor="text1"/>
          <w:szCs w:val="21"/>
        </w:rPr>
      </w:pPr>
    </w:p>
    <w:p w:rsidR="00D647B9" w:rsidRPr="00F24D59" w:rsidRDefault="00D647B9" w:rsidP="00F24D59">
      <w:pPr>
        <w:spacing w:line="280" w:lineRule="exact"/>
        <w:rPr>
          <w:color w:val="000000" w:themeColor="text1"/>
          <w:szCs w:val="21"/>
        </w:rPr>
      </w:pPr>
    </w:p>
    <w:p w:rsidR="00D647B9" w:rsidRPr="00F24D59" w:rsidRDefault="00D647B9" w:rsidP="00F24D59">
      <w:pPr>
        <w:spacing w:line="280" w:lineRule="exact"/>
        <w:rPr>
          <w:color w:val="323E32"/>
          <w:kern w:val="0"/>
          <w:szCs w:val="21"/>
        </w:rPr>
      </w:pPr>
    </w:p>
    <w:sectPr w:rsidR="00D647B9" w:rsidRPr="00F24D59" w:rsidSect="00FE6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D74" w:rsidRDefault="00F17D74" w:rsidP="00FB1580">
      <w:r>
        <w:separator/>
      </w:r>
    </w:p>
  </w:endnote>
  <w:endnote w:type="continuationSeparator" w:id="0">
    <w:p w:rsidR="00F17D74" w:rsidRDefault="00F17D74" w:rsidP="00FB15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altName w:val="微软雅黑"/>
    <w:charset w:val="86"/>
    <w:family w:val="modern"/>
    <w:pitch w:val="fixed"/>
    <w:sig w:usb0="00000000" w:usb1="080E0000" w:usb2="00000010" w:usb3="00000000" w:csb0="00040000" w:csb1="00000000"/>
  </w:font>
  <w:font w:name="ˎ̥,Verdan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D74" w:rsidRDefault="00F17D74" w:rsidP="00FB1580">
      <w:r>
        <w:separator/>
      </w:r>
    </w:p>
  </w:footnote>
  <w:footnote w:type="continuationSeparator" w:id="0">
    <w:p w:rsidR="00F17D74" w:rsidRDefault="00F17D74" w:rsidP="00FB15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decimal"/>
      <w:suff w:val="nothing"/>
      <w:lvlText w:val="%1．"/>
      <w:lvlJc w:val="left"/>
    </w:lvl>
  </w:abstractNum>
  <w:abstractNum w:abstractNumId="1">
    <w:nsid w:val="00000005"/>
    <w:multiLevelType w:val="singleLevel"/>
    <w:tmpl w:val="00000005"/>
    <w:lvl w:ilvl="0">
      <w:start w:val="4"/>
      <w:numFmt w:val="decimal"/>
      <w:suff w:val="nothing"/>
      <w:lvlText w:val="%1．"/>
      <w:lvlJc w:val="left"/>
    </w:lvl>
  </w:abstractNum>
  <w:abstractNum w:abstractNumId="2">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F2A0D02"/>
    <w:multiLevelType w:val="hybridMultilevel"/>
    <w:tmpl w:val="24C02B3A"/>
    <w:lvl w:ilvl="0" w:tplc="B97433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0BC4BD3"/>
    <w:multiLevelType w:val="hybridMultilevel"/>
    <w:tmpl w:val="2E7A5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2CDA"/>
    <w:rsid w:val="00202D9D"/>
    <w:rsid w:val="00241CBA"/>
    <w:rsid w:val="002B43E6"/>
    <w:rsid w:val="002C2CDA"/>
    <w:rsid w:val="0035316C"/>
    <w:rsid w:val="003A39CA"/>
    <w:rsid w:val="003E548A"/>
    <w:rsid w:val="00506779"/>
    <w:rsid w:val="00516CEA"/>
    <w:rsid w:val="005A764D"/>
    <w:rsid w:val="00654C53"/>
    <w:rsid w:val="00774042"/>
    <w:rsid w:val="007837A8"/>
    <w:rsid w:val="00910482"/>
    <w:rsid w:val="00A83E3E"/>
    <w:rsid w:val="00AC186B"/>
    <w:rsid w:val="00D647B9"/>
    <w:rsid w:val="00E0380B"/>
    <w:rsid w:val="00F17D74"/>
    <w:rsid w:val="00F24D59"/>
    <w:rsid w:val="00FB1580"/>
    <w:rsid w:val="00FC6DD7"/>
    <w:rsid w:val="00FE6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2C2CDA"/>
    <w:rPr>
      <w:b/>
      <w:bCs/>
    </w:rPr>
  </w:style>
  <w:style w:type="paragraph" w:styleId="a4">
    <w:name w:val="Normal (Web)"/>
    <w:basedOn w:val="a"/>
    <w:rsid w:val="002C2CD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FB15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FB1580"/>
    <w:rPr>
      <w:sz w:val="18"/>
      <w:szCs w:val="18"/>
    </w:rPr>
  </w:style>
  <w:style w:type="paragraph" w:styleId="a6">
    <w:name w:val="footer"/>
    <w:basedOn w:val="a"/>
    <w:link w:val="Char0"/>
    <w:uiPriority w:val="99"/>
    <w:semiHidden/>
    <w:unhideWhenUsed/>
    <w:rsid w:val="00FB1580"/>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FB1580"/>
    <w:rPr>
      <w:sz w:val="18"/>
      <w:szCs w:val="18"/>
    </w:rPr>
  </w:style>
  <w:style w:type="paragraph" w:styleId="HTML">
    <w:name w:val="HTML Preformatted"/>
    <w:basedOn w:val="a"/>
    <w:link w:val="HTMLChar"/>
    <w:semiHidden/>
    <w:unhideWhenUsed/>
    <w:rsid w:val="00F24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semiHidden/>
    <w:rsid w:val="00F24D59"/>
    <w:rPr>
      <w:rFonts w:ascii="Arial" w:eastAsia="宋体" w:hAnsi="Arial" w:cs="Arial"/>
      <w:kern w:val="0"/>
      <w:sz w:val="24"/>
      <w:szCs w:val="24"/>
    </w:rPr>
  </w:style>
  <w:style w:type="paragraph" w:styleId="a7">
    <w:name w:val="List Paragraph"/>
    <w:basedOn w:val="a"/>
    <w:uiPriority w:val="34"/>
    <w:qFormat/>
    <w:rsid w:val="00F24D59"/>
    <w:pPr>
      <w:ind w:firstLineChars="200" w:firstLine="420"/>
    </w:pPr>
  </w:style>
</w:styles>
</file>

<file path=word/webSettings.xml><?xml version="1.0" encoding="utf-8"?>
<w:webSettings xmlns:r="http://schemas.openxmlformats.org/officeDocument/2006/relationships" xmlns:w="http://schemas.openxmlformats.org/wordprocessingml/2006/main">
  <w:divs>
    <w:div w:id="108961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1458</Words>
  <Characters>8315</Characters>
  <Application>Microsoft Office Word</Application>
  <DocSecurity>0</DocSecurity>
  <Lines>69</Lines>
  <Paragraphs>19</Paragraphs>
  <ScaleCrop>false</ScaleCrop>
  <Company>DELL Limited</Company>
  <LinksUpToDate>false</LinksUpToDate>
  <CharactersWithSpaces>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2011-05-25T02:03:00Z</dcterms:created>
  <dcterms:modified xsi:type="dcterms:W3CDTF">2011-05-25T07:44:00Z</dcterms:modified>
</cp:coreProperties>
</file>