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B2C" w:rsidRPr="0098707C" w:rsidRDefault="00BB2B2C" w:rsidP="00B450C7">
      <w:pPr>
        <w:snapToGrid w:val="0"/>
        <w:rPr>
          <w:szCs w:val="21"/>
        </w:rPr>
      </w:pPr>
    </w:p>
    <w:p w:rsidR="00665E0A" w:rsidRPr="0098707C" w:rsidRDefault="00665E0A" w:rsidP="00B450C7">
      <w:pPr>
        <w:snapToGrid w:val="0"/>
        <w:jc w:val="center"/>
        <w:rPr>
          <w:b/>
          <w:szCs w:val="21"/>
        </w:rPr>
      </w:pPr>
      <w:r w:rsidRPr="0098707C">
        <w:rPr>
          <w:rFonts w:hint="eastAsia"/>
          <w:b/>
          <w:szCs w:val="21"/>
        </w:rPr>
        <w:t>解三角形知识点总复习</w:t>
      </w:r>
    </w:p>
    <w:p w:rsidR="00665E0A" w:rsidRPr="0098707C" w:rsidRDefault="00665E0A" w:rsidP="00B450C7">
      <w:pPr>
        <w:snapToGrid w:val="0"/>
        <w:rPr>
          <w:rFonts w:hint="eastAsia"/>
          <w:b/>
          <w:szCs w:val="21"/>
        </w:rPr>
      </w:pPr>
      <w:r w:rsidRPr="0098707C">
        <w:rPr>
          <w:rFonts w:hint="eastAsia"/>
          <w:b/>
          <w:szCs w:val="21"/>
        </w:rPr>
        <w:t>一、知识点复习精品课</w:t>
      </w:r>
    </w:p>
    <w:p w:rsidR="00665E0A" w:rsidRPr="0098707C" w:rsidRDefault="00665E0A" w:rsidP="00B450C7">
      <w:pPr>
        <w:snapToGrid w:val="0"/>
        <w:spacing w:beforeLines="25" w:before="78"/>
        <w:rPr>
          <w:rFonts w:hint="eastAsia"/>
          <w:b/>
          <w:bCs/>
          <w:szCs w:val="21"/>
        </w:rPr>
      </w:pPr>
      <w:r w:rsidRPr="0098707C">
        <w:rPr>
          <w:rFonts w:hint="eastAsia"/>
          <w:b/>
          <w:bCs/>
          <w:szCs w:val="21"/>
        </w:rPr>
        <w:t>1</w:t>
      </w:r>
      <w:r w:rsidRPr="0098707C">
        <w:rPr>
          <w:rFonts w:hint="eastAsia"/>
          <w:b/>
          <w:bCs/>
          <w:szCs w:val="21"/>
        </w:rPr>
        <w:t>、正弦定理及其变形</w:t>
      </w:r>
    </w:p>
    <w:p w:rsidR="00665E0A" w:rsidRPr="0098707C" w:rsidRDefault="00665E0A" w:rsidP="00B450C7">
      <w:pPr>
        <w:snapToGrid w:val="0"/>
        <w:spacing w:beforeLines="25" w:before="78"/>
        <w:rPr>
          <w:rFonts w:hint="eastAsia"/>
          <w:b/>
          <w:bCs/>
          <w:szCs w:val="21"/>
        </w:rPr>
      </w:pPr>
      <w:r w:rsidRPr="0098707C">
        <w:rPr>
          <w:rFonts w:hint="eastAsia"/>
          <w:b/>
          <w:bCs/>
          <w:szCs w:val="21"/>
        </w:rPr>
        <w:t xml:space="preserve"> </w:t>
      </w:r>
      <w:r w:rsidRPr="0098707C">
        <w:rPr>
          <w:b/>
          <w:bCs/>
          <w:position w:val="-24"/>
          <w:szCs w:val="21"/>
        </w:rPr>
        <w:object w:dxaOrig="53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68.85pt;height:30.8pt;mso-wrap-style:square;mso-position-horizontal-relative:page;mso-position-vertical-relative:page" o:ole="">
            <v:imagedata r:id="rId5" o:title=""/>
          </v:shape>
          <o:OLEObject Type="Embed" ProgID="Equation.DSMT4" ShapeID="Picture 1" DrawAspect="Content" ObjectID="_1528694061" r:id="rId6"/>
        </w:object>
      </w:r>
    </w:p>
    <w:p w:rsidR="00665E0A" w:rsidRPr="0098707C" w:rsidRDefault="00665E0A" w:rsidP="00B450C7">
      <w:pPr>
        <w:snapToGrid w:val="0"/>
        <w:spacing w:beforeLines="25" w:before="78"/>
        <w:rPr>
          <w:rFonts w:hint="eastAsia"/>
          <w:b/>
          <w:bCs/>
          <w:szCs w:val="21"/>
        </w:rPr>
      </w:pPr>
      <w:r w:rsidRPr="0098707C">
        <w:rPr>
          <w:b/>
          <w:bCs/>
          <w:position w:val="-10"/>
          <w:szCs w:val="21"/>
        </w:rPr>
        <w:object w:dxaOrig="4060" w:dyaOrig="320">
          <v:shape id="Picture 2" o:spid="_x0000_i1026" type="#_x0000_t75" style="width:203.1pt;height:15.8pt;mso-wrap-style:square;mso-position-horizontal-relative:page;mso-position-vertical-relative:page" o:ole="">
            <v:imagedata r:id="rId7" o:title=""/>
          </v:shape>
          <o:OLEObject Type="Embed" ProgID="Equation.DSMT4" ShapeID="Picture 2" DrawAspect="Content" ObjectID="_1528694062" r:id="rId8"/>
        </w:object>
      </w:r>
      <w:r w:rsidRPr="0098707C">
        <w:rPr>
          <w:b/>
          <w:bCs/>
          <w:position w:val="-10"/>
          <w:szCs w:val="21"/>
        </w:rPr>
        <w:object w:dxaOrig="1460" w:dyaOrig="340">
          <v:shape id="Picture 3" o:spid="_x0000_i1027" type="#_x0000_t75" style="width:72.85pt;height:17.05pt;mso-wrap-style:square;mso-position-horizontal-relative:page;mso-position-vertical-relative:page" o:ole="">
            <v:imagedata r:id="rId9" o:title=""/>
          </v:shape>
          <o:OLEObject Type="Embed" ProgID="Equation.DSMT4" ShapeID="Picture 3" DrawAspect="Content" ObjectID="_1528694063" r:id="rId10"/>
        </w:object>
      </w:r>
    </w:p>
    <w:p w:rsidR="00665E0A" w:rsidRPr="0098707C" w:rsidRDefault="00665E0A" w:rsidP="00B450C7">
      <w:pPr>
        <w:snapToGrid w:val="0"/>
        <w:spacing w:beforeLines="25" w:before="78"/>
        <w:rPr>
          <w:rFonts w:hint="eastAsia"/>
          <w:b/>
          <w:bCs/>
          <w:szCs w:val="21"/>
        </w:rPr>
      </w:pPr>
      <w:r w:rsidRPr="0098707C">
        <w:rPr>
          <w:b/>
          <w:bCs/>
          <w:position w:val="-24"/>
          <w:szCs w:val="21"/>
        </w:rPr>
        <w:object w:dxaOrig="3739" w:dyaOrig="620">
          <v:shape id="Picture 4" o:spid="_x0000_i1028" type="#_x0000_t75" style="width:186.85pt;height:30.8pt;mso-wrap-style:square;mso-position-horizontal-relative:page;mso-position-vertical-relative:page" o:ole="">
            <v:imagedata r:id="rId11" o:title=""/>
          </v:shape>
          <o:OLEObject Type="Embed" ProgID="Equation.DSMT4" ShapeID="Picture 4" DrawAspect="Content" ObjectID="_1528694064" r:id="rId12"/>
        </w:object>
      </w:r>
      <w:r w:rsidRPr="0098707C">
        <w:rPr>
          <w:b/>
          <w:bCs/>
          <w:position w:val="-10"/>
          <w:szCs w:val="21"/>
        </w:rPr>
        <w:object w:dxaOrig="1460" w:dyaOrig="340">
          <v:shape id="Picture 5" o:spid="_x0000_i1029" type="#_x0000_t75" style="width:72.85pt;height:17.05pt;mso-wrap-style:square;mso-position-horizontal-relative:page;mso-position-vertical-relative:page" o:ole="">
            <v:imagedata r:id="rId13" o:title=""/>
          </v:shape>
          <o:OLEObject Type="Embed" ProgID="Equation.DSMT4" ShapeID="Picture 5" DrawAspect="Content" ObjectID="_1528694065" r:id="rId14"/>
        </w:object>
      </w:r>
    </w:p>
    <w:p w:rsidR="00665E0A" w:rsidRPr="0098707C" w:rsidRDefault="00665E0A" w:rsidP="00B450C7">
      <w:pPr>
        <w:snapToGrid w:val="0"/>
        <w:spacing w:beforeLines="25" w:before="78"/>
        <w:rPr>
          <w:rFonts w:hint="eastAsia"/>
          <w:b/>
          <w:bCs/>
          <w:szCs w:val="21"/>
        </w:rPr>
      </w:pPr>
      <w:r w:rsidRPr="0098707C">
        <w:rPr>
          <w:b/>
          <w:bCs/>
          <w:position w:val="-6"/>
          <w:szCs w:val="21"/>
        </w:rPr>
        <w:object w:dxaOrig="3057" w:dyaOrig="280">
          <v:shape id="Picture 6" o:spid="_x0000_i1030" type="#_x0000_t75" style="width:153.15pt;height:14.15pt;mso-wrap-style:square;mso-position-horizontal-relative:page;mso-position-vertical-relative:page" o:ole="">
            <v:imagedata r:id="rId15" o:title=""/>
          </v:shape>
          <o:OLEObject Type="Embed" ProgID="Equation.DSMT4" ShapeID="Picture 6" DrawAspect="Content" ObjectID="_1528694066" r:id="rId16"/>
        </w:object>
      </w:r>
    </w:p>
    <w:p w:rsidR="00665E0A" w:rsidRPr="0098707C" w:rsidRDefault="00665E0A" w:rsidP="00B450C7">
      <w:pPr>
        <w:snapToGrid w:val="0"/>
        <w:spacing w:beforeLines="25" w:before="78"/>
        <w:rPr>
          <w:rFonts w:hint="eastAsia"/>
          <w:b/>
          <w:bCs/>
          <w:szCs w:val="21"/>
        </w:rPr>
      </w:pPr>
      <w:r w:rsidRPr="0098707C">
        <w:rPr>
          <w:b/>
          <w:bCs/>
          <w:position w:val="-24"/>
          <w:szCs w:val="21"/>
        </w:rPr>
        <w:object w:dxaOrig="3379" w:dyaOrig="620">
          <v:shape id="Picture 7" o:spid="_x0000_i1031" type="#_x0000_t75" style="width:168.95pt;height:30.8pt;mso-wrap-style:square;mso-position-horizontal-relative:page;mso-position-vertical-relative:page" o:ole="">
            <v:imagedata r:id="rId17" o:title=""/>
          </v:shape>
          <o:OLEObject Type="Embed" ProgID="Equation.DSMT4" ShapeID="Picture 7" DrawAspect="Content" ObjectID="_1528694067" r:id="rId18"/>
        </w:object>
      </w:r>
    </w:p>
    <w:p w:rsidR="00665E0A" w:rsidRPr="0098707C" w:rsidRDefault="00665E0A" w:rsidP="00B450C7">
      <w:pPr>
        <w:snapToGrid w:val="0"/>
        <w:spacing w:beforeLines="25" w:before="78"/>
        <w:rPr>
          <w:rFonts w:hint="eastAsia"/>
          <w:b/>
          <w:bCs/>
          <w:szCs w:val="21"/>
        </w:rPr>
      </w:pPr>
      <w:r w:rsidRPr="0098707C">
        <w:rPr>
          <w:rFonts w:hint="eastAsia"/>
          <w:b/>
          <w:bCs/>
          <w:szCs w:val="21"/>
        </w:rPr>
        <w:t>2</w:t>
      </w:r>
      <w:r w:rsidRPr="0098707C">
        <w:rPr>
          <w:rFonts w:hint="eastAsia"/>
          <w:b/>
          <w:bCs/>
          <w:szCs w:val="21"/>
        </w:rPr>
        <w:t>、正弦定理适用情况：</w:t>
      </w:r>
    </w:p>
    <w:p w:rsidR="00665E0A" w:rsidRPr="0098707C" w:rsidRDefault="00665E0A" w:rsidP="00B450C7">
      <w:pPr>
        <w:snapToGrid w:val="0"/>
        <w:spacing w:beforeLines="25" w:before="78"/>
        <w:rPr>
          <w:rFonts w:hint="eastAsia"/>
          <w:bCs/>
          <w:szCs w:val="21"/>
        </w:rPr>
      </w:pPr>
      <w:r w:rsidRPr="0098707C">
        <w:rPr>
          <w:rFonts w:hint="eastAsia"/>
          <w:bCs/>
          <w:szCs w:val="21"/>
        </w:rPr>
        <w:t>（</w:t>
      </w:r>
      <w:r w:rsidRPr="0098707C">
        <w:rPr>
          <w:rFonts w:hint="eastAsia"/>
          <w:bCs/>
          <w:szCs w:val="21"/>
        </w:rPr>
        <w:t>1</w:t>
      </w:r>
      <w:r w:rsidRPr="0098707C">
        <w:rPr>
          <w:rFonts w:hint="eastAsia"/>
          <w:bCs/>
          <w:szCs w:val="21"/>
        </w:rPr>
        <w:t>）已知两角及任一边；</w:t>
      </w:r>
    </w:p>
    <w:p w:rsidR="00665E0A" w:rsidRPr="0098707C" w:rsidRDefault="00665E0A" w:rsidP="00B450C7">
      <w:pPr>
        <w:snapToGrid w:val="0"/>
        <w:spacing w:beforeLines="25" w:before="78"/>
        <w:rPr>
          <w:rFonts w:hint="eastAsia"/>
          <w:bCs/>
          <w:szCs w:val="21"/>
        </w:rPr>
      </w:pPr>
      <w:r w:rsidRPr="0098707C">
        <w:rPr>
          <w:rFonts w:hint="eastAsia"/>
          <w:bCs/>
          <w:szCs w:val="21"/>
        </w:rPr>
        <w:t>（</w:t>
      </w:r>
      <w:r w:rsidRPr="0098707C">
        <w:rPr>
          <w:rFonts w:hint="eastAsia"/>
          <w:bCs/>
          <w:szCs w:val="21"/>
        </w:rPr>
        <w:t>2</w:t>
      </w:r>
      <w:r w:rsidRPr="0098707C">
        <w:rPr>
          <w:rFonts w:hint="eastAsia"/>
          <w:bCs/>
          <w:szCs w:val="21"/>
        </w:rPr>
        <w:t>）已知两边和一边的对角（需要判断三角形解的情况）；</w:t>
      </w:r>
    </w:p>
    <w:p w:rsidR="00665E0A" w:rsidRPr="0098707C" w:rsidRDefault="00665E0A" w:rsidP="00B450C7">
      <w:pPr>
        <w:snapToGrid w:val="0"/>
        <w:rPr>
          <w:rFonts w:hint="eastAsia"/>
          <w:bCs/>
          <w:szCs w:val="21"/>
        </w:rPr>
      </w:pPr>
      <w:r w:rsidRPr="0098707C">
        <w:rPr>
          <w:rFonts w:hint="eastAsia"/>
          <w:bCs/>
          <w:szCs w:val="21"/>
        </w:rPr>
        <w:t>已知</w:t>
      </w:r>
      <w:r w:rsidRPr="0098707C">
        <w:rPr>
          <w:rFonts w:hint="eastAsia"/>
          <w:bCs/>
          <w:i/>
          <w:iCs/>
          <w:szCs w:val="21"/>
        </w:rPr>
        <w:t>a</w:t>
      </w:r>
      <w:r w:rsidRPr="0098707C">
        <w:rPr>
          <w:rFonts w:hint="eastAsia"/>
          <w:bCs/>
          <w:szCs w:val="21"/>
        </w:rPr>
        <w:t>，</w:t>
      </w:r>
      <w:r w:rsidRPr="0098707C">
        <w:rPr>
          <w:rFonts w:hint="eastAsia"/>
          <w:bCs/>
          <w:i/>
          <w:iCs/>
          <w:szCs w:val="21"/>
        </w:rPr>
        <w:t>b</w:t>
      </w:r>
      <w:r w:rsidRPr="0098707C">
        <w:rPr>
          <w:rFonts w:hint="eastAsia"/>
          <w:bCs/>
          <w:szCs w:val="21"/>
        </w:rPr>
        <w:t>和</w:t>
      </w:r>
      <w:r w:rsidRPr="0098707C">
        <w:rPr>
          <w:rFonts w:hint="eastAsia"/>
          <w:bCs/>
          <w:i/>
          <w:iCs/>
          <w:szCs w:val="21"/>
        </w:rPr>
        <w:t>A</w:t>
      </w:r>
      <w:r w:rsidRPr="0098707C">
        <w:rPr>
          <w:rFonts w:hint="eastAsia"/>
          <w:bCs/>
          <w:szCs w:val="21"/>
        </w:rPr>
        <w:t>，不解三角形，求</w:t>
      </w:r>
      <w:r w:rsidRPr="0098707C">
        <w:rPr>
          <w:rFonts w:hint="eastAsia"/>
          <w:bCs/>
          <w:i/>
          <w:iCs/>
          <w:szCs w:val="21"/>
        </w:rPr>
        <w:t>B</w:t>
      </w:r>
      <w:r w:rsidRPr="0098707C">
        <w:rPr>
          <w:rFonts w:hint="eastAsia"/>
          <w:bCs/>
          <w:szCs w:val="21"/>
        </w:rPr>
        <w:t>时的解的情况</w:t>
      </w:r>
      <w:r w:rsidRPr="0098707C">
        <w:rPr>
          <w:rFonts w:hint="eastAsia"/>
          <w:bCs/>
          <w:szCs w:val="21"/>
        </w:rPr>
        <w:t xml:space="preserve">: </w:t>
      </w:r>
    </w:p>
    <w:p w:rsidR="00665E0A" w:rsidRPr="0098707C" w:rsidRDefault="00665E0A" w:rsidP="00B450C7">
      <w:pPr>
        <w:snapToGrid w:val="0"/>
        <w:rPr>
          <w:rFonts w:hint="eastAsia"/>
          <w:bCs/>
          <w:szCs w:val="21"/>
        </w:rPr>
      </w:pPr>
      <w:r w:rsidRPr="0098707C">
        <w:rPr>
          <w:rFonts w:hint="eastAsia"/>
          <w:bCs/>
          <w:szCs w:val="21"/>
        </w:rPr>
        <w:t>如果</w:t>
      </w:r>
      <w:proofErr w:type="spellStart"/>
      <w:r w:rsidRPr="0098707C">
        <w:rPr>
          <w:rFonts w:hint="eastAsia"/>
          <w:bCs/>
          <w:szCs w:val="21"/>
        </w:rPr>
        <w:t>sin</w:t>
      </w:r>
      <w:r w:rsidRPr="0098707C">
        <w:rPr>
          <w:rFonts w:hint="eastAsia"/>
          <w:bCs/>
          <w:i/>
          <w:iCs/>
          <w:szCs w:val="21"/>
        </w:rPr>
        <w:t>A</w:t>
      </w:r>
      <w:proofErr w:type="spellEnd"/>
      <w:r w:rsidRPr="0098707C">
        <w:rPr>
          <w:rFonts w:hint="eastAsia"/>
          <w:bCs/>
          <w:szCs w:val="21"/>
        </w:rPr>
        <w:t>≥</w:t>
      </w:r>
      <w:proofErr w:type="spellStart"/>
      <w:r w:rsidRPr="0098707C">
        <w:rPr>
          <w:rFonts w:hint="eastAsia"/>
          <w:bCs/>
          <w:szCs w:val="21"/>
        </w:rPr>
        <w:t>sin</w:t>
      </w:r>
      <w:r w:rsidRPr="0098707C">
        <w:rPr>
          <w:rFonts w:hint="eastAsia"/>
          <w:bCs/>
          <w:i/>
          <w:iCs/>
          <w:szCs w:val="21"/>
        </w:rPr>
        <w:t>B</w:t>
      </w:r>
      <w:proofErr w:type="spellEnd"/>
      <w:r w:rsidRPr="0098707C">
        <w:rPr>
          <w:rFonts w:hint="eastAsia"/>
          <w:bCs/>
          <w:szCs w:val="21"/>
        </w:rPr>
        <w:t>，则</w:t>
      </w:r>
      <w:r w:rsidRPr="0098707C">
        <w:rPr>
          <w:rFonts w:hint="eastAsia"/>
          <w:bCs/>
          <w:i/>
          <w:iCs/>
          <w:szCs w:val="21"/>
        </w:rPr>
        <w:t>B</w:t>
      </w:r>
      <w:r w:rsidRPr="0098707C">
        <w:rPr>
          <w:rFonts w:hint="eastAsia"/>
          <w:bCs/>
          <w:szCs w:val="21"/>
        </w:rPr>
        <w:t>有唯一解；如果</w:t>
      </w:r>
      <w:proofErr w:type="spellStart"/>
      <w:r w:rsidRPr="0098707C">
        <w:rPr>
          <w:rFonts w:hint="eastAsia"/>
          <w:bCs/>
          <w:szCs w:val="21"/>
        </w:rPr>
        <w:t>sin</w:t>
      </w:r>
      <w:r w:rsidRPr="0098707C">
        <w:rPr>
          <w:rFonts w:hint="eastAsia"/>
          <w:bCs/>
          <w:i/>
          <w:iCs/>
          <w:szCs w:val="21"/>
        </w:rPr>
        <w:t>A</w:t>
      </w:r>
      <w:proofErr w:type="spellEnd"/>
      <w:r w:rsidRPr="0098707C">
        <w:rPr>
          <w:rFonts w:hint="eastAsia"/>
          <w:bCs/>
          <w:szCs w:val="21"/>
        </w:rPr>
        <w:t>&lt;</w:t>
      </w:r>
      <w:proofErr w:type="spellStart"/>
      <w:r w:rsidRPr="0098707C">
        <w:rPr>
          <w:rFonts w:hint="eastAsia"/>
          <w:bCs/>
          <w:szCs w:val="21"/>
        </w:rPr>
        <w:t>sin</w:t>
      </w:r>
      <w:r w:rsidRPr="0098707C">
        <w:rPr>
          <w:rFonts w:hint="eastAsia"/>
          <w:bCs/>
          <w:i/>
          <w:iCs/>
          <w:szCs w:val="21"/>
        </w:rPr>
        <w:t>B</w:t>
      </w:r>
      <w:proofErr w:type="spellEnd"/>
      <w:r w:rsidRPr="0098707C">
        <w:rPr>
          <w:rFonts w:hint="eastAsia"/>
          <w:bCs/>
          <w:szCs w:val="21"/>
        </w:rPr>
        <w:t>&lt;1</w:t>
      </w:r>
      <w:r w:rsidRPr="0098707C">
        <w:rPr>
          <w:rFonts w:hint="eastAsia"/>
          <w:bCs/>
          <w:szCs w:val="21"/>
        </w:rPr>
        <w:t>，则</w:t>
      </w:r>
      <w:r w:rsidRPr="0098707C">
        <w:rPr>
          <w:rFonts w:hint="eastAsia"/>
          <w:bCs/>
          <w:i/>
          <w:iCs/>
          <w:szCs w:val="21"/>
        </w:rPr>
        <w:t>B</w:t>
      </w:r>
      <w:r w:rsidRPr="0098707C">
        <w:rPr>
          <w:rFonts w:hint="eastAsia"/>
          <w:bCs/>
          <w:szCs w:val="21"/>
        </w:rPr>
        <w:t>有两解；</w:t>
      </w:r>
    </w:p>
    <w:p w:rsidR="00665E0A" w:rsidRPr="0098707C" w:rsidRDefault="00665E0A" w:rsidP="00B450C7">
      <w:pPr>
        <w:snapToGrid w:val="0"/>
        <w:rPr>
          <w:rFonts w:hint="eastAsia"/>
          <w:iCs/>
          <w:szCs w:val="21"/>
        </w:rPr>
      </w:pPr>
      <w:r w:rsidRPr="0098707C">
        <w:rPr>
          <w:rFonts w:hint="eastAsia"/>
          <w:bCs/>
          <w:szCs w:val="21"/>
        </w:rPr>
        <w:t>如果</w:t>
      </w:r>
      <w:proofErr w:type="spellStart"/>
      <w:r w:rsidRPr="0098707C">
        <w:rPr>
          <w:rFonts w:hint="eastAsia"/>
          <w:bCs/>
          <w:szCs w:val="21"/>
        </w:rPr>
        <w:t>sin</w:t>
      </w:r>
      <w:r w:rsidRPr="0098707C">
        <w:rPr>
          <w:rFonts w:hint="eastAsia"/>
          <w:bCs/>
          <w:i/>
          <w:iCs/>
          <w:szCs w:val="21"/>
        </w:rPr>
        <w:t>B</w:t>
      </w:r>
      <w:proofErr w:type="spellEnd"/>
      <w:r w:rsidRPr="0098707C">
        <w:rPr>
          <w:rFonts w:hint="eastAsia"/>
          <w:bCs/>
          <w:szCs w:val="21"/>
        </w:rPr>
        <w:t>=1</w:t>
      </w:r>
      <w:r w:rsidRPr="0098707C">
        <w:rPr>
          <w:rFonts w:hint="eastAsia"/>
          <w:bCs/>
          <w:szCs w:val="21"/>
        </w:rPr>
        <w:t>，则</w:t>
      </w:r>
      <w:r w:rsidRPr="0098707C">
        <w:rPr>
          <w:rFonts w:hint="eastAsia"/>
          <w:bCs/>
          <w:i/>
          <w:iCs/>
          <w:szCs w:val="21"/>
        </w:rPr>
        <w:t>B</w:t>
      </w:r>
      <w:r w:rsidRPr="0098707C">
        <w:rPr>
          <w:rFonts w:hint="eastAsia"/>
          <w:bCs/>
          <w:szCs w:val="21"/>
        </w:rPr>
        <w:t>有唯一解；如果</w:t>
      </w:r>
      <w:proofErr w:type="spellStart"/>
      <w:r w:rsidRPr="0098707C">
        <w:rPr>
          <w:rFonts w:hint="eastAsia"/>
          <w:bCs/>
          <w:szCs w:val="21"/>
        </w:rPr>
        <w:t>sin</w:t>
      </w:r>
      <w:r w:rsidRPr="0098707C">
        <w:rPr>
          <w:rFonts w:hint="eastAsia"/>
          <w:bCs/>
          <w:i/>
          <w:iCs/>
          <w:szCs w:val="21"/>
        </w:rPr>
        <w:t>B</w:t>
      </w:r>
      <w:proofErr w:type="spellEnd"/>
      <w:r w:rsidRPr="0098707C">
        <w:rPr>
          <w:rFonts w:hint="eastAsia"/>
          <w:bCs/>
          <w:szCs w:val="21"/>
        </w:rPr>
        <w:t>&gt;1</w:t>
      </w:r>
      <w:r w:rsidRPr="0098707C">
        <w:rPr>
          <w:rFonts w:hint="eastAsia"/>
          <w:bCs/>
          <w:szCs w:val="21"/>
        </w:rPr>
        <w:t>，则</w:t>
      </w:r>
      <w:r w:rsidRPr="0098707C">
        <w:rPr>
          <w:rFonts w:hint="eastAsia"/>
          <w:bCs/>
          <w:i/>
          <w:iCs/>
          <w:szCs w:val="21"/>
        </w:rPr>
        <w:t>B</w:t>
      </w:r>
      <w:r w:rsidRPr="0098707C">
        <w:rPr>
          <w:rFonts w:hint="eastAsia"/>
          <w:bCs/>
          <w:szCs w:val="21"/>
        </w:rPr>
        <w:t>无解</w:t>
      </w:r>
      <w:r w:rsidRPr="0098707C">
        <w:rPr>
          <w:rFonts w:hint="eastAsia"/>
          <w:bCs/>
          <w:szCs w:val="21"/>
        </w:rPr>
        <w:t>.</w:t>
      </w:r>
    </w:p>
    <w:p w:rsidR="00665E0A" w:rsidRPr="0098707C" w:rsidRDefault="00665E0A" w:rsidP="00B450C7">
      <w:pPr>
        <w:snapToGrid w:val="0"/>
        <w:spacing w:beforeLines="25" w:before="78"/>
        <w:rPr>
          <w:rFonts w:hint="eastAsia"/>
          <w:b/>
          <w:bCs/>
          <w:szCs w:val="21"/>
        </w:rPr>
      </w:pPr>
      <w:r w:rsidRPr="0098707C">
        <w:rPr>
          <w:rFonts w:hint="eastAsia"/>
          <w:b/>
          <w:bCs/>
          <w:szCs w:val="21"/>
        </w:rPr>
        <w:t>3</w:t>
      </w:r>
      <w:r w:rsidRPr="0098707C">
        <w:rPr>
          <w:rFonts w:hint="eastAsia"/>
          <w:b/>
          <w:bCs/>
          <w:szCs w:val="21"/>
        </w:rPr>
        <w:t>、余弦定理及其推论</w:t>
      </w:r>
    </w:p>
    <w:p w:rsidR="00665E0A" w:rsidRPr="0098707C" w:rsidRDefault="00665E0A" w:rsidP="00B450C7">
      <w:pPr>
        <w:snapToGrid w:val="0"/>
        <w:spacing w:beforeLines="25" w:before="78"/>
        <w:rPr>
          <w:rFonts w:hint="eastAsia"/>
          <w:b/>
          <w:bCs/>
          <w:szCs w:val="21"/>
        </w:rPr>
      </w:pPr>
      <w:r w:rsidRPr="0098707C"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497840</wp:posOffset>
                </wp:positionV>
                <wp:extent cx="533400" cy="297180"/>
                <wp:effectExtent l="7620" t="26035" r="11430" b="19685"/>
                <wp:wrapNone/>
                <wp:docPr id="49" name="右箭头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97180"/>
                        </a:xfrm>
                        <a:prstGeom prst="rightArrow">
                          <a:avLst>
                            <a:gd name="adj1" fmla="val 50000"/>
                            <a:gd name="adj2" fmla="val 44872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51FEC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49" o:spid="_x0000_s1026" type="#_x0000_t13" style="position:absolute;left:0;text-align:left;margin-left:129.6pt;margin-top:39.2pt;width:42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"/>
            </w:pict>
          </mc:Fallback>
        </mc:AlternateContent>
      </w:r>
      <w:r w:rsidRPr="0098707C">
        <w:rPr>
          <w:b/>
          <w:bCs/>
          <w:position w:val="-44"/>
          <w:szCs w:val="21"/>
        </w:rPr>
        <w:object w:dxaOrig="2320" w:dyaOrig="1100">
          <v:shape id="Picture 8" o:spid="_x0000_i1032" type="#_x0000_t75" style="width:116.1pt;height:54.95pt;mso-wrap-style:square;mso-position-horizontal-relative:page;mso-position-vertical-relative:page" o:ole="">
            <v:imagedata r:id="rId19" o:title=""/>
          </v:shape>
          <o:OLEObject Type="Embed" ProgID="Equation.DSMT4" ShapeID="Picture 8" DrawAspect="Content" ObjectID="_1528694068" r:id="rId20"/>
        </w:object>
      </w:r>
      <w:r w:rsidRPr="0098707C">
        <w:rPr>
          <w:rFonts w:hint="eastAsia"/>
          <w:b/>
          <w:bCs/>
          <w:szCs w:val="21"/>
        </w:rPr>
        <w:t xml:space="preserve">            </w:t>
      </w:r>
      <w:r w:rsidRPr="0098707C">
        <w:rPr>
          <w:b/>
          <w:bCs/>
          <w:position w:val="-92"/>
          <w:szCs w:val="21"/>
        </w:rPr>
        <w:object w:dxaOrig="1962" w:dyaOrig="2002">
          <v:shape id="Picture 9" o:spid="_x0000_i1033" type="#_x0000_t75" style="width:97.8pt;height:99.9pt;mso-wrap-style:square;mso-position-horizontal-relative:page;mso-position-vertical-relative:page" o:ole="">
            <v:imagedata r:id="rId21" o:title=""/>
          </v:shape>
          <o:OLEObject Type="Embed" ProgID="Equation.DSMT4" ShapeID="Picture 9" DrawAspect="Content" ObjectID="_1528694069" r:id="rId22"/>
        </w:object>
      </w:r>
    </w:p>
    <w:p w:rsidR="00665E0A" w:rsidRPr="0098707C" w:rsidRDefault="00665E0A" w:rsidP="00B450C7">
      <w:pPr>
        <w:tabs>
          <w:tab w:val="left" w:pos="4620"/>
        </w:tabs>
        <w:adjustRightInd w:val="0"/>
        <w:snapToGrid w:val="0"/>
        <w:ind w:left="1"/>
        <w:rPr>
          <w:rFonts w:ascii="宋体" w:hAnsi="宋体" w:hint="eastAsia"/>
          <w:b/>
          <w:szCs w:val="21"/>
        </w:rPr>
      </w:pPr>
      <w:r w:rsidRPr="0098707C">
        <w:rPr>
          <w:rFonts w:ascii="宋体" w:hAnsi="宋体" w:hint="eastAsia"/>
          <w:b/>
          <w:szCs w:val="21"/>
        </w:rPr>
        <w:t>4、余弦定理适用情况：</w:t>
      </w:r>
    </w:p>
    <w:p w:rsidR="00665E0A" w:rsidRPr="0098707C" w:rsidRDefault="00665E0A" w:rsidP="00B450C7">
      <w:pPr>
        <w:tabs>
          <w:tab w:val="left" w:pos="4620"/>
        </w:tabs>
        <w:adjustRightInd w:val="0"/>
        <w:snapToGrid w:val="0"/>
        <w:ind w:left="1"/>
        <w:rPr>
          <w:rFonts w:ascii="宋体" w:hAnsi="宋体" w:hint="eastAsia"/>
          <w:szCs w:val="21"/>
        </w:rPr>
      </w:pPr>
      <w:r w:rsidRPr="0098707C">
        <w:rPr>
          <w:rFonts w:ascii="宋体" w:hAnsi="宋体" w:hint="eastAsia"/>
          <w:szCs w:val="21"/>
        </w:rPr>
        <w:t>（1）已知两边及夹角；（2）已知三边。</w:t>
      </w:r>
    </w:p>
    <w:p w:rsidR="00665E0A" w:rsidRPr="0098707C" w:rsidRDefault="00665E0A" w:rsidP="00B450C7">
      <w:pPr>
        <w:tabs>
          <w:tab w:val="left" w:pos="4620"/>
        </w:tabs>
        <w:adjustRightInd w:val="0"/>
        <w:snapToGrid w:val="0"/>
        <w:ind w:left="1"/>
        <w:rPr>
          <w:rFonts w:ascii="宋体" w:hAnsi="宋体" w:hint="eastAsia"/>
          <w:b/>
          <w:szCs w:val="21"/>
        </w:rPr>
      </w:pPr>
      <w:r w:rsidRPr="0098707C">
        <w:rPr>
          <w:rFonts w:ascii="宋体" w:hAnsi="宋体" w:hint="eastAsia"/>
          <w:b/>
          <w:szCs w:val="21"/>
        </w:rPr>
        <w:t>5、常用的三角形面积公式</w:t>
      </w:r>
    </w:p>
    <w:p w:rsidR="00665E0A" w:rsidRPr="0098707C" w:rsidRDefault="00665E0A" w:rsidP="00B450C7">
      <w:pPr>
        <w:tabs>
          <w:tab w:val="left" w:pos="4620"/>
        </w:tabs>
        <w:adjustRightInd w:val="0"/>
        <w:snapToGrid w:val="0"/>
        <w:ind w:leftChars="114" w:left="659" w:hangingChars="200" w:hanging="420"/>
        <w:rPr>
          <w:rFonts w:ascii="宋体" w:hAnsi="宋体" w:hint="eastAsia"/>
          <w:szCs w:val="21"/>
        </w:rPr>
      </w:pPr>
      <w:r w:rsidRPr="0098707C">
        <w:rPr>
          <w:rFonts w:ascii="宋体" w:hAnsi="宋体" w:hint="eastAsia"/>
          <w:szCs w:val="21"/>
        </w:rPr>
        <w:t>（1）</w:t>
      </w:r>
      <w:r w:rsidRPr="0098707C">
        <w:rPr>
          <w:rFonts w:ascii="宋体" w:hAnsi="宋体"/>
          <w:position w:val="-24"/>
          <w:szCs w:val="21"/>
        </w:rPr>
        <w:object w:dxaOrig="1882" w:dyaOrig="621">
          <v:shape id="Picture 10" o:spid="_x0000_i1034" type="#_x0000_t75" style="width:94.05pt;height:31.2pt;mso-wrap-style:square;mso-position-horizontal-relative:page;mso-position-vertical-relative:page" o:ole="">
            <v:imagedata r:id="rId23" o:title=""/>
          </v:shape>
          <o:OLEObject Type="Embed" ProgID="Equation.3" ShapeID="Picture 10" DrawAspect="Content" ObjectID="_1528694070" r:id="rId24"/>
        </w:object>
      </w:r>
      <w:r w:rsidRPr="0098707C">
        <w:rPr>
          <w:rFonts w:ascii="宋体" w:hAnsi="宋体" w:hint="eastAsia"/>
          <w:szCs w:val="21"/>
        </w:rPr>
        <w:t>；</w:t>
      </w:r>
    </w:p>
    <w:p w:rsidR="00665E0A" w:rsidRPr="0098707C" w:rsidRDefault="00665E0A" w:rsidP="00B450C7">
      <w:pPr>
        <w:adjustRightInd w:val="0"/>
        <w:snapToGrid w:val="0"/>
        <w:ind w:firstLineChars="100" w:firstLine="210"/>
        <w:rPr>
          <w:rFonts w:ascii="宋体" w:hAnsi="宋体" w:hint="eastAsia"/>
          <w:szCs w:val="21"/>
        </w:rPr>
      </w:pPr>
      <w:r w:rsidRPr="0098707C">
        <w:rPr>
          <w:rFonts w:ascii="宋体" w:hAnsi="宋体" w:hint="eastAsia"/>
          <w:szCs w:val="21"/>
        </w:rPr>
        <w:t>（2）</w:t>
      </w:r>
      <w:r w:rsidRPr="0098707C">
        <w:rPr>
          <w:rFonts w:ascii="宋体" w:hAnsi="宋体"/>
          <w:position w:val="-24"/>
          <w:szCs w:val="21"/>
        </w:rPr>
        <w:object w:dxaOrig="4140" w:dyaOrig="620">
          <v:shape id="Picture 11" o:spid="_x0000_i1035" type="#_x0000_t75" style="width:206.85pt;height:30.8pt;mso-wrap-style:square;mso-position-horizontal-relative:page;mso-position-vertical-relative:page" o:ole="">
            <v:imagedata r:id="rId25" o:title=""/>
          </v:shape>
          <o:OLEObject Type="Embed" ProgID="Equation.3" ShapeID="Picture 11" DrawAspect="Content" ObjectID="_1528694071" r:id="rId26"/>
        </w:object>
      </w:r>
      <w:r w:rsidRPr="0098707C">
        <w:rPr>
          <w:rFonts w:ascii="宋体" w:hAnsi="宋体" w:hint="eastAsia"/>
          <w:szCs w:val="21"/>
        </w:rPr>
        <w:t>（两边夹一角）；</w:t>
      </w:r>
    </w:p>
    <w:p w:rsidR="00665E0A" w:rsidRPr="0098707C" w:rsidRDefault="00665E0A" w:rsidP="00B450C7">
      <w:pPr>
        <w:adjustRightInd w:val="0"/>
        <w:snapToGrid w:val="0"/>
        <w:rPr>
          <w:rFonts w:ascii="宋体" w:hAnsi="宋体" w:hint="eastAsia"/>
          <w:b/>
          <w:szCs w:val="21"/>
        </w:rPr>
      </w:pPr>
      <w:r w:rsidRPr="0098707C">
        <w:rPr>
          <w:rFonts w:ascii="宋体" w:hAnsi="宋体" w:hint="eastAsia"/>
          <w:b/>
          <w:szCs w:val="21"/>
        </w:rPr>
        <w:t>6、三角形中常用结论</w:t>
      </w:r>
    </w:p>
    <w:p w:rsidR="00665E0A" w:rsidRPr="0098707C" w:rsidRDefault="00665E0A" w:rsidP="00B450C7">
      <w:pPr>
        <w:adjustRightInd w:val="0"/>
        <w:snapToGrid w:val="0"/>
        <w:rPr>
          <w:rFonts w:ascii="宋体" w:hAnsi="宋体" w:hint="eastAsia"/>
          <w:szCs w:val="21"/>
        </w:rPr>
      </w:pPr>
      <w:r w:rsidRPr="0098707C">
        <w:rPr>
          <w:rFonts w:ascii="宋体" w:hAnsi="宋体" w:hint="eastAsia"/>
          <w:szCs w:val="21"/>
        </w:rPr>
        <w:t>（1）</w:t>
      </w:r>
      <w:r w:rsidR="00B450C7" w:rsidRPr="0098707C">
        <w:rPr>
          <w:rFonts w:ascii="宋体" w:hAnsi="宋体"/>
          <w:position w:val="-10"/>
          <w:szCs w:val="21"/>
        </w:rPr>
        <w:object w:dxaOrig="7632" w:dyaOrig="340">
          <v:shape id="Picture 12" o:spid="_x0000_i1036" type="#_x0000_t75" style="width:305.5pt;height:15.8pt;mso-wrap-style:square;mso-position-horizontal-relative:page;mso-position-vertical-relative:page" o:ole="">
            <v:imagedata r:id="rId27" o:title=""/>
          </v:shape>
          <o:OLEObject Type="Embed" ProgID="Equation.DSMT4" ShapeID="Picture 12" DrawAspect="Content" ObjectID="_1528694072" r:id="rId28"/>
        </w:object>
      </w:r>
    </w:p>
    <w:p w:rsidR="00665E0A" w:rsidRPr="0098707C" w:rsidRDefault="00665E0A" w:rsidP="00B450C7">
      <w:pPr>
        <w:adjustRightInd w:val="0"/>
        <w:snapToGrid w:val="0"/>
        <w:rPr>
          <w:rFonts w:ascii="宋体" w:hAnsi="宋体" w:hint="eastAsia"/>
          <w:szCs w:val="21"/>
        </w:rPr>
      </w:pPr>
      <w:r w:rsidRPr="0098707C">
        <w:rPr>
          <w:rFonts w:ascii="宋体" w:hAnsi="宋体" w:hint="eastAsia"/>
          <w:szCs w:val="21"/>
        </w:rPr>
        <w:t>（2）</w:t>
      </w:r>
      <w:r w:rsidR="00B450C7" w:rsidRPr="0098707C">
        <w:rPr>
          <w:rFonts w:ascii="宋体" w:hAnsi="宋体"/>
          <w:position w:val="-10"/>
          <w:szCs w:val="21"/>
        </w:rPr>
        <w:object w:dxaOrig="7373" w:dyaOrig="340">
          <v:shape id="Picture 13" o:spid="_x0000_i1037" type="#_x0000_t75" style="width:315.05pt;height:15.8pt;mso-wrap-style:square;mso-position-horizontal-relative:page;mso-position-vertical-relative:page" o:ole="">
            <v:imagedata r:id="rId29" o:title=""/>
          </v:shape>
          <o:OLEObject Type="Embed" ProgID="Equation.DSMT4" ShapeID="Picture 13" DrawAspect="Content" ObjectID="_1528694073" r:id="rId30"/>
        </w:object>
      </w:r>
    </w:p>
    <w:p w:rsidR="00665E0A" w:rsidRPr="0098707C" w:rsidRDefault="00665E0A" w:rsidP="00B450C7">
      <w:pPr>
        <w:adjustRightInd w:val="0"/>
        <w:snapToGrid w:val="0"/>
        <w:rPr>
          <w:rFonts w:hint="eastAsia"/>
          <w:szCs w:val="21"/>
        </w:rPr>
      </w:pPr>
      <w:r w:rsidRPr="0098707C">
        <w:rPr>
          <w:rFonts w:ascii="宋体" w:hAnsi="宋体" w:hint="eastAsia"/>
          <w:szCs w:val="21"/>
        </w:rPr>
        <w:t>（3）</w:t>
      </w:r>
      <w:r w:rsidRPr="0098707C">
        <w:rPr>
          <w:szCs w:val="21"/>
        </w:rPr>
        <w:t>在</w:t>
      </w:r>
      <w:r w:rsidRPr="0098707C">
        <w:rPr>
          <w:rFonts w:ascii="宋体" w:hAnsi="宋体" w:cs="宋体" w:hint="eastAsia"/>
          <w:szCs w:val="21"/>
        </w:rPr>
        <w:t>△</w:t>
      </w:r>
      <w:r w:rsidRPr="0098707C">
        <w:rPr>
          <w:szCs w:val="21"/>
        </w:rPr>
        <w:t>ABC</w:t>
      </w:r>
      <w:r w:rsidRPr="0098707C">
        <w:rPr>
          <w:rFonts w:hint="eastAsia"/>
          <w:szCs w:val="21"/>
        </w:rPr>
        <w:t>中，</w:t>
      </w:r>
      <w:r w:rsidRPr="0098707C">
        <w:rPr>
          <w:szCs w:val="21"/>
        </w:rPr>
        <w:t>A+B+C=</w:t>
      </w:r>
      <w:r w:rsidRPr="0098707C">
        <w:rPr>
          <w:rFonts w:hint="eastAsia"/>
          <w:szCs w:val="21"/>
        </w:rPr>
        <w:t>π，所以</w:t>
      </w:r>
      <w:r w:rsidRPr="0098707C">
        <w:rPr>
          <w:szCs w:val="21"/>
        </w:rPr>
        <w:t>sin(A+B)=</w:t>
      </w:r>
      <w:proofErr w:type="spellStart"/>
      <w:r w:rsidRPr="0098707C">
        <w:rPr>
          <w:szCs w:val="21"/>
        </w:rPr>
        <w:t>sinC</w:t>
      </w:r>
      <w:proofErr w:type="spellEnd"/>
      <w:r w:rsidRPr="0098707C">
        <w:rPr>
          <w:rFonts w:hint="eastAsia"/>
          <w:szCs w:val="21"/>
        </w:rPr>
        <w:t>；</w:t>
      </w:r>
      <w:r w:rsidRPr="0098707C">
        <w:rPr>
          <w:szCs w:val="21"/>
        </w:rPr>
        <w:t>cos(A+B)=</w:t>
      </w:r>
      <w:r w:rsidRPr="0098707C">
        <w:rPr>
          <w:rFonts w:hint="eastAsia"/>
          <w:szCs w:val="21"/>
        </w:rPr>
        <w:t>－</w:t>
      </w:r>
      <w:proofErr w:type="spellStart"/>
      <w:r w:rsidRPr="0098707C">
        <w:rPr>
          <w:szCs w:val="21"/>
        </w:rPr>
        <w:t>cosC</w:t>
      </w:r>
      <w:proofErr w:type="spellEnd"/>
      <w:r w:rsidRPr="0098707C">
        <w:rPr>
          <w:rFonts w:hint="eastAsia"/>
          <w:szCs w:val="21"/>
        </w:rPr>
        <w:t>；</w:t>
      </w:r>
      <w:r w:rsidRPr="0098707C">
        <w:rPr>
          <w:szCs w:val="21"/>
        </w:rPr>
        <w:lastRenderedPageBreak/>
        <w:t>tan(A+B)=</w:t>
      </w:r>
      <w:r w:rsidRPr="0098707C">
        <w:rPr>
          <w:rFonts w:hint="eastAsia"/>
          <w:szCs w:val="21"/>
        </w:rPr>
        <w:t>－</w:t>
      </w:r>
      <w:proofErr w:type="spellStart"/>
      <w:r w:rsidRPr="0098707C">
        <w:rPr>
          <w:szCs w:val="21"/>
        </w:rPr>
        <w:t>tanC</w:t>
      </w:r>
      <w:proofErr w:type="spellEnd"/>
      <w:r w:rsidRPr="0098707C">
        <w:rPr>
          <w:rFonts w:hint="eastAsia"/>
          <w:szCs w:val="21"/>
        </w:rPr>
        <w:t>。</w:t>
      </w:r>
      <w:r w:rsidRPr="0098707C">
        <w:rPr>
          <w:position w:val="-24"/>
          <w:szCs w:val="21"/>
        </w:rPr>
        <w:object w:dxaOrig="3620" w:dyaOrig="620">
          <v:shape id="Picture 14" o:spid="_x0000_i1038" type="#_x0000_t75" style="width:181.05pt;height:30.8pt;mso-wrap-style:square;mso-position-horizontal-relative:page;mso-position-vertical-relative:page" o:ole="">
            <v:imagedata r:id="rId31" o:title=""/>
          </v:shape>
          <o:OLEObject Type="Embed" ProgID="Equation.3" ShapeID="Picture 14" DrawAspect="Content" ObjectID="_1528694074" r:id="rId32"/>
        </w:object>
      </w:r>
    </w:p>
    <w:p w:rsidR="0098707C" w:rsidRDefault="0098707C" w:rsidP="00B450C7">
      <w:pPr>
        <w:tabs>
          <w:tab w:val="left" w:pos="829"/>
        </w:tabs>
        <w:snapToGrid w:val="0"/>
        <w:rPr>
          <w:rFonts w:ascii="宋体" w:hAnsi="宋体"/>
          <w:b/>
          <w:szCs w:val="21"/>
        </w:rPr>
      </w:pPr>
    </w:p>
    <w:p w:rsidR="00665E0A" w:rsidRPr="0098707C" w:rsidRDefault="00665E0A" w:rsidP="00B450C7">
      <w:pPr>
        <w:tabs>
          <w:tab w:val="left" w:pos="829"/>
        </w:tabs>
        <w:snapToGrid w:val="0"/>
        <w:rPr>
          <w:rFonts w:ascii="宋体" w:hAnsi="宋体" w:hint="eastAsia"/>
          <w:b/>
          <w:szCs w:val="21"/>
        </w:rPr>
      </w:pPr>
      <w:r w:rsidRPr="0098707C">
        <w:rPr>
          <w:rFonts w:ascii="宋体" w:hAnsi="宋体" w:hint="eastAsia"/>
          <w:b/>
          <w:szCs w:val="21"/>
        </w:rPr>
        <w:t>二、典型例题分析：</w:t>
      </w:r>
    </w:p>
    <w:p w:rsidR="00665E0A" w:rsidRPr="0098707C" w:rsidRDefault="00665E0A" w:rsidP="00B450C7">
      <w:pPr>
        <w:snapToGrid w:val="0"/>
        <w:rPr>
          <w:rFonts w:ascii="宋体" w:hAnsi="宋体" w:hint="eastAsia"/>
          <w:b/>
          <w:szCs w:val="21"/>
        </w:rPr>
      </w:pPr>
      <w:r w:rsidRPr="0098707C">
        <w:rPr>
          <w:rFonts w:ascii="宋体" w:hAnsi="宋体" w:hint="eastAsia"/>
          <w:b/>
          <w:szCs w:val="21"/>
        </w:rPr>
        <w:t>题型1</w:t>
      </w:r>
      <w:r w:rsidRPr="0098707C"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4379595</wp:posOffset>
                </wp:positionH>
                <wp:positionV relativeFrom="paragraph">
                  <wp:posOffset>-442595</wp:posOffset>
                </wp:positionV>
                <wp:extent cx="733425" cy="198120"/>
                <wp:effectExtent l="0" t="1905" r="1905" b="0"/>
                <wp:wrapNone/>
                <wp:docPr id="48" name="文本框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E0A" w:rsidRDefault="00665E0A" w:rsidP="00665E0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8" o:spid="_x0000_s1026" type="#_x0000_t202" style="position:absolute;left:0;text-align:left;margin-left:344.85pt;margin-top:-34.85pt;width:57.75pt;height:1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" stroked="f">
                <v:textbox>
                  <w:txbxContent>
                    <w:p w:rsidR="00665E0A" w:rsidRDefault="00665E0A" w:rsidP="00665E0A"/>
                  </w:txbxContent>
                </v:textbox>
              </v:shape>
            </w:pict>
          </mc:Fallback>
        </mc:AlternateContent>
      </w:r>
      <w:r w:rsidRPr="0098707C">
        <w:rPr>
          <w:rFonts w:hint="eastAsia"/>
          <w:b/>
          <w:szCs w:val="21"/>
        </w:rPr>
        <w:t xml:space="preserve"> </w:t>
      </w:r>
      <w:r w:rsidRPr="0098707C">
        <w:rPr>
          <w:rFonts w:hint="eastAsia"/>
          <w:b/>
          <w:szCs w:val="21"/>
        </w:rPr>
        <w:t>边角互化</w:t>
      </w:r>
    </w:p>
    <w:p w:rsidR="00665E0A" w:rsidRPr="0098707C" w:rsidRDefault="00665E0A" w:rsidP="00B450C7">
      <w:pPr>
        <w:adjustRightInd w:val="0"/>
        <w:snapToGrid w:val="0"/>
        <w:jc w:val="left"/>
        <w:rPr>
          <w:rFonts w:ascii="宋体" w:hAnsi="宋体" w:hint="eastAsia"/>
          <w:bCs/>
          <w:szCs w:val="21"/>
        </w:rPr>
      </w:pPr>
      <w:r w:rsidRPr="0098707C">
        <w:rPr>
          <w:rFonts w:hint="eastAsia"/>
          <w:szCs w:val="21"/>
        </w:rPr>
        <w:t>[</w:t>
      </w:r>
      <w:r w:rsidRPr="0098707C">
        <w:rPr>
          <w:rFonts w:hint="eastAsia"/>
          <w:szCs w:val="21"/>
        </w:rPr>
        <w:t>例</w:t>
      </w:r>
      <w:r w:rsidRPr="0098707C">
        <w:rPr>
          <w:rFonts w:hint="eastAsia"/>
          <w:szCs w:val="21"/>
        </w:rPr>
        <w:t>1 ]</w:t>
      </w:r>
      <w:r w:rsidRPr="0098707C">
        <w:rPr>
          <w:rFonts w:ascii="宋体" w:hAnsi="宋体" w:hint="eastAsia"/>
          <w:szCs w:val="21"/>
        </w:rPr>
        <w:t>在</w:t>
      </w:r>
      <w:r w:rsidRPr="0098707C">
        <w:rPr>
          <w:rFonts w:ascii="宋体" w:hAnsi="宋体"/>
          <w:position w:val="-6"/>
          <w:szCs w:val="21"/>
        </w:rPr>
        <w:object w:dxaOrig="680" w:dyaOrig="280">
          <v:shape id="Picture 15" o:spid="_x0000_i1039" type="#_x0000_t75" style="width:34.15pt;height:14.15pt;mso-wrap-style:square;mso-position-horizontal-relative:page;mso-position-vertical-relative:page" o:ole="">
            <v:imagedata r:id="rId33" o:title=""/>
          </v:shape>
          <o:OLEObject Type="Embed" ProgID="Equation.3" ShapeID="Picture 15" DrawAspect="Content" ObjectID="_1528694075" r:id="rId34"/>
        </w:object>
      </w:r>
      <w:r w:rsidRPr="0098707C">
        <w:rPr>
          <w:rFonts w:ascii="宋体" w:hAnsi="宋体" w:hint="eastAsia"/>
          <w:szCs w:val="21"/>
        </w:rPr>
        <w:t>中，若</w:t>
      </w:r>
      <w:r w:rsidRPr="0098707C">
        <w:rPr>
          <w:rFonts w:ascii="宋体" w:hAnsi="宋体"/>
          <w:position w:val="-6"/>
          <w:szCs w:val="21"/>
        </w:rPr>
        <w:object w:dxaOrig="2737" w:dyaOrig="280">
          <v:shape id="Picture 16" o:spid="_x0000_i1040" type="#_x0000_t75" style="width:136.9pt;height:14.15pt;mso-wrap-style:square;mso-position-horizontal-relative:page;mso-position-vertical-relative:page" o:ole="">
            <v:imagedata r:id="rId35" o:title=""/>
          </v:shape>
          <o:OLEObject Type="Embed" ProgID="Equation.3" ShapeID="Picture 16" DrawAspect="Content" ObjectID="_1528694076" r:id="rId36"/>
        </w:object>
      </w:r>
      <w:r w:rsidRPr="0098707C">
        <w:rPr>
          <w:rFonts w:ascii="宋体" w:hAnsi="宋体" w:hint="eastAsia"/>
          <w:szCs w:val="21"/>
        </w:rPr>
        <w:t>，则角</w:t>
      </w:r>
      <w:r w:rsidRPr="0098707C">
        <w:rPr>
          <w:rFonts w:ascii="宋体" w:hAnsi="宋体"/>
          <w:position w:val="-6"/>
          <w:szCs w:val="21"/>
        </w:rPr>
        <w:object w:dxaOrig="241" w:dyaOrig="281">
          <v:shape id="Picture 17" o:spid="_x0000_i1041" type="#_x0000_t75" style="width:12.05pt;height:14.15pt;mso-wrap-style:square;mso-position-horizontal-relative:page;mso-position-vertical-relative:page" o:ole="">
            <v:imagedata r:id="rId37" o:title=""/>
          </v:shape>
          <o:OLEObject Type="Embed" ProgID="Equation.3" ShapeID="Picture 17" DrawAspect="Content" ObjectID="_1528694077" r:id="rId38"/>
        </w:object>
      </w:r>
      <w:r w:rsidRPr="0098707C">
        <w:rPr>
          <w:rFonts w:ascii="宋体" w:hAnsi="宋体" w:hint="eastAsia"/>
          <w:szCs w:val="21"/>
        </w:rPr>
        <w:t>的度数为</w:t>
      </w:r>
      <w:r w:rsidRPr="0098707C">
        <w:rPr>
          <w:rFonts w:ascii="宋体" w:hAnsi="宋体" w:hint="eastAsia"/>
          <w:szCs w:val="21"/>
          <w:u w:val="single"/>
        </w:rPr>
        <w:t xml:space="preserve">        </w:t>
      </w:r>
    </w:p>
    <w:p w:rsidR="00665E0A" w:rsidRPr="0098707C" w:rsidRDefault="00665E0A" w:rsidP="00B450C7">
      <w:pPr>
        <w:snapToGrid w:val="0"/>
        <w:rPr>
          <w:rFonts w:hint="eastAsia"/>
          <w:b/>
          <w:szCs w:val="21"/>
        </w:rPr>
      </w:pPr>
      <w:r w:rsidRPr="0098707C">
        <w:rPr>
          <w:rFonts w:hint="eastAsia"/>
          <w:b/>
          <w:szCs w:val="21"/>
        </w:rPr>
        <w:t>题型</w:t>
      </w:r>
      <w:r w:rsidRPr="0098707C">
        <w:rPr>
          <w:rFonts w:hint="eastAsia"/>
          <w:b/>
          <w:szCs w:val="21"/>
        </w:rPr>
        <w:t xml:space="preserve">2 </w:t>
      </w:r>
      <w:r w:rsidRPr="0098707C">
        <w:rPr>
          <w:rFonts w:hint="eastAsia"/>
          <w:b/>
          <w:szCs w:val="21"/>
        </w:rPr>
        <w:t>三角形解的个数</w:t>
      </w:r>
    </w:p>
    <w:p w:rsidR="00665E0A" w:rsidRPr="0098707C" w:rsidRDefault="00665E0A" w:rsidP="00B450C7">
      <w:pPr>
        <w:adjustRightInd w:val="0"/>
        <w:snapToGrid w:val="0"/>
        <w:rPr>
          <w:rFonts w:ascii="宋体" w:hAnsi="宋体" w:hint="eastAsia"/>
          <w:szCs w:val="21"/>
        </w:rPr>
      </w:pPr>
      <w:r w:rsidRPr="0098707C">
        <w:rPr>
          <w:rFonts w:ascii="宋体" w:hAnsi="宋体" w:hint="eastAsia"/>
          <w:szCs w:val="21"/>
        </w:rPr>
        <w:t>[例</w:t>
      </w:r>
      <w:r w:rsidR="0098707C">
        <w:rPr>
          <w:rFonts w:ascii="宋体" w:hAnsi="宋体"/>
          <w:szCs w:val="21"/>
        </w:rPr>
        <w:t>2</w:t>
      </w:r>
      <w:r w:rsidRPr="0098707C">
        <w:rPr>
          <w:rFonts w:ascii="宋体" w:hAnsi="宋体" w:hint="eastAsia"/>
          <w:szCs w:val="21"/>
        </w:rPr>
        <w:t>]在</w:t>
      </w:r>
      <w:r w:rsidRPr="0098707C">
        <w:rPr>
          <w:rFonts w:ascii="宋体" w:hAnsi="宋体"/>
          <w:position w:val="-6"/>
          <w:szCs w:val="21"/>
        </w:rPr>
        <w:object w:dxaOrig="700" w:dyaOrig="280">
          <v:shape id="Picture 40" o:spid="_x0000_i1042" type="#_x0000_t75" style="width:34.95pt;height:14.15pt;mso-wrap-style:square;mso-position-horizontal-relative:page;mso-position-vertical-relative:page" o:ole="">
            <v:imagedata r:id="rId39" o:title=""/>
          </v:shape>
          <o:OLEObject Type="Embed" ProgID="Equation.3" ShapeID="Picture 40" DrawAspect="Content" ObjectID="_1528694078" r:id="rId40"/>
        </w:object>
      </w:r>
      <w:r w:rsidRPr="0098707C">
        <w:rPr>
          <w:rFonts w:ascii="宋体" w:hAnsi="宋体" w:hint="eastAsia"/>
          <w:szCs w:val="21"/>
        </w:rPr>
        <w:t>中，分别根据下列条件解三角形，其中有两解的是【  】</w:t>
      </w:r>
    </w:p>
    <w:p w:rsidR="00665E0A" w:rsidRPr="0098707C" w:rsidRDefault="00665E0A" w:rsidP="00B450C7">
      <w:pPr>
        <w:tabs>
          <w:tab w:val="left" w:pos="4111"/>
        </w:tabs>
        <w:adjustRightInd w:val="0"/>
        <w:snapToGrid w:val="0"/>
        <w:ind w:firstLineChars="100" w:firstLine="210"/>
        <w:rPr>
          <w:rFonts w:ascii="宋体" w:hAnsi="宋体" w:hint="eastAsia"/>
          <w:szCs w:val="21"/>
        </w:rPr>
      </w:pPr>
      <w:r w:rsidRPr="0098707C">
        <w:rPr>
          <w:rFonts w:ascii="宋体" w:hAnsi="宋体" w:hint="eastAsia"/>
          <w:szCs w:val="21"/>
        </w:rPr>
        <w:t>A、</w:t>
      </w:r>
      <w:r w:rsidRPr="0098707C">
        <w:rPr>
          <w:rFonts w:ascii="宋体" w:hAnsi="宋体"/>
          <w:position w:val="-6"/>
          <w:szCs w:val="21"/>
        </w:rPr>
        <w:object w:dxaOrig="561" w:dyaOrig="260">
          <v:shape id="Picture 41" o:spid="_x0000_i1043" type="#_x0000_t75" style="width:27.9pt;height:12.9pt;mso-wrap-style:square;mso-position-horizontal-relative:page;mso-position-vertical-relative:page" o:ole="">
            <v:imagedata r:id="rId41" o:title=""/>
          </v:shape>
          <o:OLEObject Type="Embed" ProgID="Equation.3" ShapeID="Picture 41" DrawAspect="Content" ObjectID="_1528694079" r:id="rId42"/>
        </w:object>
      </w:r>
      <w:r w:rsidRPr="0098707C">
        <w:rPr>
          <w:rFonts w:ascii="宋体" w:hAnsi="宋体" w:hint="eastAsia"/>
          <w:szCs w:val="21"/>
        </w:rPr>
        <w:t>，</w:t>
      </w:r>
      <w:r w:rsidRPr="0098707C">
        <w:rPr>
          <w:rFonts w:ascii="宋体" w:hAnsi="宋体"/>
          <w:position w:val="-6"/>
          <w:szCs w:val="21"/>
        </w:rPr>
        <w:object w:dxaOrig="640" w:dyaOrig="280">
          <v:shape id="Picture 42" o:spid="_x0000_i1044" type="#_x0000_t75" style="width:32.05pt;height:14.15pt;mso-wrap-style:square;mso-position-horizontal-relative:page;mso-position-vertical-relative:page" o:ole="">
            <v:imagedata r:id="rId43" o:title=""/>
          </v:shape>
          <o:OLEObject Type="Embed" ProgID="Equation.3" ShapeID="Picture 42" DrawAspect="Content" ObjectID="_1528694080" r:id="rId44"/>
        </w:object>
      </w:r>
      <w:r w:rsidRPr="0098707C">
        <w:rPr>
          <w:rFonts w:ascii="宋体" w:hAnsi="宋体" w:hint="eastAsia"/>
          <w:szCs w:val="21"/>
        </w:rPr>
        <w:t>，</w:t>
      </w:r>
      <w:r w:rsidRPr="0098707C">
        <w:rPr>
          <w:rFonts w:ascii="宋体" w:hAnsi="宋体"/>
          <w:position w:val="-6"/>
          <w:szCs w:val="21"/>
        </w:rPr>
        <w:object w:dxaOrig="800" w:dyaOrig="280">
          <v:shape id="Picture 43" o:spid="_x0000_i1045" type="#_x0000_t75" style="width:39.95pt;height:14.15pt;mso-wrap-style:square;mso-position-horizontal-relative:page;mso-position-vertical-relative:page" o:ole="">
            <v:imagedata r:id="rId45" o:title=""/>
          </v:shape>
          <o:OLEObject Type="Embed" ProgID="Equation.3" ShapeID="Picture 43" DrawAspect="Content" ObjectID="_1528694081" r:id="rId46"/>
        </w:object>
      </w:r>
      <w:r w:rsidRPr="0098707C">
        <w:rPr>
          <w:rFonts w:ascii="宋体" w:hAnsi="宋体" w:hint="eastAsia"/>
          <w:szCs w:val="21"/>
        </w:rPr>
        <w:t>；</w:t>
      </w:r>
      <w:r w:rsidRPr="0098707C">
        <w:rPr>
          <w:rFonts w:ascii="宋体" w:hAnsi="宋体"/>
          <w:szCs w:val="21"/>
        </w:rPr>
        <w:tab/>
      </w:r>
      <w:r w:rsidRPr="0098707C">
        <w:rPr>
          <w:rFonts w:ascii="宋体" w:hAnsi="宋体" w:hint="eastAsia"/>
          <w:szCs w:val="21"/>
        </w:rPr>
        <w:t>B、</w:t>
      </w:r>
      <w:r w:rsidRPr="0098707C">
        <w:rPr>
          <w:rFonts w:ascii="宋体" w:hAnsi="宋体"/>
          <w:position w:val="-6"/>
          <w:szCs w:val="21"/>
        </w:rPr>
        <w:object w:dxaOrig="700" w:dyaOrig="280">
          <v:shape id="Picture 44" o:spid="_x0000_i1046" type="#_x0000_t75" style="width:34.95pt;height:14.15pt;mso-wrap-style:square;mso-position-horizontal-relative:page;mso-position-vertical-relative:page" o:ole="">
            <v:imagedata r:id="rId47" o:title=""/>
          </v:shape>
          <o:OLEObject Type="Embed" ProgID="Equation.3" ShapeID="Picture 44" DrawAspect="Content" ObjectID="_1528694082" r:id="rId48"/>
        </w:object>
      </w:r>
      <w:r w:rsidRPr="0098707C">
        <w:rPr>
          <w:rFonts w:ascii="宋体" w:hAnsi="宋体" w:hint="eastAsia"/>
          <w:szCs w:val="21"/>
        </w:rPr>
        <w:t>，</w:t>
      </w:r>
      <w:r w:rsidRPr="0098707C">
        <w:rPr>
          <w:rFonts w:ascii="宋体" w:hAnsi="宋体"/>
          <w:position w:val="-6"/>
          <w:szCs w:val="21"/>
        </w:rPr>
        <w:object w:dxaOrig="680" w:dyaOrig="280">
          <v:shape id="Picture 45" o:spid="_x0000_i1047" type="#_x0000_t75" style="width:34.15pt;height:14.15pt;mso-wrap-style:square;mso-position-horizontal-relative:page;mso-position-vertical-relative:page" o:ole="">
            <v:imagedata r:id="rId49" o:title=""/>
          </v:shape>
          <o:OLEObject Type="Embed" ProgID="Equation.3" ShapeID="Picture 45" DrawAspect="Content" ObjectID="_1528694083" r:id="rId50"/>
        </w:object>
      </w:r>
      <w:r w:rsidRPr="0098707C">
        <w:rPr>
          <w:rFonts w:ascii="宋体" w:hAnsi="宋体" w:hint="eastAsia"/>
          <w:szCs w:val="21"/>
        </w:rPr>
        <w:t>，</w:t>
      </w:r>
      <w:r w:rsidRPr="0098707C">
        <w:rPr>
          <w:rFonts w:ascii="宋体" w:hAnsi="宋体"/>
          <w:position w:val="-6"/>
          <w:szCs w:val="21"/>
        </w:rPr>
        <w:object w:dxaOrig="940" w:dyaOrig="280">
          <v:shape id="Picture 46" o:spid="_x0000_i1048" type="#_x0000_t75" style="width:47.05pt;height:14.15pt;mso-wrap-style:square;mso-position-horizontal-relative:page;mso-position-vertical-relative:page" o:ole="">
            <v:imagedata r:id="rId51" o:title=""/>
          </v:shape>
          <o:OLEObject Type="Embed" ProgID="Equation.3" ShapeID="Picture 46" DrawAspect="Content" ObjectID="_1528694084" r:id="rId52"/>
        </w:object>
      </w:r>
      <w:r w:rsidRPr="0098707C">
        <w:rPr>
          <w:rFonts w:ascii="宋体" w:hAnsi="宋体" w:hint="eastAsia"/>
          <w:szCs w:val="21"/>
        </w:rPr>
        <w:t>；</w:t>
      </w:r>
    </w:p>
    <w:p w:rsidR="00665E0A" w:rsidRPr="0098707C" w:rsidRDefault="00665E0A" w:rsidP="00B450C7">
      <w:pPr>
        <w:tabs>
          <w:tab w:val="left" w:pos="4111"/>
        </w:tabs>
        <w:adjustRightInd w:val="0"/>
        <w:snapToGrid w:val="0"/>
        <w:ind w:leftChars="115" w:left="241"/>
        <w:rPr>
          <w:rFonts w:ascii="宋体" w:hAnsi="宋体" w:hint="eastAsia"/>
          <w:szCs w:val="21"/>
        </w:rPr>
      </w:pPr>
      <w:r w:rsidRPr="0098707C">
        <w:rPr>
          <w:rFonts w:ascii="宋体" w:hAnsi="宋体" w:hint="eastAsia"/>
          <w:szCs w:val="21"/>
        </w:rPr>
        <w:t>C、</w:t>
      </w:r>
      <w:r w:rsidRPr="0098707C">
        <w:rPr>
          <w:rFonts w:ascii="宋体" w:hAnsi="宋体"/>
          <w:position w:val="-6"/>
          <w:szCs w:val="21"/>
        </w:rPr>
        <w:object w:dxaOrig="580" w:dyaOrig="280">
          <v:shape id="Picture 47" o:spid="_x0000_i1049" type="#_x0000_t75" style="width:29.15pt;height:14.15pt;mso-wrap-style:square;mso-position-horizontal-relative:page;mso-position-vertical-relative:page" o:ole="">
            <v:imagedata r:id="rId53" o:title=""/>
          </v:shape>
          <o:OLEObject Type="Embed" ProgID="Equation.3" ShapeID="Picture 47" DrawAspect="Content" ObjectID="_1528694085" r:id="rId54"/>
        </w:object>
      </w:r>
      <w:r w:rsidRPr="0098707C">
        <w:rPr>
          <w:rFonts w:ascii="宋体" w:hAnsi="宋体" w:hint="eastAsia"/>
          <w:szCs w:val="21"/>
        </w:rPr>
        <w:t>，</w:t>
      </w:r>
      <w:r w:rsidRPr="0098707C">
        <w:rPr>
          <w:rFonts w:ascii="宋体" w:hAnsi="宋体"/>
          <w:position w:val="-6"/>
          <w:szCs w:val="21"/>
        </w:rPr>
        <w:object w:dxaOrig="560" w:dyaOrig="280">
          <v:shape id="Picture 48" o:spid="_x0000_i1050" type="#_x0000_t75" style="width:27.9pt;height:14.15pt;mso-wrap-style:square;mso-position-horizontal-relative:page;mso-position-vertical-relative:page" o:ole="">
            <v:imagedata r:id="rId55" o:title=""/>
          </v:shape>
          <o:OLEObject Type="Embed" ProgID="Equation.3" ShapeID="Picture 48" DrawAspect="Content" ObjectID="_1528694086" r:id="rId56"/>
        </w:object>
      </w:r>
      <w:r w:rsidRPr="0098707C">
        <w:rPr>
          <w:rFonts w:ascii="宋体" w:hAnsi="宋体" w:hint="eastAsia"/>
          <w:szCs w:val="21"/>
        </w:rPr>
        <w:t>，</w:t>
      </w:r>
      <w:r w:rsidRPr="0098707C">
        <w:rPr>
          <w:rFonts w:ascii="宋体" w:hAnsi="宋体"/>
          <w:position w:val="-6"/>
          <w:szCs w:val="21"/>
        </w:rPr>
        <w:object w:dxaOrig="820" w:dyaOrig="280">
          <v:shape id="Picture 49" o:spid="_x0000_i1051" type="#_x0000_t75" style="width:41.2pt;height:14.15pt;mso-wrap-style:square;mso-position-horizontal-relative:page;mso-position-vertical-relative:page" o:ole="">
            <v:imagedata r:id="rId57" o:title=""/>
          </v:shape>
          <o:OLEObject Type="Embed" ProgID="Equation.3" ShapeID="Picture 49" DrawAspect="Content" ObjectID="_1528694087" r:id="rId58"/>
        </w:object>
      </w:r>
      <w:r w:rsidRPr="0098707C">
        <w:rPr>
          <w:rFonts w:ascii="宋体" w:hAnsi="宋体" w:hint="eastAsia"/>
          <w:szCs w:val="21"/>
        </w:rPr>
        <w:t xml:space="preserve">； </w:t>
      </w:r>
      <w:r w:rsidRPr="0098707C">
        <w:rPr>
          <w:rFonts w:ascii="宋体" w:hAnsi="宋体" w:hint="eastAsia"/>
          <w:szCs w:val="21"/>
        </w:rPr>
        <w:tab/>
        <w:t>D、</w:t>
      </w:r>
      <w:r w:rsidRPr="0098707C">
        <w:rPr>
          <w:rFonts w:ascii="宋体" w:hAnsi="宋体"/>
          <w:position w:val="-8"/>
          <w:szCs w:val="21"/>
        </w:rPr>
        <w:object w:dxaOrig="762" w:dyaOrig="361">
          <v:shape id="Picture 50" o:spid="_x0000_i1052" type="#_x0000_t75" style="width:37.85pt;height:17.9pt;mso-wrap-style:square;mso-position-horizontal-relative:page;mso-position-vertical-relative:page" o:ole="">
            <v:imagedata r:id="rId59" o:title=""/>
          </v:shape>
          <o:OLEObject Type="Embed" ProgID="Equation.3" ShapeID="Picture 50" DrawAspect="Content" ObjectID="_1528694088" r:id="rId60"/>
        </w:object>
      </w:r>
      <w:r w:rsidRPr="0098707C">
        <w:rPr>
          <w:rFonts w:ascii="宋体" w:hAnsi="宋体" w:hint="eastAsia"/>
          <w:szCs w:val="21"/>
        </w:rPr>
        <w:t>，</w:t>
      </w:r>
      <w:r w:rsidRPr="0098707C">
        <w:rPr>
          <w:rFonts w:ascii="宋体" w:hAnsi="宋体"/>
          <w:position w:val="-8"/>
          <w:szCs w:val="21"/>
        </w:rPr>
        <w:object w:dxaOrig="742" w:dyaOrig="361">
          <v:shape id="Picture 51" o:spid="_x0000_i1053" type="#_x0000_t75" style="width:37.05pt;height:17.9pt;mso-wrap-style:square;mso-position-horizontal-relative:page;mso-position-vertical-relative:page" o:ole="">
            <v:imagedata r:id="rId61" o:title=""/>
          </v:shape>
          <o:OLEObject Type="Embed" ProgID="Equation.3" ShapeID="Picture 51" DrawAspect="Content" ObjectID="_1528694089" r:id="rId62"/>
        </w:object>
      </w:r>
      <w:r w:rsidRPr="0098707C">
        <w:rPr>
          <w:rFonts w:ascii="宋体" w:hAnsi="宋体" w:hint="eastAsia"/>
          <w:szCs w:val="21"/>
        </w:rPr>
        <w:t>，</w:t>
      </w:r>
      <w:r w:rsidRPr="0098707C">
        <w:rPr>
          <w:rFonts w:ascii="宋体" w:hAnsi="宋体"/>
          <w:position w:val="-6"/>
          <w:szCs w:val="21"/>
        </w:rPr>
        <w:object w:dxaOrig="840" w:dyaOrig="280">
          <v:shape id="Picture 52" o:spid="_x0000_i1054" type="#_x0000_t75" style="width:42.05pt;height:14.15pt;mso-wrap-style:square;mso-position-horizontal-relative:page;mso-position-vertical-relative:page" o:ole="">
            <v:imagedata r:id="rId63" o:title=""/>
          </v:shape>
          <o:OLEObject Type="Embed" ProgID="Equation.3" ShapeID="Picture 52" DrawAspect="Content" ObjectID="_1528694090" r:id="rId64"/>
        </w:object>
      </w:r>
      <w:r w:rsidRPr="0098707C">
        <w:rPr>
          <w:rFonts w:ascii="宋体" w:hAnsi="宋体" w:hint="eastAsia"/>
          <w:szCs w:val="21"/>
        </w:rPr>
        <w:t>。</w:t>
      </w:r>
    </w:p>
    <w:p w:rsidR="00665E0A" w:rsidRPr="0098707C" w:rsidRDefault="00665E0A" w:rsidP="00B450C7">
      <w:pPr>
        <w:tabs>
          <w:tab w:val="left" w:pos="4111"/>
        </w:tabs>
        <w:adjustRightInd w:val="0"/>
        <w:snapToGrid w:val="0"/>
        <w:rPr>
          <w:rFonts w:ascii="宋体" w:hAnsi="宋体" w:hint="eastAsia"/>
          <w:b/>
          <w:szCs w:val="21"/>
        </w:rPr>
      </w:pPr>
      <w:r w:rsidRPr="0098707C">
        <w:rPr>
          <w:rFonts w:ascii="宋体" w:hAnsi="宋体" w:hint="eastAsia"/>
          <w:b/>
          <w:szCs w:val="21"/>
        </w:rPr>
        <w:t>题型3 面积问题</w:t>
      </w:r>
    </w:p>
    <w:p w:rsidR="00B450C7" w:rsidRDefault="0098707C" w:rsidP="00B450C7">
      <w:pPr>
        <w:pStyle w:val="a3"/>
        <w:tabs>
          <w:tab w:val="left" w:pos="3828"/>
        </w:tabs>
        <w:snapToGrid w:val="0"/>
        <w:rPr>
          <w:rFonts w:ascii="宋体-方正超大字符集" w:eastAsia="宋体-方正超大字符集" w:hAnsi="宋体-方正超大字符集" w:cs="宋体-方正超大字符集"/>
        </w:rPr>
      </w:pPr>
      <w:r w:rsidRPr="0098707C">
        <w:rPr>
          <w:rFonts w:hAnsi="宋体" w:hint="eastAsia"/>
        </w:rPr>
        <w:t>[例</w:t>
      </w:r>
      <w:r>
        <w:rPr>
          <w:rFonts w:hAnsi="宋体"/>
        </w:rPr>
        <w:t>3</w:t>
      </w:r>
      <w:r w:rsidRPr="0098707C">
        <w:rPr>
          <w:rFonts w:hAnsi="宋体" w:hint="eastAsia"/>
        </w:rPr>
        <w:t>]</w:t>
      </w:r>
      <w:r w:rsidRPr="00612640">
        <w:rPr>
          <w:rFonts w:ascii="Times New Roman" w:hAnsi="Times New Roman" w:cs="Times New Roman"/>
        </w:rPr>
        <w:t>在</w:t>
      </w:r>
      <w:r w:rsidRPr="00612640">
        <w:rPr>
          <w:rFonts w:hAnsi="宋体" w:cs="宋体" w:hint="eastAsia"/>
        </w:rPr>
        <w:t>△</w:t>
      </w:r>
      <w:r w:rsidRPr="00612640">
        <w:rPr>
          <w:rFonts w:ascii="Times New Roman" w:hAnsi="Times New Roman" w:cs="Times New Roman"/>
          <w:i/>
        </w:rPr>
        <w:t>ABC</w:t>
      </w:r>
      <w:r w:rsidRPr="00612640"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>，</w:t>
      </w:r>
      <w:r w:rsidRPr="00612640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12640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 w:rsidRPr="00612640">
        <w:rPr>
          <w:rFonts w:ascii="Times New Roman" w:hAnsi="Times New Roman" w:cs="Times New Roman"/>
          <w:i/>
        </w:rPr>
        <w:t>c</w:t>
      </w:r>
      <w:r w:rsidRPr="00612640">
        <w:rPr>
          <w:rFonts w:ascii="Times New Roman" w:hAnsi="Times New Roman" w:cs="Times New Roman"/>
        </w:rPr>
        <w:t>分别是</w:t>
      </w:r>
      <w:r w:rsidRPr="00612640">
        <w:rPr>
          <w:rFonts w:hAnsi="宋体" w:cs="宋体" w:hint="eastAsia"/>
        </w:rPr>
        <w:t>∠</w:t>
      </w:r>
      <w:r w:rsidRPr="00612640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612640">
        <w:rPr>
          <w:rFonts w:hAnsi="宋体" w:cs="宋体" w:hint="eastAsia"/>
        </w:rPr>
        <w:t>∠</w:t>
      </w:r>
      <w:r w:rsidRPr="00612640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 w:rsidRPr="00612640">
        <w:rPr>
          <w:rFonts w:hAnsi="宋体" w:cs="宋体" w:hint="eastAsia"/>
        </w:rPr>
        <w:t>∠</w:t>
      </w:r>
      <w:r w:rsidRPr="00612640">
        <w:rPr>
          <w:rFonts w:ascii="Times New Roman" w:hAnsi="Times New Roman" w:cs="Times New Roman"/>
          <w:i/>
        </w:rPr>
        <w:t>C</w:t>
      </w:r>
      <w:r w:rsidRPr="00612640">
        <w:rPr>
          <w:rFonts w:ascii="Times New Roman" w:hAnsi="Times New Roman" w:cs="Times New Roman"/>
        </w:rPr>
        <w:t>的对边</w:t>
      </w:r>
      <w:r>
        <w:rPr>
          <w:rFonts w:ascii="Times New Roman" w:hAnsi="Times New Roman" w:cs="Times New Roman"/>
        </w:rPr>
        <w:t>，</w:t>
      </w:r>
      <w:r w:rsidRPr="00612640">
        <w:rPr>
          <w:rFonts w:ascii="Times New Roman" w:hAnsi="Times New Roman" w:cs="Times New Roman"/>
        </w:rPr>
        <w:t>已知</w:t>
      </w:r>
      <w:r w:rsidRPr="00612640">
        <w:rPr>
          <w:rFonts w:ascii="Times New Roman" w:hAnsi="Times New Roman" w:cs="Times New Roman"/>
          <w:i/>
        </w:rPr>
        <w:t>b</w:t>
      </w:r>
      <w:r w:rsidRPr="00612640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＝</w:t>
      </w:r>
      <w:r w:rsidRPr="00612640">
        <w:rPr>
          <w:rFonts w:ascii="Times New Roman" w:hAnsi="Times New Roman" w:cs="Times New Roman"/>
          <w:i/>
        </w:rPr>
        <w:t>c</w:t>
      </w:r>
      <w:r w:rsidRPr="00612640"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</w:rPr>
        <w:t>(</w:t>
      </w:r>
      <w:r w:rsidRPr="00612640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＋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612640">
          <w:rPr>
            <w:rFonts w:ascii="Times New Roman" w:hAnsi="Times New Roman" w:cs="Times New Roman"/>
          </w:rPr>
          <w:t>2</w:t>
        </w:r>
        <w:r w:rsidRPr="00612640">
          <w:rPr>
            <w:rFonts w:ascii="Times New Roman" w:hAnsi="Times New Roman" w:cs="Times New Roman"/>
            <w:i/>
          </w:rPr>
          <w:t>c</w:t>
        </w:r>
      </w:smartTag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612640">
        <w:rPr>
          <w:rFonts w:ascii="Times New Roman" w:hAnsi="Times New Roman" w:cs="Times New Roman"/>
        </w:rPr>
        <w:t>若</w:t>
      </w:r>
      <w:r w:rsidRPr="00612640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r(</w:instrText>
      </w:r>
      <w:r w:rsidRPr="00612640">
        <w:rPr>
          <w:rFonts w:ascii="Times New Roman" w:hAnsi="Times New Roman" w:cs="Times New Roman"/>
        </w:rPr>
        <w:instrText>6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</w:t>
      </w:r>
    </w:p>
    <w:p w:rsidR="00665E0A" w:rsidRPr="0098707C" w:rsidRDefault="00665E0A" w:rsidP="00B450C7">
      <w:pPr>
        <w:snapToGrid w:val="0"/>
        <w:rPr>
          <w:rFonts w:hint="eastAsia"/>
          <w:b/>
          <w:szCs w:val="21"/>
        </w:rPr>
      </w:pPr>
      <w:r w:rsidRPr="0098707C">
        <w:rPr>
          <w:rFonts w:hint="eastAsia"/>
          <w:b/>
          <w:szCs w:val="21"/>
        </w:rPr>
        <w:t>题型</w:t>
      </w:r>
      <w:r w:rsidRPr="0098707C">
        <w:rPr>
          <w:rFonts w:hint="eastAsia"/>
          <w:b/>
          <w:szCs w:val="21"/>
        </w:rPr>
        <w:t xml:space="preserve">4 </w:t>
      </w:r>
      <w:r w:rsidRPr="0098707C">
        <w:rPr>
          <w:rFonts w:hint="eastAsia"/>
          <w:b/>
          <w:szCs w:val="21"/>
        </w:rPr>
        <w:t>判断三角形形状</w:t>
      </w:r>
    </w:p>
    <w:p w:rsidR="00665E0A" w:rsidRPr="0098707C" w:rsidRDefault="00665E0A" w:rsidP="00B450C7">
      <w:pPr>
        <w:snapToGrid w:val="0"/>
        <w:rPr>
          <w:rFonts w:hint="eastAsia"/>
          <w:szCs w:val="21"/>
        </w:rPr>
      </w:pPr>
      <w:r w:rsidRPr="0098707C">
        <w:rPr>
          <w:rFonts w:hint="eastAsia"/>
          <w:szCs w:val="21"/>
        </w:rPr>
        <w:t>[</w:t>
      </w:r>
      <w:r w:rsidRPr="0098707C">
        <w:rPr>
          <w:rFonts w:hint="eastAsia"/>
          <w:szCs w:val="21"/>
        </w:rPr>
        <w:t>例</w:t>
      </w:r>
      <w:r w:rsidRPr="0098707C">
        <w:rPr>
          <w:rFonts w:hint="eastAsia"/>
          <w:szCs w:val="21"/>
        </w:rPr>
        <w:t xml:space="preserve">5] </w:t>
      </w:r>
      <w:r w:rsidRPr="0098707C">
        <w:rPr>
          <w:rFonts w:hint="eastAsia"/>
          <w:szCs w:val="21"/>
        </w:rPr>
        <w:t>在</w:t>
      </w:r>
      <w:r w:rsidRPr="0098707C">
        <w:rPr>
          <w:rFonts w:ascii="宋体" w:hAnsi="宋体"/>
          <w:position w:val="-6"/>
          <w:szCs w:val="21"/>
        </w:rPr>
        <w:object w:dxaOrig="700" w:dyaOrig="280">
          <v:shape id="Picture 56" o:spid="_x0000_i1055" type="#_x0000_t75" style="width:34.95pt;height:14.15pt;mso-wrap-style:square;mso-position-horizontal-relative:page;mso-position-vertical-relative:page" o:ole="">
            <v:imagedata r:id="rId39" o:title=""/>
          </v:shape>
          <o:OLEObject Type="Embed" ProgID="Equation.3" ShapeID="Picture 56" DrawAspect="Content" ObjectID="_1528694091" r:id="rId65"/>
        </w:object>
      </w:r>
      <w:r w:rsidRPr="0098707C">
        <w:rPr>
          <w:rFonts w:ascii="宋体" w:hAnsi="宋体" w:hint="eastAsia"/>
          <w:szCs w:val="21"/>
        </w:rPr>
        <w:t>中，已知</w:t>
      </w:r>
      <w:r w:rsidRPr="0098707C">
        <w:rPr>
          <w:rFonts w:ascii="宋体" w:hAnsi="宋体"/>
          <w:position w:val="-10"/>
          <w:szCs w:val="21"/>
        </w:rPr>
        <w:object w:dxaOrig="4140" w:dyaOrig="360">
          <v:shape id="Picture 57" o:spid="_x0000_i1056" type="#_x0000_t75" style="width:206.85pt;height:17.9pt;mso-wrap-style:square;mso-position-horizontal-relative:page;mso-position-vertical-relative:page" o:ole="">
            <v:imagedata r:id="rId66" o:title=""/>
          </v:shape>
          <o:OLEObject Type="Embed" ProgID="Equation.DSMT4" ShapeID="Picture 57" DrawAspect="Content" ObjectID="_1528694092" r:id="rId67"/>
        </w:object>
      </w:r>
      <w:r w:rsidRPr="0098707C">
        <w:rPr>
          <w:rFonts w:ascii="宋体" w:hAnsi="宋体" w:hint="eastAsia"/>
          <w:szCs w:val="21"/>
        </w:rPr>
        <w:t>,判断该三角形的形状。</w:t>
      </w:r>
    </w:p>
    <w:p w:rsidR="00665E0A" w:rsidRPr="0098707C" w:rsidRDefault="00665E0A" w:rsidP="00B450C7">
      <w:pPr>
        <w:snapToGrid w:val="0"/>
        <w:rPr>
          <w:rFonts w:ascii="宋体" w:hAnsi="宋体" w:hint="eastAsia"/>
          <w:b/>
          <w:bCs/>
          <w:szCs w:val="21"/>
        </w:rPr>
      </w:pPr>
      <w:r w:rsidRPr="0098707C">
        <w:rPr>
          <w:rFonts w:ascii="宋体" w:hAnsi="宋体" w:hint="eastAsia"/>
          <w:b/>
          <w:bCs/>
          <w:szCs w:val="21"/>
        </w:rPr>
        <w:t>题型5 正弦定理、余弦定理的综合运用</w:t>
      </w:r>
    </w:p>
    <w:p w:rsidR="00665E0A" w:rsidRPr="0098707C" w:rsidRDefault="00665E0A" w:rsidP="00B450C7">
      <w:pPr>
        <w:snapToGrid w:val="0"/>
        <w:rPr>
          <w:rFonts w:ascii="宋体" w:hAnsi="宋体" w:hint="eastAsia"/>
          <w:szCs w:val="21"/>
        </w:rPr>
      </w:pPr>
      <w:r w:rsidRPr="0098707C">
        <w:rPr>
          <w:rFonts w:ascii="宋体" w:hAnsi="宋体" w:hint="eastAsia"/>
          <w:bCs/>
          <w:szCs w:val="21"/>
        </w:rPr>
        <w:t>[例6]在</w:t>
      </w:r>
      <w:r w:rsidRPr="0098707C">
        <w:rPr>
          <w:rFonts w:ascii="宋体" w:hAnsi="宋体"/>
          <w:position w:val="-6"/>
          <w:szCs w:val="21"/>
        </w:rPr>
        <w:object w:dxaOrig="700" w:dyaOrig="280">
          <v:shape id="Picture 74" o:spid="_x0000_i1057" type="#_x0000_t75" style="width:34.95pt;height:14.15pt;mso-wrap-style:square;mso-position-horizontal-relative:page;mso-position-vertical-relative:page" o:ole="">
            <v:imagedata r:id="rId39" o:title=""/>
          </v:shape>
          <o:OLEObject Type="Embed" ProgID="Equation.3" ShapeID="Picture 74" DrawAspect="Content" ObjectID="_1528694093" r:id="rId68"/>
        </w:object>
      </w:r>
      <w:r w:rsidRPr="0098707C">
        <w:rPr>
          <w:rFonts w:ascii="宋体" w:hAnsi="宋体" w:hint="eastAsia"/>
          <w:szCs w:val="21"/>
        </w:rPr>
        <w:t>中，</w:t>
      </w:r>
      <w:r w:rsidRPr="0098707C">
        <w:rPr>
          <w:rFonts w:ascii="宋体" w:hAnsi="宋体"/>
          <w:position w:val="-10"/>
          <w:szCs w:val="21"/>
        </w:rPr>
        <w:object w:dxaOrig="601" w:dyaOrig="320">
          <v:shape id="Picture 75" o:spid="_x0000_i1058" type="#_x0000_t75" style="width:29.95pt;height:15.8pt;mso-wrap-style:square;mso-position-horizontal-relative:page;mso-position-vertical-relative:page" o:ole="">
            <v:imagedata r:id="rId69" o:title=""/>
          </v:shape>
          <o:OLEObject Type="Embed" ProgID="Equation.DSMT4" ShapeID="Picture 75" DrawAspect="Content" ObjectID="_1528694094" r:id="rId70"/>
        </w:object>
      </w:r>
      <w:r w:rsidRPr="0098707C">
        <w:rPr>
          <w:rFonts w:ascii="宋体" w:hAnsi="宋体" w:hint="eastAsia"/>
          <w:szCs w:val="21"/>
        </w:rPr>
        <w:t>分别为角A，B，C的对边，且</w:t>
      </w:r>
      <w:r w:rsidRPr="0098707C">
        <w:rPr>
          <w:rFonts w:ascii="宋体" w:hAnsi="宋体"/>
          <w:position w:val="-10"/>
          <w:szCs w:val="21"/>
        </w:rPr>
        <w:object w:dxaOrig="2860" w:dyaOrig="320">
          <v:shape id="Picture 76" o:spid="_x0000_i1059" type="#_x0000_t75" style="width:143.15pt;height:15.8pt;mso-wrap-style:square;mso-position-horizontal-relative:page;mso-position-vertical-relative:page" o:ole="">
            <v:imagedata r:id="rId71" o:title=""/>
          </v:shape>
          <o:OLEObject Type="Embed" ProgID="Equation.DSMT4" ShapeID="Picture 76" DrawAspect="Content" ObjectID="_1528694095" r:id="rId72"/>
        </w:object>
      </w:r>
      <w:r w:rsidRPr="0098707C">
        <w:rPr>
          <w:rFonts w:ascii="宋体" w:hAnsi="宋体" w:hint="eastAsia"/>
          <w:szCs w:val="21"/>
        </w:rPr>
        <w:t>且</w:t>
      </w:r>
      <w:r w:rsidRPr="0098707C">
        <w:rPr>
          <w:rFonts w:ascii="宋体" w:hAnsi="宋体"/>
          <w:position w:val="-24"/>
          <w:szCs w:val="21"/>
        </w:rPr>
        <w:object w:dxaOrig="941" w:dyaOrig="621">
          <v:shape id="Picture 77" o:spid="_x0000_i1060" type="#_x0000_t75" style="width:47.05pt;height:31.2pt;mso-wrap-style:square;mso-position-horizontal-relative:page;mso-position-vertical-relative:page" o:ole="">
            <v:imagedata r:id="rId73" o:title=""/>
          </v:shape>
          <o:OLEObject Type="Embed" ProgID="Equation.DSMT4" ShapeID="Picture 77" DrawAspect="Content" ObjectID="_1528694096" r:id="rId74"/>
        </w:object>
      </w:r>
    </w:p>
    <w:p w:rsidR="00665E0A" w:rsidRPr="0098707C" w:rsidRDefault="00665E0A" w:rsidP="00B450C7">
      <w:pPr>
        <w:snapToGrid w:val="0"/>
        <w:rPr>
          <w:rFonts w:ascii="宋体" w:hAnsi="宋体" w:hint="eastAsia"/>
          <w:szCs w:val="21"/>
        </w:rPr>
      </w:pPr>
      <w:r w:rsidRPr="0098707C">
        <w:rPr>
          <w:rFonts w:ascii="宋体" w:hAnsi="宋体" w:hint="eastAsia"/>
          <w:szCs w:val="21"/>
        </w:rPr>
        <w:t>（1）当</w:t>
      </w:r>
      <w:r w:rsidRPr="0098707C">
        <w:rPr>
          <w:rFonts w:ascii="宋体" w:hAnsi="宋体"/>
          <w:position w:val="-24"/>
          <w:szCs w:val="21"/>
        </w:rPr>
        <w:object w:dxaOrig="1181" w:dyaOrig="621">
          <v:shape id="Picture 78" o:spid="_x0000_i1061" type="#_x0000_t75" style="width:59.1pt;height:31.2pt;mso-wrap-style:square;mso-position-horizontal-relative:page;mso-position-vertical-relative:page" o:ole="">
            <v:imagedata r:id="rId75" o:title=""/>
          </v:shape>
          <o:OLEObject Type="Embed" ProgID="Equation.DSMT4" ShapeID="Picture 78" DrawAspect="Content" ObjectID="_1528694097" r:id="rId76"/>
        </w:object>
      </w:r>
      <w:r w:rsidRPr="0098707C">
        <w:rPr>
          <w:rFonts w:ascii="宋体" w:hAnsi="宋体" w:hint="eastAsia"/>
          <w:szCs w:val="21"/>
        </w:rPr>
        <w:t>时，求</w:t>
      </w:r>
      <w:r w:rsidRPr="0098707C">
        <w:rPr>
          <w:rFonts w:ascii="宋体" w:hAnsi="宋体"/>
          <w:position w:val="-10"/>
          <w:szCs w:val="21"/>
        </w:rPr>
        <w:object w:dxaOrig="401" w:dyaOrig="261">
          <v:shape id="Picture 79" o:spid="_x0000_i1062" type="#_x0000_t75" style="width:20pt;height:12.9pt;mso-wrap-style:square;mso-position-horizontal-relative:page;mso-position-vertical-relative:page" o:ole="">
            <v:imagedata r:id="rId77" o:title=""/>
          </v:shape>
          <o:OLEObject Type="Embed" ProgID="Equation.DSMT4" ShapeID="Picture 79" DrawAspect="Content" ObjectID="_1528694098" r:id="rId78"/>
        </w:object>
      </w:r>
      <w:r w:rsidRPr="0098707C">
        <w:rPr>
          <w:rFonts w:ascii="宋体" w:hAnsi="宋体" w:hint="eastAsia"/>
          <w:szCs w:val="21"/>
        </w:rPr>
        <w:t>的值；</w:t>
      </w:r>
    </w:p>
    <w:p w:rsidR="00665E0A" w:rsidRPr="0098707C" w:rsidRDefault="00665E0A" w:rsidP="00B450C7">
      <w:pPr>
        <w:snapToGrid w:val="0"/>
        <w:rPr>
          <w:rFonts w:ascii="宋体" w:hAnsi="宋体" w:hint="eastAsia"/>
          <w:szCs w:val="21"/>
        </w:rPr>
      </w:pPr>
      <w:r w:rsidRPr="0098707C">
        <w:rPr>
          <w:rFonts w:ascii="宋体" w:hAnsi="宋体" w:hint="eastAsia"/>
          <w:szCs w:val="21"/>
        </w:rPr>
        <w:t>（2）</w:t>
      </w:r>
      <w:proofErr w:type="gramStart"/>
      <w:r w:rsidRPr="0098707C">
        <w:rPr>
          <w:rFonts w:ascii="宋体" w:hAnsi="宋体" w:hint="eastAsia"/>
          <w:szCs w:val="21"/>
        </w:rPr>
        <w:t>若角</w:t>
      </w:r>
      <w:proofErr w:type="gramEnd"/>
      <w:r w:rsidRPr="0098707C">
        <w:rPr>
          <w:rFonts w:ascii="宋体" w:hAnsi="宋体" w:hint="eastAsia"/>
          <w:szCs w:val="21"/>
        </w:rPr>
        <w:t>B为锐角，求p的取值范围。</w:t>
      </w:r>
    </w:p>
    <w:p w:rsidR="00665E0A" w:rsidRPr="0098707C" w:rsidRDefault="00665E0A" w:rsidP="00B450C7">
      <w:pPr>
        <w:snapToGrid w:val="0"/>
        <w:rPr>
          <w:rFonts w:ascii="宋体" w:hAnsi="宋体" w:hint="eastAsia"/>
          <w:b/>
          <w:bCs/>
          <w:szCs w:val="21"/>
        </w:rPr>
      </w:pPr>
      <w:r w:rsidRPr="0098707C">
        <w:rPr>
          <w:rFonts w:ascii="宋体" w:hAnsi="宋体" w:hint="eastAsia"/>
          <w:b/>
          <w:bCs/>
          <w:szCs w:val="21"/>
        </w:rPr>
        <w:t>题型6、解三角形的实际应用</w:t>
      </w:r>
    </w:p>
    <w:p w:rsidR="00665E0A" w:rsidRPr="0098707C" w:rsidRDefault="00665E0A" w:rsidP="00B450C7">
      <w:pPr>
        <w:snapToGrid w:val="0"/>
        <w:rPr>
          <w:rFonts w:hint="eastAsia"/>
          <w:szCs w:val="21"/>
        </w:rPr>
      </w:pPr>
      <w:r w:rsidRPr="0098707C">
        <w:rPr>
          <w:szCs w:val="21"/>
        </w:rPr>
        <w:t>如图，甲船以每小时</w:t>
      </w:r>
      <w:r w:rsidRPr="0098707C">
        <w:rPr>
          <w:noProof/>
          <w:position w:val="-6"/>
          <w:szCs w:val="21"/>
        </w:rPr>
        <w:drawing>
          <wp:inline distT="0" distB="0" distL="0" distR="0">
            <wp:extent cx="396240" cy="216535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707C">
        <w:rPr>
          <w:szCs w:val="21"/>
        </w:rPr>
        <w:t>海里的速度向正北方航行，乙船按固定</w:t>
      </w:r>
      <w:r w:rsidRPr="0098707C">
        <w:rPr>
          <w:rFonts w:hint="eastAsia"/>
          <w:szCs w:val="21"/>
        </w:rPr>
        <w:t>方向匀速直线航行，当甲船位于</w:t>
      </w:r>
      <w:r w:rsidRPr="0098707C">
        <w:rPr>
          <w:noProof/>
          <w:position w:val="-12"/>
          <w:szCs w:val="21"/>
        </w:rPr>
        <w:drawing>
          <wp:inline distT="0" distB="0" distL="0" distR="0">
            <wp:extent cx="163830" cy="227330"/>
            <wp:effectExtent l="0" t="0" r="762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707C">
        <w:rPr>
          <w:rFonts w:hint="eastAsia"/>
          <w:szCs w:val="21"/>
        </w:rPr>
        <w:t>处时，乙船位于甲船的北偏西</w:t>
      </w:r>
      <w:r w:rsidRPr="0098707C">
        <w:rPr>
          <w:noProof/>
          <w:position w:val="-6"/>
          <w:szCs w:val="21"/>
        </w:rPr>
        <w:drawing>
          <wp:inline distT="0" distB="0" distL="0" distR="0">
            <wp:extent cx="290830" cy="200660"/>
            <wp:effectExtent l="0" t="0" r="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707C">
        <w:rPr>
          <w:rFonts w:hint="eastAsia"/>
          <w:szCs w:val="21"/>
        </w:rPr>
        <w:t>方向的</w:t>
      </w:r>
      <w:r w:rsidRPr="0098707C">
        <w:rPr>
          <w:noProof/>
          <w:position w:val="-12"/>
          <w:szCs w:val="21"/>
        </w:rPr>
        <w:drawing>
          <wp:inline distT="0" distB="0" distL="0" distR="0">
            <wp:extent cx="163830" cy="227330"/>
            <wp:effectExtent l="0" t="0" r="762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707C">
        <w:rPr>
          <w:rFonts w:hint="eastAsia"/>
          <w:szCs w:val="21"/>
        </w:rPr>
        <w:t>处，此时两船相距</w:t>
      </w:r>
      <w:r w:rsidRPr="0098707C">
        <w:rPr>
          <w:noProof/>
          <w:position w:val="-6"/>
          <w:szCs w:val="21"/>
        </w:rPr>
        <w:drawing>
          <wp:inline distT="0" distB="0" distL="0" distR="0">
            <wp:extent cx="200660" cy="179705"/>
            <wp:effectExtent l="0" t="0" r="889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707C">
        <w:rPr>
          <w:rFonts w:hint="eastAsia"/>
          <w:szCs w:val="21"/>
        </w:rPr>
        <w:t>海里，当甲船航行</w:t>
      </w:r>
      <w:r w:rsidRPr="0098707C">
        <w:rPr>
          <w:noProof/>
          <w:position w:val="-6"/>
          <w:szCs w:val="21"/>
        </w:rPr>
        <w:drawing>
          <wp:inline distT="0" distB="0" distL="0" distR="0">
            <wp:extent cx="200660" cy="179705"/>
            <wp:effectExtent l="0" t="0" r="889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707C">
        <w:rPr>
          <w:rFonts w:hint="eastAsia"/>
          <w:szCs w:val="21"/>
        </w:rPr>
        <w:t>分钟到达</w:t>
      </w:r>
      <w:r w:rsidRPr="0098707C">
        <w:rPr>
          <w:noProof/>
          <w:position w:val="-12"/>
          <w:szCs w:val="21"/>
        </w:rPr>
        <w:drawing>
          <wp:inline distT="0" distB="0" distL="0" distR="0">
            <wp:extent cx="190500" cy="227330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707C">
        <w:rPr>
          <w:rFonts w:hint="eastAsia"/>
          <w:szCs w:val="21"/>
        </w:rPr>
        <w:t>处时，乙船航行到甲船的北偏西</w:t>
      </w:r>
      <w:r w:rsidRPr="0098707C">
        <w:rPr>
          <w:noProof/>
          <w:position w:val="-6"/>
          <w:szCs w:val="21"/>
        </w:rPr>
        <w:drawing>
          <wp:inline distT="0" distB="0" distL="0" distR="0">
            <wp:extent cx="290830" cy="200660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707C">
        <w:rPr>
          <w:rFonts w:hint="eastAsia"/>
          <w:szCs w:val="21"/>
        </w:rPr>
        <w:t>方向的</w:t>
      </w:r>
      <w:r w:rsidRPr="0098707C">
        <w:rPr>
          <w:noProof/>
          <w:position w:val="-12"/>
          <w:szCs w:val="21"/>
        </w:rPr>
        <w:drawing>
          <wp:inline distT="0" distB="0" distL="0" distR="0">
            <wp:extent cx="190500" cy="227330"/>
            <wp:effectExtent l="0" t="0" r="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707C">
        <w:rPr>
          <w:rFonts w:hint="eastAsia"/>
          <w:szCs w:val="21"/>
        </w:rPr>
        <w:t>处，此时两船相距</w:t>
      </w:r>
      <w:r w:rsidRPr="0098707C">
        <w:rPr>
          <w:noProof/>
          <w:position w:val="-6"/>
          <w:szCs w:val="21"/>
        </w:rPr>
        <w:drawing>
          <wp:inline distT="0" distB="0" distL="0" distR="0">
            <wp:extent cx="380365" cy="216535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707C">
        <w:rPr>
          <w:rFonts w:hint="eastAsia"/>
          <w:szCs w:val="21"/>
        </w:rPr>
        <w:t>海里，问乙船每小时航行多少海里？</w:t>
      </w:r>
    </w:p>
    <w:p w:rsidR="00665E0A" w:rsidRPr="0098707C" w:rsidRDefault="00665E0A" w:rsidP="00B450C7">
      <w:pPr>
        <w:snapToGrid w:val="0"/>
        <w:rPr>
          <w:rFonts w:ascii="宋体" w:hAnsi="宋体" w:hint="eastAsia"/>
          <w:b/>
          <w:bCs/>
          <w:szCs w:val="21"/>
        </w:rPr>
      </w:pPr>
    </w:p>
    <w:p w:rsidR="00665E0A" w:rsidRPr="0098707C" w:rsidRDefault="00665E0A" w:rsidP="00B450C7">
      <w:pPr>
        <w:snapToGrid w:val="0"/>
        <w:rPr>
          <w:rFonts w:ascii="宋体" w:hAnsi="宋体" w:hint="eastAsia"/>
          <w:bCs/>
          <w:szCs w:val="21"/>
        </w:rPr>
      </w:pPr>
    </w:p>
    <w:p w:rsidR="00665E0A" w:rsidRPr="0098707C" w:rsidRDefault="00665E0A" w:rsidP="00B450C7">
      <w:pPr>
        <w:snapToGrid w:val="0"/>
        <w:rPr>
          <w:rFonts w:ascii="宋体" w:hAnsi="宋体" w:hint="eastAsia"/>
          <w:b/>
          <w:bCs/>
          <w:szCs w:val="21"/>
        </w:rPr>
      </w:pPr>
    </w:p>
    <w:p w:rsidR="00665E0A" w:rsidRPr="0098707C" w:rsidRDefault="00665E0A" w:rsidP="00B450C7">
      <w:pPr>
        <w:snapToGrid w:val="0"/>
        <w:rPr>
          <w:rFonts w:ascii="宋体" w:hAnsi="宋体" w:hint="eastAsia"/>
          <w:b/>
          <w:bCs/>
          <w:szCs w:val="21"/>
        </w:rPr>
      </w:pPr>
    </w:p>
    <w:p w:rsidR="00665E0A" w:rsidRDefault="00665E0A" w:rsidP="00B450C7">
      <w:pPr>
        <w:snapToGrid w:val="0"/>
        <w:rPr>
          <w:rFonts w:ascii="宋体" w:hAnsi="宋体"/>
          <w:b/>
          <w:bCs/>
          <w:szCs w:val="21"/>
        </w:rPr>
      </w:pPr>
    </w:p>
    <w:p w:rsidR="00B450C7" w:rsidRDefault="00B450C7" w:rsidP="00B450C7">
      <w:pPr>
        <w:snapToGrid w:val="0"/>
        <w:rPr>
          <w:rFonts w:ascii="宋体" w:hAnsi="宋体"/>
          <w:b/>
          <w:bCs/>
          <w:szCs w:val="21"/>
        </w:rPr>
      </w:pPr>
    </w:p>
    <w:p w:rsidR="00B450C7" w:rsidRDefault="00B450C7" w:rsidP="00B450C7">
      <w:pPr>
        <w:snapToGrid w:val="0"/>
        <w:rPr>
          <w:rFonts w:ascii="宋体" w:hAnsi="宋体"/>
          <w:b/>
          <w:bCs/>
          <w:szCs w:val="21"/>
        </w:rPr>
      </w:pPr>
    </w:p>
    <w:p w:rsidR="00B450C7" w:rsidRDefault="00B450C7" w:rsidP="00B450C7">
      <w:pPr>
        <w:snapToGrid w:val="0"/>
        <w:rPr>
          <w:rFonts w:ascii="宋体" w:hAnsi="宋体"/>
          <w:b/>
          <w:bCs/>
          <w:szCs w:val="21"/>
        </w:rPr>
      </w:pPr>
    </w:p>
    <w:p w:rsidR="00B450C7" w:rsidRPr="0098707C" w:rsidRDefault="00B450C7" w:rsidP="00B450C7">
      <w:pPr>
        <w:snapToGrid w:val="0"/>
        <w:rPr>
          <w:rFonts w:ascii="宋体" w:hAnsi="宋体" w:hint="eastAsia"/>
          <w:b/>
          <w:bCs/>
          <w:szCs w:val="21"/>
        </w:rPr>
      </w:pPr>
    </w:p>
    <w:p w:rsidR="00665E0A" w:rsidRPr="0098707C" w:rsidRDefault="00665E0A" w:rsidP="00B450C7">
      <w:pPr>
        <w:snapToGrid w:val="0"/>
        <w:rPr>
          <w:rFonts w:ascii="宋体" w:hAnsi="宋体" w:hint="eastAsia"/>
          <w:b/>
          <w:szCs w:val="21"/>
        </w:rPr>
      </w:pPr>
      <w:r w:rsidRPr="0098707C">
        <w:rPr>
          <w:rFonts w:ascii="宋体" w:hAnsi="宋体" w:hint="eastAsia"/>
          <w:b/>
          <w:szCs w:val="21"/>
        </w:rPr>
        <w:lastRenderedPageBreak/>
        <w:t>三、练习</w:t>
      </w:r>
    </w:p>
    <w:p w:rsidR="00665E0A" w:rsidRPr="0098707C" w:rsidRDefault="00665E0A" w:rsidP="00B450C7">
      <w:pPr>
        <w:snapToGrid w:val="0"/>
        <w:rPr>
          <w:rFonts w:ascii="宋体" w:hAnsi="宋体" w:hint="eastAsia"/>
          <w:szCs w:val="21"/>
        </w:rPr>
      </w:pPr>
      <w:r w:rsidRPr="0098707C">
        <w:rPr>
          <w:rFonts w:ascii="宋体" w:hAnsi="宋体" w:hint="eastAsia"/>
          <w:szCs w:val="21"/>
        </w:rPr>
        <w:t>1、满足</w:t>
      </w:r>
      <w:r w:rsidRPr="0098707C">
        <w:rPr>
          <w:rFonts w:ascii="宋体" w:hAnsi="宋体"/>
          <w:position w:val="-6"/>
          <w:szCs w:val="21"/>
        </w:rPr>
        <w:object w:dxaOrig="802" w:dyaOrig="280">
          <v:shape id="Picture 117" o:spid="_x0000_i1063" type="#_x0000_t75" style="width:39.95pt;height:14.15pt;mso-wrap-style:square;mso-position-horizontal-relative:page;mso-position-vertical-relative:page" o:ole="">
            <v:imagedata r:id="rId89" o:title=""/>
          </v:shape>
          <o:OLEObject Type="Embed" ProgID="Equation.3" ShapeID="Picture 117" DrawAspect="Content" ObjectID="_1528694099" r:id="rId90"/>
        </w:object>
      </w:r>
      <w:r w:rsidRPr="0098707C">
        <w:rPr>
          <w:rFonts w:ascii="宋体" w:hAnsi="宋体" w:hint="eastAsia"/>
          <w:szCs w:val="21"/>
        </w:rPr>
        <w:t>，c=</w:t>
      </w:r>
      <w:r w:rsidRPr="0098707C">
        <w:rPr>
          <w:rFonts w:ascii="宋体" w:hAnsi="宋体" w:hint="eastAsia"/>
          <w:position w:val="-8"/>
          <w:szCs w:val="21"/>
        </w:rPr>
        <w:object w:dxaOrig="381" w:dyaOrig="361">
          <v:shape id="Picture 118" o:spid="_x0000_i1064" type="#_x0000_t75" style="width:19.15pt;height:17.9pt;mso-wrap-style:square;mso-position-horizontal-relative:page;mso-position-vertical-relative:page" o:ole="">
            <v:imagedata r:id="rId91" o:title=""/>
          </v:shape>
          <o:OLEObject Type="Embed" ProgID="Equation.3" ShapeID="Picture 118" DrawAspect="Content" ObjectID="_1528694100" r:id="rId92">
            <o:FieldCodes>\* MERGEFORMAT</o:FieldCodes>
          </o:OLEObject>
        </w:object>
      </w:r>
      <w:r w:rsidRPr="0098707C">
        <w:rPr>
          <w:rFonts w:ascii="宋体" w:hAnsi="宋体" w:hint="eastAsia"/>
          <w:szCs w:val="21"/>
        </w:rPr>
        <w:t>，a=2的</w:t>
      </w:r>
      <w:r w:rsidRPr="0098707C">
        <w:rPr>
          <w:rFonts w:ascii="宋体" w:hAnsi="宋体"/>
          <w:position w:val="-6"/>
          <w:szCs w:val="21"/>
        </w:rPr>
        <w:object w:dxaOrig="700" w:dyaOrig="280">
          <v:shape id="Picture 119" o:spid="_x0000_i1065" type="#_x0000_t75" style="width:34.95pt;height:14.15pt;mso-wrap-style:square;mso-position-horizontal-relative:page;mso-position-vertical-relative:page" o:ole="">
            <v:imagedata r:id="rId39" o:title=""/>
          </v:shape>
          <o:OLEObject Type="Embed" ProgID="Equation.3" ShapeID="Picture 119" DrawAspect="Content" ObjectID="_1528694101" r:id="rId93"/>
        </w:object>
      </w:r>
      <w:r w:rsidRPr="0098707C">
        <w:rPr>
          <w:rFonts w:ascii="宋体" w:hAnsi="宋体" w:hint="eastAsia"/>
          <w:szCs w:val="21"/>
        </w:rPr>
        <w:t>的个数为m，则</w:t>
      </w:r>
      <w:r w:rsidRPr="0098707C">
        <w:rPr>
          <w:rFonts w:ascii="宋体" w:hAnsi="宋体" w:hint="eastAsia"/>
          <w:position w:val="-6"/>
          <w:szCs w:val="21"/>
        </w:rPr>
        <w:object w:dxaOrig="320" w:dyaOrig="320">
          <v:shape id="Picture 120" o:spid="_x0000_i1066" type="#_x0000_t75" style="width:15.8pt;height:15.8pt;mso-wrap-style:square;mso-position-horizontal-relative:page;mso-position-vertical-relative:page" o:ole="">
            <v:imagedata r:id="rId94" o:title=""/>
          </v:shape>
          <o:OLEObject Type="Embed" ProgID="Equation.3" ShapeID="Picture 120" DrawAspect="Content" ObjectID="_1528694102" r:id="rId95">
            <o:FieldCodes>\* MERGEFORMAT</o:FieldCodes>
          </o:OLEObject>
        </w:object>
      </w:r>
      <w:r w:rsidRPr="0098707C">
        <w:rPr>
          <w:rFonts w:ascii="宋体" w:hAnsi="宋体" w:hint="eastAsia"/>
          <w:szCs w:val="21"/>
        </w:rPr>
        <w:t>为</w:t>
      </w:r>
    </w:p>
    <w:p w:rsidR="00665E0A" w:rsidRPr="0098707C" w:rsidRDefault="00665E0A" w:rsidP="00B450C7">
      <w:pPr>
        <w:numPr>
          <w:ilvl w:val="0"/>
          <w:numId w:val="1"/>
        </w:numPr>
        <w:snapToGrid w:val="0"/>
        <w:rPr>
          <w:rFonts w:ascii="宋体" w:hAnsi="宋体" w:hint="eastAsia"/>
          <w:szCs w:val="21"/>
        </w:rPr>
      </w:pPr>
      <w:r w:rsidRPr="0098707C">
        <w:rPr>
          <w:rFonts w:ascii="宋体" w:hAnsi="宋体" w:hint="eastAsia"/>
          <w:szCs w:val="21"/>
        </w:rPr>
        <w:t>已知a=5，b=</w:t>
      </w:r>
      <w:r w:rsidRPr="0098707C">
        <w:rPr>
          <w:rFonts w:ascii="宋体" w:hAnsi="宋体" w:hint="eastAsia"/>
          <w:position w:val="-8"/>
          <w:szCs w:val="21"/>
        </w:rPr>
        <w:object w:dxaOrig="480" w:dyaOrig="361">
          <v:shape id="Picture 121" o:spid="_x0000_i1067" type="#_x0000_t75" style="width:23.7pt;height:17.9pt;mso-wrap-style:square;mso-position-horizontal-relative:page;mso-position-vertical-relative:page" o:ole="">
            <v:imagedata r:id="rId96" o:title=""/>
          </v:shape>
          <o:OLEObject Type="Embed" ProgID="Equation.3" ShapeID="Picture 121" DrawAspect="Content" ObjectID="_1528694103" r:id="rId97">
            <o:FieldCodes>\* MERGEFORMAT</o:FieldCodes>
          </o:OLEObject>
        </w:object>
      </w:r>
      <w:r w:rsidRPr="0098707C">
        <w:rPr>
          <w:rFonts w:ascii="宋体" w:hAnsi="宋体" w:hint="eastAsia"/>
          <w:szCs w:val="21"/>
        </w:rPr>
        <w:t>，</w:t>
      </w:r>
      <w:r w:rsidRPr="0098707C">
        <w:rPr>
          <w:rFonts w:ascii="宋体" w:hAnsi="宋体"/>
          <w:position w:val="-6"/>
          <w:szCs w:val="21"/>
        </w:rPr>
        <w:object w:dxaOrig="802" w:dyaOrig="280">
          <v:shape id="Picture 122" o:spid="_x0000_i1068" type="#_x0000_t75" style="width:39.95pt;height:14.15pt;mso-wrap-style:square;mso-position-horizontal-relative:page;mso-position-vertical-relative:page" o:ole="">
            <v:imagedata r:id="rId98" o:title=""/>
          </v:shape>
          <o:OLEObject Type="Embed" ProgID="Equation.3" ShapeID="Picture 122" DrawAspect="Content" ObjectID="_1528694104" r:id="rId99"/>
        </w:object>
      </w:r>
      <w:r w:rsidRPr="0098707C">
        <w:rPr>
          <w:rFonts w:ascii="宋体" w:hAnsi="宋体" w:hint="eastAsia"/>
          <w:szCs w:val="21"/>
        </w:rPr>
        <w:t>，解三角形。</w:t>
      </w:r>
    </w:p>
    <w:p w:rsidR="00665E0A" w:rsidRPr="0098707C" w:rsidRDefault="00665E0A" w:rsidP="00B450C7">
      <w:pPr>
        <w:adjustRightInd w:val="0"/>
        <w:snapToGrid w:val="0"/>
        <w:ind w:left="210" w:hangingChars="100" w:hanging="210"/>
        <w:rPr>
          <w:rFonts w:ascii="宋体" w:hAnsi="宋体"/>
          <w:szCs w:val="21"/>
        </w:rPr>
      </w:pPr>
      <w:r w:rsidRPr="0098707C">
        <w:rPr>
          <w:rFonts w:ascii="宋体" w:hAnsi="宋体" w:hint="eastAsia"/>
          <w:szCs w:val="21"/>
        </w:rPr>
        <w:t>3、在</w:t>
      </w:r>
      <w:r w:rsidRPr="0098707C">
        <w:rPr>
          <w:rFonts w:ascii="宋体" w:hAnsi="宋体"/>
          <w:position w:val="-6"/>
          <w:szCs w:val="21"/>
        </w:rPr>
        <w:object w:dxaOrig="700" w:dyaOrig="280">
          <v:shape id="Picture 123" o:spid="_x0000_i1069" type="#_x0000_t75" style="width:34.95pt;height:14.15pt;mso-wrap-style:square;mso-position-horizontal-relative:page;mso-position-vertical-relative:page" o:ole="">
            <v:imagedata r:id="rId39" o:title=""/>
          </v:shape>
          <o:OLEObject Type="Embed" ProgID="Equation.3" ShapeID="Picture 123" DrawAspect="Content" ObjectID="_1528694105" r:id="rId100"/>
        </w:object>
      </w:r>
      <w:r w:rsidRPr="0098707C">
        <w:rPr>
          <w:rFonts w:ascii="宋体" w:hAnsi="宋体" w:hint="eastAsia"/>
          <w:szCs w:val="21"/>
        </w:rPr>
        <w:t>中，已知</w:t>
      </w:r>
      <w:r w:rsidRPr="0098707C">
        <w:rPr>
          <w:rFonts w:ascii="宋体" w:hAnsi="宋体"/>
          <w:position w:val="-6"/>
          <w:szCs w:val="21"/>
        </w:rPr>
        <w:object w:dxaOrig="560" w:dyaOrig="280">
          <v:shape id="Picture 124" o:spid="_x0000_i1070" type="#_x0000_t75" style="width:27.9pt;height:14.15pt;mso-wrap-style:square;mso-position-horizontal-relative:page;mso-position-vertical-relative:page" o:ole="">
            <v:imagedata r:id="rId101" o:title=""/>
          </v:shape>
          <o:OLEObject Type="Embed" ProgID="Equation.3" ShapeID="Picture 124" DrawAspect="Content" ObjectID="_1528694106" r:id="rId102"/>
        </w:object>
      </w:r>
      <w:r w:rsidRPr="0098707C">
        <w:rPr>
          <w:rFonts w:ascii="宋体" w:hAnsi="宋体"/>
          <w:position w:val="-6"/>
          <w:szCs w:val="21"/>
        </w:rPr>
        <w:object w:dxaOrig="361" w:dyaOrig="221">
          <v:shape id="Picture 125" o:spid="_x0000_i1071" type="#_x0000_t75" style="width:17.9pt;height:10.8pt;mso-wrap-style:square;mso-position-horizontal-relative:page;mso-position-vertical-relative:page" o:ole="">
            <v:imagedata r:id="rId103" o:title=""/>
          </v:shape>
          <o:OLEObject Type="Embed" ProgID="Equation.3" ShapeID="Picture 125" DrawAspect="Content" ObjectID="_1528694107" r:id="rId104"/>
        </w:object>
      </w:r>
      <w:r w:rsidRPr="0098707C">
        <w:rPr>
          <w:rFonts w:ascii="宋体" w:hAnsi="宋体" w:hint="eastAsia"/>
          <w:szCs w:val="21"/>
        </w:rPr>
        <w:t>，</w:t>
      </w:r>
      <w:r w:rsidRPr="0098707C">
        <w:rPr>
          <w:rFonts w:ascii="宋体" w:hAnsi="宋体"/>
          <w:position w:val="-6"/>
          <w:szCs w:val="21"/>
        </w:rPr>
        <w:object w:dxaOrig="560" w:dyaOrig="280">
          <v:shape id="Picture 126" o:spid="_x0000_i1072" type="#_x0000_t75" style="width:27.9pt;height:14.15pt;mso-wrap-style:square;mso-position-horizontal-relative:page;mso-position-vertical-relative:page" o:ole="">
            <v:imagedata r:id="rId105" o:title=""/>
          </v:shape>
          <o:OLEObject Type="Embed" ProgID="Equation.3" ShapeID="Picture 126" DrawAspect="Content" ObjectID="_1528694108" r:id="rId106"/>
        </w:object>
      </w:r>
      <w:r w:rsidRPr="0098707C">
        <w:rPr>
          <w:rFonts w:ascii="宋体" w:hAnsi="宋体"/>
          <w:position w:val="-6"/>
          <w:szCs w:val="21"/>
        </w:rPr>
        <w:object w:dxaOrig="361" w:dyaOrig="221">
          <v:shape id="Picture 127" o:spid="_x0000_i1073" type="#_x0000_t75" style="width:17.9pt;height:10.8pt;mso-wrap-style:square;mso-position-horizontal-relative:page;mso-position-vertical-relative:page" o:ole="">
            <v:imagedata r:id="rId107" o:title=""/>
          </v:shape>
          <o:OLEObject Type="Embed" ProgID="Equation.3" ShapeID="Picture 127" DrawAspect="Content" ObjectID="_1528694109" r:id="rId108"/>
        </w:object>
      </w:r>
      <w:r w:rsidRPr="0098707C">
        <w:rPr>
          <w:rFonts w:ascii="宋体" w:hAnsi="宋体" w:hint="eastAsia"/>
          <w:szCs w:val="21"/>
        </w:rPr>
        <w:t>，</w:t>
      </w:r>
      <w:r w:rsidRPr="0098707C">
        <w:rPr>
          <w:rFonts w:ascii="宋体" w:hAnsi="宋体"/>
          <w:position w:val="-6"/>
          <w:szCs w:val="21"/>
        </w:rPr>
        <w:object w:dxaOrig="800" w:dyaOrig="280">
          <v:shape id="Picture 128" o:spid="_x0000_i1074" type="#_x0000_t75" style="width:39.95pt;height:14.15pt;mso-wrap-style:square;mso-position-horizontal-relative:page;mso-position-vertical-relative:page" o:ole="">
            <v:imagedata r:id="rId109" o:title=""/>
          </v:shape>
          <o:OLEObject Type="Embed" ProgID="Equation.3" ShapeID="Picture 128" DrawAspect="Content" ObjectID="_1528694110" r:id="rId110"/>
        </w:object>
      </w:r>
      <w:r w:rsidRPr="0098707C">
        <w:rPr>
          <w:rFonts w:ascii="宋体" w:hAnsi="宋体" w:hint="eastAsia"/>
          <w:szCs w:val="21"/>
        </w:rPr>
        <w:t>，如果利用正弦</w:t>
      </w:r>
      <w:proofErr w:type="gramStart"/>
      <w:r w:rsidRPr="0098707C">
        <w:rPr>
          <w:rFonts w:ascii="宋体" w:hAnsi="宋体" w:hint="eastAsia"/>
          <w:szCs w:val="21"/>
        </w:rPr>
        <w:t>定理解</w:t>
      </w:r>
      <w:proofErr w:type="gramEnd"/>
      <w:r w:rsidRPr="0098707C">
        <w:rPr>
          <w:rFonts w:ascii="宋体" w:hAnsi="宋体" w:hint="eastAsia"/>
          <w:szCs w:val="21"/>
        </w:rPr>
        <w:t>三角形有两解，则</w:t>
      </w:r>
      <w:r w:rsidRPr="0098707C">
        <w:rPr>
          <w:rFonts w:ascii="宋体" w:hAnsi="宋体"/>
          <w:position w:val="-6"/>
          <w:szCs w:val="21"/>
        </w:rPr>
        <w:object w:dxaOrig="201" w:dyaOrig="221">
          <v:shape id="Picture 129" o:spid="_x0000_i1075" type="#_x0000_t75" style="width:10pt;height:10.8pt;mso-wrap-style:square;mso-position-horizontal-relative:page;mso-position-vertical-relative:page" o:ole="">
            <v:imagedata r:id="rId111" o:title=""/>
          </v:shape>
          <o:OLEObject Type="Embed" ProgID="Equation.3" ShapeID="Picture 129" DrawAspect="Content" ObjectID="_1528694111" r:id="rId112"/>
        </w:object>
      </w:r>
      <w:r w:rsidRPr="0098707C">
        <w:rPr>
          <w:rFonts w:ascii="宋体" w:hAnsi="宋体" w:hint="eastAsia"/>
          <w:szCs w:val="21"/>
        </w:rPr>
        <w:t xml:space="preserve">的取值范围是【  】 </w:t>
      </w:r>
    </w:p>
    <w:p w:rsidR="00665E0A" w:rsidRPr="0098707C" w:rsidRDefault="00665E0A" w:rsidP="00B450C7">
      <w:pPr>
        <w:tabs>
          <w:tab w:val="left" w:pos="1985"/>
          <w:tab w:val="left" w:pos="4111"/>
          <w:tab w:val="left" w:pos="6237"/>
        </w:tabs>
        <w:adjustRightInd w:val="0"/>
        <w:snapToGrid w:val="0"/>
        <w:ind w:firstLineChars="100" w:firstLine="210"/>
        <w:rPr>
          <w:rFonts w:ascii="宋体" w:hAnsi="宋体" w:hint="eastAsia"/>
          <w:position w:val="-6"/>
          <w:szCs w:val="21"/>
        </w:rPr>
      </w:pPr>
      <w:r w:rsidRPr="0098707C">
        <w:rPr>
          <w:rFonts w:ascii="宋体" w:hAnsi="宋体" w:hint="eastAsia"/>
          <w:szCs w:val="21"/>
        </w:rPr>
        <w:t>A、</w:t>
      </w:r>
      <w:r w:rsidRPr="0098707C">
        <w:rPr>
          <w:rFonts w:ascii="宋体" w:hAnsi="宋体"/>
          <w:position w:val="-6"/>
          <w:szCs w:val="21"/>
        </w:rPr>
        <w:object w:dxaOrig="560" w:dyaOrig="280">
          <v:shape id="Picture 130" o:spid="_x0000_i1076" type="#_x0000_t75" style="width:27.9pt;height:14.15pt;mso-wrap-style:square;mso-position-horizontal-relative:page;mso-position-vertical-relative:page" o:ole="">
            <v:imagedata r:id="rId113" o:title=""/>
          </v:shape>
          <o:OLEObject Type="Embed" ProgID="Equation.3" ShapeID="Picture 130" DrawAspect="Content" ObjectID="_1528694112" r:id="rId114"/>
        </w:object>
      </w:r>
      <w:r w:rsidR="00B450C7">
        <w:rPr>
          <w:rFonts w:ascii="宋体" w:hAnsi="宋体"/>
          <w:szCs w:val="21"/>
        </w:rPr>
        <w:t xml:space="preserve"> </w:t>
      </w:r>
      <w:r w:rsidRPr="0098707C">
        <w:rPr>
          <w:rFonts w:ascii="宋体" w:hAnsi="宋体" w:hint="eastAsia"/>
          <w:szCs w:val="21"/>
        </w:rPr>
        <w:t>B、</w:t>
      </w:r>
      <w:r w:rsidRPr="0098707C">
        <w:rPr>
          <w:rFonts w:ascii="宋体" w:hAnsi="宋体"/>
          <w:position w:val="-6"/>
          <w:szCs w:val="21"/>
        </w:rPr>
        <w:object w:dxaOrig="580" w:dyaOrig="280">
          <v:shape id="Picture 131" o:spid="_x0000_i1077" type="#_x0000_t75" style="width:29.15pt;height:14.15pt;mso-wrap-style:square;mso-position-horizontal-relative:page;mso-position-vertical-relative:page" o:ole="">
            <v:imagedata r:id="rId115" o:title=""/>
          </v:shape>
          <o:OLEObject Type="Embed" ProgID="Equation.3" ShapeID="Picture 131" DrawAspect="Content" ObjectID="_1528694113" r:id="rId116"/>
        </w:object>
      </w:r>
      <w:r w:rsidRPr="0098707C">
        <w:rPr>
          <w:rFonts w:ascii="宋体" w:hAnsi="宋体" w:hint="eastAsia"/>
          <w:szCs w:val="21"/>
        </w:rPr>
        <w:t>≤</w:t>
      </w:r>
      <w:r w:rsidRPr="0098707C">
        <w:rPr>
          <w:rFonts w:ascii="宋体" w:hAnsi="宋体"/>
          <w:position w:val="-4"/>
          <w:szCs w:val="21"/>
        </w:rPr>
        <w:object w:dxaOrig="200" w:dyaOrig="261">
          <v:shape id="Picture 132" o:spid="_x0000_i1078" type="#_x0000_t75" style="width:10pt;height:12.9pt;mso-wrap-style:square;mso-position-horizontal-relative:page;mso-position-vertical-relative:page" o:ole="">
            <v:imagedata r:id="rId117" o:title=""/>
          </v:shape>
          <o:OLEObject Type="Embed" ProgID="Equation.3" ShapeID="Picture 132" DrawAspect="Content" ObjectID="_1528694114" r:id="rId118"/>
        </w:object>
      </w:r>
      <w:r w:rsidRPr="0098707C">
        <w:rPr>
          <w:rFonts w:ascii="宋体" w:hAnsi="宋体" w:hint="eastAsia"/>
          <w:szCs w:val="21"/>
        </w:rPr>
        <w:t>C、</w:t>
      </w:r>
      <w:r w:rsidRPr="0098707C">
        <w:rPr>
          <w:rFonts w:ascii="宋体" w:hAnsi="宋体"/>
          <w:position w:val="-4"/>
          <w:szCs w:val="21"/>
        </w:rPr>
        <w:object w:dxaOrig="200" w:dyaOrig="261">
          <v:shape id="Picture 133" o:spid="_x0000_i1079" type="#_x0000_t75" style="width:10pt;height:12.9pt;mso-wrap-style:square;mso-position-horizontal-relative:page;mso-position-vertical-relative:page" o:ole="">
            <v:imagedata r:id="rId119" o:title=""/>
          </v:shape>
          <o:OLEObject Type="Embed" ProgID="Equation.3" ShapeID="Picture 133" DrawAspect="Content" ObjectID="_1528694115" r:id="rId120"/>
        </w:object>
      </w:r>
      <w:r w:rsidRPr="0098707C">
        <w:rPr>
          <w:rFonts w:ascii="宋体" w:hAnsi="宋体" w:hint="eastAsia"/>
          <w:szCs w:val="21"/>
        </w:rPr>
        <w:t>≤</w:t>
      </w:r>
      <w:r w:rsidRPr="0098707C">
        <w:rPr>
          <w:rFonts w:ascii="宋体" w:hAnsi="宋体"/>
          <w:position w:val="-6"/>
          <w:szCs w:val="21"/>
        </w:rPr>
        <w:object w:dxaOrig="201" w:dyaOrig="221">
          <v:shape id="Picture 134" o:spid="_x0000_i1080" type="#_x0000_t75" style="width:10pt;height:10.8pt;mso-wrap-style:square;mso-position-horizontal-relative:page;mso-position-vertical-relative:page" o:ole="">
            <v:imagedata r:id="rId121" o:title=""/>
          </v:shape>
          <o:OLEObject Type="Embed" ProgID="Equation.3" ShapeID="Picture 134" DrawAspect="Content" ObjectID="_1528694116" r:id="rId122"/>
        </w:object>
      </w:r>
      <w:r w:rsidRPr="0098707C">
        <w:rPr>
          <w:rFonts w:ascii="宋体" w:hAnsi="宋体" w:hint="eastAsia"/>
          <w:position w:val="-6"/>
          <w:szCs w:val="21"/>
        </w:rPr>
        <w:t>≤</w:t>
      </w:r>
      <w:r w:rsidRPr="0098707C">
        <w:rPr>
          <w:rFonts w:ascii="宋体" w:hAnsi="宋体"/>
          <w:position w:val="-24"/>
          <w:szCs w:val="21"/>
        </w:rPr>
        <w:object w:dxaOrig="521" w:dyaOrig="681">
          <v:shape id="Picture 135" o:spid="_x0000_i1081" type="#_x0000_t75" style="width:25.8pt;height:34.15pt;mso-wrap-style:square;mso-position-horizontal-relative:page;mso-position-vertical-relative:page" o:ole="">
            <v:imagedata r:id="rId123" o:title=""/>
          </v:shape>
          <o:OLEObject Type="Embed" ProgID="Equation.3" ShapeID="Picture 135" DrawAspect="Content" ObjectID="_1528694117" r:id="rId124"/>
        </w:object>
      </w:r>
      <w:r w:rsidRPr="0098707C">
        <w:rPr>
          <w:rFonts w:ascii="宋体" w:hAnsi="宋体" w:hint="eastAsia"/>
          <w:szCs w:val="21"/>
        </w:rPr>
        <w:t>D、</w:t>
      </w:r>
      <w:r w:rsidRPr="0098707C">
        <w:rPr>
          <w:rFonts w:ascii="宋体" w:hAnsi="宋体"/>
          <w:position w:val="-24"/>
          <w:szCs w:val="21"/>
        </w:rPr>
        <w:object w:dxaOrig="1281" w:dyaOrig="681">
          <v:shape id="Picture 136" o:spid="_x0000_i1082" type="#_x0000_t75" style="width:64.1pt;height:33.7pt;mso-wrap-style:square;mso-position-horizontal-relative:page;mso-position-vertical-relative:page" o:ole="">
            <v:imagedata r:id="rId125" o:title=""/>
          </v:shape>
          <o:OLEObject Type="Embed" ProgID="Equation.3" ShapeID="Picture 136" DrawAspect="Content" ObjectID="_1528694118" r:id="rId126"/>
        </w:object>
      </w:r>
    </w:p>
    <w:p w:rsidR="00665E0A" w:rsidRPr="0098707C" w:rsidRDefault="00665E0A" w:rsidP="00B450C7">
      <w:pPr>
        <w:numPr>
          <w:ilvl w:val="0"/>
          <w:numId w:val="2"/>
        </w:numPr>
        <w:snapToGrid w:val="0"/>
        <w:rPr>
          <w:rFonts w:ascii="宋体" w:hAnsi="宋体" w:hint="eastAsia"/>
          <w:szCs w:val="21"/>
        </w:rPr>
      </w:pPr>
      <w:r w:rsidRPr="0098707C">
        <w:rPr>
          <w:rFonts w:ascii="宋体" w:hAnsi="宋体" w:hint="eastAsia"/>
          <w:szCs w:val="21"/>
        </w:rPr>
        <w:t>在</w:t>
      </w:r>
      <w:r w:rsidRPr="0098707C">
        <w:rPr>
          <w:rFonts w:ascii="宋体" w:hAnsi="宋体"/>
          <w:position w:val="-6"/>
          <w:szCs w:val="21"/>
        </w:rPr>
        <w:object w:dxaOrig="700" w:dyaOrig="280">
          <v:shape id="Picture 137" o:spid="_x0000_i1083" type="#_x0000_t75" style="width:34.95pt;height:14.15pt;mso-wrap-style:square;mso-position-horizontal-relative:page;mso-position-vertical-relative:page" o:ole="">
            <v:imagedata r:id="rId39" o:title=""/>
          </v:shape>
          <o:OLEObject Type="Embed" ProgID="Equation.3" ShapeID="Picture 137" DrawAspect="Content" ObjectID="_1528694119" r:id="rId127"/>
        </w:object>
      </w:r>
      <w:r w:rsidRPr="0098707C">
        <w:rPr>
          <w:rFonts w:ascii="宋体" w:hAnsi="宋体" w:hint="eastAsia"/>
          <w:szCs w:val="21"/>
        </w:rPr>
        <w:t>中，若</w:t>
      </w:r>
      <w:r w:rsidRPr="0098707C">
        <w:rPr>
          <w:rFonts w:ascii="宋体" w:hAnsi="宋体" w:hint="eastAsia"/>
          <w:position w:val="-14"/>
          <w:szCs w:val="21"/>
        </w:rPr>
        <w:object w:dxaOrig="1961" w:dyaOrig="620">
          <v:shape id="Picture 138" o:spid="_x0000_i1084" type="#_x0000_t75" style="width:97.8pt;height:30.8pt;mso-wrap-style:square;mso-position-horizontal-relative:page;mso-position-vertical-relative:page" o:ole="">
            <v:imagedata r:id="rId128" o:title=""/>
          </v:shape>
          <o:OLEObject Type="Embed" ProgID="Equation.3" ShapeID="Picture 138" DrawAspect="Content" ObjectID="_1528694120" r:id="rId129">
            <o:FieldCodes>\* MERGEFORMAT</o:FieldCodes>
          </o:OLEObject>
        </w:object>
      </w:r>
      <w:r w:rsidRPr="0098707C">
        <w:rPr>
          <w:rFonts w:ascii="宋体" w:hAnsi="宋体" w:hint="eastAsia"/>
          <w:szCs w:val="21"/>
        </w:rPr>
        <w:t xml:space="preserve">则角C=  </w:t>
      </w:r>
    </w:p>
    <w:p w:rsidR="00665E0A" w:rsidRPr="0098707C" w:rsidRDefault="00665E0A" w:rsidP="00B450C7">
      <w:pPr>
        <w:snapToGrid w:val="0"/>
        <w:rPr>
          <w:rFonts w:hint="eastAsia"/>
          <w:szCs w:val="21"/>
        </w:rPr>
      </w:pPr>
      <w:r w:rsidRPr="0098707C">
        <w:rPr>
          <w:rFonts w:ascii="宋体" w:hAnsi="宋体" w:hint="eastAsia"/>
          <w:szCs w:val="21"/>
        </w:rPr>
        <w:t>5、设</w:t>
      </w:r>
      <w:r w:rsidRPr="0098707C">
        <w:rPr>
          <w:rFonts w:ascii="宋体" w:hAnsi="宋体"/>
          <w:position w:val="-4"/>
          <w:szCs w:val="21"/>
        </w:rPr>
        <w:object w:dxaOrig="241" w:dyaOrig="261">
          <v:shape id="Picture 139" o:spid="_x0000_i1085" type="#_x0000_t75" style="width:12.05pt;height:12.9pt;mso-wrap-style:square;mso-position-horizontal-relative:page;mso-position-vertical-relative:page" o:ole="">
            <v:imagedata r:id="rId130" o:title=""/>
          </v:shape>
          <o:OLEObject Type="Embed" ProgID="Equation.3" ShapeID="Picture 139" DrawAspect="Content" ObjectID="_1528694121" r:id="rId131"/>
        </w:object>
      </w:r>
      <w:r w:rsidRPr="0098707C">
        <w:rPr>
          <w:rFonts w:ascii="宋体" w:hAnsi="宋体" w:hint="eastAsia"/>
          <w:szCs w:val="21"/>
        </w:rPr>
        <w:t>是</w:t>
      </w:r>
      <w:r w:rsidRPr="0098707C">
        <w:rPr>
          <w:rFonts w:ascii="宋体" w:hAnsi="宋体"/>
          <w:position w:val="-6"/>
          <w:szCs w:val="21"/>
        </w:rPr>
        <w:object w:dxaOrig="680" w:dyaOrig="280">
          <v:shape id="Picture 140" o:spid="_x0000_i1086" type="#_x0000_t75" style="width:34.15pt;height:14.15pt;mso-wrap-style:square;mso-position-horizontal-relative:page;mso-position-vertical-relative:page" o:ole="">
            <v:imagedata r:id="rId132" o:title=""/>
          </v:shape>
          <o:OLEObject Type="Embed" ProgID="Equation.3" ShapeID="Picture 140" DrawAspect="Content" ObjectID="_1528694122" r:id="rId133"/>
        </w:object>
      </w:r>
      <w:r w:rsidRPr="0098707C">
        <w:rPr>
          <w:rFonts w:ascii="宋体" w:hAnsi="宋体" w:hint="eastAsia"/>
          <w:szCs w:val="21"/>
        </w:rPr>
        <w:t>外接圆的半径，且</w:t>
      </w:r>
      <w:r w:rsidRPr="0098707C">
        <w:rPr>
          <w:rFonts w:ascii="宋体" w:hAnsi="宋体"/>
          <w:position w:val="-10"/>
          <w:szCs w:val="21"/>
        </w:rPr>
        <w:object w:dxaOrig="3580" w:dyaOrig="380">
          <v:shape id="Picture 141" o:spid="_x0000_i1087" type="#_x0000_t75" style="width:178.95pt;height:19.15pt;mso-wrap-style:square;mso-position-horizontal-relative:page;mso-position-vertical-relative:page" o:ole="">
            <v:imagedata r:id="rId134" o:title=""/>
          </v:shape>
          <o:OLEObject Type="Embed" ProgID="Equation.3" ShapeID="Picture 141" DrawAspect="Content" ObjectID="_1528694123" r:id="rId135"/>
        </w:object>
      </w:r>
      <w:r w:rsidRPr="0098707C">
        <w:rPr>
          <w:rFonts w:ascii="宋体" w:hAnsi="宋体" w:hint="eastAsia"/>
          <w:szCs w:val="21"/>
        </w:rPr>
        <w:t>，试求</w:t>
      </w:r>
      <w:r w:rsidRPr="0098707C">
        <w:rPr>
          <w:rFonts w:ascii="宋体" w:hAnsi="宋体"/>
          <w:position w:val="-6"/>
          <w:szCs w:val="21"/>
        </w:rPr>
        <w:object w:dxaOrig="680" w:dyaOrig="280">
          <v:shape id="Picture 142" o:spid="_x0000_i1088" type="#_x0000_t75" style="width:34.15pt;height:14.15pt;mso-wrap-style:square;mso-position-horizontal-relative:page;mso-position-vertical-relative:page" o:ole="">
            <v:imagedata r:id="rId132" o:title=""/>
          </v:shape>
          <o:OLEObject Type="Embed" ProgID="Equation.3" ShapeID="Picture 142" DrawAspect="Content" ObjectID="_1528694124" r:id="rId136"/>
        </w:object>
      </w:r>
      <w:r w:rsidRPr="0098707C">
        <w:rPr>
          <w:rFonts w:ascii="宋体" w:hAnsi="宋体" w:hint="eastAsia"/>
          <w:szCs w:val="21"/>
        </w:rPr>
        <w:t>面积的最大值。</w:t>
      </w:r>
    </w:p>
    <w:p w:rsidR="00665E0A" w:rsidRPr="0098707C" w:rsidRDefault="00665E0A" w:rsidP="00B450C7">
      <w:pPr>
        <w:tabs>
          <w:tab w:val="left" w:pos="1985"/>
          <w:tab w:val="left" w:pos="4111"/>
          <w:tab w:val="left" w:pos="6237"/>
        </w:tabs>
        <w:adjustRightInd w:val="0"/>
        <w:snapToGrid w:val="0"/>
        <w:rPr>
          <w:rFonts w:ascii="宋体" w:hAnsi="宋体" w:hint="eastAsia"/>
          <w:position w:val="-6"/>
          <w:szCs w:val="21"/>
        </w:rPr>
      </w:pPr>
      <w:r w:rsidRPr="0098707C">
        <w:rPr>
          <w:rFonts w:ascii="宋体" w:hAnsi="宋体" w:hint="eastAsia"/>
          <w:position w:val="-6"/>
          <w:szCs w:val="21"/>
        </w:rPr>
        <w:t>6、在</w:t>
      </w:r>
      <w:r w:rsidRPr="0098707C">
        <w:rPr>
          <w:rFonts w:ascii="宋体" w:hAnsi="宋体"/>
          <w:position w:val="-6"/>
          <w:szCs w:val="21"/>
        </w:rPr>
        <w:object w:dxaOrig="700" w:dyaOrig="280">
          <v:shape id="Picture 143" o:spid="_x0000_i1089" type="#_x0000_t75" style="width:34.95pt;height:14.15pt;mso-wrap-style:square;mso-position-horizontal-relative:page;mso-position-vertical-relative:page" o:ole="">
            <v:imagedata r:id="rId39" o:title=""/>
          </v:shape>
          <o:OLEObject Type="Embed" ProgID="Equation.3" ShapeID="Picture 143" DrawAspect="Content" ObjectID="_1528694125" r:id="rId137"/>
        </w:object>
      </w:r>
      <w:r w:rsidRPr="0098707C">
        <w:rPr>
          <w:rFonts w:ascii="宋体" w:hAnsi="宋体" w:hint="eastAsia"/>
          <w:szCs w:val="21"/>
        </w:rPr>
        <w:t>中，D为边BC上一点，BD=33，</w:t>
      </w:r>
      <w:r w:rsidRPr="0098707C">
        <w:rPr>
          <w:rFonts w:ascii="宋体" w:hAnsi="宋体" w:hint="eastAsia"/>
          <w:position w:val="-24"/>
          <w:szCs w:val="21"/>
        </w:rPr>
        <w:object w:dxaOrig="1041" w:dyaOrig="620">
          <v:shape id="Picture 144" o:spid="_x0000_i1090" type="#_x0000_t75" style="width:52pt;height:30.8pt;mso-wrap-style:square;mso-position-horizontal-relative:page;mso-position-vertical-relative:page" o:ole="">
            <v:imagedata r:id="rId138" o:title=""/>
          </v:shape>
          <o:OLEObject Type="Embed" ProgID="Equation.3" ShapeID="Picture 144" DrawAspect="Content" ObjectID="_1528694126" r:id="rId139">
            <o:FieldCodes>\* MERGEFORMAT</o:FieldCodes>
          </o:OLEObject>
        </w:object>
      </w:r>
      <w:r w:rsidRPr="0098707C">
        <w:rPr>
          <w:rFonts w:ascii="宋体" w:hAnsi="宋体" w:hint="eastAsia"/>
          <w:szCs w:val="21"/>
        </w:rPr>
        <w:t>，</w:t>
      </w:r>
      <w:r w:rsidRPr="0098707C">
        <w:rPr>
          <w:rFonts w:ascii="宋体" w:hAnsi="宋体" w:hint="eastAsia"/>
          <w:position w:val="-24"/>
          <w:szCs w:val="21"/>
        </w:rPr>
        <w:object w:dxaOrig="1480" w:dyaOrig="620">
          <v:shape id="Picture 145" o:spid="_x0000_i1091" type="#_x0000_t75" style="width:74.1pt;height:30.8pt;mso-wrap-style:square;mso-position-horizontal-relative:page;mso-position-vertical-relative:page" o:ole="">
            <v:imagedata r:id="rId140" o:title=""/>
          </v:shape>
          <o:OLEObject Type="Embed" ProgID="Equation.3" ShapeID="Picture 145" DrawAspect="Content" ObjectID="_1528694127" r:id="rId141">
            <o:FieldCodes>\* MERGEFORMAT</o:FieldCodes>
          </o:OLEObject>
        </w:object>
      </w:r>
      <w:r w:rsidRPr="0098707C">
        <w:rPr>
          <w:rFonts w:ascii="宋体" w:hAnsi="宋体" w:hint="eastAsia"/>
          <w:szCs w:val="21"/>
        </w:rPr>
        <w:t>，求AD。</w:t>
      </w:r>
    </w:p>
    <w:p w:rsidR="00665E0A" w:rsidRPr="0098707C" w:rsidRDefault="00665E0A" w:rsidP="00B450C7">
      <w:pPr>
        <w:snapToGrid w:val="0"/>
        <w:rPr>
          <w:rFonts w:hint="eastAsia"/>
          <w:szCs w:val="21"/>
        </w:rPr>
      </w:pPr>
      <w:r w:rsidRPr="0098707C">
        <w:rPr>
          <w:rFonts w:hint="eastAsia"/>
          <w:szCs w:val="21"/>
        </w:rPr>
        <w:t>7</w:t>
      </w:r>
      <w:r w:rsidRPr="0098707C">
        <w:rPr>
          <w:rFonts w:hint="eastAsia"/>
          <w:szCs w:val="21"/>
        </w:rPr>
        <w:t>、</w:t>
      </w:r>
      <w:r w:rsidRPr="0098707C">
        <w:rPr>
          <w:rFonts w:ascii="宋体" w:hAnsi="宋体" w:hint="eastAsia"/>
          <w:szCs w:val="21"/>
        </w:rPr>
        <w:t>在</w:t>
      </w:r>
      <w:r w:rsidRPr="0098707C">
        <w:rPr>
          <w:rFonts w:ascii="宋体" w:hAnsi="宋体"/>
          <w:position w:val="-6"/>
          <w:szCs w:val="21"/>
        </w:rPr>
        <w:object w:dxaOrig="700" w:dyaOrig="280">
          <v:shape id="Picture 146" o:spid="_x0000_i1092" type="#_x0000_t75" style="width:34.95pt;height:14.15pt;mso-wrap-style:square;mso-position-horizontal-relative:page;mso-position-vertical-relative:page" o:ole="">
            <v:imagedata r:id="rId39" o:title=""/>
          </v:shape>
          <o:OLEObject Type="Embed" ProgID="Equation.3" ShapeID="Picture 146" DrawAspect="Content" ObjectID="_1528694128" r:id="rId142"/>
        </w:object>
      </w:r>
      <w:r w:rsidRPr="0098707C">
        <w:rPr>
          <w:rFonts w:ascii="宋体" w:hAnsi="宋体" w:hint="eastAsia"/>
          <w:szCs w:val="21"/>
        </w:rPr>
        <w:t>中，已知</w:t>
      </w:r>
      <w:r w:rsidRPr="0098707C">
        <w:rPr>
          <w:rFonts w:ascii="宋体" w:hAnsi="宋体"/>
          <w:position w:val="-10"/>
          <w:szCs w:val="21"/>
        </w:rPr>
        <w:object w:dxaOrig="601" w:dyaOrig="320">
          <v:shape id="Picture 147" o:spid="_x0000_i1093" type="#_x0000_t75" style="width:29.95pt;height:15.8pt;mso-wrap-style:square;mso-position-horizontal-relative:page;mso-position-vertical-relative:page" o:ole="">
            <v:imagedata r:id="rId69" o:title=""/>
          </v:shape>
          <o:OLEObject Type="Embed" ProgID="Equation.DSMT4" ShapeID="Picture 147" DrawAspect="Content" ObjectID="_1528694129" r:id="rId143"/>
        </w:object>
      </w:r>
      <w:r w:rsidRPr="0098707C">
        <w:rPr>
          <w:rFonts w:ascii="宋体" w:hAnsi="宋体" w:hint="eastAsia"/>
          <w:szCs w:val="21"/>
        </w:rPr>
        <w:t>分别为角A，B，C的对边，若</w:t>
      </w:r>
      <w:r w:rsidRPr="0098707C">
        <w:rPr>
          <w:rFonts w:ascii="宋体" w:hAnsi="宋体"/>
          <w:position w:val="-24"/>
          <w:szCs w:val="21"/>
        </w:rPr>
        <w:object w:dxaOrig="1021" w:dyaOrig="621">
          <v:shape id="Picture 148" o:spid="_x0000_i1094" type="#_x0000_t75" style="width:51.2pt;height:31.2pt;mso-wrap-style:square;mso-position-horizontal-relative:page;mso-position-vertical-relative:page" o:ole="">
            <v:imagedata r:id="rId144" o:title=""/>
          </v:shape>
          <o:OLEObject Type="Embed" ProgID="Equation.DSMT4" ShapeID="Picture 148" DrawAspect="Content" ObjectID="_1528694130" r:id="rId145"/>
        </w:object>
      </w:r>
      <w:r w:rsidRPr="0098707C">
        <w:rPr>
          <w:rFonts w:ascii="宋体" w:hAnsi="宋体" w:hint="eastAsia"/>
          <w:szCs w:val="21"/>
        </w:rPr>
        <w:t>，试确定</w:t>
      </w:r>
      <w:r w:rsidRPr="0098707C">
        <w:rPr>
          <w:rFonts w:ascii="宋体" w:hAnsi="宋体"/>
          <w:position w:val="-6"/>
          <w:szCs w:val="21"/>
        </w:rPr>
        <w:object w:dxaOrig="700" w:dyaOrig="280">
          <v:shape id="Picture 149" o:spid="_x0000_i1095" type="#_x0000_t75" style="width:34.95pt;height:14.15pt;mso-wrap-style:square;mso-position-horizontal-relative:page;mso-position-vertical-relative:page" o:ole="">
            <v:imagedata r:id="rId39" o:title=""/>
          </v:shape>
          <o:OLEObject Type="Embed" ProgID="Equation.3" ShapeID="Picture 149" DrawAspect="Content" ObjectID="_1528694131" r:id="rId146"/>
        </w:object>
      </w:r>
      <w:r w:rsidRPr="0098707C">
        <w:rPr>
          <w:rFonts w:ascii="宋体" w:hAnsi="宋体" w:hint="eastAsia"/>
          <w:szCs w:val="21"/>
        </w:rPr>
        <w:t>形状。</w:t>
      </w:r>
    </w:p>
    <w:p w:rsidR="00665E0A" w:rsidRPr="0098707C" w:rsidRDefault="00665E0A" w:rsidP="00B450C7">
      <w:pPr>
        <w:snapToGrid w:val="0"/>
        <w:jc w:val="center"/>
        <w:rPr>
          <w:rFonts w:hint="eastAsia"/>
          <w:b/>
          <w:szCs w:val="21"/>
        </w:rPr>
      </w:pPr>
    </w:p>
    <w:p w:rsidR="00665E0A" w:rsidRPr="0098707C" w:rsidRDefault="00665E0A" w:rsidP="00B450C7">
      <w:pPr>
        <w:snapToGrid w:val="0"/>
        <w:rPr>
          <w:rFonts w:ascii="宋体" w:hAnsi="宋体" w:hint="eastAsia"/>
          <w:szCs w:val="21"/>
        </w:rPr>
      </w:pPr>
      <w:r w:rsidRPr="0098707C">
        <w:rPr>
          <w:rFonts w:hint="eastAsia"/>
          <w:szCs w:val="21"/>
        </w:rPr>
        <w:t>8</w:t>
      </w:r>
      <w:r w:rsidRPr="0098707C">
        <w:rPr>
          <w:rFonts w:hint="eastAsia"/>
          <w:szCs w:val="21"/>
        </w:rPr>
        <w:t>、在</w:t>
      </w:r>
      <w:r w:rsidRPr="0098707C">
        <w:rPr>
          <w:rFonts w:ascii="宋体" w:hAnsi="宋体"/>
          <w:position w:val="-6"/>
          <w:szCs w:val="21"/>
        </w:rPr>
        <w:object w:dxaOrig="700" w:dyaOrig="280">
          <v:shape id="Picture 150" o:spid="_x0000_i1096" type="#_x0000_t75" style="width:34.95pt;height:14.15pt;mso-wrap-style:square;mso-position-horizontal-relative:page;mso-position-vertical-relative:page" o:ole="">
            <v:imagedata r:id="rId39" o:title=""/>
          </v:shape>
          <o:OLEObject Type="Embed" ProgID="Equation.3" ShapeID="Picture 150" DrawAspect="Content" ObjectID="_1528694132" r:id="rId147"/>
        </w:object>
      </w:r>
      <w:r w:rsidRPr="0098707C">
        <w:rPr>
          <w:rFonts w:ascii="宋体" w:hAnsi="宋体" w:hint="eastAsia"/>
          <w:szCs w:val="21"/>
        </w:rPr>
        <w:t>中，</w:t>
      </w:r>
      <w:r w:rsidRPr="0098707C">
        <w:rPr>
          <w:rFonts w:ascii="宋体" w:hAnsi="宋体"/>
          <w:position w:val="-10"/>
          <w:szCs w:val="21"/>
        </w:rPr>
        <w:object w:dxaOrig="601" w:dyaOrig="320">
          <v:shape id="Picture 151" o:spid="_x0000_i1097" type="#_x0000_t75" style="width:29.95pt;height:15.8pt;mso-wrap-style:square;mso-position-horizontal-relative:page;mso-position-vertical-relative:page" o:ole="">
            <v:imagedata r:id="rId69" o:title=""/>
          </v:shape>
          <o:OLEObject Type="Embed" ProgID="Equation.DSMT4" ShapeID="Picture 151" DrawAspect="Content" ObjectID="_1528694133" r:id="rId148"/>
        </w:object>
      </w:r>
      <w:r w:rsidRPr="0098707C">
        <w:rPr>
          <w:rFonts w:ascii="宋体" w:hAnsi="宋体" w:hint="eastAsia"/>
          <w:szCs w:val="21"/>
        </w:rPr>
        <w:t>分别为角A，B，C的对边，已知</w:t>
      </w:r>
      <w:r w:rsidRPr="0098707C">
        <w:rPr>
          <w:rFonts w:ascii="宋体" w:hAnsi="宋体"/>
          <w:position w:val="-24"/>
          <w:szCs w:val="21"/>
        </w:rPr>
        <w:object w:dxaOrig="2340" w:dyaOrig="620">
          <v:shape id="Picture 152" o:spid="_x0000_i1098" type="#_x0000_t75" style="width:116.95pt;height:30.8pt;mso-wrap-style:square;mso-position-horizontal-relative:page;mso-position-vertical-relative:page" o:ole="">
            <v:imagedata r:id="rId149" o:title=""/>
          </v:shape>
          <o:OLEObject Type="Embed" ProgID="Equation.DSMT4" ShapeID="Picture 152" DrawAspect="Content" ObjectID="_1528694134" r:id="rId150"/>
        </w:object>
      </w:r>
    </w:p>
    <w:p w:rsidR="00665E0A" w:rsidRPr="0098707C" w:rsidRDefault="00665E0A" w:rsidP="00B450C7">
      <w:pPr>
        <w:snapToGrid w:val="0"/>
        <w:rPr>
          <w:rFonts w:hint="eastAsia"/>
          <w:szCs w:val="21"/>
        </w:rPr>
      </w:pPr>
      <w:r w:rsidRPr="0098707C">
        <w:rPr>
          <w:rFonts w:ascii="宋体" w:hAnsi="宋体" w:hint="eastAsia"/>
          <w:szCs w:val="21"/>
        </w:rPr>
        <w:t>（1）求</w:t>
      </w:r>
      <w:r w:rsidRPr="0098707C">
        <w:rPr>
          <w:rFonts w:ascii="宋体" w:hAnsi="宋体"/>
          <w:position w:val="-24"/>
          <w:szCs w:val="21"/>
        </w:rPr>
        <w:object w:dxaOrig="601" w:dyaOrig="621">
          <v:shape id="Picture 153" o:spid="_x0000_i1099" type="#_x0000_t75" style="width:29.95pt;height:30.8pt;mso-wrap-style:square;mso-position-horizontal-relative:page;mso-position-vertical-relative:page" o:ole="">
            <v:imagedata r:id="rId151" o:title=""/>
          </v:shape>
          <o:OLEObject Type="Embed" ProgID="Equation.DSMT4" ShapeID="Picture 153" DrawAspect="Content" ObjectID="_1528694135" r:id="rId152"/>
        </w:object>
      </w:r>
      <w:r w:rsidRPr="0098707C">
        <w:rPr>
          <w:rFonts w:ascii="宋体" w:hAnsi="宋体" w:hint="eastAsia"/>
          <w:szCs w:val="21"/>
        </w:rPr>
        <w:t>；</w:t>
      </w:r>
      <w:bookmarkStart w:id="0" w:name="_GoBack"/>
      <w:bookmarkEnd w:id="0"/>
      <w:r w:rsidRPr="0098707C">
        <w:rPr>
          <w:rFonts w:ascii="宋体" w:hAnsi="宋体" w:hint="eastAsia"/>
          <w:szCs w:val="21"/>
        </w:rPr>
        <w:t>（2）若</w:t>
      </w:r>
      <w:r w:rsidRPr="0098707C">
        <w:rPr>
          <w:rFonts w:ascii="宋体" w:hAnsi="宋体"/>
          <w:position w:val="-24"/>
          <w:szCs w:val="21"/>
        </w:rPr>
        <w:object w:dxaOrig="1622" w:dyaOrig="621">
          <v:shape id="Picture 154" o:spid="_x0000_i1100" type="#_x0000_t75" style="width:81.15pt;height:31.2pt;mso-wrap-style:square;mso-position-horizontal-relative:page;mso-position-vertical-relative:page" o:ole="">
            <v:imagedata r:id="rId153" o:title=""/>
          </v:shape>
          <o:OLEObject Type="Embed" ProgID="Equation.DSMT4" ShapeID="Picture 154" DrawAspect="Content" ObjectID="_1528694136" r:id="rId154"/>
        </w:object>
      </w:r>
      <w:r w:rsidRPr="0098707C">
        <w:rPr>
          <w:rFonts w:ascii="宋体" w:hAnsi="宋体" w:hint="eastAsia"/>
          <w:szCs w:val="21"/>
        </w:rPr>
        <w:t>求</w:t>
      </w:r>
      <w:r w:rsidRPr="0098707C">
        <w:rPr>
          <w:rFonts w:ascii="宋体" w:hAnsi="宋体"/>
          <w:position w:val="-6"/>
          <w:szCs w:val="21"/>
        </w:rPr>
        <w:object w:dxaOrig="700" w:dyaOrig="280">
          <v:shape id="Picture 155" o:spid="_x0000_i1101" type="#_x0000_t75" style="width:34.95pt;height:14.15pt;mso-wrap-style:square;mso-position-horizontal-relative:page;mso-position-vertical-relative:page" o:ole="">
            <v:imagedata r:id="rId39" o:title=""/>
          </v:shape>
          <o:OLEObject Type="Embed" ProgID="Equation.3" ShapeID="Picture 155" DrawAspect="Content" ObjectID="_1528694137" r:id="rId155"/>
        </w:object>
      </w:r>
      <w:r w:rsidRPr="0098707C">
        <w:rPr>
          <w:rFonts w:ascii="宋体" w:hAnsi="宋体" w:hint="eastAsia"/>
          <w:szCs w:val="21"/>
        </w:rPr>
        <w:t>的面积。</w:t>
      </w:r>
    </w:p>
    <w:p w:rsidR="00665E0A" w:rsidRPr="0098707C" w:rsidRDefault="00665E0A" w:rsidP="00B450C7">
      <w:pPr>
        <w:snapToGrid w:val="0"/>
        <w:jc w:val="center"/>
        <w:rPr>
          <w:rFonts w:hint="eastAsia"/>
          <w:b/>
          <w:szCs w:val="21"/>
        </w:rPr>
      </w:pPr>
    </w:p>
    <w:p w:rsidR="00665E0A" w:rsidRPr="0098707C" w:rsidRDefault="0098707C" w:rsidP="00B450C7">
      <w:pPr>
        <w:snapToGrid w:val="0"/>
        <w:jc w:val="left"/>
        <w:rPr>
          <w:rFonts w:hint="eastAsia"/>
          <w:b/>
          <w:szCs w:val="21"/>
        </w:rPr>
      </w:pPr>
      <w:r w:rsidRPr="0098707C">
        <w:rPr>
          <w:rFonts w:hint="eastAsia"/>
          <w:b/>
          <w:szCs w:val="21"/>
        </w:rPr>
        <w:t>四、练习</w:t>
      </w:r>
    </w:p>
    <w:p w:rsidR="00665E0A" w:rsidRPr="0098707C" w:rsidRDefault="00665E0A" w:rsidP="00B450C7">
      <w:pPr>
        <w:tabs>
          <w:tab w:val="left" w:pos="1890"/>
          <w:tab w:val="left" w:pos="3780"/>
          <w:tab w:val="left" w:pos="5670"/>
        </w:tabs>
        <w:adjustRightInd w:val="0"/>
        <w:snapToGrid w:val="0"/>
        <w:ind w:left="3"/>
        <w:rPr>
          <w:rFonts w:ascii="宋体" w:hAnsi="宋体" w:hint="eastAsia"/>
          <w:szCs w:val="21"/>
        </w:rPr>
      </w:pPr>
      <w:r w:rsidRPr="0098707C">
        <w:rPr>
          <w:rFonts w:ascii="Arial" w:hAnsi="Arial" w:cs="Arial" w:hint="eastAsia"/>
          <w:szCs w:val="21"/>
        </w:rPr>
        <w:t>1</w:t>
      </w:r>
      <w:r w:rsidRPr="0098707C">
        <w:rPr>
          <w:rFonts w:ascii="Arial" w:hAnsi="Arial" w:cs="Arial" w:hint="eastAsia"/>
          <w:szCs w:val="21"/>
        </w:rPr>
        <w:t>、</w:t>
      </w:r>
      <w:r w:rsidRPr="0098707C">
        <w:rPr>
          <w:rFonts w:ascii="宋体" w:hAnsi="宋体" w:hint="eastAsia"/>
          <w:szCs w:val="21"/>
        </w:rPr>
        <w:t>在</w:t>
      </w:r>
      <w:r w:rsidRPr="0098707C">
        <w:rPr>
          <w:rFonts w:ascii="宋体" w:hAnsi="宋体"/>
          <w:position w:val="-6"/>
          <w:szCs w:val="21"/>
        </w:rPr>
        <w:object w:dxaOrig="700" w:dyaOrig="280">
          <v:shape id="Picture 156" o:spid="_x0000_i1102" type="#_x0000_t75" style="width:34.95pt;height:14.15pt;mso-wrap-style:square;mso-position-horizontal-relative:page;mso-position-vertical-relative:page" o:ole="">
            <v:imagedata r:id="rId39" o:title=""/>
          </v:shape>
          <o:OLEObject Type="Embed" ProgID="Equation.3" ShapeID="Picture 156" DrawAspect="Content" ObjectID="_1528694138" r:id="rId156"/>
        </w:object>
      </w:r>
      <w:r w:rsidRPr="0098707C">
        <w:rPr>
          <w:rFonts w:ascii="宋体" w:hAnsi="宋体" w:hint="eastAsia"/>
          <w:szCs w:val="21"/>
        </w:rPr>
        <w:t>中，若</w:t>
      </w:r>
      <w:r w:rsidRPr="0098707C">
        <w:rPr>
          <w:rFonts w:ascii="宋体" w:hAnsi="宋体"/>
          <w:position w:val="-10"/>
          <w:szCs w:val="21"/>
        </w:rPr>
        <w:object w:dxaOrig="2659" w:dyaOrig="320">
          <v:shape id="Picture 157" o:spid="_x0000_i1103" type="#_x0000_t75" style="width:132.75pt;height:15.8pt;mso-wrap-style:square;mso-position-horizontal-relative:page;mso-position-vertical-relative:page" o:ole="">
            <v:imagedata r:id="rId157" o:title=""/>
          </v:shape>
          <o:OLEObject Type="Embed" ProgID="Equation.3" ShapeID="Picture 157" DrawAspect="Content" ObjectID="_1528694139" r:id="rId158"/>
        </w:object>
      </w:r>
      <w:r w:rsidRPr="0098707C">
        <w:rPr>
          <w:rFonts w:ascii="宋体" w:hAnsi="宋体" w:hint="eastAsia"/>
          <w:szCs w:val="21"/>
        </w:rPr>
        <w:t>，且</w:t>
      </w:r>
      <w:r w:rsidRPr="0098707C">
        <w:rPr>
          <w:rFonts w:ascii="宋体" w:hAnsi="宋体"/>
          <w:position w:val="-6"/>
          <w:szCs w:val="21"/>
        </w:rPr>
        <w:object w:dxaOrig="1960" w:dyaOrig="280">
          <v:shape id="Picture 158" o:spid="_x0000_i1104" type="#_x0000_t75" style="width:97.8pt;height:14.15pt;mso-wrap-style:square;mso-position-horizontal-relative:page;mso-position-vertical-relative:page" o:ole="">
            <v:imagedata r:id="rId159" o:title=""/>
          </v:shape>
          <o:OLEObject Type="Embed" ProgID="Equation.3" ShapeID="Picture 158" DrawAspect="Content" ObjectID="_1528694140" r:id="rId160"/>
        </w:object>
      </w:r>
      <w:r w:rsidRPr="0098707C">
        <w:rPr>
          <w:rFonts w:ascii="宋体" w:hAnsi="宋体" w:hint="eastAsia"/>
          <w:szCs w:val="21"/>
        </w:rPr>
        <w:t>，则</w:t>
      </w:r>
      <w:r w:rsidRPr="0098707C">
        <w:rPr>
          <w:rFonts w:ascii="宋体" w:hAnsi="宋体"/>
          <w:position w:val="-6"/>
          <w:szCs w:val="21"/>
        </w:rPr>
        <w:object w:dxaOrig="700" w:dyaOrig="280">
          <v:shape id="Picture 159" o:spid="_x0000_i1105" type="#_x0000_t75" style="width:34.95pt;height:14.15pt;mso-wrap-style:square;mso-position-horizontal-relative:page;mso-position-vertical-relative:page" o:ole="">
            <v:imagedata r:id="rId39" o:title=""/>
          </v:shape>
          <o:OLEObject Type="Embed" ProgID="Equation.3" ShapeID="Picture 159" DrawAspect="Content" ObjectID="_1528694141" r:id="rId161"/>
        </w:object>
      </w:r>
      <w:r w:rsidRPr="0098707C">
        <w:rPr>
          <w:rFonts w:ascii="宋体" w:hAnsi="宋体" w:hint="eastAsia"/>
          <w:szCs w:val="21"/>
        </w:rPr>
        <w:t>是</w:t>
      </w:r>
      <w:r w:rsidRPr="0098707C">
        <w:rPr>
          <w:rFonts w:ascii="宋体" w:hAnsi="宋体" w:hint="eastAsia"/>
          <w:szCs w:val="21"/>
          <w:u w:val="single"/>
        </w:rPr>
        <w:t xml:space="preserve">         </w:t>
      </w:r>
    </w:p>
    <w:p w:rsidR="00665E0A" w:rsidRPr="0098707C" w:rsidRDefault="00665E0A" w:rsidP="00B450C7">
      <w:pPr>
        <w:tabs>
          <w:tab w:val="left" w:pos="4111"/>
        </w:tabs>
        <w:adjustRightInd w:val="0"/>
        <w:snapToGrid w:val="0"/>
        <w:ind w:firstLineChars="100" w:firstLine="210"/>
        <w:rPr>
          <w:rFonts w:ascii="宋体" w:hAnsi="宋体" w:hint="eastAsia"/>
          <w:szCs w:val="21"/>
        </w:rPr>
      </w:pPr>
      <w:r w:rsidRPr="0098707C">
        <w:rPr>
          <w:rFonts w:ascii="宋体" w:hAnsi="宋体" w:hint="eastAsia"/>
          <w:szCs w:val="21"/>
        </w:rPr>
        <w:t>A、等边三角形</w:t>
      </w:r>
      <w:r w:rsidRPr="0098707C">
        <w:rPr>
          <w:rFonts w:ascii="宋体" w:hAnsi="宋体" w:hint="eastAsia"/>
          <w:szCs w:val="21"/>
        </w:rPr>
        <w:tab/>
        <w:t>B、钝角三角形</w:t>
      </w:r>
    </w:p>
    <w:p w:rsidR="00665E0A" w:rsidRPr="0098707C" w:rsidRDefault="00665E0A" w:rsidP="00B450C7">
      <w:pPr>
        <w:tabs>
          <w:tab w:val="left" w:pos="4111"/>
        </w:tabs>
        <w:adjustRightInd w:val="0"/>
        <w:snapToGrid w:val="0"/>
        <w:ind w:leftChars="114" w:left="239"/>
        <w:rPr>
          <w:rFonts w:ascii="宋体" w:hAnsi="宋体" w:hint="eastAsia"/>
          <w:szCs w:val="21"/>
        </w:rPr>
      </w:pPr>
      <w:r w:rsidRPr="0098707C">
        <w:rPr>
          <w:rFonts w:ascii="宋体" w:hAnsi="宋体" w:hint="eastAsia"/>
          <w:szCs w:val="21"/>
        </w:rPr>
        <w:t>C、直角三角形</w:t>
      </w:r>
      <w:r w:rsidRPr="0098707C">
        <w:rPr>
          <w:rFonts w:ascii="宋体" w:hAnsi="宋体" w:hint="eastAsia"/>
          <w:szCs w:val="21"/>
        </w:rPr>
        <w:tab/>
        <w:t>D、等腰直角三角形</w:t>
      </w:r>
    </w:p>
    <w:p w:rsidR="00665E0A" w:rsidRPr="0098707C" w:rsidRDefault="00665E0A" w:rsidP="00B450C7">
      <w:pPr>
        <w:adjustRightInd w:val="0"/>
        <w:snapToGrid w:val="0"/>
        <w:ind w:left="210" w:hangingChars="100" w:hanging="210"/>
        <w:rPr>
          <w:rFonts w:ascii="宋体" w:hAnsi="宋体" w:hint="eastAsia"/>
          <w:szCs w:val="21"/>
        </w:rPr>
      </w:pPr>
      <w:r w:rsidRPr="0098707C">
        <w:rPr>
          <w:rFonts w:ascii="宋体" w:hAnsi="宋体" w:hint="eastAsia"/>
          <w:szCs w:val="21"/>
        </w:rPr>
        <w:t>2、</w:t>
      </w:r>
      <w:r w:rsidRPr="0098707C">
        <w:rPr>
          <w:rFonts w:hint="eastAsia"/>
          <w:szCs w:val="21"/>
        </w:rPr>
        <w:t>△</w:t>
      </w:r>
      <w:r w:rsidRPr="0098707C">
        <w:rPr>
          <w:rFonts w:hint="eastAsia"/>
          <w:szCs w:val="21"/>
        </w:rPr>
        <w:t>ABC</w:t>
      </w:r>
      <w:r w:rsidRPr="0098707C">
        <w:rPr>
          <w:rFonts w:hint="eastAsia"/>
          <w:szCs w:val="21"/>
        </w:rPr>
        <w:t>中</w:t>
      </w:r>
      <w:proofErr w:type="gramStart"/>
      <w:r w:rsidRPr="0098707C">
        <w:rPr>
          <w:rFonts w:hint="eastAsia"/>
          <w:szCs w:val="21"/>
        </w:rPr>
        <w:t>若面积</w:t>
      </w:r>
      <w:proofErr w:type="gramEnd"/>
      <w:r w:rsidRPr="0098707C">
        <w:rPr>
          <w:rFonts w:hint="eastAsia"/>
          <w:szCs w:val="21"/>
        </w:rPr>
        <w:t>S=</w:t>
      </w:r>
      <w:r w:rsidRPr="0098707C">
        <w:rPr>
          <w:position w:val="-24"/>
          <w:szCs w:val="21"/>
        </w:rPr>
        <w:object w:dxaOrig="1602" w:dyaOrig="621">
          <v:shape id="Picture 160" o:spid="_x0000_i1106" type="#_x0000_t75" style="width:79.9pt;height:31.2pt;mso-wrap-style:square;mso-position-horizontal-relative:page;mso-position-vertical-relative:page" o:ole="">
            <v:imagedata r:id="rId162" o:title=""/>
          </v:shape>
          <o:OLEObject Type="Embed" ProgID="Equation.3" ShapeID="Picture 160" DrawAspect="Content" ObjectID="_1528694142" r:id="rId163"/>
        </w:object>
      </w:r>
      <w:r w:rsidRPr="0098707C">
        <w:rPr>
          <w:rFonts w:hint="eastAsia"/>
          <w:szCs w:val="21"/>
        </w:rPr>
        <w:t>则角</w:t>
      </w:r>
      <w:r w:rsidRPr="0098707C">
        <w:rPr>
          <w:rFonts w:hint="eastAsia"/>
          <w:szCs w:val="21"/>
        </w:rPr>
        <w:t>C=</w:t>
      </w:r>
      <w:r w:rsidRPr="0098707C">
        <w:rPr>
          <w:rFonts w:hint="eastAsia"/>
          <w:szCs w:val="21"/>
          <w:u w:val="single"/>
        </w:rPr>
        <w:t xml:space="preserve">          </w:t>
      </w:r>
    </w:p>
    <w:p w:rsidR="00665E0A" w:rsidRPr="0098707C" w:rsidRDefault="00665E0A" w:rsidP="00B450C7">
      <w:pPr>
        <w:adjustRightInd w:val="0"/>
        <w:snapToGrid w:val="0"/>
        <w:ind w:left="210" w:hangingChars="100" w:hanging="210"/>
        <w:rPr>
          <w:rFonts w:ascii="宋体" w:hAnsi="宋体" w:hint="eastAsia"/>
          <w:szCs w:val="21"/>
        </w:rPr>
      </w:pPr>
      <w:r w:rsidRPr="0098707C">
        <w:rPr>
          <w:rFonts w:ascii="宋体" w:hAnsi="宋体" w:hint="eastAsia"/>
          <w:szCs w:val="21"/>
        </w:rPr>
        <w:t>3、清源山是国家级风景名胜区，山顶有一铁塔</w:t>
      </w:r>
      <w:r w:rsidRPr="0098707C">
        <w:rPr>
          <w:rFonts w:ascii="宋体" w:hAnsi="宋体"/>
          <w:position w:val="-4"/>
          <w:szCs w:val="21"/>
        </w:rPr>
        <w:object w:dxaOrig="401" w:dyaOrig="261">
          <v:shape id="Picture 161" o:spid="_x0000_i1107" type="#_x0000_t75" style="width:20pt;height:12.9pt;mso-wrap-style:square;mso-position-horizontal-relative:page;mso-position-vertical-relative:page" o:ole="">
            <v:imagedata r:id="rId164" o:title=""/>
          </v:shape>
          <o:OLEObject Type="Embed" ProgID="Equation.3" ShapeID="Picture 161" DrawAspect="Content" ObjectID="_1528694143" r:id="rId165"/>
        </w:object>
      </w:r>
      <w:r w:rsidRPr="0098707C">
        <w:rPr>
          <w:rFonts w:ascii="宋体" w:hAnsi="宋体" w:hint="eastAsia"/>
          <w:szCs w:val="21"/>
        </w:rPr>
        <w:t>，在塔顶</w:t>
      </w:r>
      <w:r w:rsidRPr="0098707C">
        <w:rPr>
          <w:rFonts w:ascii="宋体" w:hAnsi="宋体"/>
          <w:position w:val="-4"/>
          <w:szCs w:val="21"/>
        </w:rPr>
        <w:object w:dxaOrig="241" w:dyaOrig="261">
          <v:shape id="Picture 162" o:spid="_x0000_i1108" type="#_x0000_t75" style="width:12.05pt;height:12.9pt;mso-wrap-style:square;mso-position-horizontal-relative:page;mso-position-vertical-relative:page" o:ole="">
            <v:imagedata r:id="rId166" o:title=""/>
          </v:shape>
          <o:OLEObject Type="Embed" ProgID="Equation.3" ShapeID="Picture 162" DrawAspect="Content" ObjectID="_1528694144" r:id="rId167"/>
        </w:object>
      </w:r>
      <w:r w:rsidRPr="0098707C">
        <w:rPr>
          <w:rFonts w:ascii="宋体" w:hAnsi="宋体" w:hint="eastAsia"/>
          <w:szCs w:val="21"/>
        </w:rPr>
        <w:t>处测得山下水平面上一点</w:t>
      </w:r>
      <w:r w:rsidRPr="0098707C">
        <w:rPr>
          <w:rFonts w:ascii="宋体" w:hAnsi="宋体"/>
          <w:position w:val="-6"/>
          <w:szCs w:val="21"/>
        </w:rPr>
        <w:object w:dxaOrig="241" w:dyaOrig="281">
          <v:shape id="Picture 163" o:spid="_x0000_i1109" type="#_x0000_t75" style="width:12.05pt;height:14.15pt;mso-wrap-style:square;mso-position-horizontal-relative:page;mso-position-vertical-relative:page" o:ole="">
            <v:imagedata r:id="rId168" o:title=""/>
          </v:shape>
          <o:OLEObject Type="Embed" ProgID="Equation.3" ShapeID="Picture 163" DrawAspect="Content" ObjectID="_1528694145" r:id="rId169"/>
        </w:object>
      </w:r>
      <w:r w:rsidRPr="0098707C">
        <w:rPr>
          <w:rFonts w:ascii="宋体" w:hAnsi="宋体" w:hint="eastAsia"/>
          <w:szCs w:val="21"/>
        </w:rPr>
        <w:t>的俯角为</w:t>
      </w:r>
      <w:r w:rsidRPr="0098707C">
        <w:rPr>
          <w:rFonts w:ascii="宋体" w:hAnsi="宋体"/>
          <w:position w:val="-6"/>
          <w:szCs w:val="21"/>
        </w:rPr>
        <w:object w:dxaOrig="241" w:dyaOrig="221">
          <v:shape id="Picture 164" o:spid="_x0000_i1110" type="#_x0000_t75" style="width:12.05pt;height:10.8pt;mso-wrap-style:square;mso-position-horizontal-relative:page;mso-position-vertical-relative:page" o:ole="">
            <v:imagedata r:id="rId170" o:title=""/>
          </v:shape>
          <o:OLEObject Type="Embed" ProgID="Equation.3" ShapeID="Picture 164" DrawAspect="Content" ObjectID="_1528694146" r:id="rId171"/>
        </w:object>
      </w:r>
      <w:r w:rsidRPr="0098707C">
        <w:rPr>
          <w:rFonts w:ascii="宋体" w:hAnsi="宋体" w:hint="eastAsia"/>
          <w:szCs w:val="21"/>
        </w:rPr>
        <w:t>，在塔底</w:t>
      </w:r>
      <w:r w:rsidRPr="0098707C">
        <w:rPr>
          <w:rFonts w:ascii="宋体" w:hAnsi="宋体"/>
          <w:position w:val="-4"/>
          <w:szCs w:val="21"/>
        </w:rPr>
        <w:object w:dxaOrig="241" w:dyaOrig="241">
          <v:shape id="Picture 165" o:spid="_x0000_i1111" type="#_x0000_t75" style="width:12.05pt;height:12.05pt;mso-wrap-style:square;mso-position-horizontal-relative:page;mso-position-vertical-relative:page" o:ole="">
            <v:imagedata r:id="rId172" o:title=""/>
          </v:shape>
          <o:OLEObject Type="Embed" ProgID="Equation.3" ShapeID="Picture 165" DrawAspect="Content" ObjectID="_1528694147" r:id="rId173"/>
        </w:object>
      </w:r>
      <w:r w:rsidRPr="0098707C">
        <w:rPr>
          <w:rFonts w:ascii="宋体" w:hAnsi="宋体" w:hint="eastAsia"/>
          <w:szCs w:val="21"/>
        </w:rPr>
        <w:t>处测得点</w:t>
      </w:r>
      <w:r w:rsidRPr="0098707C">
        <w:rPr>
          <w:rFonts w:ascii="宋体" w:hAnsi="宋体"/>
          <w:position w:val="-6"/>
          <w:szCs w:val="21"/>
        </w:rPr>
        <w:object w:dxaOrig="241" w:dyaOrig="281">
          <v:shape id="Picture 166" o:spid="_x0000_i1112" type="#_x0000_t75" style="width:12.05pt;height:14.15pt;mso-wrap-style:square;mso-position-horizontal-relative:page;mso-position-vertical-relative:page" o:ole="">
            <v:imagedata r:id="rId168" o:title=""/>
          </v:shape>
          <o:OLEObject Type="Embed" ProgID="Equation.3" ShapeID="Picture 166" DrawAspect="Content" ObjectID="_1528694148" r:id="rId174"/>
        </w:object>
      </w:r>
      <w:r w:rsidRPr="0098707C">
        <w:rPr>
          <w:rFonts w:ascii="宋体" w:hAnsi="宋体" w:hint="eastAsia"/>
          <w:szCs w:val="21"/>
        </w:rPr>
        <w:t>的俯角为</w:t>
      </w:r>
      <w:r w:rsidRPr="0098707C">
        <w:rPr>
          <w:rFonts w:ascii="宋体" w:hAnsi="宋体"/>
          <w:position w:val="-10"/>
          <w:szCs w:val="21"/>
        </w:rPr>
        <w:object w:dxaOrig="241" w:dyaOrig="321">
          <v:shape id="Picture 167" o:spid="_x0000_i1113" type="#_x0000_t75" style="width:12.05pt;height:15.8pt;mso-wrap-style:square;mso-position-horizontal-relative:page;mso-position-vertical-relative:page" o:ole="">
            <v:imagedata r:id="rId175" o:title=""/>
          </v:shape>
          <o:OLEObject Type="Embed" ProgID="Equation.3" ShapeID="Picture 167" DrawAspect="Content" ObjectID="_1528694149" r:id="rId176"/>
        </w:object>
      </w:r>
      <w:r w:rsidRPr="0098707C">
        <w:rPr>
          <w:rFonts w:ascii="宋体" w:hAnsi="宋体" w:hint="eastAsia"/>
          <w:szCs w:val="21"/>
        </w:rPr>
        <w:t>，若铁塔的高为</w:t>
      </w:r>
      <w:r w:rsidRPr="0098707C">
        <w:rPr>
          <w:rFonts w:ascii="宋体" w:hAnsi="宋体"/>
          <w:position w:val="-6"/>
          <w:szCs w:val="21"/>
        </w:rPr>
        <w:object w:dxaOrig="200" w:dyaOrig="280">
          <v:shape id="Picture 168" o:spid="_x0000_i1114" type="#_x0000_t75" style="width:10pt;height:13.75pt;mso-wrap-style:square;mso-position-horizontal-relative:page;mso-position-vertical-relative:page" o:ole="">
            <v:imagedata r:id="rId177" o:title=""/>
          </v:shape>
          <o:OLEObject Type="Embed" ProgID="Equation.3" ShapeID="Picture 168" DrawAspect="Content" ObjectID="_1528694150" r:id="rId178"/>
        </w:object>
      </w:r>
      <w:r w:rsidRPr="0098707C">
        <w:rPr>
          <w:rFonts w:ascii="宋体" w:hAnsi="宋体"/>
          <w:position w:val="-6"/>
          <w:szCs w:val="21"/>
        </w:rPr>
        <w:object w:dxaOrig="261" w:dyaOrig="221">
          <v:shape id="Picture 173" o:spid="_x0000_i1115" type="#_x0000_t75" style="width:12.9pt;height:10.8pt;mso-wrap-style:square;mso-position-horizontal-relative:page;mso-position-vertical-relative:page" o:ole="">
            <v:imagedata r:id="rId179" o:title=""/>
          </v:shape>
          <o:OLEObject Type="Embed" ProgID="Equation.3" ShapeID="Picture 173" DrawAspect="Content" ObjectID="_1528694151" r:id="rId180"/>
        </w:object>
      </w:r>
      <w:r w:rsidRPr="0098707C">
        <w:rPr>
          <w:rFonts w:ascii="宋体" w:hAnsi="宋体" w:hint="eastAsia"/>
          <w:szCs w:val="21"/>
        </w:rPr>
        <w:t>，则清源山的高度为</w:t>
      </w:r>
      <w:r w:rsidRPr="0098707C">
        <w:rPr>
          <w:rFonts w:ascii="宋体" w:hAnsi="宋体" w:hint="eastAsia"/>
          <w:szCs w:val="21"/>
          <w:u w:val="single"/>
        </w:rPr>
        <w:t xml:space="preserve">       </w:t>
      </w:r>
      <w:r w:rsidRPr="0098707C">
        <w:rPr>
          <w:rFonts w:ascii="宋体" w:hAnsi="宋体"/>
          <w:position w:val="-6"/>
          <w:szCs w:val="21"/>
        </w:rPr>
        <w:object w:dxaOrig="261" w:dyaOrig="221">
          <v:shape id="Picture 174" o:spid="_x0000_i1116" type="#_x0000_t75" style="width:12.9pt;height:10.8pt;mso-wrap-style:square;mso-position-horizontal-relative:page;mso-position-vertical-relative:page" o:ole="">
            <v:imagedata r:id="rId179" o:title=""/>
          </v:shape>
          <o:OLEObject Type="Embed" ProgID="Equation.3" ShapeID="Picture 174" DrawAspect="Content" ObjectID="_1528694152" r:id="rId181"/>
        </w:object>
      </w:r>
      <w:r w:rsidRPr="0098707C">
        <w:rPr>
          <w:rFonts w:ascii="宋体" w:hAnsi="宋体" w:hint="eastAsia"/>
          <w:szCs w:val="21"/>
        </w:rPr>
        <w:t>。</w:t>
      </w:r>
    </w:p>
    <w:p w:rsidR="00665E0A" w:rsidRPr="0098707C" w:rsidRDefault="00665E0A" w:rsidP="00B450C7">
      <w:pPr>
        <w:tabs>
          <w:tab w:val="left" w:pos="4111"/>
        </w:tabs>
        <w:adjustRightInd w:val="0"/>
        <w:snapToGrid w:val="0"/>
        <w:ind w:leftChars="1" w:left="2" w:firstLineChars="139" w:firstLine="292"/>
        <w:rPr>
          <w:rFonts w:ascii="宋体" w:hAnsi="宋体" w:hint="eastAsia"/>
          <w:szCs w:val="21"/>
        </w:rPr>
      </w:pPr>
      <w:r w:rsidRPr="0098707C">
        <w:rPr>
          <w:rFonts w:ascii="宋体" w:hAnsi="宋体" w:hint="eastAsia"/>
          <w:szCs w:val="21"/>
        </w:rPr>
        <w:t>A、</w:t>
      </w:r>
      <w:r w:rsidRPr="0098707C">
        <w:rPr>
          <w:rFonts w:ascii="宋体" w:hAnsi="宋体"/>
          <w:position w:val="-28"/>
          <w:szCs w:val="21"/>
        </w:rPr>
        <w:object w:dxaOrig="1301" w:dyaOrig="661">
          <v:shape id="Picture 175" o:spid="_x0000_i1117" type="#_x0000_t75" style="width:64.9pt;height:32.9pt;mso-wrap-style:square;mso-position-horizontal-relative:page;mso-position-vertical-relative:page" o:ole="">
            <v:imagedata r:id="rId182" o:title=""/>
          </v:shape>
          <o:OLEObject Type="Embed" ProgID="Equation.3" ShapeID="Picture 175" DrawAspect="Content" ObjectID="_1528694153" r:id="rId183"/>
        </w:object>
      </w:r>
      <w:r w:rsidRPr="0098707C">
        <w:rPr>
          <w:rFonts w:ascii="宋体" w:hAnsi="宋体"/>
          <w:szCs w:val="21"/>
        </w:rPr>
        <w:tab/>
      </w:r>
      <w:r w:rsidRPr="0098707C">
        <w:rPr>
          <w:rFonts w:ascii="宋体" w:hAnsi="宋体" w:hint="eastAsia"/>
          <w:szCs w:val="21"/>
        </w:rPr>
        <w:t>B、</w:t>
      </w:r>
      <w:r w:rsidRPr="0098707C">
        <w:rPr>
          <w:rFonts w:ascii="宋体" w:hAnsi="宋体"/>
          <w:position w:val="-28"/>
          <w:szCs w:val="21"/>
        </w:rPr>
        <w:object w:dxaOrig="1301" w:dyaOrig="661">
          <v:shape id="Picture 176" o:spid="_x0000_i1118" type="#_x0000_t75" style="width:64.9pt;height:32.9pt;mso-wrap-style:square;mso-position-horizontal-relative:page;mso-position-vertical-relative:page" o:ole="">
            <v:imagedata r:id="rId184" o:title=""/>
          </v:shape>
          <o:OLEObject Type="Embed" ProgID="Equation.3" ShapeID="Picture 176" DrawAspect="Content" ObjectID="_1528694154" r:id="rId185"/>
        </w:object>
      </w:r>
    </w:p>
    <w:p w:rsidR="00665E0A" w:rsidRPr="0098707C" w:rsidRDefault="00665E0A" w:rsidP="00B450C7">
      <w:pPr>
        <w:tabs>
          <w:tab w:val="left" w:pos="4111"/>
        </w:tabs>
        <w:adjustRightInd w:val="0"/>
        <w:snapToGrid w:val="0"/>
        <w:ind w:leftChars="1" w:left="2" w:firstLineChars="139" w:firstLine="292"/>
        <w:rPr>
          <w:rFonts w:ascii="宋体" w:hAnsi="宋体" w:hint="eastAsia"/>
          <w:szCs w:val="21"/>
        </w:rPr>
      </w:pPr>
      <w:r w:rsidRPr="0098707C">
        <w:rPr>
          <w:rFonts w:ascii="宋体" w:hAnsi="宋体" w:hint="eastAsia"/>
          <w:szCs w:val="21"/>
        </w:rPr>
        <w:t>C、</w:t>
      </w:r>
      <w:r w:rsidRPr="0098707C">
        <w:rPr>
          <w:rFonts w:ascii="宋体" w:hAnsi="宋体"/>
          <w:position w:val="-28"/>
          <w:szCs w:val="21"/>
        </w:rPr>
        <w:object w:dxaOrig="1261" w:dyaOrig="661">
          <v:shape id="Picture 177" o:spid="_x0000_i1119" type="#_x0000_t75" style="width:62.85pt;height:32.9pt;mso-wrap-style:square;mso-position-horizontal-relative:page;mso-position-vertical-relative:page" o:ole="">
            <v:imagedata r:id="rId186" o:title=""/>
          </v:shape>
          <o:OLEObject Type="Embed" ProgID="Equation.3" ShapeID="Picture 177" DrawAspect="Content" ObjectID="_1528694155" r:id="rId187"/>
        </w:object>
      </w:r>
      <w:r w:rsidRPr="0098707C">
        <w:rPr>
          <w:rFonts w:ascii="宋体" w:hAnsi="宋体" w:hint="eastAsia"/>
          <w:szCs w:val="21"/>
        </w:rPr>
        <w:tab/>
        <w:t>D、</w:t>
      </w:r>
      <w:r w:rsidRPr="0098707C">
        <w:rPr>
          <w:rFonts w:ascii="宋体" w:hAnsi="宋体"/>
          <w:position w:val="-28"/>
          <w:szCs w:val="21"/>
        </w:rPr>
        <w:object w:dxaOrig="1341" w:dyaOrig="661">
          <v:shape id="Picture 178" o:spid="_x0000_i1120" type="#_x0000_t75" style="width:67pt;height:32.9pt;mso-wrap-style:square;mso-position-horizontal-relative:page;mso-position-vertical-relative:page" o:ole="">
            <v:imagedata r:id="rId188" o:title=""/>
          </v:shape>
          <o:OLEObject Type="Embed" ProgID="Equation.3" ShapeID="Picture 178" DrawAspect="Content" ObjectID="_1528694156" r:id="rId189"/>
        </w:object>
      </w:r>
    </w:p>
    <w:p w:rsidR="00665E0A" w:rsidRPr="0098707C" w:rsidRDefault="00665E0A" w:rsidP="00B450C7">
      <w:pPr>
        <w:numPr>
          <w:ilvl w:val="0"/>
          <w:numId w:val="3"/>
        </w:numPr>
        <w:snapToGrid w:val="0"/>
        <w:rPr>
          <w:rFonts w:ascii="宋体" w:hAnsi="宋体" w:hint="eastAsia"/>
          <w:szCs w:val="21"/>
        </w:rPr>
      </w:pPr>
      <w:r w:rsidRPr="0098707C">
        <w:rPr>
          <w:rFonts w:ascii="宋体" w:hAnsi="宋体"/>
          <w:position w:val="-6"/>
          <w:szCs w:val="21"/>
        </w:rPr>
        <w:object w:dxaOrig="680" w:dyaOrig="280">
          <v:shape id="Picture 179" o:spid="_x0000_i1121" type="#_x0000_t75" style="width:34.15pt;height:14.15pt;mso-wrap-style:square;mso-position-horizontal-relative:page;mso-position-vertical-relative:page" o:ole="">
            <v:imagedata r:id="rId190" o:title=""/>
          </v:shape>
          <o:OLEObject Type="Embed" ProgID="Equation.DSMT4" ShapeID="Picture 179" DrawAspect="Content" ObjectID="_1528694157" r:id="rId191"/>
        </w:object>
      </w:r>
      <w:r w:rsidRPr="0098707C">
        <w:rPr>
          <w:rFonts w:ascii="宋体" w:hAnsi="宋体" w:hint="eastAsia"/>
          <w:szCs w:val="21"/>
        </w:rPr>
        <w:t>的三个内角为</w:t>
      </w:r>
      <w:r w:rsidRPr="0098707C">
        <w:rPr>
          <w:rFonts w:ascii="宋体" w:hAnsi="宋体"/>
          <w:position w:val="-6"/>
          <w:szCs w:val="21"/>
        </w:rPr>
        <w:object w:dxaOrig="1000" w:dyaOrig="280">
          <v:shape id="Picture 180" o:spid="_x0000_i1122" type="#_x0000_t75" style="width:49.95pt;height:14.15pt;mso-wrap-style:square;mso-position-horizontal-relative:page;mso-position-vertical-relative:page" o:ole="">
            <v:imagedata r:id="rId192" o:title=""/>
          </v:shape>
          <o:OLEObject Type="Embed" ProgID="Equation.DSMT4" ShapeID="Picture 180" DrawAspect="Content" ObjectID="_1528694158" r:id="rId193"/>
        </w:object>
      </w:r>
      <w:r w:rsidRPr="0098707C">
        <w:rPr>
          <w:rFonts w:ascii="宋体" w:hAnsi="宋体" w:hint="eastAsia"/>
          <w:szCs w:val="21"/>
        </w:rPr>
        <w:t>，求当A为何值时，</w:t>
      </w:r>
      <w:r w:rsidRPr="0098707C">
        <w:rPr>
          <w:rFonts w:ascii="宋体" w:hAnsi="宋体"/>
          <w:position w:val="-24"/>
          <w:szCs w:val="21"/>
        </w:rPr>
        <w:object w:dxaOrig="1882" w:dyaOrig="621">
          <v:shape id="Picture 181" o:spid="_x0000_i1123" type="#_x0000_t75" style="width:94.05pt;height:31.2pt;mso-wrap-style:square;mso-position-horizontal-relative:page;mso-position-vertical-relative:page" o:ole="">
            <v:imagedata r:id="rId194" o:title=""/>
          </v:shape>
          <o:OLEObject Type="Embed" ProgID="Equation.DSMT4" ShapeID="Picture 181" DrawAspect="Content" ObjectID="_1528694159" r:id="rId195"/>
        </w:object>
      </w:r>
      <w:r w:rsidRPr="0098707C">
        <w:rPr>
          <w:rFonts w:ascii="宋体" w:hAnsi="宋体" w:hint="eastAsia"/>
          <w:szCs w:val="21"/>
        </w:rPr>
        <w:t>取得最大值，并求出这个最大值。</w:t>
      </w:r>
    </w:p>
    <w:p w:rsidR="00665E0A" w:rsidRPr="0098707C" w:rsidRDefault="00665E0A" w:rsidP="00B450C7">
      <w:pPr>
        <w:snapToGrid w:val="0"/>
        <w:rPr>
          <w:rFonts w:ascii="宋体" w:hAnsi="宋体" w:hint="eastAsia"/>
          <w:szCs w:val="21"/>
        </w:rPr>
      </w:pPr>
      <w:r w:rsidRPr="0098707C">
        <w:rPr>
          <w:rFonts w:hint="eastAsia"/>
          <w:szCs w:val="21"/>
        </w:rPr>
        <w:t>5</w:t>
      </w:r>
      <w:r w:rsidRPr="0098707C">
        <w:rPr>
          <w:rFonts w:hint="eastAsia"/>
          <w:szCs w:val="21"/>
        </w:rPr>
        <w:t>、在</w:t>
      </w:r>
      <w:r w:rsidRPr="0098707C">
        <w:rPr>
          <w:rFonts w:ascii="宋体" w:hAnsi="宋体"/>
          <w:position w:val="-6"/>
          <w:szCs w:val="21"/>
        </w:rPr>
        <w:object w:dxaOrig="700" w:dyaOrig="280">
          <v:shape id="Picture 170" o:spid="_x0000_i1124" type="#_x0000_t75" style="width:34.95pt;height:14.15pt;mso-wrap-style:square;mso-position-horizontal-relative:page;mso-position-vertical-relative:page" o:ole="">
            <v:imagedata r:id="rId39" o:title=""/>
          </v:shape>
          <o:OLEObject Type="Embed" ProgID="Equation.3" ShapeID="Picture 170" DrawAspect="Content" ObjectID="_1528694160" r:id="rId196"/>
        </w:object>
      </w:r>
      <w:r w:rsidRPr="0098707C">
        <w:rPr>
          <w:rFonts w:ascii="宋体" w:hAnsi="宋体" w:hint="eastAsia"/>
          <w:szCs w:val="21"/>
        </w:rPr>
        <w:t>中，</w:t>
      </w:r>
      <w:r w:rsidRPr="0098707C">
        <w:rPr>
          <w:rFonts w:ascii="宋体" w:hAnsi="宋体"/>
          <w:position w:val="-10"/>
          <w:szCs w:val="21"/>
        </w:rPr>
        <w:object w:dxaOrig="601" w:dyaOrig="320">
          <v:shape id="Picture 171" o:spid="_x0000_i1125" type="#_x0000_t75" style="width:29.95pt;height:15.8pt;mso-wrap-style:square;mso-position-horizontal-relative:page;mso-position-vertical-relative:page" o:ole="">
            <v:imagedata r:id="rId69" o:title=""/>
          </v:shape>
          <o:OLEObject Type="Embed" ProgID="Equation.DSMT4" ShapeID="Picture 171" DrawAspect="Content" ObjectID="_1528694161" r:id="rId197"/>
        </w:object>
      </w:r>
      <w:r w:rsidRPr="0098707C">
        <w:rPr>
          <w:rFonts w:ascii="宋体" w:hAnsi="宋体" w:hint="eastAsia"/>
          <w:szCs w:val="21"/>
        </w:rPr>
        <w:t>分别为角A，B，C的对边，且满足</w:t>
      </w:r>
      <w:r w:rsidRPr="0098707C">
        <w:rPr>
          <w:rFonts w:ascii="宋体" w:hAnsi="宋体"/>
          <w:position w:val="-6"/>
          <w:szCs w:val="21"/>
        </w:rPr>
        <w:object w:dxaOrig="1600" w:dyaOrig="280">
          <v:shape id="Picture 172" o:spid="_x0000_i1126" type="#_x0000_t75" style="width:79.9pt;height:14.15pt;mso-wrap-style:square;mso-position-horizontal-relative:page;mso-position-vertical-relative:page" o:ole="">
            <v:imagedata r:id="rId198" o:title=""/>
          </v:shape>
          <o:OLEObject Type="Embed" ProgID="Equation.DSMT4" ShapeID="Picture 172" DrawAspect="Content" ObjectID="_1528694162" r:id="rId199"/>
        </w:object>
      </w:r>
    </w:p>
    <w:p w:rsidR="00665E0A" w:rsidRPr="0098707C" w:rsidRDefault="00665E0A" w:rsidP="00B450C7">
      <w:pPr>
        <w:snapToGrid w:val="0"/>
        <w:rPr>
          <w:rFonts w:ascii="宋体" w:hAnsi="宋体" w:hint="eastAsia"/>
          <w:szCs w:val="21"/>
        </w:rPr>
      </w:pPr>
      <w:r w:rsidRPr="0098707C">
        <w:rPr>
          <w:rFonts w:ascii="宋体" w:hAnsi="宋体" w:hint="eastAsia"/>
          <w:szCs w:val="21"/>
        </w:rPr>
        <w:t>（1）</w:t>
      </w:r>
      <w:proofErr w:type="gramStart"/>
      <w:r w:rsidRPr="0098707C">
        <w:rPr>
          <w:rFonts w:ascii="宋体" w:hAnsi="宋体" w:hint="eastAsia"/>
          <w:szCs w:val="21"/>
        </w:rPr>
        <w:t>求角</w:t>
      </w:r>
      <w:proofErr w:type="gramEnd"/>
      <w:r w:rsidRPr="0098707C">
        <w:rPr>
          <w:rFonts w:ascii="宋体" w:hAnsi="宋体" w:hint="eastAsia"/>
          <w:szCs w:val="21"/>
        </w:rPr>
        <w:t>C的大小</w:t>
      </w:r>
    </w:p>
    <w:p w:rsidR="00665E0A" w:rsidRPr="0098707C" w:rsidRDefault="00665E0A" w:rsidP="00B450C7">
      <w:pPr>
        <w:snapToGrid w:val="0"/>
        <w:rPr>
          <w:szCs w:val="21"/>
        </w:rPr>
      </w:pPr>
      <w:r w:rsidRPr="0098707C">
        <w:rPr>
          <w:rFonts w:ascii="宋体" w:hAnsi="宋体" w:hint="eastAsia"/>
          <w:szCs w:val="21"/>
        </w:rPr>
        <w:t>（2）求</w:t>
      </w:r>
      <w:r w:rsidRPr="0098707C">
        <w:rPr>
          <w:rFonts w:ascii="宋体" w:hAnsi="宋体"/>
          <w:position w:val="-24"/>
          <w:szCs w:val="21"/>
        </w:rPr>
        <w:object w:dxaOrig="2122" w:dyaOrig="621">
          <v:shape id="Picture 169" o:spid="_x0000_i1127" type="#_x0000_t75" style="width:106.15pt;height:31.2pt;mso-wrap-style:square;mso-position-horizontal-relative:page;mso-position-vertical-relative:page" o:ole="">
            <v:imagedata r:id="rId200" o:title=""/>
          </v:shape>
          <o:OLEObject Type="Embed" ProgID="Equation.DSMT4" ShapeID="Picture 169" DrawAspect="Content" ObjectID="_1528694163" r:id="rId201"/>
        </w:object>
      </w:r>
      <w:r w:rsidRPr="0098707C">
        <w:rPr>
          <w:rFonts w:ascii="宋体" w:hAnsi="宋体" w:hint="eastAsia"/>
          <w:szCs w:val="21"/>
        </w:rPr>
        <w:t>的最大值，并</w:t>
      </w:r>
      <w:proofErr w:type="gramStart"/>
      <w:r w:rsidRPr="0098707C">
        <w:rPr>
          <w:rFonts w:ascii="宋体" w:hAnsi="宋体" w:hint="eastAsia"/>
          <w:szCs w:val="21"/>
        </w:rPr>
        <w:t>求取得</w:t>
      </w:r>
      <w:proofErr w:type="gramEnd"/>
      <w:r w:rsidRPr="0098707C">
        <w:rPr>
          <w:rFonts w:ascii="宋体" w:hAnsi="宋体" w:hint="eastAsia"/>
          <w:szCs w:val="21"/>
        </w:rPr>
        <w:t>最大值时角A、B的大小。</w:t>
      </w:r>
    </w:p>
    <w:p w:rsidR="00665E0A" w:rsidRPr="0098707C" w:rsidRDefault="00665E0A" w:rsidP="00B450C7">
      <w:pPr>
        <w:snapToGrid w:val="0"/>
        <w:rPr>
          <w:rFonts w:hint="eastAsia"/>
          <w:szCs w:val="21"/>
        </w:rPr>
      </w:pPr>
    </w:p>
    <w:sectPr w:rsidR="00665E0A" w:rsidRPr="0098707C" w:rsidSect="00B450C7">
      <w:pgSz w:w="10433" w:h="14742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-方正超大字符集">
    <w:altName w:val="黑体"/>
    <w:charset w:val="86"/>
    <w:family w:val="script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singleLevel"/>
    <w:tmpl w:val="00000004"/>
    <w:lvl w:ilvl="0">
      <w:start w:val="4"/>
      <w:numFmt w:val="decimal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0000000D"/>
    <w:multiLevelType w:val="singleLevel"/>
    <w:tmpl w:val="0000000D"/>
    <w:lvl w:ilvl="0">
      <w:start w:val="4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E0A"/>
    <w:rsid w:val="00665E0A"/>
    <w:rsid w:val="0098707C"/>
    <w:rsid w:val="00B450C7"/>
    <w:rsid w:val="00BB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8FB86-647D-417C-8816-D434621C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E0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link w:val="a3"/>
    <w:rsid w:val="00665E0A"/>
    <w:rPr>
      <w:rFonts w:ascii="宋体" w:eastAsia="宋体" w:hAnsi="Courier New" w:cs="Courier New"/>
      <w:szCs w:val="21"/>
    </w:rPr>
  </w:style>
  <w:style w:type="paragraph" w:styleId="a3">
    <w:name w:val="Plain Text"/>
    <w:basedOn w:val="a"/>
    <w:link w:val="Char"/>
    <w:rsid w:val="00665E0A"/>
    <w:rPr>
      <w:rFonts w:ascii="宋体" w:hAnsi="Courier New" w:cs="Courier New"/>
      <w:szCs w:val="21"/>
    </w:rPr>
  </w:style>
  <w:style w:type="character" w:customStyle="1" w:styleId="Char1">
    <w:name w:val="纯文本 Char1"/>
    <w:basedOn w:val="a0"/>
    <w:uiPriority w:val="99"/>
    <w:semiHidden/>
    <w:rsid w:val="00665E0A"/>
    <w:rPr>
      <w:rFonts w:ascii="宋体" w:eastAsia="宋体" w:hAnsi="Courier New" w:cs="Courier New"/>
      <w:szCs w:val="21"/>
    </w:rPr>
  </w:style>
  <w:style w:type="paragraph" w:customStyle="1" w:styleId="CharChar6">
    <w:name w:val=" Char Char6"/>
    <w:basedOn w:val="a"/>
    <w:rsid w:val="00665E0A"/>
    <w:pPr>
      <w:widowControl/>
      <w:spacing w:line="300" w:lineRule="auto"/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0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image" Target="media/image42.wmf"/><Relationship Id="rId138" Type="http://schemas.openxmlformats.org/officeDocument/2006/relationships/image" Target="media/image69.wmf"/><Relationship Id="rId159" Type="http://schemas.openxmlformats.org/officeDocument/2006/relationships/image" Target="media/image76.wmf"/><Relationship Id="rId170" Type="http://schemas.openxmlformats.org/officeDocument/2006/relationships/image" Target="media/image81.wmf"/><Relationship Id="rId191" Type="http://schemas.openxmlformats.org/officeDocument/2006/relationships/oleObject" Target="embeddings/oleObject97.bin"/><Relationship Id="rId107" Type="http://schemas.openxmlformats.org/officeDocument/2006/relationships/image" Target="media/image55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65.wmf"/><Relationship Id="rId149" Type="http://schemas.openxmlformats.org/officeDocument/2006/relationships/image" Target="media/image72.wmf"/><Relationship Id="rId5" Type="http://schemas.openxmlformats.org/officeDocument/2006/relationships/image" Target="media/image1.wmf"/><Relationship Id="rId95" Type="http://schemas.openxmlformats.org/officeDocument/2006/relationships/oleObject" Target="embeddings/oleObject42.bin"/><Relationship Id="rId160" Type="http://schemas.openxmlformats.org/officeDocument/2006/relationships/oleObject" Target="embeddings/oleObject80.bin"/><Relationship Id="rId181" Type="http://schemas.openxmlformats.org/officeDocument/2006/relationships/oleObject" Target="embeddings/oleObject92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4.bin"/><Relationship Id="rId139" Type="http://schemas.openxmlformats.org/officeDocument/2006/relationships/oleObject" Target="embeddings/oleObject66.bin"/><Relationship Id="rId85" Type="http://schemas.openxmlformats.org/officeDocument/2006/relationships/image" Target="media/image43.wmf"/><Relationship Id="rId150" Type="http://schemas.openxmlformats.org/officeDocument/2006/relationships/oleObject" Target="embeddings/oleObject74.bin"/><Relationship Id="rId171" Type="http://schemas.openxmlformats.org/officeDocument/2006/relationships/oleObject" Target="embeddings/oleObject86.bin"/><Relationship Id="rId192" Type="http://schemas.openxmlformats.org/officeDocument/2006/relationships/image" Target="media/image91.wmf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49.bin"/><Relationship Id="rId129" Type="http://schemas.openxmlformats.org/officeDocument/2006/relationships/oleObject" Target="embeddings/oleObject60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5.wmf"/><Relationship Id="rId96" Type="http://schemas.openxmlformats.org/officeDocument/2006/relationships/image" Target="media/image50.wmf"/><Relationship Id="rId140" Type="http://schemas.openxmlformats.org/officeDocument/2006/relationships/image" Target="media/image70.wmf"/><Relationship Id="rId161" Type="http://schemas.openxmlformats.org/officeDocument/2006/relationships/oleObject" Target="embeddings/oleObject81.bin"/><Relationship Id="rId182" Type="http://schemas.openxmlformats.org/officeDocument/2006/relationships/image" Target="media/image86.wmf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image" Target="media/image61.wmf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1.bin"/><Relationship Id="rId86" Type="http://schemas.openxmlformats.org/officeDocument/2006/relationships/image" Target="media/image44.wmf"/><Relationship Id="rId130" Type="http://schemas.openxmlformats.org/officeDocument/2006/relationships/image" Target="media/image66.wmf"/><Relationship Id="rId151" Type="http://schemas.openxmlformats.org/officeDocument/2006/relationships/image" Target="media/image73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8.bin"/><Relationship Id="rId13" Type="http://schemas.openxmlformats.org/officeDocument/2006/relationships/image" Target="media/image5.wmf"/><Relationship Id="rId109" Type="http://schemas.openxmlformats.org/officeDocument/2006/relationships/image" Target="media/image56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3.bin"/><Relationship Id="rId120" Type="http://schemas.openxmlformats.org/officeDocument/2006/relationships/oleObject" Target="embeddings/oleObject55.bin"/><Relationship Id="rId141" Type="http://schemas.openxmlformats.org/officeDocument/2006/relationships/oleObject" Target="embeddings/oleObject67.bin"/><Relationship Id="rId7" Type="http://schemas.openxmlformats.org/officeDocument/2006/relationships/image" Target="media/image2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93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image" Target="media/image45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9.wmf"/><Relationship Id="rId131" Type="http://schemas.openxmlformats.org/officeDocument/2006/relationships/oleObject" Target="embeddings/oleObject61.bin"/><Relationship Id="rId136" Type="http://schemas.openxmlformats.org/officeDocument/2006/relationships/oleObject" Target="embeddings/oleObject64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90.bin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7.bin"/><Relationship Id="rId194" Type="http://schemas.openxmlformats.org/officeDocument/2006/relationships/image" Target="media/image92.wmf"/><Relationship Id="rId199" Type="http://schemas.openxmlformats.org/officeDocument/2006/relationships/oleObject" Target="embeddings/oleObject102.bin"/><Relationship Id="rId203" Type="http://schemas.openxmlformats.org/officeDocument/2006/relationships/theme" Target="theme/theme1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4.wmf"/><Relationship Id="rId126" Type="http://schemas.openxmlformats.org/officeDocument/2006/relationships/oleObject" Target="embeddings/oleObject58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80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1.bin"/><Relationship Id="rId98" Type="http://schemas.openxmlformats.org/officeDocument/2006/relationships/image" Target="media/image51.wmf"/><Relationship Id="rId121" Type="http://schemas.openxmlformats.org/officeDocument/2006/relationships/image" Target="media/image62.wmf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82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96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3.bin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1.wmf"/><Relationship Id="rId88" Type="http://schemas.openxmlformats.org/officeDocument/2006/relationships/image" Target="media/image46.wmf"/><Relationship Id="rId111" Type="http://schemas.openxmlformats.org/officeDocument/2006/relationships/image" Target="media/image57.wmf"/><Relationship Id="rId132" Type="http://schemas.openxmlformats.org/officeDocument/2006/relationships/image" Target="media/image67.wmf"/><Relationship Id="rId153" Type="http://schemas.openxmlformats.org/officeDocument/2006/relationships/image" Target="media/image74.wmf"/><Relationship Id="rId174" Type="http://schemas.openxmlformats.org/officeDocument/2006/relationships/oleObject" Target="embeddings/oleObject88.bin"/><Relationship Id="rId179" Type="http://schemas.openxmlformats.org/officeDocument/2006/relationships/image" Target="media/image85.wmf"/><Relationship Id="rId195" Type="http://schemas.openxmlformats.org/officeDocument/2006/relationships/oleObject" Target="embeddings/oleObject99.bin"/><Relationship Id="rId190" Type="http://schemas.openxmlformats.org/officeDocument/2006/relationships/image" Target="media/image90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48.bin"/><Relationship Id="rId127" Type="http://schemas.openxmlformats.org/officeDocument/2006/relationships/oleObject" Target="embeddings/oleObject59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94" Type="http://schemas.openxmlformats.org/officeDocument/2006/relationships/image" Target="media/image49.wmf"/><Relationship Id="rId99" Type="http://schemas.openxmlformats.org/officeDocument/2006/relationships/oleObject" Target="embeddings/oleObject44.bin"/><Relationship Id="rId101" Type="http://schemas.openxmlformats.org/officeDocument/2006/relationships/image" Target="media/image52.wmf"/><Relationship Id="rId122" Type="http://schemas.openxmlformats.org/officeDocument/2006/relationships/oleObject" Target="embeddings/oleObject56.bin"/><Relationship Id="rId143" Type="http://schemas.openxmlformats.org/officeDocument/2006/relationships/oleObject" Target="embeddings/oleObject69.bin"/><Relationship Id="rId148" Type="http://schemas.openxmlformats.org/officeDocument/2006/relationships/oleObject" Target="embeddings/oleObject73.bin"/><Relationship Id="rId164" Type="http://schemas.openxmlformats.org/officeDocument/2006/relationships/image" Target="media/image78.wmf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1.bin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7.wmf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62.bin"/><Relationship Id="rId154" Type="http://schemas.openxmlformats.org/officeDocument/2006/relationships/oleObject" Target="embeddings/oleObject76.bin"/><Relationship Id="rId175" Type="http://schemas.openxmlformats.org/officeDocument/2006/relationships/image" Target="media/image83.wmf"/><Relationship Id="rId196" Type="http://schemas.openxmlformats.org/officeDocument/2006/relationships/oleObject" Target="embeddings/oleObject100.bin"/><Relationship Id="rId200" Type="http://schemas.openxmlformats.org/officeDocument/2006/relationships/image" Target="media/image94.wmf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63.wmf"/><Relationship Id="rId144" Type="http://schemas.openxmlformats.org/officeDocument/2006/relationships/image" Target="media/image71.wmf"/><Relationship Id="rId90" Type="http://schemas.openxmlformats.org/officeDocument/2006/relationships/oleObject" Target="embeddings/oleObject39.bin"/><Relationship Id="rId165" Type="http://schemas.openxmlformats.org/officeDocument/2006/relationships/oleObject" Target="embeddings/oleObject83.bin"/><Relationship Id="rId186" Type="http://schemas.openxmlformats.org/officeDocument/2006/relationships/image" Target="media/image88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2.wmf"/><Relationship Id="rId113" Type="http://schemas.openxmlformats.org/officeDocument/2006/relationships/image" Target="media/image58.wmf"/><Relationship Id="rId134" Type="http://schemas.openxmlformats.org/officeDocument/2006/relationships/image" Target="media/image68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7.bin"/><Relationship Id="rId176" Type="http://schemas.openxmlformats.org/officeDocument/2006/relationships/oleObject" Target="embeddings/oleObject89.bin"/><Relationship Id="rId197" Type="http://schemas.openxmlformats.org/officeDocument/2006/relationships/oleObject" Target="embeddings/oleObject101.bin"/><Relationship Id="rId201" Type="http://schemas.openxmlformats.org/officeDocument/2006/relationships/oleObject" Target="embeddings/oleObject103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3.wmf"/><Relationship Id="rId124" Type="http://schemas.openxmlformats.org/officeDocument/2006/relationships/oleObject" Target="embeddings/oleObject57.bin"/><Relationship Id="rId70" Type="http://schemas.openxmlformats.org/officeDocument/2006/relationships/oleObject" Target="embeddings/oleObject34.bin"/><Relationship Id="rId91" Type="http://schemas.openxmlformats.org/officeDocument/2006/relationships/image" Target="media/image48.wmf"/><Relationship Id="rId145" Type="http://schemas.openxmlformats.org/officeDocument/2006/relationships/oleObject" Target="embeddings/oleObject70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5.bin"/><Relationship Id="rId1" Type="http://schemas.openxmlformats.org/officeDocument/2006/relationships/numbering" Target="numbering.xml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2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3.bin"/><Relationship Id="rId156" Type="http://schemas.openxmlformats.org/officeDocument/2006/relationships/oleObject" Target="embeddings/oleObject78.bin"/><Relationship Id="rId177" Type="http://schemas.openxmlformats.org/officeDocument/2006/relationships/image" Target="media/image84.wmf"/><Relationship Id="rId198" Type="http://schemas.openxmlformats.org/officeDocument/2006/relationships/image" Target="media/image93.wmf"/><Relationship Id="rId202" Type="http://schemas.openxmlformats.org/officeDocument/2006/relationships/fontTable" Target="fontTable.xml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47.bin"/><Relationship Id="rId125" Type="http://schemas.openxmlformats.org/officeDocument/2006/relationships/image" Target="media/image64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4.bin"/><Relationship Id="rId188" Type="http://schemas.openxmlformats.org/officeDocument/2006/relationships/image" Target="media/image89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2016-06-28T23:55:00Z</dcterms:created>
  <dcterms:modified xsi:type="dcterms:W3CDTF">2016-06-29T00:28:00Z</dcterms:modified>
</cp:coreProperties>
</file>