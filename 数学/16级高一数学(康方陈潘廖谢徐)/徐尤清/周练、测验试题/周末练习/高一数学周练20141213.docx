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D7" w:rsidRPr="005364D7" w:rsidRDefault="005364D7" w:rsidP="005364D7">
      <w:pPr>
        <w:spacing w:line="480" w:lineRule="auto"/>
        <w:jc w:val="left"/>
        <w:rPr>
          <w:rFonts w:ascii="黑体" w:eastAsia="黑体" w:hAnsi="黑体" w:cs="Times New Roman"/>
          <w:sz w:val="28"/>
          <w:szCs w:val="28"/>
        </w:rPr>
      </w:pPr>
      <w:r w:rsidRPr="005364D7">
        <w:rPr>
          <w:rFonts w:ascii="黑体" w:eastAsia="黑体" w:hAnsi="黑体" w:cs="Times New Roman" w:hint="eastAsia"/>
          <w:szCs w:val="24"/>
        </w:rPr>
        <w:t>高一</w:t>
      </w:r>
      <w:proofErr w:type="gramStart"/>
      <w:r w:rsidRPr="005364D7">
        <w:rPr>
          <w:rFonts w:ascii="黑体" w:eastAsia="黑体" w:hAnsi="黑体" w:cs="Times New Roman" w:hint="eastAsia"/>
          <w:szCs w:val="24"/>
        </w:rPr>
        <w:t>数学周</w:t>
      </w:r>
      <w:proofErr w:type="gramEnd"/>
      <w:r w:rsidRPr="005364D7">
        <w:rPr>
          <w:rFonts w:ascii="黑体" w:eastAsia="黑体" w:hAnsi="黑体" w:cs="Times New Roman" w:hint="eastAsia"/>
          <w:szCs w:val="24"/>
        </w:rPr>
        <w:t xml:space="preserve">练20141213   </w:t>
      </w:r>
      <w:r w:rsidRPr="005364D7">
        <w:rPr>
          <w:rFonts w:ascii="黑体" w:eastAsia="黑体" w:hAnsi="黑体" w:cs="Times New Roman" w:hint="eastAsia"/>
          <w:sz w:val="28"/>
          <w:szCs w:val="28"/>
        </w:rPr>
        <w:t>函数、平面性质、直线与直线的位置关系</w:t>
      </w:r>
    </w:p>
    <w:p w:rsidR="005364D7" w:rsidRPr="005364D7" w:rsidRDefault="005364D7" w:rsidP="005364D7">
      <w:pPr>
        <w:adjustRightInd w:val="0"/>
        <w:snapToGrid w:val="0"/>
        <w:spacing w:line="360" w:lineRule="auto"/>
        <w:jc w:val="right"/>
        <w:rPr>
          <w:rFonts w:ascii="Times New Roman" w:eastAsia="宋体" w:hAnsi="宋体" w:cs="Times New Roman"/>
          <w:szCs w:val="21"/>
        </w:rPr>
      </w:pPr>
      <w:r w:rsidRPr="005364D7">
        <w:rPr>
          <w:rFonts w:ascii="Times New Roman" w:eastAsia="宋体" w:hAnsi="宋体" w:cs="Times New Roman" w:hint="eastAsia"/>
          <w:szCs w:val="21"/>
        </w:rPr>
        <w:t>班级</w:t>
      </w:r>
      <w:r w:rsidRPr="005364D7">
        <w:rPr>
          <w:rFonts w:ascii="Times New Roman" w:eastAsia="宋体" w:hAnsi="宋体" w:cs="Times New Roman" w:hint="eastAsia"/>
          <w:szCs w:val="21"/>
        </w:rPr>
        <w:t xml:space="preserve">_________ </w:t>
      </w:r>
      <w:r w:rsidRPr="005364D7">
        <w:rPr>
          <w:rFonts w:ascii="Times New Roman" w:eastAsia="宋体" w:hAnsi="宋体" w:cs="Times New Roman" w:hint="eastAsia"/>
          <w:szCs w:val="21"/>
        </w:rPr>
        <w:t>姓名</w:t>
      </w:r>
      <w:r w:rsidRPr="005364D7">
        <w:rPr>
          <w:rFonts w:ascii="Times New Roman" w:eastAsia="宋体" w:hAnsi="宋体" w:cs="Times New Roman" w:hint="eastAsia"/>
          <w:szCs w:val="21"/>
        </w:rPr>
        <w:t>__________</w:t>
      </w:r>
    </w:p>
    <w:p w:rsidR="005364D7" w:rsidRPr="005364D7" w:rsidRDefault="005364D7" w:rsidP="005364D7">
      <w:pPr>
        <w:adjustRightInd w:val="0"/>
        <w:snapToGrid w:val="0"/>
        <w:spacing w:line="360" w:lineRule="auto"/>
        <w:rPr>
          <w:rFonts w:ascii="Times New Roman" w:eastAsia="宋体" w:hAnsi="Times New Roman" w:cs="Times New Roman"/>
          <w:b/>
          <w:szCs w:val="21"/>
        </w:rPr>
      </w:pPr>
      <w:r w:rsidRPr="005364D7">
        <w:rPr>
          <w:rFonts w:ascii="Times New Roman" w:eastAsia="宋体" w:hAnsi="宋体" w:cs="Times New Roman"/>
          <w:b/>
          <w:szCs w:val="21"/>
        </w:rPr>
        <w:t>一、选择题：在每小题给出的四个选项中，只有一项是符合题目要求的</w:t>
      </w:r>
      <w:r w:rsidRPr="005364D7">
        <w:rPr>
          <w:rFonts w:ascii="Times New Roman" w:eastAsia="宋体" w:hAnsi="Times New Roman" w:cs="Times New Roman"/>
          <w:b/>
          <w:szCs w:val="21"/>
        </w:rPr>
        <w:t>.</w:t>
      </w:r>
    </w:p>
    <w:p w:rsidR="005364D7" w:rsidRPr="00D25A56" w:rsidRDefault="005364D7" w:rsidP="005364D7">
      <w:pPr>
        <w:rPr>
          <w:rFonts w:ascii="Times New Roman" w:eastAsia="宋体" w:hAnsi="Times New Roman" w:cs="Times New Roman"/>
          <w:szCs w:val="24"/>
        </w:rPr>
      </w:pPr>
      <w:r w:rsidRPr="00D25A56">
        <w:rPr>
          <w:rFonts w:ascii="Times New Roman" w:eastAsia="宋体" w:hAnsi="Times New Roman" w:cs="Times New Roman" w:hint="eastAsia"/>
          <w:szCs w:val="24"/>
        </w:rPr>
        <w:t xml:space="preserve">1. </w:t>
      </w:r>
      <w:r w:rsidRPr="00D25A56">
        <w:rPr>
          <w:rFonts w:ascii="Times New Roman" w:eastAsia="宋体" w:hAnsi="Times New Roman" w:cs="Times New Roman"/>
          <w:szCs w:val="24"/>
        </w:rPr>
        <w:t>已知异面直线</w:t>
      </w:r>
      <w:proofErr w:type="spellStart"/>
      <w:r w:rsidRPr="00D25A56">
        <w:rPr>
          <w:rFonts w:ascii="Times New Roman" w:eastAsia="宋体" w:hAnsi="Times New Roman" w:cs="Times New Roman"/>
          <w:szCs w:val="24"/>
        </w:rPr>
        <w:t>a,b</w:t>
      </w:r>
      <w:proofErr w:type="spellEnd"/>
      <w:r w:rsidRPr="00D25A56">
        <w:rPr>
          <w:rFonts w:ascii="Times New Roman" w:eastAsia="宋体" w:hAnsi="Times New Roman" w:cs="Times New Roman"/>
          <w:szCs w:val="24"/>
        </w:rPr>
        <w:t>所成的角为</w:t>
      </w:r>
      <w:r w:rsidRPr="00D25A56">
        <w:rPr>
          <w:rFonts w:ascii="Times New Roman" w:eastAsia="宋体" w:hAnsi="Times New Roman" w:cs="Times New Roman"/>
          <w:szCs w:val="24"/>
        </w:rPr>
        <w:t>70</w:t>
      </w:r>
      <w:r w:rsidRPr="00D25A56">
        <w:rPr>
          <w:rFonts w:ascii="Times New Roman" w:eastAsia="宋体" w:hAnsi="Times New Roman" w:cs="Times New Roman"/>
          <w:position w:val="-4"/>
          <w:szCs w:val="24"/>
        </w:rPr>
        <w:object w:dxaOrig="13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ww.gkxx.com" style="width:6.75pt;height:15pt" o:ole="">
            <v:imagedata r:id="rId7" o:title="" blacklevel="6554f"/>
          </v:shape>
          <o:OLEObject Type="Embed" ProgID="Equation.3" ShapeID="_x0000_i1025" DrawAspect="Content" ObjectID="_1479904566" r:id="rId8"/>
        </w:object>
      </w:r>
      <w:r w:rsidRPr="00D25A56">
        <w:rPr>
          <w:rFonts w:ascii="Times New Roman" w:eastAsia="宋体" w:hAnsi="Times New Roman" w:cs="Times New Roman"/>
          <w:szCs w:val="24"/>
        </w:rPr>
        <w:t>，则</w:t>
      </w:r>
      <w:proofErr w:type="gramStart"/>
      <w:r w:rsidRPr="00D25A56">
        <w:rPr>
          <w:rFonts w:ascii="Times New Roman" w:eastAsia="宋体" w:hAnsi="Times New Roman" w:cs="Times New Roman"/>
          <w:szCs w:val="24"/>
        </w:rPr>
        <w:t>过空间</w:t>
      </w:r>
      <w:proofErr w:type="gramEnd"/>
      <w:r w:rsidRPr="00D25A56">
        <w:rPr>
          <w:rFonts w:ascii="Times New Roman" w:eastAsia="宋体" w:hAnsi="Times New Roman" w:cs="Times New Roman"/>
          <w:szCs w:val="24"/>
        </w:rPr>
        <w:t>一定点</w:t>
      </w:r>
      <w:r w:rsidRPr="00D25A56">
        <w:rPr>
          <w:rFonts w:ascii="Times New Roman" w:eastAsia="宋体" w:hAnsi="Times New Roman" w:cs="Times New Roman"/>
          <w:szCs w:val="24"/>
        </w:rPr>
        <w:t>O</w:t>
      </w:r>
      <w:r w:rsidRPr="00D25A56">
        <w:rPr>
          <w:rFonts w:ascii="Times New Roman" w:eastAsia="宋体" w:hAnsi="Times New Roman" w:cs="Times New Roman"/>
          <w:szCs w:val="24"/>
        </w:rPr>
        <w:t>，与两条异面直线</w:t>
      </w:r>
      <w:proofErr w:type="spellStart"/>
      <w:r w:rsidRPr="00D25A56">
        <w:rPr>
          <w:rFonts w:ascii="Times New Roman" w:eastAsia="宋体" w:hAnsi="Times New Roman" w:cs="Times New Roman"/>
          <w:szCs w:val="24"/>
        </w:rPr>
        <w:t>a,b</w:t>
      </w:r>
      <w:proofErr w:type="spellEnd"/>
      <w:r w:rsidRPr="00D25A56">
        <w:rPr>
          <w:rFonts w:ascii="Times New Roman" w:eastAsia="宋体" w:hAnsi="Times New Roman" w:cs="Times New Roman"/>
          <w:szCs w:val="24"/>
        </w:rPr>
        <w:t>都成</w:t>
      </w:r>
      <w:r w:rsidRPr="00D25A56">
        <w:rPr>
          <w:rFonts w:ascii="Times New Roman" w:eastAsia="宋体" w:hAnsi="Times New Roman" w:cs="Times New Roman"/>
          <w:szCs w:val="24"/>
        </w:rPr>
        <w:t>60</w:t>
      </w:r>
      <w:r w:rsidRPr="00D25A56">
        <w:rPr>
          <w:rFonts w:ascii="Times New Roman" w:eastAsia="宋体" w:hAnsi="Times New Roman" w:cs="Times New Roman"/>
          <w:position w:val="-4"/>
          <w:szCs w:val="24"/>
        </w:rPr>
        <w:object w:dxaOrig="139" w:dyaOrig="300">
          <v:shape id="_x0000_i1026" type="#_x0000_t75" alt="www.gkxx.com" style="width:6.75pt;height:15pt" o:ole="">
            <v:imagedata r:id="rId7" o:title="" blacklevel="6554f"/>
          </v:shape>
          <o:OLEObject Type="Embed" ProgID="Equation.3" ShapeID="_x0000_i1026" DrawAspect="Content" ObjectID="_1479904567" r:id="rId9"/>
        </w:object>
      </w:r>
      <w:r w:rsidRPr="00D25A56">
        <w:rPr>
          <w:rFonts w:ascii="Times New Roman" w:eastAsia="宋体" w:hAnsi="Times New Roman" w:cs="Times New Roman"/>
          <w:szCs w:val="24"/>
        </w:rPr>
        <w:t>角的直线有</w:t>
      </w:r>
      <w:r w:rsidRPr="00D25A56">
        <w:rPr>
          <w:rFonts w:ascii="Times New Roman" w:eastAsia="宋体" w:hAnsi="Times New Roman" w:cs="Times New Roman"/>
          <w:szCs w:val="24"/>
        </w:rPr>
        <w:t>(   )</w:t>
      </w:r>
      <w:r w:rsidRPr="00D25A56">
        <w:rPr>
          <w:rFonts w:ascii="Times New Roman" w:eastAsia="宋体" w:hAnsi="Times New Roman" w:cs="Times New Roman"/>
          <w:szCs w:val="24"/>
        </w:rPr>
        <w:t>条</w:t>
      </w:r>
    </w:p>
    <w:p w:rsidR="0033370E" w:rsidRPr="00D25A56" w:rsidRDefault="0033370E" w:rsidP="005364D7">
      <w:pPr>
        <w:ind w:firstLineChars="100" w:firstLine="210"/>
        <w:rPr>
          <w:rFonts w:ascii="Times New Roman" w:eastAsia="宋体" w:hAnsi="Times New Roman" w:cs="Times New Roman"/>
          <w:szCs w:val="24"/>
        </w:rPr>
      </w:pPr>
      <w:r w:rsidRPr="00D25A56">
        <w:rPr>
          <w:rFonts w:ascii="Times New Roman" w:eastAsia="宋体" w:hAnsi="Times New Roman" w:cs="Times New Roman"/>
          <w:noProof/>
          <w:szCs w:val="24"/>
        </w:rPr>
        <mc:AlternateContent>
          <mc:Choice Requires="wpg">
            <w:drawing>
              <wp:anchor distT="0" distB="0" distL="114300" distR="114300" simplePos="0" relativeHeight="251668480" behindDoc="0" locked="0" layoutInCell="1" allowOverlap="1" wp14:anchorId="68A87CAE" wp14:editId="22C3FED3">
                <wp:simplePos x="0" y="0"/>
                <wp:positionH relativeFrom="column">
                  <wp:posOffset>2962275</wp:posOffset>
                </wp:positionH>
                <wp:positionV relativeFrom="paragraph">
                  <wp:posOffset>71755</wp:posOffset>
                </wp:positionV>
                <wp:extent cx="2314575" cy="2139971"/>
                <wp:effectExtent l="38100" t="57150" r="28575" b="31750"/>
                <wp:wrapSquare wrapText="bothSides"/>
                <wp:docPr id="7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4575" cy="2139971"/>
                          <a:chOff x="5120" y="4835"/>
                          <a:chExt cx="3228" cy="3191"/>
                        </a:xfrm>
                      </wpg:grpSpPr>
                      <wpg:grpSp>
                        <wpg:cNvPr id="79" name="Group 4"/>
                        <wpg:cNvGrpSpPr>
                          <a:grpSpLocks/>
                        </wpg:cNvGrpSpPr>
                        <wpg:grpSpPr bwMode="auto">
                          <a:xfrm>
                            <a:off x="5128" y="4843"/>
                            <a:ext cx="1425" cy="1466"/>
                            <a:chOff x="0" y="0"/>
                            <a:chExt cx="1854" cy="1908"/>
                          </a:xfrm>
                        </wpg:grpSpPr>
                        <wps:wsp>
                          <wps:cNvPr id="80" name="AutoShape 5"/>
                          <wps:cNvSpPr>
                            <a:spLocks noChangeAspect="1" noChangeArrowheads="1" noTextEdit="1"/>
                          </wps:cNvSpPr>
                          <wps:spPr bwMode="auto">
                            <a:xfrm>
                              <a:off x="0" y="0"/>
                              <a:ext cx="1854" cy="19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1" name="Group 6"/>
                          <wpg:cNvGrpSpPr>
                            <a:grpSpLocks/>
                          </wpg:cNvGrpSpPr>
                          <wpg:grpSpPr bwMode="auto">
                            <a:xfrm>
                              <a:off x="0" y="0"/>
                              <a:ext cx="1854" cy="1908"/>
                              <a:chOff x="0" y="0"/>
                              <a:chExt cx="1854" cy="1908"/>
                            </a:xfrm>
                          </wpg:grpSpPr>
                          <wps:wsp>
                            <wps:cNvPr id="82" name="Rectangle 7"/>
                            <wps:cNvSpPr>
                              <a:spLocks noChangeArrowheads="1"/>
                            </wps:cNvSpPr>
                            <wps:spPr bwMode="auto">
                              <a:xfrm rot="2700000">
                                <a:off x="236" y="242"/>
                                <a:ext cx="1109" cy="1109"/>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83" name="Line 8"/>
                            <wps:cNvCnPr/>
                            <wps:spPr bwMode="auto">
                              <a:xfrm>
                                <a:off x="796" y="36"/>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 name="Line 9"/>
                            <wps:cNvCnPr/>
                            <wps:spPr bwMode="auto">
                              <a:xfrm rot="16200000">
                                <a:off x="783" y="29"/>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 name="Line 10"/>
                            <wps:cNvCnPr/>
                            <wps:spPr bwMode="auto">
                              <a:xfrm>
                                <a:off x="796" y="1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6" name="Line 11"/>
                            <wps:cNvCnPr/>
                            <wps:spPr bwMode="auto">
                              <a:xfrm>
                                <a:off x="1746" y="933"/>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7" name="Line 12"/>
                            <wps:cNvCnPr/>
                            <wps:spPr bwMode="auto">
                              <a:xfrm flipV="1">
                                <a:off x="1744" y="0"/>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88" name="Line 13"/>
                            <wps:cNvCnPr/>
                            <wps:spPr bwMode="auto">
                              <a:xfrm>
                                <a:off x="804" y="158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9" name="Text Box 14"/>
                            <wps:cNvSpPr txBox="1">
                              <a:spLocks noChangeArrowheads="1"/>
                            </wps:cNvSpPr>
                            <wps:spPr bwMode="auto">
                              <a:xfrm>
                                <a:off x="1686" y="654"/>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33370E">
                                  <w:r>
                                    <w:t>2</w:t>
                                  </w:r>
                                </w:p>
                              </w:txbxContent>
                            </wps:txbx>
                            <wps:bodyPr rot="0" vert="horz" wrap="square" lIns="0" tIns="0" rIns="0" bIns="0" anchor="t" anchorCtr="0" upright="1">
                              <a:noAutofit/>
                            </wps:bodyPr>
                          </wps:wsp>
                          <wps:wsp>
                            <wps:cNvPr id="90" name="Line 15"/>
                            <wps:cNvCnPr/>
                            <wps:spPr bwMode="auto">
                              <a:xfrm rot="5400000">
                                <a:off x="-515"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1" name="Line 16"/>
                            <wps:cNvCnPr/>
                            <wps:spPr bwMode="auto">
                              <a:xfrm rot="5400000">
                                <a:off x="1052"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92" name="Line 17"/>
                            <wps:cNvCnPr/>
                            <wps:spPr bwMode="auto">
                              <a:xfrm rot="16200000">
                                <a:off x="1253"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3" name="Line 18"/>
                            <wps:cNvCnPr/>
                            <wps:spPr bwMode="auto">
                              <a:xfrm rot="5400000" flipH="1">
                                <a:off x="325"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94" name="Text Box 19"/>
                            <wps:cNvSpPr txBox="1">
                              <a:spLocks noChangeArrowheads="1"/>
                            </wps:cNvSpPr>
                            <wps:spPr bwMode="auto">
                              <a:xfrm>
                                <a:off x="766" y="1623"/>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33370E">
                                  <w:r>
                                    <w:t>2</w:t>
                                  </w:r>
                                </w:p>
                              </w:txbxContent>
                            </wps:txbx>
                            <wps:bodyPr rot="0" vert="horz" wrap="square" lIns="0" tIns="0" rIns="0" bIns="0" anchor="t" anchorCtr="0" upright="1">
                              <a:noAutofit/>
                            </wps:bodyPr>
                          </wps:wsp>
                        </wpg:grpSp>
                      </wpg:grpSp>
                      <wpg:grpSp>
                        <wpg:cNvPr id="95" name="Group 20"/>
                        <wpg:cNvGrpSpPr>
                          <a:grpSpLocks/>
                        </wpg:cNvGrpSpPr>
                        <wpg:grpSpPr bwMode="auto">
                          <a:xfrm>
                            <a:off x="6924" y="4835"/>
                            <a:ext cx="1424" cy="1465"/>
                            <a:chOff x="0" y="0"/>
                            <a:chExt cx="1854" cy="1908"/>
                          </a:xfrm>
                        </wpg:grpSpPr>
                        <wps:wsp>
                          <wps:cNvPr id="96" name="AutoShape 21"/>
                          <wps:cNvSpPr>
                            <a:spLocks noChangeAspect="1" noChangeArrowheads="1" noTextEdit="1"/>
                          </wps:cNvSpPr>
                          <wps:spPr bwMode="auto">
                            <a:xfrm>
                              <a:off x="0" y="0"/>
                              <a:ext cx="1854" cy="19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7" name="Group 22"/>
                          <wpg:cNvGrpSpPr>
                            <a:grpSpLocks/>
                          </wpg:cNvGrpSpPr>
                          <wpg:grpSpPr bwMode="auto">
                            <a:xfrm>
                              <a:off x="0" y="0"/>
                              <a:ext cx="1854" cy="1908"/>
                              <a:chOff x="0" y="0"/>
                              <a:chExt cx="1854" cy="1908"/>
                            </a:xfrm>
                          </wpg:grpSpPr>
                          <wps:wsp>
                            <wps:cNvPr id="98" name="Rectangle 23"/>
                            <wps:cNvSpPr>
                              <a:spLocks noChangeArrowheads="1"/>
                            </wps:cNvSpPr>
                            <wps:spPr bwMode="auto">
                              <a:xfrm rot="2700000">
                                <a:off x="236" y="242"/>
                                <a:ext cx="1109" cy="1109"/>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99" name="Line 24"/>
                            <wps:cNvCnPr/>
                            <wps:spPr bwMode="auto">
                              <a:xfrm>
                                <a:off x="796" y="36"/>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25"/>
                            <wps:cNvCnPr/>
                            <wps:spPr bwMode="auto">
                              <a:xfrm rot="16200000">
                                <a:off x="783" y="29"/>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26"/>
                            <wps:cNvCnPr/>
                            <wps:spPr bwMode="auto">
                              <a:xfrm>
                                <a:off x="796" y="1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2" name="Line 27"/>
                            <wps:cNvCnPr/>
                            <wps:spPr bwMode="auto">
                              <a:xfrm>
                                <a:off x="1746" y="933"/>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3" name="Line 28"/>
                            <wps:cNvCnPr/>
                            <wps:spPr bwMode="auto">
                              <a:xfrm flipV="1">
                                <a:off x="1744" y="0"/>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4" name="Line 29"/>
                            <wps:cNvCnPr/>
                            <wps:spPr bwMode="auto">
                              <a:xfrm>
                                <a:off x="804" y="158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5" name="Text Box 30"/>
                            <wps:cNvSpPr txBox="1">
                              <a:spLocks noChangeArrowheads="1"/>
                            </wps:cNvSpPr>
                            <wps:spPr bwMode="auto">
                              <a:xfrm>
                                <a:off x="1686" y="654"/>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33370E">
                                  <w:r>
                                    <w:t>2</w:t>
                                  </w:r>
                                </w:p>
                              </w:txbxContent>
                            </wps:txbx>
                            <wps:bodyPr rot="0" vert="horz" wrap="square" lIns="0" tIns="0" rIns="0" bIns="0" anchor="t" anchorCtr="0" upright="1">
                              <a:noAutofit/>
                            </wps:bodyPr>
                          </wps:wsp>
                          <wps:wsp>
                            <wps:cNvPr id="106" name="Line 31"/>
                            <wps:cNvCnPr/>
                            <wps:spPr bwMode="auto">
                              <a:xfrm rot="5400000">
                                <a:off x="-515"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7" name="Line 32"/>
                            <wps:cNvCnPr/>
                            <wps:spPr bwMode="auto">
                              <a:xfrm rot="5400000">
                                <a:off x="1052"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08" name="Line 33"/>
                            <wps:cNvCnPr/>
                            <wps:spPr bwMode="auto">
                              <a:xfrm rot="16200000">
                                <a:off x="1253"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9" name="Line 34"/>
                            <wps:cNvCnPr/>
                            <wps:spPr bwMode="auto">
                              <a:xfrm rot="5400000" flipH="1">
                                <a:off x="325"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0" name="Text Box 35"/>
                            <wps:cNvSpPr txBox="1">
                              <a:spLocks noChangeArrowheads="1"/>
                            </wps:cNvSpPr>
                            <wps:spPr bwMode="auto">
                              <a:xfrm>
                                <a:off x="766" y="1623"/>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33370E">
                                  <w:r>
                                    <w:t>2</w:t>
                                  </w:r>
                                </w:p>
                              </w:txbxContent>
                            </wps:txbx>
                            <wps:bodyPr rot="0" vert="horz" wrap="square" lIns="0" tIns="0" rIns="0" bIns="0" anchor="t" anchorCtr="0" upright="1">
                              <a:noAutofit/>
                            </wps:bodyPr>
                          </wps:wsp>
                        </wpg:grpSp>
                      </wpg:grpSp>
                      <wpg:grpSp>
                        <wpg:cNvPr id="111" name="Group 36"/>
                        <wpg:cNvGrpSpPr>
                          <a:grpSpLocks/>
                        </wpg:cNvGrpSpPr>
                        <wpg:grpSpPr bwMode="auto">
                          <a:xfrm>
                            <a:off x="5120" y="6552"/>
                            <a:ext cx="1433" cy="1474"/>
                            <a:chOff x="0" y="0"/>
                            <a:chExt cx="1854" cy="1908"/>
                          </a:xfrm>
                        </wpg:grpSpPr>
                        <wps:wsp>
                          <wps:cNvPr id="112" name="AutoShape 37"/>
                          <wps:cNvSpPr>
                            <a:spLocks noChangeAspect="1" noChangeArrowheads="1" noTextEdit="1"/>
                          </wps:cNvSpPr>
                          <wps:spPr bwMode="auto">
                            <a:xfrm>
                              <a:off x="0" y="0"/>
                              <a:ext cx="1854" cy="19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13" name="Group 38"/>
                          <wpg:cNvGrpSpPr>
                            <a:grpSpLocks/>
                          </wpg:cNvGrpSpPr>
                          <wpg:grpSpPr bwMode="auto">
                            <a:xfrm>
                              <a:off x="0" y="0"/>
                              <a:ext cx="1854" cy="1908"/>
                              <a:chOff x="0" y="0"/>
                              <a:chExt cx="1854" cy="1908"/>
                            </a:xfrm>
                          </wpg:grpSpPr>
                          <wps:wsp>
                            <wps:cNvPr id="114" name="Rectangle 39"/>
                            <wps:cNvSpPr>
                              <a:spLocks noChangeArrowheads="1"/>
                            </wps:cNvSpPr>
                            <wps:spPr bwMode="auto">
                              <a:xfrm rot="2700000">
                                <a:off x="236" y="242"/>
                                <a:ext cx="1109" cy="1109"/>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15" name="Line 40"/>
                            <wps:cNvCnPr/>
                            <wps:spPr bwMode="auto">
                              <a:xfrm>
                                <a:off x="796" y="36"/>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41"/>
                            <wps:cNvCnPr/>
                            <wps:spPr bwMode="auto">
                              <a:xfrm rot="16200000">
                                <a:off x="783" y="29"/>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42"/>
                            <wps:cNvCnPr/>
                            <wps:spPr bwMode="auto">
                              <a:xfrm>
                                <a:off x="796" y="1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8" name="Line 43"/>
                            <wps:cNvCnPr/>
                            <wps:spPr bwMode="auto">
                              <a:xfrm>
                                <a:off x="1746" y="933"/>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19" name="Line 44"/>
                            <wps:cNvCnPr/>
                            <wps:spPr bwMode="auto">
                              <a:xfrm flipV="1">
                                <a:off x="1744" y="0"/>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0" name="Line 45"/>
                            <wps:cNvCnPr/>
                            <wps:spPr bwMode="auto">
                              <a:xfrm>
                                <a:off x="804" y="158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1" name="Text Box 46"/>
                            <wps:cNvSpPr txBox="1">
                              <a:spLocks noChangeArrowheads="1"/>
                            </wps:cNvSpPr>
                            <wps:spPr bwMode="auto">
                              <a:xfrm>
                                <a:off x="1686" y="654"/>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33370E">
                                  <w:r>
                                    <w:t>2</w:t>
                                  </w:r>
                                </w:p>
                              </w:txbxContent>
                            </wps:txbx>
                            <wps:bodyPr rot="0" vert="horz" wrap="square" lIns="0" tIns="0" rIns="0" bIns="0" anchor="t" anchorCtr="0" upright="1">
                              <a:noAutofit/>
                            </wps:bodyPr>
                          </wps:wsp>
                          <wps:wsp>
                            <wps:cNvPr id="122" name="Line 47"/>
                            <wps:cNvCnPr/>
                            <wps:spPr bwMode="auto">
                              <a:xfrm rot="5400000">
                                <a:off x="-515"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3" name="Line 48"/>
                            <wps:cNvCnPr/>
                            <wps:spPr bwMode="auto">
                              <a:xfrm rot="5400000">
                                <a:off x="1052"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4" name="Line 49"/>
                            <wps:cNvCnPr/>
                            <wps:spPr bwMode="auto">
                              <a:xfrm rot="16200000">
                                <a:off x="1253"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5" name="Line 50"/>
                            <wps:cNvCnPr/>
                            <wps:spPr bwMode="auto">
                              <a:xfrm rot="5400000" flipH="1">
                                <a:off x="325"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26" name="Text Box 51"/>
                            <wps:cNvSpPr txBox="1">
                              <a:spLocks noChangeArrowheads="1"/>
                            </wps:cNvSpPr>
                            <wps:spPr bwMode="auto">
                              <a:xfrm>
                                <a:off x="766" y="1623"/>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33370E">
                                  <w:r>
                                    <w:t>2</w:t>
                                  </w:r>
                                </w:p>
                              </w:txbxContent>
                            </wps:txbx>
                            <wps:bodyPr rot="0" vert="horz" wrap="square" lIns="0" tIns="0" rIns="0" bIns="0" anchor="t" anchorCtr="0" upright="1">
                              <a:noAutofit/>
                            </wps:bodyPr>
                          </wps:wsp>
                        </wpg:grpSp>
                      </wpg:grpSp>
                    </wpg:wgp>
                  </a:graphicData>
                </a:graphic>
              </wp:anchor>
            </w:drawing>
          </mc:Choice>
          <mc:Fallback>
            <w:pict>
              <v:group id="Group 3" o:spid="_x0000_s1026" style="position:absolute;left:0;text-align:left;margin-left:233.25pt;margin-top:5.65pt;width:182.25pt;height:168.5pt;z-index:251668480" coordorigin="5120,4835" coordsize="3228,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">
                <v:group id="Group 4" o:spid="_x0000_s1027" style="position:absolute;left:5128;top:4843;width:1425;height:1466"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AutoShape 5" o:spid="_x0000_s1028" style="position:absolute;width:1854;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imMEA&#10;AADbAAAADwAAAGRycy9kb3ducmV2LnhtbERPTWuDQBC9F/oflinkUpq1PZRgs5EglEoJSDTNeXCn&#10;KnFn1d2q+ffZQyHHx/veJovpxESjay0reF1HIIgrq1uuFZzKz5cNCOeRNXaWScGVHCS7x4ctxtrO&#10;fKSp8LUIIexiVNB438dSuqohg25te+LA/drRoA9wrKUecQ7hppNvUfQuDbYcGhrsKW2ouhR/RsFc&#10;5dO5PHzJ/PmcWR6yIS1+vpVaPS37DxCeFn8X/7szrWAT1ocv4Qf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GYpjBAAAA2wAAAA8AAAAAAAAAAAAAAAAAmAIAAGRycy9kb3du&#10;cmV2LnhtbFBLBQYAAAAABAAEAPUAAACGAwAAAAA=&#10;" filled="f" stroked="f">
                    <o:lock v:ext="edit" aspectratio="t" text="t"/>
                  </v:rect>
                  <v:group id="Group 6" o:spid="_x0000_s1029" style="position:absolute;width:1854;height:1908"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7" o:spid="_x0000_s1030" style="position:absolute;left:236;top:242;width:1109;height:1109;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p91cEA&#10;AADbAAAADwAAAGRycy9kb3ducmV2LnhtbESP3YrCMBSE7wXfIRzBG1lTFaR0jSKC4IX/+gBnm7Nt&#10;aXNSmqj17Y0geDnMzDfMbNGaStypcYVlBaNhBII4tbrgTMH1sv6JQTiPrLGyTAqe5GAx73ZmmGj7&#10;4BPdzz4TAcIuQQW593UipUtzMuiGtiYO3r9tDPogm0zqBh8Bbio5jqKpNFhwWMixplVOaXm+GQVl&#10;AEz+Bsd9aY/tdifX/lDstVL9Xrv8BeGp9d/wp73RCuIxvL+EHy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afdXBAAAA2wAAAA8AAAAAAAAAAAAAAAAAmAIAAGRycy9kb3du&#10;cmV2LnhtbFBLBQYAAAAABAAEAPUAAACGAwAAAAA=&#10;" strokeweight="1pt"/>
                    <v:line id="Line 8" o:spid="_x0000_s1031" style="position:absolute;visibility:visible;mso-wrap-style:square" from="796,36" to="797,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line id="Line 9" o:spid="_x0000_s1032" style="position:absolute;rotation:-90;visibility:visible;mso-wrap-style:square" from="783,29" to="78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RpsYAAADbAAAADwAAAGRycy9kb3ducmV2LnhtbESPW2sCMRSE3wX/QziCL1KzXiqyNUrx&#10;giK0oO1DH083p5ulm5NlE3X990YQfBxm5htmtmhsKc5U+8KxgkE/AUGcOV1wruD7a/MyBeEDssbS&#10;MSm4kofFvN2aYardhQ90PoZcRAj7FBWYEKpUSp8Zsuj7riKO3p+rLYYo61zqGi8Rbks5TJKJtFhw&#10;XDBY0dJQ9n88WQU/1/VKfg4m5nf4etiPdtVW9z62SnU7zfsbiEBNeIYf7Z1WMB3D/Uv8AX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iUabGAAAA2wAAAA8AAAAAAAAA&#10;AAAAAAAAoQIAAGRycy9kb3ducmV2LnhtbFBLBQYAAAAABAAEAPkAAACUAwAAAAA=&#10;" strokeweight="1pt"/>
                    <v:line id="Line 10" o:spid="_x0000_s1033" style="position:absolute;visibility:visible;mso-wrap-style:square" from="796,14" to="18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juM8EAAADbAAAADwAAAGRycy9kb3ducmV2LnhtbESP3YrCMBSE74V9h3AWvJE1WUGRahQp&#10;CIIL/u79oTm2xeakJFntvr0RBC+HmfmGmS8724gb+VA71vA9VCCIC2dqLjWcT+uvKYgQkQ02jknD&#10;PwVYLj56c8yMu/OBbsdYigThkKGGKsY2kzIUFVkMQ9cSJ+/ivMWYpC+l8XhPcNvIkVITabHmtFBh&#10;S3lFxfX4ZzUMfn7z7Wg/2VHOaxqXG7XzhdK6/9mtZiAidfEdfrU3RsN0DM8v6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uO4zwQAAANsAAAAPAAAAAAAAAAAAAAAA&#10;AKECAABkcnMvZG93bnJldi54bWxQSwUGAAAAAAQABAD5AAAAjwMAAAAA&#10;" strokeweight="1pt">
                      <v:stroke dashstyle="1 1"/>
                    </v:line>
                    <v:line id="Line 11" o:spid="_x0000_s1034" style="position:absolute;visibility:visible;mso-wrap-style:square" from="1746,933" to="1747,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2CN8MAAADbAAAADwAAAGRycy9kb3ducmV2LnhtbESPQWsCMRSE74X+h/AKvdVsPSyyGkUK&#10;LZ6ktS3F23Pz3Czue1mSuG7/vREKPQ4z8w2zWI3cqYFCbL0YeJ4UoEhqb1tpDHx9vj7NQMWEYrHz&#10;QgZ+KcJqeX+3wMr6i3zQsEuNyhCJFRpwKfWV1rF2xBgnvifJ3tEHxpRlaLQNeMlw7vS0KErN2Epe&#10;cNjTi6P6tDuzgf2WwnAY2JXU/JzD9xvzez015vFhXM9BJRrTf/ivvbEGZiXcvuQfoJ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dgjfDAAAA2wAAAA8AAAAAAAAAAAAA&#10;AAAAoQIAAGRycy9kb3ducmV2LnhtbFBLBQYAAAAABAAEAPkAAACRAwAAAAA=&#10;">
                      <v:stroke endarrow="block" endarrowwidth="narrow"/>
                    </v:line>
                    <v:line id="Line 12" o:spid="_x0000_s1035" style="position:absolute;flip:y;visibility:visible;mso-wrap-style:square" from="1744,0" to="17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zjbcEAAADbAAAADwAAAGRycy9kb3ducmV2LnhtbESPQYvCMBSE74L/ITzBm6buQaUaRUSh&#10;HtVF6u3RPNti81KbrLb/3gjCHoeZ+YZZrltTiSc1rrSsYDKOQBBnVpecK/g970dzEM4ja6wsk4KO&#10;HKxX/d4SY21ffKTnyeciQNjFqKDwvo6ldFlBBt3Y1sTBu9nGoA+yyaVu8BXgppI/UTSVBksOCwXW&#10;tC0ou5/+jIL0keL19rgc/Fl3s90xSboqT5QaDtrNAoSn1v+Hv+1EK5jP4P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DONtwQAAANsAAAAPAAAAAAAAAAAAAAAA&#10;AKECAABkcnMvZG93bnJldi54bWxQSwUGAAAAAAQABAD5AAAAjwMAAAAA&#10;">
                      <v:stroke endarrow="block" endarrowwidth="narrow"/>
                    </v:line>
                    <v:line id="Line 13" o:spid="_x0000_s1036" style="position:absolute;visibility:visible;mso-wrap-style:square" from="804,1584" to="1854,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lBrcAAAADbAAAADwAAAGRycy9kb3ducmV2LnhtbERPXWvCMBR9H/gfwhX2MmxiYVKqUaQg&#10;CBu4ufl+aa5tsbkpSbTdv18eBns8nO/NbrK9eJAPnWMNy0yBIK6d6bjR8P11WBQgQkQ22DsmDT8U&#10;YLedPW2wNG7kT3qcYyNSCIcSNbQxDqWUoW7JYsjcQJy4q/MWY4K+kcbjmMJtL3OlVtJix6mhxYGq&#10;lurb+W41vLxfqrf8Y3Wiig/02hzVyddK6+f5tF+DiDTFf/Gf+2g0FGls+p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5Qa3AAAAA2wAAAA8AAAAAAAAAAAAAAAAA&#10;oQIAAGRycy9kb3ducmV2LnhtbFBLBQYAAAAABAAEAPkAAACOAwAAAAA=&#10;" strokeweight="1pt">
                      <v:stroke dashstyle="1 1"/>
                    </v:line>
                    <v:shapetype id="_x0000_t202" coordsize="21600,21600" o:spt="202" path="m,l,21600r21600,l21600,xe">
                      <v:stroke joinstyle="miter"/>
                      <v:path gradientshapeok="t" o:connecttype="rect"/>
                    </v:shapetype>
                    <v:shape id="Text Box 14" o:spid="_x0000_s1037" type="#_x0000_t202" style="position:absolute;left:1686;top:654;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5dcMA&#10;AADbAAAADwAAAGRycy9kb3ducmV2LnhtbESPQWvCQBSE70L/w/KE3nSjBY0xq7SWijdpKnh9ZF+y&#10;Idm3IbvV9N93hUKPw8x8w+T70XbiRoNvHCtYzBMQxKXTDdcKLl8fsxSED8gaO8ek4Ic87HdPkxwz&#10;7e78Sbci1CJC2GeowITQZ1L60pBFP3c9cfQqN1gMUQ611APeI9x2cpkkK2mx4bhgsKeDobItvq2C&#10;l/NyffXH4v3QX2nTpv6trdgo9TwdX7cgAo3hP/zXPmkF6QY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u5dcMAAADbAAAADwAAAAAAAAAAAAAAAACYAgAAZHJzL2Rv&#10;d25yZXYueG1sUEsFBgAAAAAEAAQA9QAAAIgDAAAAAA==&#10;" stroked="f">
                      <v:fill opacity="0"/>
                      <v:textbox inset="0,0,0,0">
                        <w:txbxContent>
                          <w:p w:rsidR="0033370E" w:rsidRDefault="0033370E" w:rsidP="0033370E">
                            <w:r>
                              <w:t>2</w:t>
                            </w:r>
                          </w:p>
                        </w:txbxContent>
                      </v:textbox>
                    </v:shape>
                    <v:line id="Line 15" o:spid="_x0000_s1038" style="position:absolute;rotation:90;visibility:visible;mso-wrap-style:square" from="-515,1309" to="535,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ng5cAAAADbAAAADwAAAGRycy9kb3ducmV2LnhtbERPy4rCMBTdC/5DuII7TZ2FaDWKKMMI&#10;sxh8rq/NtQ1tbkqTqZ35erMQXB7Oe7nubCVaarxxrGAyTkAQZ04bzhWcT5+jGQgfkDVWjknBH3lY&#10;r/q9JabaPfhA7THkIoawT1FBEUKdSumzgiz6sauJI3d3jcUQYZNL3eAjhttKfiTJVFo0HBsKrGlb&#10;UFYef62C7125NzNv/n/y7a09HdrJ9au8KDUcdJsFiEBdeItf7r1WMI/r45f4A+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N54OXAAAAA2wAAAA8AAAAAAAAAAAAAAAAA&#10;oQIAAGRycy9kb3ducmV2LnhtbFBLBQYAAAAABAAEAPkAAACOAwAAAAA=&#10;" strokeweight="1pt">
                      <v:stroke dashstyle="1 1"/>
                    </v:line>
                    <v:line id="Line 16" o:spid="_x0000_s1039" style="position:absolute;rotation:90;visibility:visible;mso-wrap-style:square" from="1052,1309" to="2102,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VFfsQAAADbAAAADwAAAGRycy9kb3ducmV2LnhtbESPT2vCQBTE7wW/w/IEb3WTHsRGVxGl&#10;VOih+Pf8zD6TJdm3IbuNaT+9KxQ8DjPzG2a+7G0tOmq9cawgHScgiHOnDRcKjoeP1ykIH5A11o5J&#10;wS95WC4GL3PMtLvxjrp9KESEsM9QQRlCk0np85Is+rFriKN3da3FEGVbSN3iLcJtLd+SZCItGo4L&#10;JTa0Limv9j9Wwdem2pqpN3/fxfrSHXZdev6sTkqNhv1qBiJQH57h//ZWK3hP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NUV+xAAAANsAAAAPAAAAAAAAAAAA&#10;AAAAAKECAABkcnMvZG93bnJldi54bWxQSwUGAAAAAAQABAD5AAAAkgMAAAAA&#10;" strokeweight="1pt">
                      <v:stroke dashstyle="1 1"/>
                    </v:line>
                    <v:line id="Line 17" o:spid="_x0000_s1040" style="position:absolute;rotation:-90;visibility:visible;mso-wrap-style:square" from="1253,1447" to="1254,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6BXMIAAADbAAAADwAAAGRycy9kb3ducmV2LnhtbESP0YrCMBRE34X9h3AX9k3TdbXsVqOo&#10;IIhvtn7Apbm2xeam28S2/r0RBB+HmTPDLNeDqUVHrassK/ieRCCIc6srLhScs/34F4TzyBpry6Tg&#10;Tg7Wq4/REhNtez5Rl/pChBJ2CSoovW8SKV1ekkE3sQ1x8C62NeiDbAupW+xDuanlNIpiabDisFBi&#10;Q7uS8mt6Mwr+rv081V1d/fznt3iTHWfZfWuV+vocNgsQngb/Dr/ogw7cFJ5fw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6BXMIAAADbAAAADwAAAAAAAAAAAAAA&#10;AAChAgAAZHJzL2Rvd25yZXYueG1sUEsFBgAAAAAEAAQA+QAAAJADAAAAAA==&#10;">
                      <v:stroke endarrow="block" endarrowwidth="narrow"/>
                    </v:line>
                    <v:line id="Line 18" o:spid="_x0000_s1041" style="position:absolute;rotation:-90;flip:x;visibility:visible;mso-wrap-style:square" from="325,1447" to="326,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IrvcEAAADbAAAADwAAAGRycy9kb3ducmV2LnhtbERPTWvCQBC9C/6HZYRepNlYQZvUVUQo&#10;FMSDUTxPs9MkNDsbsmsS++u7guDx8b5Xm8HUoqPWVZYVzKIYBHFudcWFgvPp8/UdhPPIGmvLpOBG&#10;Djbr8WiFqbY9H6nLfCFCCLsUFZTeN6mULi/JoItsQxy4H9sa9AG2hdQt9iHc1PItjhfSYMWhocSG&#10;diXlv9nVKPi++DBiv+fp8u8w59shM1lSKfUyGbYfIDwN/il+uL+0gmQO9y/hB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0iu9wQAAANsAAAAPAAAAAAAAAAAAAAAA&#10;AKECAABkcnMvZG93bnJldi54bWxQSwUGAAAAAAQABAD5AAAAjwMAAAAA&#10;">
                      <v:stroke endarrow="block" endarrowwidth="narrow"/>
                    </v:line>
                    <v:shape id="Text Box 19" o:spid="_x0000_s1042" type="#_x0000_t202" style="position:absolute;left:766;top:1623;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ANsMA&#10;AADbAAAADwAAAGRycy9kb3ducmV2LnhtbESPT2vCQBTE7wW/w/IEb3VTlTamruIfKt6kacHrI/vM&#10;hmTfhuyq6bd3BaHHYWZ+wyxWvW3ElTpfOVbwNk5AEBdOV1wq+P35ek1B+ICssXFMCv7Iw2o5eFlg&#10;pt2Nv+mah1JECPsMFZgQ2kxKXxiy6MeuJY7e2XUWQ5RdKXWHtwi3jZwkybu0WHFcMNjS1lBR5xer&#10;YHqcfJz8Pt9t2xPN69Rv6jMbpUbDfv0JIlAf/sPP9kErmM/g8S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ANsMAAADbAAAADwAAAAAAAAAAAAAAAACYAgAAZHJzL2Rv&#10;d25yZXYueG1sUEsFBgAAAAAEAAQA9QAAAIgDAAAAAA==&#10;" stroked="f">
                      <v:fill opacity="0"/>
                      <v:textbox inset="0,0,0,0">
                        <w:txbxContent>
                          <w:p w:rsidR="0033370E" w:rsidRDefault="0033370E" w:rsidP="0033370E">
                            <w:r>
                              <w:t>2</w:t>
                            </w:r>
                          </w:p>
                        </w:txbxContent>
                      </v:textbox>
                    </v:shape>
                  </v:group>
                </v:group>
                <v:group id="Group 20" o:spid="_x0000_s1043" style="position:absolute;left:6924;top:4835;width:1424;height:1465"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AutoShape 21" o:spid="_x0000_s1044" style="position:absolute;width:1854;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JqsUA&#10;AADbAAAADwAAAGRycy9kb3ducmV2LnhtbESPQWvCQBSE7wX/w/KEXkrd2IPUNBsRQRqKIE2s50f2&#10;NQlm38bsNkn/vVsoeBxm5hsm2UymFQP1rrGsYLmIQBCXVjdcKTgV++dXEM4ja2wtk4JfcrBJZw8J&#10;xtqO/ElD7isRIOxiVFB738VSurImg25hO+LgfdveoA+yr6TucQxw08qXKFpJgw2HhRo72tVUXvIf&#10;o2Asj8O5OLzL49M5s3zNrrv860Opx/m0fQPhafL38H870wrWK/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esmqxQAAANsAAAAPAAAAAAAAAAAAAAAAAJgCAABkcnMv&#10;ZG93bnJldi54bWxQSwUGAAAAAAQABAD1AAAAigMAAAAA&#10;" filled="f" stroked="f">
                    <o:lock v:ext="edit" aspectratio="t" text="t"/>
                  </v:rect>
                  <v:group id="Group 22" o:spid="_x0000_s1045" style="position:absolute;width:1854;height:1908"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23" o:spid="_x0000_s1046" style="position:absolute;left:236;top:242;width:1109;height:1109;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c4sMA&#10;AADbAAAADwAAAGRycy9kb3ducmV2LnhtbESP3WrCQBBG7wu+wzKCN6VuqiA2dRURBC+s/w8wZqdJ&#10;SHY2ZLeavr1zIXg5fPOdmTNbdK5WN2pD6dnA5zABRZx5W3Ju4HJef0xBhYhssfZMBv4pwGLee5th&#10;av2dj3Q7xVwJhEOKBooYm1TrkBXkMAx9QyzZr28dRhnbXNsW7wJ3tR4lyUQ7LFkuFNjQqqCsOv05&#10;A5UAxtf3w67yh277o9dxX+6sMYN+t/wGFamLr+Vne2MNfMmz4iIeo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vc4sMAAADbAAAADwAAAAAAAAAAAAAAAACYAgAAZHJzL2Rv&#10;d25yZXYueG1sUEsFBgAAAAAEAAQA9QAAAIgDAAAAAA==&#10;" strokeweight="1pt"/>
                    <v:line id="Line 24" o:spid="_x0000_s1047" style="position:absolute;visibility:visible;mso-wrap-style:square" from="796,36" to="797,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dMj8MAAADbAAAADwAAAGRycy9kb3ducmV2LnhtbESPQWsCMRSE70L/Q3gFb5rVQ3G3Rimt&#10;QsWDaPsDnpvXzdbNy5JEXf31RhA8DjPzDTOdd7YRJ/KhdqxgNMxAEJdO11wp+P1ZDiYgQkTW2Dgm&#10;BRcKMJ+99KZYaHfmLZ12sRIJwqFABSbGtpAylIYshqFriZP357zFmKSvpPZ4TnDbyHGWvUmLNacF&#10;gy19GioPu6NVsPL79WF0rYzc88ovms1XHuy/Uv3X7uMdRKQuPsOP9rdWkOdw/5J+gJz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3TI/DAAAA2wAAAA8AAAAAAAAAAAAA&#10;AAAAoQIAAGRycy9kb3ducmV2LnhtbFBLBQYAAAAABAAEAPkAAACRAwAAAAA=&#10;" strokeweight="1pt"/>
                    <v:line id="Line 25" o:spid="_x0000_s1048" style="position:absolute;rotation:-90;visibility:visible;mso-wrap-style:square" from="783,29" to="78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2iU8cAAADcAAAADwAAAGRycy9kb3ducmV2LnhtbESPQWsCQQyF7wX/wxChl1JnVZSydRTR&#10;iiK0oO2hx3Qn3VncySw7o67/3hwKvSW8l/e+zBadr9WF2lgFNjAcZKCIi2ArLg18fW6eX0DFhGyx&#10;DkwGbhRhMe89zDC34coHuhxTqSSEY44GXEpNrnUsHHmMg9AQi/YbWo9J1rbUtsWrhPtaj7Jsqj1W&#10;LA0OG1o5Kk7HszfwfXtb64/h1P2MJof9eNds7dP71pjHfrd8BZWoS//mv+udFfxM8OUZmUDP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PaJTxwAAANwAAAAPAAAAAAAA&#10;AAAAAAAAAKECAABkcnMvZG93bnJldi54bWxQSwUGAAAAAAQABAD5AAAAlQMAAAAA&#10;" strokeweight="1pt"/>
                    <v:line id="Line 26" o:spid="_x0000_s1049" style="position:absolute;visibility:visible;mso-wrap-style:square" from="796,14" to="18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rSycEAAADcAAAADwAAAGRycy9kb3ducmV2LnhtbERP32vCMBB+H/g/hBP2MmZiYSKdUaQg&#10;CBO6qXs/mltbbC4lydruvzeDwd7u4/t5m91kOzGQD61jDcuFAkFcOdNyreF6OTyvQYSIbLBzTBp+&#10;KMBuO3vYYG7cyB80nGMtUgiHHDU0Mfa5lKFqyGJYuJ44cV/OW4wJ+loaj2MKt53MlFpJiy2nhgZ7&#10;Khqqbudvq+Hp9Fm8Ze+rkgo+0Et9VKWvlNaP82n/CiLSFP/Ff+6jSfPVEn6fSRfI7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tLJwQAAANwAAAAPAAAAAAAAAAAAAAAA&#10;AKECAABkcnMvZG93bnJldi54bWxQSwUGAAAAAAQABAD5AAAAjwMAAAAA&#10;" strokeweight="1pt">
                      <v:stroke dashstyle="1 1"/>
                    </v:line>
                    <v:line id="Line 27" o:spid="_x0000_s1050" style="position:absolute;visibility:visible;mso-wrap-style:square" from="1746,933" to="1747,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JYE8EAAADcAAAADwAAAGRycy9kb3ducmV2LnhtbERPTWsCMRC9F/ofwhS81ax7kLIaRQqW&#10;nkprK+Jt3IybpTuTJYnr+u+bQqG3ebzPWa5H7tRAIbZeDMymBSiS2ttWGgNfn9vHJ1AxoVjsvJCB&#10;G0VYr+7vllhZf5UPGnapUTlEYoUGXEp9pXWsHTHGqe9JMnf2gTFlGBptA15zOHe6LIq5ZmwlNzjs&#10;6dlR/b27sIHjG4XhNLCbU3O4hP0L83tdGjN5GDcLUInG9C/+c7/aPL8o4feZfIF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slgTwQAAANwAAAAPAAAAAAAAAAAAAAAA&#10;AKECAABkcnMvZG93bnJldi54bWxQSwUGAAAAAAQABAD5AAAAjwMAAAAA&#10;">
                      <v:stroke endarrow="block" endarrowwidth="narrow"/>
                    </v:line>
                    <v:line id="Line 28" o:spid="_x0000_s1051" style="position:absolute;flip:y;visibility:visible;mso-wrap-style:square" from="1744,0" to="17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jvDsAAAADcAAAADwAAAGRycy9kb3ducmV2LnhtbERPy6rCMBDdC/5DGOHuNFXBK9UoIgq9&#10;Sx+I7oZmbIvNpDZR2783gnB3czjPmS8bU4on1a6wrGA4iEAQp1YXnCk4Hrb9KQjnkTWWlklBSw6W&#10;i25njrG2L97Rc+8zEULYxagg976KpXRpTgbdwFbEgbva2qAPsM6krvEVwk0pR1E0kQYLDg05VrTO&#10;Kb3tH0bB+X7Gy/V++vMH3f5udknSllmi1E+vWc1AeGr8v/jrTnSYH43h80y4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o7w7AAAAA3AAAAA8AAAAAAAAAAAAAAAAA&#10;oQIAAGRycy9kb3ducmV2LnhtbFBLBQYAAAAABAAEAPkAAACOAwAAAAA=&#10;">
                      <v:stroke endarrow="block" endarrowwidth="narrow"/>
                    </v:line>
                    <v:line id="Line 29" o:spid="_x0000_s1052" style="position:absolute;visibility:visible;mso-wrap-style:square" from="804,1584" to="1854,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xUcEAAADcAAAADwAAAGRycy9kb3ducmV2LnhtbERP32vCMBB+H/g/hBN8GTNRXBnVKFIQ&#10;hAlON9+P5taWNZeSRO3+eyMIvt3H9/MWq9624kI+NI41TMYKBHHpTMOVhp/vzdsHiBCRDbaOScM/&#10;BVgtBy8LzI278oEux1iJFMIhRw11jF0uZShrshjGriNO3K/zFmOCvpLG4zWF21ZOlcqkxYZTQ40d&#10;FTWVf8ez1fC6OxWf069sTwVv6L3aqr0vldajYb+eg4jUx6f44d6aNF/N4P5Mu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XFRwQAAANwAAAAPAAAAAAAAAAAAAAAA&#10;AKECAABkcnMvZG93bnJldi54bWxQSwUGAAAAAAQABAD5AAAAjwMAAAAA&#10;" strokeweight="1pt">
                      <v:stroke dashstyle="1 1"/>
                    </v:line>
                    <v:shape id="Text Box 30" o:spid="_x0000_s1053" type="#_x0000_t202" style="position:absolute;left:1686;top:654;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72cIA&#10;AADcAAAADwAAAGRycy9kb3ducmV2LnhtbERPTWvCQBC9C/0PyxR6042W2jRmldZS8SamBa9DdpIN&#10;yc6G7FbTf98VBG/zeJ+Tb0bbiTMNvnGsYD5LQBCXTjdcK/j5/pqmIHxA1tg5JgV/5GGzfpjkmGl3&#10;4SOdi1CLGMI+QwUmhD6T0peGLPqZ64kjV7nBYohwqKUe8BLDbScXSbKUFhuODQZ72hoq2+LXKng+&#10;LF5Pfld8bvsTvbWp/2grNko9PY7vKxCBxnAX39x7HecnL3B9Jl4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5PvZwgAAANwAAAAPAAAAAAAAAAAAAAAAAJgCAABkcnMvZG93&#10;bnJldi54bWxQSwUGAAAAAAQABAD1AAAAhwMAAAAA&#10;" stroked="f">
                      <v:fill opacity="0"/>
                      <v:textbox inset="0,0,0,0">
                        <w:txbxContent>
                          <w:p w:rsidR="0033370E" w:rsidRDefault="0033370E" w:rsidP="0033370E">
                            <w:r>
                              <w:t>2</w:t>
                            </w:r>
                          </w:p>
                        </w:txbxContent>
                      </v:textbox>
                    </v:shape>
                    <v:line id="Line 31" o:spid="_x0000_s1054" style="position:absolute;rotation:90;visibility:visible;mso-wrap-style:square" from="-515,1309" to="535,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FlEcMAAADcAAAADwAAAGRycy9kb3ducmV2LnhtbERPyWrDMBC9F/IPYgK9NXJ6MMaJEkpC&#10;qKGHkvU8saa2sDUylmq7/fqqUOhtHm+d9XayrRio98axguUiAUFcOm24UnA5H54yED4ga2wdk4Iv&#10;8rDdzB7WmGs38pGGU6hEDGGfo4I6hC6X0pc1WfQL1xFH7sP1FkOEfSV1j2MMt618TpJUWjQcG2rs&#10;aFdT2Zw+rYK3fVOYzJvv92p3H87HYXl7ba5KPc6nlxWIQFP4F/+5Cx3nJy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xZRHDAAAA3AAAAA8AAAAAAAAAAAAA&#10;AAAAoQIAAGRycy9kb3ducmV2LnhtbFBLBQYAAAAABAAEAPkAAACRAwAAAAA=&#10;" strokeweight="1pt">
                      <v:stroke dashstyle="1 1"/>
                    </v:line>
                    <v:line id="Line 32" o:spid="_x0000_s1055" style="position:absolute;rotation:90;visibility:visible;mso-wrap-style:square" from="1052,1309" to="2102,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3AisMAAADcAAAADwAAAGRycy9kb3ducmV2LnhtbERPTWvCQBC9C/0PyxR6M5t4qJK6hmKR&#10;Ch5EbXueZqfJkuxsyG5j9Ne7hYK3ebzPWRajbcVAvTeOFWRJCoK4dNpwpeDjtJkuQPiArLF1TAou&#10;5KFYPUyWmGt35gMNx1CJGMI+RwV1CF0upS9rsugT1xFH7sf1FkOEfSV1j+cYbls5S9NnadFwbKix&#10;o3VNZXP8tQp2b83WLLy57qv193A6DNnXe/Op1NPj+PoCItAY7uJ/91bH+ekc/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9wIrDAAAA3AAAAA8AAAAAAAAAAAAA&#10;AAAAoQIAAGRycy9kb3ducmV2LnhtbFBLBQYAAAAABAAEAPkAAACRAwAAAAA=&#10;" strokeweight="1pt">
                      <v:stroke dashstyle="1 1"/>
                    </v:line>
                    <v:line id="Line 33" o:spid="_x0000_s1056" style="position:absolute;rotation:-90;visibility:visible;mso-wrap-style:square" from="1253,1447" to="1254,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O8SsQAAADcAAAADwAAAGRycy9kb3ducmV2LnhtbESPwW7CQAxE75X4h5WRuJUNpUUQWBBF&#10;Qqp6a8IHWFmTRGS9Ibsk4e/rQ6XebM145nl3GF2jeupC7dnAYp6AIi68rbk0cMnPr2tQISJbbDyT&#10;gScFOOwnLztMrR/4h/oslkpCOKRooIqxTbUORUUOw9y3xKJdfecwytqV2nY4SLhr9FuSrLTDmqWh&#10;wpZOFRW37OEMbG7DR2b7pl7ei8fqmH+/589Pb8xsOh63oCKN8d/8d/1lBT8RWnlGJtD7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s7xKxAAAANwAAAAPAAAAAAAAAAAA&#10;AAAAAKECAABkcnMvZG93bnJldi54bWxQSwUGAAAAAAQABAD5AAAAkgMAAAAA&#10;">
                      <v:stroke endarrow="block" endarrowwidth="narrow"/>
                    </v:line>
                    <v:line id="Line 34" o:spid="_x0000_s1057" style="position:absolute;rotation:-90;flip:x;visibility:visible;mso-wrap-style:square" from="325,1447" to="326,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y748MAAADcAAAADwAAAGRycy9kb3ducmV2LnhtbESPzarCMBCF9xd8hzCCm4umesGfahQR&#10;BEFcWMX12IxtsZmUJmr16W8Ewd0M58w538wWjSnFnWpXWFbQ70UgiFOrC84UHA/r7hiE88gaS8uk&#10;4EkOFvPWzwxjbR+8p3viMxFC2MWoIPe+iqV0aU4GXc9WxEG72NqgD2udSV3jI4SbUg6iaCgNFhwa&#10;cqxolVN6TW5GwfnkA8R2y7+j1+6Pn7vEJJNCqU67WU5BeGr81/y53uiAH03g/UyY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cu+PDAAAA3AAAAA8AAAAAAAAAAAAA&#10;AAAAoQIAAGRycy9kb3ducmV2LnhtbFBLBQYAAAAABAAEAPkAAACRAwAAAAA=&#10;">
                      <v:stroke endarrow="block" endarrowwidth="narrow"/>
                    </v:line>
                    <v:shape id="Text Box 35" o:spid="_x0000_s1058" type="#_x0000_t202" style="position:absolute;left:766;top:1623;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OnMQA&#10;AADcAAAADwAAAGRycy9kb3ducmV2LnhtbESPQWvCQBCF7wX/wzJCb3WjBU1TV2ktLd7EtOB1yI7Z&#10;kOxsyG41/fedg+BthvfmvW/W29F36kJDbAIbmM8yUMRVsA3XBn6+P59yUDEhW+wCk4E/irDdTB7W&#10;WNhw5SNdylQrCeFYoAGXUl9oHStHHuMs9MSincPgMck61NoOeJVw3+lFli21x4alwWFPO0dVW/56&#10;A8+HxeoUv8qPXX+ilzaP7+2ZnTGP0/HtFVSiMd3Nt+u9Ffy54MszMoH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KzpzEAAAA3AAAAA8AAAAAAAAAAAAAAAAAmAIAAGRycy9k&#10;b3ducmV2LnhtbFBLBQYAAAAABAAEAPUAAACJAwAAAAA=&#10;" stroked="f">
                      <v:fill opacity="0"/>
                      <v:textbox inset="0,0,0,0">
                        <w:txbxContent>
                          <w:p w:rsidR="0033370E" w:rsidRDefault="0033370E" w:rsidP="0033370E">
                            <w:r>
                              <w:t>2</w:t>
                            </w:r>
                          </w:p>
                        </w:txbxContent>
                      </v:textbox>
                    </v:shape>
                  </v:group>
                </v:group>
                <v:group id="Group 36" o:spid="_x0000_s1059" style="position:absolute;left:5120;top:6552;width:1433;height:1474"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rect id="AutoShape 37" o:spid="_x0000_s1060" style="position:absolute;width:1854;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2I8IA&#10;AADcAAAADwAAAGRycy9kb3ducmV2LnhtbERPTYvCMBC9C/sfwizsRTTVg0jXKCIsW2RBrK7noRnb&#10;YjOpTWzrvzeC4G0e73MWq95UoqXGlZYVTMYRCOLM6pJzBcfDz2gOwnlkjZVlUnAnB6vlx2CBsbYd&#10;76lNfS5CCLsYFRTe17GULivIoBvbmjhwZ9sY9AE2udQNdiHcVHIaRTNpsOTQUGBNm4KyS3ozCrps&#10;154Of79yNzwllq/JdZP+b5X6+uzX3yA89f4tfrkTHeZ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NTYjwgAAANwAAAAPAAAAAAAAAAAAAAAAAJgCAABkcnMvZG93&#10;bnJldi54bWxQSwUGAAAAAAQABAD1AAAAhwMAAAAA&#10;" filled="f" stroked="f">
                    <o:lock v:ext="edit" aspectratio="t" text="t"/>
                  </v:rect>
                  <v:group id="Group 38" o:spid="_x0000_s1061" style="position:absolute;width:1854;height:1908"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39" o:spid="_x0000_s1062" style="position:absolute;left:236;top:242;width:1109;height:1109;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Zy9MQA&#10;AADcAAAADwAAAGRycy9kb3ducmV2LnhtbESP3YrCMBCF7xd8hzCCN4um6iJSm4osCF6o698DjM3Y&#10;ljaT0mS1vr1ZWPBuhnPON2eSZWdqcafWlZYVjEcRCOLM6pJzBZfzejgH4TyyxtoyKXiSg2Xa+0gw&#10;1vbBR7qffC4ChF2MCgrvm1hKlxVk0I1sQxy0m20N+rC2udQtPgLc1HISRTNpsORwocCGvgvKqtOv&#10;UVAFwPT6edhX9tBtd3Ltf8q9VmrQ71YLEJ46/zb/pzc61B9/wd8zYQKZ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2cvTEAAAA3AAAAA8AAAAAAAAAAAAAAAAAmAIAAGRycy9k&#10;b3ducmV2LnhtbFBLBQYAAAAABAAEAPUAAACJAwAAAAA=&#10;" strokeweight="1pt"/>
                    <v:line id="Line 40" o:spid="_x0000_s1063" style="position:absolute;visibility:visible;mso-wrap-style:square" from="796,36" to="797,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6TIsIAAADcAAAADwAAAGRycy9kb3ducmV2LnhtbERPzWoCMRC+C32HMIXeanYLFr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W6TIsIAAADcAAAADwAAAAAAAAAAAAAA&#10;AAChAgAAZHJzL2Rvd25yZXYueG1sUEsFBgAAAAAEAAQA+QAAAJADAAAAAA==&#10;" strokeweight="1pt"/>
                    <v:line id="Line 41" o:spid="_x0000_s1064" style="position:absolute;rotation:-90;visibility:visible;mso-wrap-style:square" from="783,29" to="78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EJYcQAAADcAAAADwAAAGRycy9kb3ducmV2LnhtbERPS2vCQBC+C/6HZYReRDexNEh0FekD&#10;paDg4+Bxmp1mg9nZkN1q/PfdQsHbfHzPmS87W4srtb5yrCAdJyCIC6crLhWcjh+jKQgfkDXWjknB&#10;nTwsF/3eHHPtbryn6yGUIoawz1GBCaHJpfSFIYt+7BriyH271mKIsC2lbvEWw20tJ0mSSYsVxwaD&#10;Db0aKi6HH6vgfH9/k7s0M1+Tl/3n86ZZ6+F2rdTToFvNQATqwkP8797oOD/N4O+ZeIF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QQlhxAAAANwAAAAPAAAAAAAAAAAA&#10;AAAAAKECAABkcnMvZG93bnJldi54bWxQSwUGAAAAAAQABAD5AAAAkgMAAAAA&#10;" strokeweight="1pt"/>
                    <v:line id="Line 42" o:spid="_x0000_s1065" style="position:absolute;visibility:visible;mso-wrap-style:square" from="796,14" to="18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Z5+8EAAADcAAAADwAAAGRycy9kb3ducmV2LnhtbERP32vCMBB+F/Y/hBvsRWaioI5qlFEQ&#10;hAlqN9+P5myLzaUkmXb//SIIvt3H9/OW69624ko+NI41jEcKBHHpTMOVhp/vzfsHiBCRDbaOScMf&#10;BVivXgZLzIy78ZGuRaxECuGQoYY6xi6TMpQ1WQwj1xEn7uy8xZigr6TxeEvhtpUTpWbSYsOpocaO&#10;8prKS/FrNQx3p/xrcpjtKecNTaut2vtSaf322n8uQETq41P8cG9Nmj+ew/2ZdIF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Znn7wQAAANwAAAAPAAAAAAAAAAAAAAAA&#10;AKECAABkcnMvZG93bnJldi54bWxQSwUGAAAAAAQABAD5AAAAjwMAAAAA&#10;" strokeweight="1pt">
                      <v:stroke dashstyle="1 1"/>
                    </v:line>
                    <v:line id="Line 43" o:spid="_x0000_s1066" style="position:absolute;visibility:visible;mso-wrap-style:square" from="1746,933" to="1747,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P5JMMAAADcAAAADwAAAGRycy9kb3ducmV2LnhtbESPQUsDQQyF74L/YUjBm51tD0W2nRYR&#10;Kp5Eq6V4iztxZ3GTWWam2/Xfm4PgLeG9vPdls5u4NyOl3EVxsJhXYEia6DtpHby/7W/vwOSC4rGP&#10;Qg5+KMNue321wdrHi7zSeCit0RDJNToIpQy1tbkJxJjncSBR7SsmxqJraq1PeNFw7u2yqlaWsRNt&#10;CDjQQ6Dm+3BmBx/PlMbPkcOK2tM5HR+ZX5qlczez6X4NptBU/s1/109e8RdKq8/oBHb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D+STDAAAA3AAAAA8AAAAAAAAAAAAA&#10;AAAAoQIAAGRycy9kb3ducmV2LnhtbFBLBQYAAAAABAAEAPkAAACRAwAAAAA=&#10;">
                      <v:stroke endarrow="block" endarrowwidth="narrow"/>
                    </v:line>
                    <v:line id="Line 44" o:spid="_x0000_s1067" style="position:absolute;flip:y;visibility:visible;mso-wrap-style:square" from="1744,0" to="17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lOOcIAAADcAAAADwAAAGRycy9kb3ducmV2LnhtbERPyWrDMBC9B/IPYgK9JXJ66OJaCSWk&#10;4B7thJLeBmu8UGvkWKqXv68Cgd7m8dZJ9pNpxUC9aywr2G4iEMSF1Q1XCs6nj/ULCOeRNbaWScFM&#10;Dva75SLBWNuRMxpyX4kQwi5GBbX3XSylK2oy6Da2Iw5caXuDPsC+krrHMYSbVj5G0ZM02HBoqLGj&#10;Q03FT/5rFFyuF/wur1+f/qTn52OWpnNbpUo9rKb3NxCeJv8vvrtTHeZvX+H2TLhA7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lOOcIAAADcAAAADwAAAAAAAAAAAAAA&#10;AAChAgAAZHJzL2Rvd25yZXYueG1sUEsFBgAAAAAEAAQA+QAAAJADAAAAAA==&#10;">
                      <v:stroke endarrow="block" endarrowwidth="narrow"/>
                    </v:line>
                    <v:line id="Line 45" o:spid="_x0000_s1068" style="position:absolute;visibility:visible;mso-wrap-style:square" from="804,1584" to="1854,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MrMsQAAADcAAAADwAAAGRycy9kb3ducmV2LnhtbESPT2vDMAzF74V9B6PBLmW1F2gZWd0y&#10;AoXCBv233UWsJWGxHGyvzb59dSj0JvGe3vtpuR59r84UUxfYwsvMgCKug+u4sfB12jy/gkoZ2WEf&#10;mCz8U4L16mGyxNKFCx/ofMyNkhBOJVpocx5KrVPdksc0CwOxaD8hesyyxka7iBcJ970ujFlojx1L&#10;Q4sDVS3Vv8c/b2H6+V19FPvFjire0LzZml2sjbVPj+P7G6hMY76bb9dbJ/iF4MszMoFe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4ysyxAAAANwAAAAPAAAAAAAAAAAA&#10;AAAAAKECAABkcnMvZG93bnJldi54bWxQSwUGAAAAAAQABAD5AAAAkgMAAAAA&#10;" strokeweight="1pt">
                      <v:stroke dashstyle="1 1"/>
                    </v:line>
                    <v:shape id="Text Box 46" o:spid="_x0000_s1069" type="#_x0000_t202" style="position:absolute;left:1686;top:654;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husEA&#10;AADcAAAADwAAAGRycy9kb3ducmV2LnhtbERPTWvCQBC9C/0PyxS86cYU1KZZpbUo3sRY8DpkJ9mQ&#10;7GzIbjX9912h0Ns83ufk29F24kaDbxwrWMwTEMSl0w3XCr4u+9kahA/IGjvHpOCHPGw3T5McM+3u&#10;fKZbEWoRQ9hnqMCE0GdS+tKQRT93PXHkKjdYDBEOtdQD3mO47WSaJEtpseHYYLCnnaGyLb6tgpdT&#10;urr6Q/G566/02q79R1uxUWr6PL6/gQg0hn/xn/uo4/x0AY9n4gV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qobrBAAAA3AAAAA8AAAAAAAAAAAAAAAAAmAIAAGRycy9kb3du&#10;cmV2LnhtbFBLBQYAAAAABAAEAPUAAACGAwAAAAA=&#10;" stroked="f">
                      <v:fill opacity="0"/>
                      <v:textbox inset="0,0,0,0">
                        <w:txbxContent>
                          <w:p w:rsidR="0033370E" w:rsidRDefault="0033370E" w:rsidP="0033370E">
                            <w:r>
                              <w:t>2</w:t>
                            </w:r>
                          </w:p>
                        </w:txbxContent>
                      </v:textbox>
                    </v:shape>
                    <v:line id="Line 47" o:spid="_x0000_s1070" style="position:absolute;rotation:90;visibility:visible;mso-wrap-style:square" from="-515,1309" to="535,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8/csIAAADcAAAADwAAAGRycy9kb3ducmV2LnhtbERPS4vCMBC+L/gfwgh7W1N7WKQaRRRZ&#10;YQ/i8zw2YxvaTEqTrV1/vREW9jYf33Nmi97WoqPWG8cKxqMEBHHutOFCwem4+ZiA8AFZY+2YFPyS&#10;h8V88DbDTLs776k7hELEEPYZKihDaDIpfV6SRT9yDXHkbq61GCJsC6lbvMdwW8s0ST6lRcOxocSG&#10;ViXl1eHHKvheV1sz8eaxK1bX7rjvxpev6qzU+7BfTkEE6sO/+M+91XF+msLrmXiB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8/csIAAADcAAAADwAAAAAAAAAAAAAA&#10;AAChAgAAZHJzL2Rvd25yZXYueG1sUEsFBgAAAAAEAAQA+QAAAJADAAAAAA==&#10;" strokeweight="1pt">
                      <v:stroke dashstyle="1 1"/>
                    </v:line>
                    <v:line id="Line 48" o:spid="_x0000_s1071" style="position:absolute;rotation:90;visibility:visible;mso-wrap-style:square" from="1052,1309" to="2102,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Oa6cMAAADcAAAADwAAAGRycy9kb3ducmV2LnhtbERPTWvCQBC9F/wPywje6iYKRVLXUBSp&#10;4KGo1fM0O02WZGdDdhtjf31XEHqbx/ucZT7YRvTUeeNYQTpNQBAXThsuFXyets8LED4ga2wck4Ib&#10;echXo6clZtpd+UD9MZQihrDPUEEVQptJ6YuKLPqpa4kj9+06iyHCrpS6w2sMt42cJcmLtGg4NlTY&#10;0rqioj7+WAX7Tb0zC29+P8r1V3869OnlvT4rNRkPb68gAg3hX/xw73ScP5vD/Zl4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zmunDAAAA3AAAAA8AAAAAAAAAAAAA&#10;AAAAoQIAAGRycy9kb3ducmV2LnhtbFBLBQYAAAAABAAEAPkAAACRAwAAAAA=&#10;" strokeweight="1pt">
                      <v:stroke dashstyle="1 1"/>
                    </v:line>
                    <v:line id="Line 49" o:spid="_x0000_s1072" style="position:absolute;rotation:-90;visibility:visible;mso-wrap-style:square" from="1253,1447" to="1254,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vqL8IAAADcAAAADwAAAGRycy9kb3ducmV2LnhtbERP22rCQBB9L/gPywi+1Y2plRpdQywI&#10;pW9N+gFDdkyC2dmY3Vz8+26h0Lc5nOsc09m0YqTeNZYVbNYRCOLS6oYrBd/F5fkNhPPIGlvLpOBB&#10;DtLT4umIibYTf9GY+0qEEHYJKqi97xIpXVmTQbe2HXHgrrY36APsK6l7nEK4aWUcRTtpsOHQUGNH&#10;7zWVt3wwCva36TXXY9u83MthlxWf2+JxtkqtlnN2AOFp9v/iP/eHDvPjLfw+Ey6Qp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0vqL8IAAADcAAAADwAAAAAAAAAAAAAA&#10;AAChAgAAZHJzL2Rvd25yZXYueG1sUEsFBgAAAAAEAAQA+QAAAJADAAAAAA==&#10;">
                      <v:stroke endarrow="block" endarrowwidth="narrow"/>
                    </v:line>
                    <v:line id="Line 50" o:spid="_x0000_s1073" style="position:absolute;rotation:-90;flip:x;visibility:visible;mso-wrap-style:square" from="325,1447" to="326,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TthsQAAADcAAAADwAAAGRycy9kb3ducmV2LnhtbESPT4vCMBDF78J+hzALXsSm6+KfrUZZ&#10;BGFBPFjF89jMtsVmUpqo1U9vBMHbDO/Ne7+ZLVpTiQs1rrSs4CuKQRBnVpecK9jvVv0JCOeRNVaW&#10;ScGNHCzmH50ZJtpeeUuX1OcihLBLUEHhfZ1I6bKCDLrI1sRB+7eNQR/WJpe6wWsIN5UcxPFIGiw5&#10;NBRY07Kg7JSejYLjwQeI9Zp74/vmm2+b1KQ/pVLdz/Z3CsJT69/m1/WfDviDITyfCRP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ZO2GxAAAANwAAAAPAAAAAAAAAAAA&#10;AAAAAKECAABkcnMvZG93bnJldi54bWxQSwUGAAAAAAQABAD5AAAAkgMAAAAA&#10;">
                      <v:stroke endarrow="block" endarrowwidth="narrow"/>
                    </v:line>
                    <v:shape id="Text Box 51" o:spid="_x0000_s1074" type="#_x0000_t202" style="position:absolute;left:766;top:1623;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5zsEA&#10;AADcAAAADwAAAGRycy9kb3ducmV2LnhtbERPTWvCQBC9C/0PyxR6001TUJtmlVZRepOmBa9DdpIN&#10;yc6G7Krx37sFwds83ufk69F24kyDbxwreJ0lIIhLpxuuFfz97qZLED4ga+wck4IreVivniY5Ztpd&#10;+IfORahFDGGfoQITQp9J6UtDFv3M9cSRq9xgMUQ41FIPeInhtpNpksylxYZjg8GeNobKtjhZBW+H&#10;dHH0+2K76Y/03i79V1uxUerlefz8ABFoDA/x3f2t4/x0Dv/PxAv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DOc7BAAAA3AAAAA8AAAAAAAAAAAAAAAAAmAIAAGRycy9kb3du&#10;cmV2LnhtbFBLBQYAAAAABAAEAPUAAACGAwAAAAA=&#10;" stroked="f">
                      <v:fill opacity="0"/>
                      <v:textbox inset="0,0,0,0">
                        <w:txbxContent>
                          <w:p w:rsidR="0033370E" w:rsidRDefault="0033370E" w:rsidP="0033370E">
                            <w:r>
                              <w:t>2</w:t>
                            </w:r>
                          </w:p>
                        </w:txbxContent>
                      </v:textbox>
                    </v:shape>
                  </v:group>
                </v:group>
                <w10:wrap type="square"/>
              </v:group>
            </w:pict>
          </mc:Fallback>
        </mc:AlternateContent>
      </w:r>
      <w:r w:rsidR="005364D7" w:rsidRPr="00D25A56">
        <w:rPr>
          <w:rFonts w:ascii="Times New Roman" w:eastAsia="宋体" w:hAnsi="Times New Roman" w:cs="Times New Roman"/>
          <w:szCs w:val="24"/>
        </w:rPr>
        <w:t>A</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szCs w:val="24"/>
        </w:rPr>
        <w:t xml:space="preserve">1           </w:t>
      </w:r>
      <w:r w:rsidRPr="00D25A56">
        <w:rPr>
          <w:rFonts w:ascii="Times New Roman" w:eastAsia="宋体" w:hAnsi="Times New Roman" w:cs="Times New Roman" w:hint="eastAsia"/>
          <w:szCs w:val="24"/>
        </w:rPr>
        <w:t xml:space="preserve"> </w:t>
      </w:r>
      <w:r w:rsidR="005364D7" w:rsidRPr="00D25A56">
        <w:rPr>
          <w:rFonts w:ascii="Times New Roman" w:eastAsia="宋体" w:hAnsi="Times New Roman" w:cs="Times New Roman"/>
          <w:szCs w:val="24"/>
        </w:rPr>
        <w:t xml:space="preserve">    B</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szCs w:val="24"/>
        </w:rPr>
        <w:t xml:space="preserve">2             </w:t>
      </w:r>
    </w:p>
    <w:p w:rsidR="005364D7" w:rsidRPr="00D25A56" w:rsidRDefault="005364D7" w:rsidP="005364D7">
      <w:pPr>
        <w:ind w:firstLineChars="100" w:firstLine="210"/>
        <w:rPr>
          <w:rFonts w:ascii="Times New Roman" w:eastAsia="宋体" w:hAnsi="Times New Roman" w:cs="Times New Roman"/>
          <w:szCs w:val="24"/>
        </w:rPr>
      </w:pPr>
      <w:r w:rsidRPr="00D25A56">
        <w:rPr>
          <w:rFonts w:ascii="Times New Roman" w:eastAsia="宋体" w:hAnsi="Times New Roman" w:cs="Times New Roman"/>
          <w:szCs w:val="24"/>
        </w:rPr>
        <w:t>C</w:t>
      </w:r>
      <w:r w:rsidRPr="00D25A56">
        <w:rPr>
          <w:rFonts w:ascii="Times New Roman" w:eastAsia="宋体" w:hAnsi="Times New Roman" w:cs="Times New Roman"/>
          <w:szCs w:val="24"/>
        </w:rPr>
        <w:t>．</w:t>
      </w:r>
      <w:r w:rsidR="0033370E" w:rsidRPr="00D25A56">
        <w:rPr>
          <w:rFonts w:ascii="Times New Roman" w:eastAsia="宋体" w:hAnsi="Times New Roman" w:cs="Times New Roman"/>
          <w:szCs w:val="24"/>
        </w:rPr>
        <w:t xml:space="preserve">3                </w:t>
      </w:r>
      <w:r w:rsidRPr="00D25A56">
        <w:rPr>
          <w:rFonts w:ascii="Times New Roman" w:eastAsia="宋体" w:hAnsi="Times New Roman" w:cs="Times New Roman"/>
          <w:szCs w:val="24"/>
        </w:rPr>
        <w:t>D</w:t>
      </w:r>
      <w:r w:rsidRPr="00D25A56">
        <w:rPr>
          <w:rFonts w:ascii="Times New Roman" w:eastAsia="宋体" w:hAnsi="Times New Roman" w:cs="Times New Roman"/>
          <w:szCs w:val="24"/>
        </w:rPr>
        <w:t>．</w:t>
      </w:r>
      <w:r w:rsidRPr="00D25A56">
        <w:rPr>
          <w:rFonts w:ascii="Times New Roman" w:eastAsia="宋体" w:hAnsi="Times New Roman" w:cs="Times New Roman"/>
          <w:szCs w:val="24"/>
        </w:rPr>
        <w:t>4</w:t>
      </w:r>
    </w:p>
    <w:p w:rsidR="0033370E" w:rsidRPr="00D25A56" w:rsidRDefault="005364D7" w:rsidP="005364D7">
      <w:pPr>
        <w:spacing w:line="480" w:lineRule="auto"/>
        <w:ind w:left="206" w:hangingChars="98" w:hanging="206"/>
        <w:jc w:val="left"/>
        <w:rPr>
          <w:rFonts w:ascii="Times New Roman" w:eastAsia="宋体" w:hAnsi="宋体" w:cs="Times New Roman"/>
          <w:szCs w:val="21"/>
        </w:rPr>
      </w:pPr>
      <w:r w:rsidRPr="00D25A56">
        <w:rPr>
          <w:rFonts w:ascii="黑体" w:eastAsia="黑体" w:hAnsi="黑体" w:cs="Times New Roman" w:hint="eastAsia"/>
          <w:szCs w:val="21"/>
        </w:rPr>
        <w:t>2.</w:t>
      </w:r>
      <w:r w:rsidR="0033370E" w:rsidRPr="00D25A56">
        <w:rPr>
          <w:rFonts w:ascii="黑体" w:eastAsia="黑体" w:hAnsi="黑体" w:cs="Times New Roman" w:hint="eastAsia"/>
          <w:szCs w:val="21"/>
        </w:rPr>
        <w:t xml:space="preserve"> </w:t>
      </w:r>
      <w:r w:rsidRPr="00D25A56">
        <w:rPr>
          <w:rFonts w:ascii="Times New Roman" w:eastAsia="宋体" w:hAnsi="宋体" w:cs="Times New Roman"/>
          <w:szCs w:val="21"/>
        </w:rPr>
        <w:t>某几何</w:t>
      </w:r>
      <w:r w:rsidRPr="00D25A56">
        <w:rPr>
          <w:rFonts w:ascii="Times New Roman" w:eastAsia="宋体" w:hAnsi="宋体" w:cs="Times New Roman" w:hint="eastAsia"/>
          <w:szCs w:val="21"/>
        </w:rPr>
        <w:t>体的</w:t>
      </w:r>
      <w:r w:rsidRPr="00D25A56">
        <w:rPr>
          <w:rFonts w:ascii="Times New Roman" w:eastAsia="宋体" w:hAnsi="宋体" w:cs="Times New Roman"/>
          <w:szCs w:val="21"/>
        </w:rPr>
        <w:t>三视图如图所示，其正视图，侧视图，俯视图均为全等的正方形，则该几何</w:t>
      </w:r>
    </w:p>
    <w:p w:rsidR="005364D7" w:rsidRPr="00D25A56" w:rsidRDefault="005364D7" w:rsidP="005364D7">
      <w:pPr>
        <w:spacing w:line="480" w:lineRule="auto"/>
        <w:ind w:left="206" w:hangingChars="98" w:hanging="206"/>
        <w:jc w:val="left"/>
        <w:rPr>
          <w:rFonts w:ascii="Times New Roman" w:eastAsia="宋体" w:hAnsi="宋体" w:cs="Times New Roman"/>
          <w:szCs w:val="21"/>
        </w:rPr>
      </w:pPr>
      <w:r w:rsidRPr="00D25A56">
        <w:rPr>
          <w:rFonts w:ascii="Times New Roman" w:eastAsia="宋体" w:hAnsi="宋体" w:cs="Times New Roman"/>
          <w:szCs w:val="21"/>
        </w:rPr>
        <w:t>体的体积为</w:t>
      </w:r>
      <w:r w:rsidRPr="00D25A56">
        <w:rPr>
          <w:rFonts w:ascii="Times New Roman" w:eastAsia="宋体" w:hAnsi="宋体" w:cs="Times New Roman" w:hint="eastAsia"/>
          <w:szCs w:val="21"/>
        </w:rPr>
        <w:t>（</w:t>
      </w:r>
      <w:r w:rsidRPr="00D25A56">
        <w:rPr>
          <w:rFonts w:ascii="Times New Roman" w:eastAsia="宋体" w:hAnsi="宋体" w:cs="Times New Roman" w:hint="eastAsia"/>
          <w:szCs w:val="21"/>
        </w:rPr>
        <w:t xml:space="preserve">    </w:t>
      </w:r>
      <w:r w:rsidRPr="00D25A56">
        <w:rPr>
          <w:rFonts w:ascii="Times New Roman" w:eastAsia="宋体" w:hAnsi="宋体" w:cs="Times New Roman" w:hint="eastAsia"/>
          <w:szCs w:val="21"/>
        </w:rPr>
        <w:t>）</w:t>
      </w:r>
    </w:p>
    <w:p w:rsidR="0033370E" w:rsidRPr="00D25A56" w:rsidRDefault="0033370E" w:rsidP="0033370E">
      <w:pPr>
        <w:tabs>
          <w:tab w:val="left" w:pos="2100"/>
          <w:tab w:val="left" w:pos="3885"/>
          <w:tab w:val="left" w:pos="5670"/>
        </w:tabs>
        <w:spacing w:line="480" w:lineRule="auto"/>
        <w:ind w:firstLineChars="149" w:firstLine="313"/>
        <w:jc w:val="left"/>
        <w:rPr>
          <w:rFonts w:ascii="Times New Roman" w:eastAsia="宋体" w:hAnsi="Times New Roman" w:cs="Times New Roman"/>
          <w:b/>
          <w:szCs w:val="21"/>
        </w:rPr>
      </w:pPr>
      <w:r w:rsidRPr="00D25A56">
        <w:rPr>
          <w:rFonts w:ascii="Times New Roman" w:eastAsia="宋体" w:hAnsi="Times New Roman" w:cs="Times New Roman"/>
          <w:noProof/>
          <w:szCs w:val="21"/>
        </w:rPr>
        <w:drawing>
          <wp:anchor distT="0" distB="0" distL="114300" distR="114300" simplePos="0" relativeHeight="251669504" behindDoc="0" locked="0" layoutInCell="1" allowOverlap="1" wp14:anchorId="777E468C" wp14:editId="42655AAD">
            <wp:simplePos x="0" y="0"/>
            <wp:positionH relativeFrom="column">
              <wp:posOffset>4074795</wp:posOffset>
            </wp:positionH>
            <wp:positionV relativeFrom="paragraph">
              <wp:posOffset>314960</wp:posOffset>
            </wp:positionV>
            <wp:extent cx="1610995" cy="1743075"/>
            <wp:effectExtent l="0" t="0" r="8255" b="9525"/>
            <wp:wrapSquare wrapText="bothSides"/>
            <wp:docPr id="7" name="图片 13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全品高考网欢迎您！！！请登录：     http://gk.canpoint.cn                        全品中考网欢迎您！！！请登录：     http://zk.canpoint.cn  "/>
                    <pic:cNvPicPr>
                      <a:picLocks noChangeAspect="1" noChangeArrowheads="1"/>
                    </pic:cNvPicPr>
                  </pic:nvPicPr>
                  <pic:blipFill>
                    <a:blip r:embed="rId10">
                      <a:lum/>
                      <a:extLst>
                        <a:ext uri="{28A0092B-C50C-407E-A947-70E740481C1C}">
                          <a14:useLocalDpi xmlns:a14="http://schemas.microsoft.com/office/drawing/2010/main" val="0"/>
                        </a:ext>
                      </a:extLst>
                    </a:blip>
                    <a:srcRect r="74453" b="66047"/>
                    <a:stretch>
                      <a:fillRect/>
                    </a:stretch>
                  </pic:blipFill>
                  <pic:spPr bwMode="auto">
                    <a:xfrm>
                      <a:off x="0" y="0"/>
                      <a:ext cx="1610995" cy="1743075"/>
                    </a:xfrm>
                    <a:prstGeom prst="rect">
                      <a:avLst/>
                    </a:prstGeom>
                    <a:solidFill>
                      <a:srgbClr val="FFFFFF"/>
                    </a:solidFill>
                    <a:ln w="9525">
                      <a:noFill/>
                      <a:miter lim="800000"/>
                      <a:headEnd/>
                      <a:tailEnd/>
                    </a:ln>
                  </pic:spPr>
                </pic:pic>
              </a:graphicData>
            </a:graphic>
            <wp14:sizeRelH relativeFrom="page">
              <wp14:pctWidth>0</wp14:pctWidth>
            </wp14:sizeRelH>
            <wp14:sizeRelV relativeFrom="page">
              <wp14:pctHeight>0</wp14:pctHeight>
            </wp14:sizeRelV>
          </wp:anchor>
        </w:drawing>
      </w:r>
      <w:r w:rsidR="005364D7" w:rsidRPr="00D25A56">
        <w:rPr>
          <w:rFonts w:ascii="Times New Roman" w:eastAsia="宋体" w:hAnsi="Times New Roman" w:cs="Times New Roman"/>
          <w:b/>
          <w:szCs w:val="21"/>
        </w:rPr>
        <w:t xml:space="preserve">A. </w:t>
      </w:r>
      <w:r w:rsidR="005364D7" w:rsidRPr="00D25A56">
        <w:rPr>
          <w:rFonts w:ascii="Times New Roman" w:eastAsia="宋体" w:hAnsi="Times New Roman" w:cs="Times New Roman"/>
          <w:b/>
          <w:noProof/>
          <w:position w:val="-20"/>
          <w:szCs w:val="21"/>
        </w:rPr>
        <w:drawing>
          <wp:inline distT="0" distB="0" distL="0" distR="0" wp14:anchorId="570F4E1D" wp14:editId="0134A227">
            <wp:extent cx="180975" cy="381000"/>
            <wp:effectExtent l="19050" t="0" r="9525" b="0"/>
            <wp:docPr id="1" name="图片 9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全品高考网欢迎您！！！请登录：     http://gk.canpoint.cn                        全品中考网欢迎您！！！请登录：     http://zk.canpoint.cn  "/>
                    <pic:cNvPicPr>
                      <a:picLocks noChangeAspect="1" noChangeArrowheads="1"/>
                    </pic:cNvPicPr>
                  </pic:nvPicPr>
                  <pic:blipFill>
                    <a:blip r:embed="rId11">
                      <a:lum contrast="6000"/>
                    </a:blip>
                    <a:srcRect/>
                    <a:stretch>
                      <a:fillRect/>
                    </a:stretch>
                  </pic:blipFill>
                  <pic:spPr bwMode="auto">
                    <a:xfrm>
                      <a:off x="0" y="0"/>
                      <a:ext cx="180975" cy="381000"/>
                    </a:xfrm>
                    <a:prstGeom prst="rect">
                      <a:avLst/>
                    </a:prstGeom>
                    <a:solidFill>
                      <a:srgbClr val="FFFFFF"/>
                    </a:solidFill>
                    <a:ln w="9525">
                      <a:noFill/>
                      <a:miter lim="800000"/>
                      <a:headEnd/>
                      <a:tailEnd/>
                    </a:ln>
                  </pic:spPr>
                </pic:pic>
              </a:graphicData>
            </a:graphic>
          </wp:inline>
        </w:drawing>
      </w:r>
      <w:r w:rsidR="005364D7" w:rsidRPr="00D25A56">
        <w:rPr>
          <w:rFonts w:ascii="Times New Roman" w:eastAsia="宋体" w:hAnsi="Times New Roman" w:cs="Times New Roman"/>
          <w:b/>
          <w:szCs w:val="21"/>
        </w:rPr>
        <w:t xml:space="preserve">    </w:t>
      </w:r>
      <w:r w:rsidRPr="00D25A56">
        <w:rPr>
          <w:rFonts w:ascii="Times New Roman" w:eastAsia="宋体" w:hAnsi="Times New Roman" w:cs="Times New Roman" w:hint="eastAsia"/>
          <w:b/>
          <w:szCs w:val="21"/>
        </w:rPr>
        <w:t xml:space="preserve">         </w:t>
      </w:r>
      <w:r w:rsidR="005364D7" w:rsidRPr="00D25A56">
        <w:rPr>
          <w:rFonts w:ascii="Times New Roman" w:eastAsia="宋体" w:hAnsi="Times New Roman" w:cs="Times New Roman"/>
          <w:b/>
          <w:szCs w:val="21"/>
        </w:rPr>
        <w:t xml:space="preserve">B. </w:t>
      </w:r>
      <w:r w:rsidR="005364D7" w:rsidRPr="00D25A56">
        <w:rPr>
          <w:rFonts w:ascii="Times New Roman" w:eastAsia="宋体" w:hAnsi="Times New Roman" w:cs="Times New Roman"/>
          <w:b/>
          <w:noProof/>
          <w:position w:val="-20"/>
          <w:szCs w:val="21"/>
        </w:rPr>
        <w:drawing>
          <wp:inline distT="0" distB="0" distL="0" distR="0" wp14:anchorId="51E3E6F7" wp14:editId="2F207DC7">
            <wp:extent cx="161925" cy="352425"/>
            <wp:effectExtent l="19050" t="0" r="9525" b="0"/>
            <wp:docPr id="2" name="图片 9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全品高考网欢迎您！！！请登录：     http://gk.canpoint.cn                        全品中考网欢迎您！！！请登录：     http://zk.canpoint.cn  "/>
                    <pic:cNvPicPr>
                      <a:picLocks noChangeAspect="1" noChangeArrowheads="1"/>
                    </pic:cNvPicPr>
                  </pic:nvPicPr>
                  <pic:blipFill>
                    <a:blip r:embed="rId12">
                      <a:lum contrast="6000"/>
                    </a:blip>
                    <a:srcRect/>
                    <a:stretch>
                      <a:fillRect/>
                    </a:stretch>
                  </pic:blipFill>
                  <pic:spPr bwMode="auto">
                    <a:xfrm>
                      <a:off x="0" y="0"/>
                      <a:ext cx="161925" cy="352425"/>
                    </a:xfrm>
                    <a:prstGeom prst="rect">
                      <a:avLst/>
                    </a:prstGeom>
                    <a:solidFill>
                      <a:srgbClr val="FFFFFF"/>
                    </a:solidFill>
                    <a:ln w="9525">
                      <a:noFill/>
                      <a:miter lim="800000"/>
                      <a:headEnd/>
                      <a:tailEnd/>
                    </a:ln>
                  </pic:spPr>
                </pic:pic>
              </a:graphicData>
            </a:graphic>
          </wp:inline>
        </w:drawing>
      </w:r>
      <w:r w:rsidR="005364D7" w:rsidRPr="00D25A56">
        <w:rPr>
          <w:rFonts w:ascii="Times New Roman" w:eastAsia="宋体" w:hAnsi="Times New Roman" w:cs="Times New Roman"/>
          <w:b/>
          <w:szCs w:val="21"/>
        </w:rPr>
        <w:t xml:space="preserve">     </w:t>
      </w:r>
    </w:p>
    <w:p w:rsidR="005364D7" w:rsidRPr="00D25A56" w:rsidRDefault="005364D7" w:rsidP="0033370E">
      <w:pPr>
        <w:tabs>
          <w:tab w:val="left" w:pos="2100"/>
          <w:tab w:val="left" w:pos="3885"/>
          <w:tab w:val="left" w:pos="5670"/>
        </w:tabs>
        <w:spacing w:line="480" w:lineRule="auto"/>
        <w:ind w:firstLineChars="149" w:firstLine="314"/>
        <w:jc w:val="left"/>
        <w:rPr>
          <w:rFonts w:ascii="Times New Roman" w:eastAsia="宋体" w:hAnsi="Times New Roman" w:cs="Times New Roman"/>
          <w:b/>
          <w:szCs w:val="21"/>
        </w:rPr>
      </w:pPr>
      <w:r w:rsidRPr="00D25A56">
        <w:rPr>
          <w:rFonts w:ascii="Times New Roman" w:eastAsia="宋体" w:hAnsi="Times New Roman" w:cs="Times New Roman"/>
          <w:b/>
          <w:szCs w:val="21"/>
        </w:rPr>
        <w:t xml:space="preserve">C. </w:t>
      </w:r>
      <w:r w:rsidRPr="00D25A56">
        <w:rPr>
          <w:rFonts w:ascii="Times New Roman" w:eastAsia="宋体" w:hAnsi="Times New Roman" w:cs="Times New Roman"/>
          <w:b/>
          <w:noProof/>
          <w:position w:val="-8"/>
          <w:szCs w:val="21"/>
        </w:rPr>
        <w:drawing>
          <wp:inline distT="0" distB="0" distL="0" distR="0" wp14:anchorId="35AC456F" wp14:editId="2CF08F0A">
            <wp:extent cx="228600" cy="247650"/>
            <wp:effectExtent l="19050" t="0" r="0" b="0"/>
            <wp:docPr id="3" name="图片 9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全品高考网欢迎您！！！请登录：     http://gk.canpoint.cn                        全品中考网欢迎您！！！请登录：     http://zk.canpoint.cn  "/>
                    <pic:cNvPicPr>
                      <a:picLocks noChangeAspect="1" noChangeArrowheads="1"/>
                    </pic:cNvPicPr>
                  </pic:nvPicPr>
                  <pic:blipFill>
                    <a:blip r:embed="rId13">
                      <a:lum contrast="6000"/>
                    </a:blip>
                    <a:srcRect/>
                    <a:stretch>
                      <a:fillRect/>
                    </a:stretch>
                  </pic:blipFill>
                  <pic:spPr bwMode="auto">
                    <a:xfrm>
                      <a:off x="0" y="0"/>
                      <a:ext cx="228600" cy="247650"/>
                    </a:xfrm>
                    <a:prstGeom prst="rect">
                      <a:avLst/>
                    </a:prstGeom>
                    <a:solidFill>
                      <a:srgbClr val="FFFFFF"/>
                    </a:solidFill>
                    <a:ln w="9525">
                      <a:noFill/>
                      <a:miter lim="800000"/>
                      <a:headEnd/>
                      <a:tailEnd/>
                    </a:ln>
                  </pic:spPr>
                </pic:pic>
              </a:graphicData>
            </a:graphic>
          </wp:inline>
        </w:drawing>
      </w:r>
      <w:r w:rsidRPr="00D25A56">
        <w:rPr>
          <w:rFonts w:ascii="Times New Roman" w:eastAsia="宋体" w:hAnsi="Times New Roman" w:cs="Times New Roman"/>
          <w:b/>
          <w:szCs w:val="21"/>
        </w:rPr>
        <w:t xml:space="preserve"> </w:t>
      </w:r>
      <w:r w:rsidRPr="00D25A56">
        <w:rPr>
          <w:rFonts w:ascii="Times New Roman" w:eastAsia="宋体" w:hAnsi="Times New Roman" w:cs="Times New Roman"/>
          <w:b/>
          <w:noProof/>
          <w:position w:val="-10"/>
          <w:szCs w:val="21"/>
        </w:rPr>
        <w:drawing>
          <wp:inline distT="0" distB="0" distL="0" distR="0" wp14:anchorId="493AA27D" wp14:editId="69787C36">
            <wp:extent cx="133350" cy="247650"/>
            <wp:effectExtent l="19050" t="0" r="0" b="0"/>
            <wp:docPr id="4" name="图片 9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全品高考网欢迎您！！！请登录：     http://gk.canpoint.cn                        全品中考网欢迎您！！！请登录：     http://zk.canpoint.cn  "/>
                    <pic:cNvPicPr>
                      <a:picLocks noChangeAspect="1" noChangeArrowheads="1"/>
                    </pic:cNvPicPr>
                  </pic:nvPicPr>
                  <pic:blipFill>
                    <a:blip r:embed="rId14">
                      <a:lum contrast="6000"/>
                    </a:blip>
                    <a:srcRect/>
                    <a:stretch>
                      <a:fillRect/>
                    </a:stretch>
                  </pic:blipFill>
                  <pic:spPr bwMode="auto">
                    <a:xfrm>
                      <a:off x="0" y="0"/>
                      <a:ext cx="133350" cy="247650"/>
                    </a:xfrm>
                    <a:prstGeom prst="rect">
                      <a:avLst/>
                    </a:prstGeom>
                    <a:solidFill>
                      <a:srgbClr val="FFFFFF"/>
                    </a:solidFill>
                    <a:ln w="9525">
                      <a:noFill/>
                      <a:miter lim="800000"/>
                      <a:headEnd/>
                      <a:tailEnd/>
                    </a:ln>
                  </pic:spPr>
                </pic:pic>
              </a:graphicData>
            </a:graphic>
          </wp:inline>
        </w:drawing>
      </w:r>
      <w:r w:rsidRPr="00D25A56">
        <w:rPr>
          <w:rFonts w:ascii="Times New Roman" w:eastAsia="宋体" w:hAnsi="Times New Roman" w:cs="Times New Roman"/>
          <w:b/>
          <w:szCs w:val="21"/>
        </w:rPr>
        <w:t xml:space="preserve">    </w:t>
      </w:r>
      <w:r w:rsidR="0033370E" w:rsidRPr="00D25A56">
        <w:rPr>
          <w:rFonts w:ascii="Times New Roman" w:eastAsia="宋体" w:hAnsi="Times New Roman" w:cs="Times New Roman" w:hint="eastAsia"/>
          <w:b/>
          <w:szCs w:val="21"/>
        </w:rPr>
        <w:t xml:space="preserve">     </w:t>
      </w:r>
      <w:r w:rsidRPr="00D25A56">
        <w:rPr>
          <w:rFonts w:ascii="Times New Roman" w:eastAsia="宋体" w:hAnsi="Times New Roman" w:cs="Times New Roman"/>
          <w:b/>
          <w:szCs w:val="21"/>
        </w:rPr>
        <w:t xml:space="preserve">D. </w:t>
      </w:r>
      <w:r w:rsidRPr="00D25A56">
        <w:rPr>
          <w:rFonts w:ascii="Times New Roman" w:eastAsia="宋体" w:hAnsi="Times New Roman" w:cs="Times New Roman"/>
          <w:b/>
          <w:noProof/>
          <w:position w:val="-8"/>
          <w:szCs w:val="21"/>
        </w:rPr>
        <w:drawing>
          <wp:inline distT="0" distB="0" distL="0" distR="0" wp14:anchorId="3E292A12" wp14:editId="4C3FC037">
            <wp:extent cx="295275" cy="228600"/>
            <wp:effectExtent l="19050" t="0" r="9525" b="0"/>
            <wp:docPr id="5" name="图片 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全品高考网欢迎您！！！请登录：     http://gk.canpoint.cn                        全品中考网欢迎您！！！请登录：     http://zk.canpoint.cn  "/>
                    <pic:cNvPicPr>
                      <a:picLocks noChangeAspect="1" noChangeArrowheads="1"/>
                    </pic:cNvPicPr>
                  </pic:nvPicPr>
                  <pic:blipFill>
                    <a:blip r:embed="rId15">
                      <a:lum contrast="6000"/>
                    </a:blip>
                    <a:srcRect/>
                    <a:stretch>
                      <a:fillRect/>
                    </a:stretch>
                  </pic:blipFill>
                  <pic:spPr bwMode="auto">
                    <a:xfrm>
                      <a:off x="0" y="0"/>
                      <a:ext cx="295275" cy="228600"/>
                    </a:xfrm>
                    <a:prstGeom prst="rect">
                      <a:avLst/>
                    </a:prstGeom>
                    <a:solidFill>
                      <a:srgbClr val="FFFFFF"/>
                    </a:solidFill>
                    <a:ln w="9525">
                      <a:noFill/>
                      <a:miter lim="800000"/>
                      <a:headEnd/>
                      <a:tailEnd/>
                    </a:ln>
                  </pic:spPr>
                </pic:pic>
              </a:graphicData>
            </a:graphic>
          </wp:inline>
        </w:drawing>
      </w:r>
    </w:p>
    <w:p w:rsidR="005364D7" w:rsidRPr="00D25A56" w:rsidRDefault="005364D7" w:rsidP="005364D7">
      <w:pPr>
        <w:tabs>
          <w:tab w:val="left" w:pos="7170"/>
        </w:tabs>
        <w:spacing w:line="480" w:lineRule="auto"/>
        <w:jc w:val="left"/>
        <w:rPr>
          <w:rFonts w:ascii="宋体" w:eastAsia="宋体" w:hAnsi="宋体" w:cs="Times New Roman"/>
          <w:szCs w:val="21"/>
        </w:rPr>
      </w:pPr>
      <w:r w:rsidRPr="00D25A56">
        <w:rPr>
          <w:rFonts w:ascii="宋体" w:eastAsia="宋体" w:hAnsi="宋体" w:cs="Times New Roman" w:hint="eastAsia"/>
          <w:szCs w:val="21"/>
        </w:rPr>
        <w:t>3.</w:t>
      </w:r>
      <w:r w:rsidR="0033370E" w:rsidRPr="00D25A56">
        <w:rPr>
          <w:rFonts w:ascii="宋体" w:eastAsia="宋体" w:hAnsi="宋体" w:cs="Times New Roman" w:hint="eastAsia"/>
          <w:szCs w:val="21"/>
        </w:rPr>
        <w:t xml:space="preserve"> </w:t>
      </w:r>
      <w:r w:rsidRPr="00D25A56">
        <w:rPr>
          <w:rFonts w:ascii="宋体" w:eastAsia="宋体" w:hAnsi="宋体" w:cs="Times New Roman" w:hint="eastAsia"/>
          <w:szCs w:val="21"/>
        </w:rPr>
        <w:t>如图是一几何体的三视图，则该几何体的体积是(     )</w:t>
      </w:r>
    </w:p>
    <w:p w:rsidR="0033370E" w:rsidRPr="00D25A56" w:rsidRDefault="005364D7" w:rsidP="0033370E">
      <w:pPr>
        <w:spacing w:line="480" w:lineRule="auto"/>
        <w:ind w:firstLineChars="200" w:firstLine="420"/>
        <w:jc w:val="left"/>
        <w:rPr>
          <w:rFonts w:ascii="Times New Roman" w:eastAsia="宋体" w:hAnsi="Times New Roman" w:cs="Times New Roman"/>
          <w:szCs w:val="21"/>
        </w:rPr>
      </w:pPr>
      <w:proofErr w:type="gramStart"/>
      <w:r w:rsidRPr="00D25A56">
        <w:rPr>
          <w:rFonts w:ascii="Times New Roman" w:eastAsia="宋体" w:hAnsi="Times New Roman" w:cs="Times New Roman"/>
          <w:szCs w:val="21"/>
        </w:rPr>
        <w:t>A</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w:t>
      </w:r>
      <w:proofErr w:type="gramEnd"/>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9        </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B.</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10         </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 </w:t>
      </w:r>
    </w:p>
    <w:p w:rsidR="005364D7" w:rsidRPr="00D25A56" w:rsidRDefault="005364D7" w:rsidP="0033370E">
      <w:pPr>
        <w:spacing w:line="480" w:lineRule="auto"/>
        <w:ind w:firstLineChars="200" w:firstLine="420"/>
        <w:jc w:val="left"/>
        <w:rPr>
          <w:rFonts w:ascii="Times New Roman" w:eastAsia="宋体" w:hAnsi="Times New Roman" w:cs="Times New Roman"/>
          <w:szCs w:val="21"/>
        </w:rPr>
      </w:pPr>
      <w:r w:rsidRPr="00D25A56">
        <w:rPr>
          <w:rFonts w:ascii="Times New Roman" w:eastAsia="宋体" w:hAnsi="Times New Roman" w:cs="Times New Roman"/>
          <w:szCs w:val="21"/>
        </w:rPr>
        <w:t>C.</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12    </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   </w:t>
      </w:r>
      <w:r w:rsidRPr="00D25A56">
        <w:rPr>
          <w:rFonts w:ascii="Times New Roman" w:eastAsia="宋体" w:hAnsi="Times New Roman" w:cs="Times New Roman" w:hint="eastAsia"/>
          <w:szCs w:val="21"/>
        </w:rPr>
        <w:t xml:space="preserve">   </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D. 18</w:t>
      </w:r>
    </w:p>
    <w:p w:rsidR="0033370E" w:rsidRPr="00D25A56" w:rsidRDefault="005364D7" w:rsidP="005364D7">
      <w:pPr>
        <w:spacing w:line="480" w:lineRule="auto"/>
        <w:jc w:val="left"/>
        <w:rPr>
          <w:rFonts w:ascii="宋体" w:eastAsia="宋体" w:hAnsi="宋体" w:cs="Times New Roman"/>
          <w:szCs w:val="21"/>
        </w:rPr>
      </w:pPr>
      <w:r w:rsidRPr="00D25A56">
        <w:rPr>
          <w:rFonts w:ascii="黑体" w:eastAsia="黑体" w:hAnsi="黑体" w:cs="Times New Roman" w:hint="eastAsia"/>
          <w:szCs w:val="24"/>
        </w:rPr>
        <w:t>4.</w:t>
      </w:r>
      <w:r w:rsidR="0033370E" w:rsidRPr="00D25A56">
        <w:rPr>
          <w:rFonts w:ascii="黑体" w:eastAsia="黑体" w:hAnsi="黑体" w:cs="Times New Roman" w:hint="eastAsia"/>
          <w:szCs w:val="24"/>
        </w:rPr>
        <w:t xml:space="preserve"> </w:t>
      </w:r>
      <w:r w:rsidRPr="00D25A56">
        <w:rPr>
          <w:rFonts w:ascii="宋体" w:eastAsia="宋体" w:hAnsi="宋体" w:cs="Times New Roman" w:hint="eastAsia"/>
          <w:szCs w:val="21"/>
        </w:rPr>
        <w:t>已知矩形ABCD的顶点都在半径为5的球O的球面上，</w:t>
      </w:r>
    </w:p>
    <w:p w:rsidR="005364D7" w:rsidRPr="00D25A56" w:rsidRDefault="0033370E" w:rsidP="005364D7">
      <w:pPr>
        <w:spacing w:line="480" w:lineRule="auto"/>
        <w:jc w:val="left"/>
        <w:rPr>
          <w:rFonts w:ascii="宋体" w:eastAsia="宋体" w:hAnsi="宋体" w:cs="Times New Roman"/>
          <w:szCs w:val="21"/>
        </w:rPr>
      </w:pPr>
      <w:r w:rsidRPr="00D25A56">
        <w:rPr>
          <w:rFonts w:ascii="宋体" w:eastAsia="宋体" w:hAnsi="宋体" w:cs="Times New Roman" w:hint="eastAsia"/>
          <w:noProof/>
          <w:szCs w:val="24"/>
        </w:rPr>
        <w:drawing>
          <wp:anchor distT="0" distB="0" distL="114300" distR="114300" simplePos="0" relativeHeight="251661312" behindDoc="0" locked="0" layoutInCell="1" allowOverlap="1" wp14:anchorId="6C0D4450" wp14:editId="5402A2E1">
            <wp:simplePos x="0" y="0"/>
            <wp:positionH relativeFrom="column">
              <wp:posOffset>3479165</wp:posOffset>
            </wp:positionH>
            <wp:positionV relativeFrom="paragraph">
              <wp:posOffset>157480</wp:posOffset>
            </wp:positionV>
            <wp:extent cx="2435225" cy="2138045"/>
            <wp:effectExtent l="0" t="0" r="3175" b="0"/>
            <wp:wrapSquare wrapText="bothSides"/>
            <wp:docPr id="10" name="图片 22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全品高考网欢迎您！！！请登录：     http://gk.canpoint.cn                        全品中考网欢迎您！！！请登录：     http://zk.canpoint.cn  "/>
                    <pic:cNvPicPr>
                      <a:picLocks noChangeAspect="1" noChangeArrowheads="1"/>
                    </pic:cNvPicPr>
                  </pic:nvPicPr>
                  <pic:blipFill>
                    <a:blip r:embed="rId16">
                      <a:lum contrast="6000"/>
                    </a:blip>
                    <a:srcRect/>
                    <a:stretch>
                      <a:fillRect/>
                    </a:stretch>
                  </pic:blipFill>
                  <pic:spPr bwMode="auto">
                    <a:xfrm>
                      <a:off x="0" y="0"/>
                      <a:ext cx="2435225" cy="213804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5364D7" w:rsidRPr="00D25A56">
        <w:rPr>
          <w:rFonts w:ascii="宋体" w:eastAsia="宋体" w:hAnsi="宋体" w:cs="Times New Roman" w:hint="eastAsia"/>
          <w:szCs w:val="21"/>
        </w:rPr>
        <w:t>且AB＝6, BC=</w:t>
      </w:r>
      <w:r w:rsidR="005364D7" w:rsidRPr="00D25A56">
        <w:rPr>
          <w:rFonts w:ascii="宋体" w:eastAsia="宋体" w:hAnsi="宋体" w:cs="Times New Roman"/>
          <w:position w:val="-8"/>
          <w:szCs w:val="21"/>
        </w:rPr>
        <w:object w:dxaOrig="480" w:dyaOrig="360">
          <v:shape id="_x0000_i1027" type="#_x0000_t75" alt="全品高考网欢迎您！！！请登录：     http://gk.canpoint.cn                        全品中考网欢迎您！！！请登录：     http://zk.canpoint.cn  " style="width:24pt;height:18pt" o:ole="" filled="t">
            <v:imagedata r:id="rId17" o:title="" gain="69719f"/>
          </v:shape>
          <o:OLEObject Type="Embed" ProgID="Equation.DSMT4" ShapeID="_x0000_i1027" DrawAspect="Content" ObjectID="_1479904568" r:id="rId18"/>
        </w:object>
      </w:r>
      <w:r w:rsidR="005364D7" w:rsidRPr="00D25A56">
        <w:rPr>
          <w:rFonts w:ascii="宋体" w:eastAsia="宋体" w:hAnsi="宋体" w:cs="Times New Roman" w:hint="eastAsia"/>
          <w:szCs w:val="21"/>
        </w:rPr>
        <w:t>，则棱锥O-ABCD的侧面积为(    )</w:t>
      </w:r>
    </w:p>
    <w:p w:rsidR="005364D7" w:rsidRPr="00D25A56" w:rsidRDefault="005364D7" w:rsidP="005364D7">
      <w:pPr>
        <w:spacing w:line="480" w:lineRule="auto"/>
        <w:jc w:val="left"/>
        <w:rPr>
          <w:rFonts w:ascii="宋体" w:eastAsia="宋体" w:hAnsi="宋体" w:cs="Times New Roman"/>
          <w:szCs w:val="21"/>
        </w:rPr>
      </w:pPr>
      <w:r w:rsidRPr="00D25A56">
        <w:rPr>
          <w:rFonts w:ascii="宋体" w:eastAsia="宋体" w:hAnsi="宋体" w:cs="Times New Roman"/>
          <w:szCs w:val="21"/>
        </w:rPr>
        <w:t>A. 20+8</w:t>
      </w:r>
      <w:r w:rsidRPr="00D25A56">
        <w:rPr>
          <w:rFonts w:ascii="宋体" w:eastAsia="宋体" w:hAnsi="宋体" w:cs="Times New Roman"/>
          <w:position w:val="-8"/>
          <w:szCs w:val="21"/>
        </w:rPr>
        <w:object w:dxaOrig="360" w:dyaOrig="360">
          <v:shape id="_x0000_i1028" type="#_x0000_t75" alt="全品高考网欢迎您！！！请登录：     http://gk.canpoint.cn                        全品中考网欢迎您！！！请登录：     http://zk.canpoint.cn  " style="width:18pt;height:18pt" o:ole="" filled="t">
            <v:imagedata r:id="rId19" o:title="" gain="69719f"/>
          </v:shape>
          <o:OLEObject Type="Embed" ProgID="Equation.DSMT4" ShapeID="_x0000_i1028" DrawAspect="Content" ObjectID="_1479904569" r:id="rId20"/>
        </w:object>
      </w:r>
      <w:r w:rsidRPr="00D25A56">
        <w:rPr>
          <w:rFonts w:ascii="宋体" w:eastAsia="宋体" w:hAnsi="宋体" w:cs="Times New Roman" w:hint="eastAsia"/>
          <w:szCs w:val="21"/>
        </w:rPr>
        <w:t xml:space="preserve">　</w:t>
      </w:r>
      <w:r w:rsidRPr="00D25A56">
        <w:rPr>
          <w:rFonts w:ascii="宋体" w:eastAsia="宋体" w:hAnsi="宋体" w:cs="Times New Roman"/>
          <w:szCs w:val="21"/>
        </w:rPr>
        <w:t xml:space="preserve"> B. </w:t>
      </w:r>
      <w:smartTag w:uri="urn:schemas-microsoft-com:office:smarttags" w:element="chmetcnv">
        <w:smartTagPr>
          <w:attr w:name="UnitName" w:val="g"/>
          <w:attr w:name="SourceValue" w:val="44"/>
          <w:attr w:name="HasSpace" w:val="False"/>
          <w:attr w:name="Negative" w:val="False"/>
          <w:attr w:name="NumberType" w:val="1"/>
          <w:attr w:name="TCSC" w:val="0"/>
        </w:smartTagPr>
        <w:r w:rsidRPr="00D25A56">
          <w:rPr>
            <w:rFonts w:ascii="宋体" w:eastAsia="宋体" w:hAnsi="宋体" w:cs="Times New Roman"/>
            <w:szCs w:val="21"/>
          </w:rPr>
          <w:t xml:space="preserve">44 </w:t>
        </w:r>
      </w:smartTag>
      <w:r w:rsidRPr="00D25A56">
        <w:rPr>
          <w:rFonts w:ascii="宋体" w:eastAsia="宋体" w:hAnsi="宋体" w:cs="Times New Roman" w:hint="eastAsia"/>
          <w:szCs w:val="21"/>
        </w:rPr>
        <w:t xml:space="preserve">　　C、</w:t>
      </w:r>
      <w:r w:rsidRPr="00D25A56">
        <w:rPr>
          <w:rFonts w:ascii="宋体" w:eastAsia="宋体" w:hAnsi="宋体" w:cs="Times New Roman"/>
          <w:szCs w:val="21"/>
        </w:rPr>
        <w:t>20</w:t>
      </w:r>
      <w:r w:rsidRPr="00D25A56">
        <w:rPr>
          <w:rFonts w:ascii="宋体" w:eastAsia="宋体" w:hAnsi="宋体" w:cs="Times New Roman"/>
          <w:position w:val="-8"/>
          <w:szCs w:val="21"/>
        </w:rPr>
        <w:object w:dxaOrig="360" w:dyaOrig="360">
          <v:shape id="_x0000_i1029" type="#_x0000_t75" alt="全品高考网欢迎您！！！请登录：     http://gk.canpoint.cn                        全品中考网欢迎您！！！请登录：     http://zk.canpoint.cn  " style="width:18pt;height:18pt" o:ole="" filled="t">
            <v:imagedata r:id="rId19" o:title="" gain="69719f"/>
          </v:shape>
          <o:OLEObject Type="Embed" ProgID="Equation.DSMT4" ShapeID="_x0000_i1029" DrawAspect="Content" ObjectID="_1479904570" r:id="rId21"/>
        </w:object>
      </w:r>
      <w:r w:rsidRPr="00D25A56">
        <w:rPr>
          <w:rFonts w:ascii="宋体" w:eastAsia="宋体" w:hAnsi="宋体" w:cs="Times New Roman" w:hint="eastAsia"/>
          <w:szCs w:val="21"/>
        </w:rPr>
        <w:t xml:space="preserve">　　</w:t>
      </w:r>
      <w:r w:rsidRPr="00D25A56">
        <w:rPr>
          <w:rFonts w:ascii="宋体" w:eastAsia="宋体" w:hAnsi="宋体" w:cs="Times New Roman"/>
          <w:szCs w:val="21"/>
        </w:rPr>
        <w:t xml:space="preserve"> D</w:t>
      </w:r>
      <w:r w:rsidRPr="00D25A56">
        <w:rPr>
          <w:rFonts w:ascii="宋体" w:eastAsia="宋体" w:hAnsi="宋体" w:cs="Times New Roman" w:hint="eastAsia"/>
          <w:szCs w:val="21"/>
        </w:rPr>
        <w:t>、</w:t>
      </w:r>
      <w:r w:rsidRPr="00D25A56">
        <w:rPr>
          <w:rFonts w:ascii="宋体" w:eastAsia="宋体" w:hAnsi="宋体" w:cs="Times New Roman"/>
          <w:szCs w:val="21"/>
        </w:rPr>
        <w:t>46</w:t>
      </w:r>
    </w:p>
    <w:p w:rsidR="005364D7" w:rsidRPr="00D25A56" w:rsidRDefault="005364D7" w:rsidP="005364D7">
      <w:pPr>
        <w:shd w:val="clear" w:color="auto" w:fill="FFFFFF"/>
        <w:spacing w:line="480" w:lineRule="auto"/>
        <w:jc w:val="left"/>
        <w:rPr>
          <w:rFonts w:ascii="新宋体" w:eastAsia="新宋体" w:hAnsi="新宋体" w:cs="Times New Roman"/>
          <w:szCs w:val="21"/>
        </w:rPr>
      </w:pPr>
      <w:r w:rsidRPr="00D25A56">
        <w:rPr>
          <w:rFonts w:ascii="黑体" w:eastAsia="黑体" w:hAnsi="黑体" w:cs="Times New Roman" w:hint="eastAsia"/>
          <w:szCs w:val="21"/>
        </w:rPr>
        <w:t>5.</w:t>
      </w:r>
      <w:r w:rsidR="0033370E" w:rsidRPr="00D25A56">
        <w:rPr>
          <w:rFonts w:ascii="黑体" w:eastAsia="黑体" w:hAnsi="黑体" w:cs="Times New Roman" w:hint="eastAsia"/>
          <w:szCs w:val="21"/>
        </w:rPr>
        <w:t xml:space="preserve"> </w:t>
      </w:r>
      <w:proofErr w:type="gramStart"/>
      <w:r w:rsidRPr="00D25A56">
        <w:rPr>
          <w:rFonts w:ascii="宋体" w:eastAsia="宋体" w:hAnsi="宋体" w:cs="Times New Roman" w:hint="eastAsia"/>
          <w:szCs w:val="24"/>
        </w:rPr>
        <w:t>一</w:t>
      </w:r>
      <w:proofErr w:type="gramEnd"/>
      <w:r w:rsidRPr="00D25A56">
        <w:rPr>
          <w:rFonts w:ascii="宋体" w:eastAsia="宋体" w:hAnsi="宋体" w:cs="Times New Roman" w:hint="eastAsia"/>
          <w:szCs w:val="24"/>
        </w:rPr>
        <w:t>简单组合体的三视图及尺寸如图(1)示（单位:</w:t>
      </w:r>
      <w:r w:rsidRPr="00D25A56">
        <w:rPr>
          <w:rFonts w:ascii="Times New Roman" w:eastAsia="宋体" w:hAnsi="Times New Roman" w:cs="Times New Roman"/>
          <w:szCs w:val="24"/>
        </w:rPr>
        <w:t xml:space="preserve"> </w:t>
      </w:r>
      <w:r w:rsidRPr="00D25A56">
        <w:rPr>
          <w:rFonts w:ascii="Times New Roman" w:eastAsia="宋体" w:hAnsi="Times New Roman" w:cs="Times New Roman"/>
          <w:position w:val="-6"/>
          <w:szCs w:val="24"/>
        </w:rPr>
        <w:object w:dxaOrig="361" w:dyaOrig="220">
          <v:shape id="_x0000_i1030" type="#_x0000_t75" alt="全品高考网欢迎您！！！请登录：     http://gk.canpoint.cn                        全品中考网欢迎您！！！请登录：     http://zk.canpoint.cn  " style="width:18pt;height:11.25pt;mso-position-horizontal-relative:page;mso-position-vertical-relative:page" o:ole="" filled="t">
            <v:imagedata r:id="rId22" o:title="" chromakey="#fefdfc" gain="69719f"/>
          </v:shape>
          <o:OLEObject Type="Embed" ProgID="Equation.DSMT4" ShapeID="_x0000_i1030" DrawAspect="Content" ObjectID="_1479904571" r:id="rId23"/>
        </w:object>
      </w:r>
      <w:r w:rsidRPr="00D25A56">
        <w:rPr>
          <w:rFonts w:ascii="宋体" w:eastAsia="宋体" w:hAnsi="宋体" w:cs="Times New Roman" w:hint="eastAsia"/>
          <w:szCs w:val="24"/>
        </w:rPr>
        <w:t>）</w:t>
      </w:r>
      <w:r w:rsidRPr="00D25A56">
        <w:rPr>
          <w:rFonts w:ascii="Times New Roman" w:eastAsia="宋体" w:hAnsi="Times New Roman" w:cs="Times New Roman" w:hint="eastAsia"/>
          <w:szCs w:val="24"/>
        </w:rPr>
        <w:t>则该组合体的体积为</w:t>
      </w:r>
      <w:r w:rsidRPr="00D25A56">
        <w:rPr>
          <w:rFonts w:ascii="新宋体" w:eastAsia="新宋体" w:hAnsi="新宋体" w:cs="Times New Roman" w:hint="eastAsia"/>
          <w:szCs w:val="21"/>
        </w:rPr>
        <w:t>（　　）</w:t>
      </w:r>
    </w:p>
    <w:p w:rsidR="005364D7" w:rsidRPr="00D25A56" w:rsidRDefault="005364D7" w:rsidP="005364D7">
      <w:pPr>
        <w:tabs>
          <w:tab w:val="left" w:pos="420"/>
          <w:tab w:val="left" w:pos="2310"/>
          <w:tab w:val="left" w:pos="4200"/>
          <w:tab w:val="left" w:pos="6090"/>
          <w:tab w:val="left" w:pos="7560"/>
        </w:tabs>
        <w:spacing w:line="480" w:lineRule="auto"/>
        <w:ind w:firstLineChars="100" w:firstLine="210"/>
        <w:jc w:val="left"/>
        <w:rPr>
          <w:rFonts w:ascii="Times New Roman" w:eastAsia="宋体" w:hAnsi="Times New Roman" w:cs="Times New Roman"/>
          <w:szCs w:val="24"/>
        </w:rPr>
      </w:pPr>
      <w:r w:rsidRPr="00D25A56">
        <w:rPr>
          <w:rFonts w:ascii="Times New Roman" w:eastAsia="宋体" w:hAnsi="Times New Roman" w:cs="Times New Roman" w:hint="eastAsia"/>
          <w:szCs w:val="24"/>
        </w:rPr>
        <w:t>A. 72000</w:t>
      </w:r>
      <w:r w:rsidRPr="00D25A56">
        <w:rPr>
          <w:rFonts w:ascii="Times New Roman" w:eastAsia="宋体" w:hAnsi="Times New Roman" w:cs="Times New Roman"/>
          <w:position w:val="-6"/>
          <w:szCs w:val="24"/>
        </w:rPr>
        <w:object w:dxaOrig="420" w:dyaOrig="320">
          <v:shape id="_x0000_i1031" type="#_x0000_t75" alt="全品高考网欢迎您！！！请登录：     http://gk.canpoint.cn                        全品中考网欢迎您！！！请登录：     http://zk.canpoint.cn  " style="width:21pt;height:15.75pt;mso-position-horizontal-relative:page;mso-position-vertical-relative:page" o:ole="" filled="t">
            <v:imagedata r:id="rId24" o:title="" chromakey="#fefdfc" gain="69719f"/>
          </v:shape>
          <o:OLEObject Type="Embed" ProgID="Equation.DSMT4" ShapeID="_x0000_i1031" DrawAspect="Content" ObjectID="_1479904572" r:id="rId25"/>
        </w:object>
      </w:r>
      <w:r w:rsidRPr="00D25A56">
        <w:rPr>
          <w:rFonts w:ascii="Times New Roman" w:eastAsia="宋体" w:hAnsi="Times New Roman" w:cs="Times New Roman" w:hint="eastAsia"/>
          <w:szCs w:val="24"/>
        </w:rPr>
        <w:t xml:space="preserve">                 B. 64000</w:t>
      </w:r>
      <w:r w:rsidRPr="00D25A56">
        <w:rPr>
          <w:rFonts w:ascii="Times New Roman" w:eastAsia="宋体" w:hAnsi="Times New Roman" w:cs="Times New Roman"/>
          <w:position w:val="-6"/>
          <w:szCs w:val="24"/>
        </w:rPr>
        <w:object w:dxaOrig="420" w:dyaOrig="320">
          <v:shape id="_x0000_i1032" type="#_x0000_t75" alt="全品高考网欢迎您！！！请登录：     http://gk.canpoint.cn                        全品中考网欢迎您！！！请登录：     http://zk.canpoint.cn  " style="width:21pt;height:15.75pt;mso-position-horizontal-relative:page;mso-position-vertical-relative:page" o:ole="" filled="t">
            <v:imagedata r:id="rId24" o:title="" chromakey="#fefdfc" gain="69719f"/>
          </v:shape>
          <o:OLEObject Type="Embed" ProgID="Equation.DSMT4" ShapeID="_x0000_i1032" DrawAspect="Content" ObjectID="_1479904573" r:id="rId26"/>
        </w:object>
      </w:r>
      <w:r w:rsidRPr="00D25A56">
        <w:rPr>
          <w:rFonts w:ascii="Times New Roman" w:eastAsia="宋体" w:hAnsi="Times New Roman" w:cs="Times New Roman" w:hint="eastAsia"/>
          <w:szCs w:val="24"/>
        </w:rPr>
        <w:t xml:space="preserve"> </w:t>
      </w:r>
    </w:p>
    <w:p w:rsidR="005364D7" w:rsidRPr="00D25A56" w:rsidRDefault="0033370E" w:rsidP="005364D7">
      <w:pPr>
        <w:spacing w:line="480" w:lineRule="auto"/>
        <w:ind w:firstLineChars="100" w:firstLine="210"/>
        <w:jc w:val="left"/>
        <w:rPr>
          <w:rFonts w:ascii="宋体" w:eastAsia="宋体" w:hAnsi="宋体" w:cs="Times New Roman"/>
          <w:szCs w:val="21"/>
        </w:rPr>
      </w:pPr>
      <w:r w:rsidRPr="00D25A56">
        <w:rPr>
          <w:rFonts w:ascii="Times New Roman" w:eastAsia="宋体" w:hAnsi="Times New Roman" w:cs="Times New Roman"/>
          <w:noProof/>
          <w:szCs w:val="24"/>
        </w:rPr>
        <w:drawing>
          <wp:anchor distT="0" distB="0" distL="114300" distR="114300" simplePos="0" relativeHeight="251667456" behindDoc="0" locked="0" layoutInCell="1" allowOverlap="1" wp14:anchorId="7044A3FD" wp14:editId="14542769">
            <wp:simplePos x="0" y="0"/>
            <wp:positionH relativeFrom="column">
              <wp:posOffset>3773805</wp:posOffset>
            </wp:positionH>
            <wp:positionV relativeFrom="paragraph">
              <wp:posOffset>214630</wp:posOffset>
            </wp:positionV>
            <wp:extent cx="1638300" cy="127635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5364D7" w:rsidRPr="00D25A56">
        <w:rPr>
          <w:rFonts w:ascii="Times New Roman" w:eastAsia="宋体" w:hAnsi="Times New Roman" w:cs="Times New Roman" w:hint="eastAsia"/>
          <w:szCs w:val="24"/>
        </w:rPr>
        <w:t>C. 56000</w:t>
      </w:r>
      <w:r w:rsidR="005364D7" w:rsidRPr="00D25A56">
        <w:rPr>
          <w:rFonts w:ascii="Times New Roman" w:eastAsia="宋体" w:hAnsi="Times New Roman" w:cs="Times New Roman"/>
          <w:position w:val="-6"/>
          <w:szCs w:val="24"/>
        </w:rPr>
        <w:object w:dxaOrig="420" w:dyaOrig="320">
          <v:shape id="_x0000_i1033" type="#_x0000_t75" alt="全品高考网欢迎您！！！请登录：     http://gk.canpoint.cn                        全品中考网欢迎您！！！请登录：     http://zk.canpoint.cn  " style="width:21pt;height:15.75pt;mso-position-horizontal-relative:page;mso-position-vertical-relative:page" o:ole="" filled="t">
            <v:imagedata r:id="rId24" o:title="" chromakey="#fefdfc" gain="69719f"/>
          </v:shape>
          <o:OLEObject Type="Embed" ProgID="Equation.DSMT4" ShapeID="_x0000_i1033" DrawAspect="Content" ObjectID="_1479904574" r:id="rId28"/>
        </w:object>
      </w:r>
      <w:r w:rsidR="005364D7" w:rsidRPr="00D25A56">
        <w:rPr>
          <w:rFonts w:ascii="Times New Roman" w:eastAsia="宋体" w:hAnsi="Times New Roman" w:cs="Times New Roman" w:hint="eastAsia"/>
          <w:szCs w:val="24"/>
        </w:rPr>
        <w:t xml:space="preserve">                 D.</w:t>
      </w:r>
      <w:r w:rsidR="005364D7" w:rsidRPr="00D25A56">
        <w:rPr>
          <w:rFonts w:ascii="Times New Roman" w:eastAsia="宋体" w:hAnsi="Times New Roman" w:cs="Times New Roman"/>
          <w:szCs w:val="24"/>
        </w:rPr>
        <w:t xml:space="preserve"> </w:t>
      </w:r>
      <w:r w:rsidR="005364D7" w:rsidRPr="00D25A56">
        <w:rPr>
          <w:rFonts w:ascii="Times New Roman" w:eastAsia="宋体" w:hAnsi="Times New Roman" w:cs="Times New Roman" w:hint="eastAsia"/>
          <w:szCs w:val="24"/>
        </w:rPr>
        <w:t>44000</w:t>
      </w:r>
      <w:r w:rsidR="005364D7" w:rsidRPr="00D25A56">
        <w:rPr>
          <w:rFonts w:ascii="Times New Roman" w:eastAsia="宋体" w:hAnsi="Times New Roman" w:cs="Times New Roman"/>
          <w:position w:val="-6"/>
          <w:szCs w:val="24"/>
        </w:rPr>
        <w:object w:dxaOrig="420" w:dyaOrig="320">
          <v:shape id="_x0000_i1034" type="#_x0000_t75" alt="全品高考网欢迎您！！！请登录：     http://gk.canpoint.cn                        全品中考网欢迎您！！！请登录：     http://zk.canpoint.cn  " style="width:21pt;height:15.75pt;mso-position-horizontal-relative:page;mso-position-vertical-relative:page" o:ole="" filled="t">
            <v:imagedata r:id="rId24" o:title="" chromakey="#fefdfc" gain="69719f"/>
          </v:shape>
          <o:OLEObject Type="Embed" ProgID="Equation.DSMT4" ShapeID="_x0000_i1034" DrawAspect="Content" ObjectID="_1479904575" r:id="rId29"/>
        </w:object>
      </w:r>
      <w:r w:rsidR="005364D7" w:rsidRPr="00D25A56">
        <w:rPr>
          <w:rFonts w:ascii="Times New Roman" w:eastAsia="宋体" w:hAnsi="Times New Roman" w:cs="Times New Roman" w:hint="eastAsia"/>
          <w:szCs w:val="24"/>
        </w:rPr>
        <w:t xml:space="preserve">   </w:t>
      </w:r>
    </w:p>
    <w:p w:rsidR="0033370E" w:rsidRPr="00D25A56" w:rsidRDefault="005364D7" w:rsidP="005364D7">
      <w:pPr>
        <w:rPr>
          <w:rFonts w:ascii="Times New Roman" w:eastAsia="宋体" w:hAnsi="Times New Roman" w:cs="Times New Roman"/>
          <w:szCs w:val="24"/>
        </w:rPr>
      </w:pPr>
      <w:r w:rsidRPr="00D25A56">
        <w:rPr>
          <w:rFonts w:ascii="Times New Roman" w:eastAsia="宋体" w:hAnsi="Times New Roman" w:cs="Times New Roman" w:hint="eastAsia"/>
          <w:szCs w:val="24"/>
        </w:rPr>
        <w:t>6</w:t>
      </w:r>
      <w:r w:rsidRPr="00D25A56">
        <w:rPr>
          <w:rFonts w:ascii="Times New Roman" w:eastAsia="宋体" w:hAnsi="Times New Roman" w:cs="Times New Roman"/>
          <w:szCs w:val="24"/>
        </w:rPr>
        <w:t>．图</w:t>
      </w:r>
      <w:r w:rsidRPr="00D25A56">
        <w:rPr>
          <w:rFonts w:ascii="Times New Roman" w:eastAsia="宋体" w:hAnsi="Times New Roman" w:cs="Times New Roman"/>
          <w:szCs w:val="24"/>
        </w:rPr>
        <w:t>9—12</w:t>
      </w:r>
      <w:r w:rsidRPr="00D25A56">
        <w:rPr>
          <w:rFonts w:ascii="Times New Roman" w:eastAsia="宋体" w:hAnsi="Times New Roman" w:cs="Times New Roman"/>
          <w:szCs w:val="24"/>
        </w:rPr>
        <w:t>表示一个正方体表面的一种展开图，</w:t>
      </w:r>
    </w:p>
    <w:p w:rsidR="0033370E" w:rsidRPr="00D25A56" w:rsidRDefault="005364D7" w:rsidP="005364D7">
      <w:pPr>
        <w:rPr>
          <w:rFonts w:ascii="Times New Roman" w:eastAsia="宋体" w:hAnsi="Times New Roman" w:cs="Times New Roman"/>
          <w:szCs w:val="24"/>
        </w:rPr>
      </w:pPr>
      <w:r w:rsidRPr="00D25A56">
        <w:rPr>
          <w:rFonts w:ascii="Times New Roman" w:eastAsia="宋体" w:hAnsi="Times New Roman" w:cs="Times New Roman"/>
          <w:szCs w:val="24"/>
        </w:rPr>
        <w:t>图中的四条线段</w:t>
      </w:r>
      <w:r w:rsidRPr="00D25A56">
        <w:rPr>
          <w:rFonts w:ascii="Times New Roman" w:eastAsia="宋体" w:hAnsi="Times New Roman" w:cs="Times New Roman"/>
          <w:i/>
          <w:iCs/>
          <w:szCs w:val="24"/>
        </w:rPr>
        <w:t>AB</w:t>
      </w:r>
      <w:r w:rsidRPr="00D25A56">
        <w:rPr>
          <w:rFonts w:ascii="Times New Roman" w:eastAsia="宋体" w:hAnsi="Times New Roman" w:cs="Times New Roman"/>
          <w:szCs w:val="24"/>
        </w:rPr>
        <w:t>、</w:t>
      </w:r>
      <w:r w:rsidRPr="00D25A56">
        <w:rPr>
          <w:rFonts w:ascii="Times New Roman" w:eastAsia="宋体" w:hAnsi="Times New Roman" w:cs="Times New Roman"/>
          <w:i/>
          <w:iCs/>
          <w:szCs w:val="24"/>
        </w:rPr>
        <w:t>CD</w:t>
      </w:r>
      <w:r w:rsidRPr="00D25A56">
        <w:rPr>
          <w:rFonts w:ascii="Times New Roman" w:eastAsia="宋体" w:hAnsi="Times New Roman" w:cs="Times New Roman"/>
          <w:szCs w:val="24"/>
        </w:rPr>
        <w:t>、</w:t>
      </w:r>
      <w:r w:rsidRPr="00D25A56">
        <w:rPr>
          <w:rFonts w:ascii="Times New Roman" w:eastAsia="宋体" w:hAnsi="Times New Roman" w:cs="Times New Roman"/>
          <w:i/>
          <w:iCs/>
          <w:szCs w:val="24"/>
        </w:rPr>
        <w:t>EF</w:t>
      </w:r>
      <w:r w:rsidRPr="00D25A56">
        <w:rPr>
          <w:rFonts w:ascii="Times New Roman" w:eastAsia="宋体" w:hAnsi="Times New Roman" w:cs="Times New Roman"/>
          <w:szCs w:val="24"/>
        </w:rPr>
        <w:t>和</w:t>
      </w:r>
      <w:r w:rsidRPr="00D25A56">
        <w:rPr>
          <w:rFonts w:ascii="Times New Roman" w:eastAsia="宋体" w:hAnsi="Times New Roman" w:cs="Times New Roman"/>
          <w:i/>
          <w:iCs/>
          <w:szCs w:val="24"/>
        </w:rPr>
        <w:t>GH</w:t>
      </w:r>
      <w:r w:rsidRPr="00D25A56">
        <w:rPr>
          <w:rFonts w:ascii="Times New Roman" w:eastAsia="宋体" w:hAnsi="Times New Roman" w:cs="Times New Roman"/>
          <w:szCs w:val="24"/>
        </w:rPr>
        <w:t>在原正方体中相互异面</w:t>
      </w:r>
    </w:p>
    <w:p w:rsidR="005364D7" w:rsidRPr="00D25A56" w:rsidRDefault="005364D7" w:rsidP="005364D7">
      <w:pPr>
        <w:rPr>
          <w:rFonts w:ascii="Times New Roman" w:eastAsia="宋体" w:hAnsi="Times New Roman" w:cs="Times New Roman"/>
          <w:szCs w:val="24"/>
        </w:rPr>
      </w:pPr>
      <w:r w:rsidRPr="00D25A56">
        <w:rPr>
          <w:rFonts w:ascii="Times New Roman" w:eastAsia="宋体" w:hAnsi="Times New Roman" w:cs="Times New Roman"/>
          <w:szCs w:val="24"/>
        </w:rPr>
        <w:t>的有</w:t>
      </w:r>
      <w:r w:rsidRPr="00D25A56">
        <w:rPr>
          <w:rFonts w:ascii="Times New Roman" w:eastAsia="宋体" w:hAnsi="Times New Roman" w:cs="Times New Roman" w:hint="eastAsia"/>
          <w:szCs w:val="24"/>
        </w:rPr>
        <w:t>(   )</w:t>
      </w:r>
      <w:r w:rsidRPr="00D25A56">
        <w:rPr>
          <w:rFonts w:ascii="Times New Roman" w:eastAsia="宋体" w:hAnsi="Times New Roman" w:cs="Times New Roman"/>
          <w:szCs w:val="24"/>
        </w:rPr>
        <w:t>对</w:t>
      </w:r>
      <w:r w:rsidRPr="00D25A56">
        <w:rPr>
          <w:rFonts w:ascii="Times New Roman" w:eastAsia="宋体" w:hAnsi="Times New Roman" w:cs="Times New Roman"/>
          <w:szCs w:val="24"/>
        </w:rPr>
        <w:t>.</w:t>
      </w:r>
    </w:p>
    <w:p w:rsidR="005364D7" w:rsidRPr="00D25A56" w:rsidRDefault="005364D7" w:rsidP="0033370E">
      <w:pPr>
        <w:ind w:firstLineChars="100" w:firstLine="210"/>
        <w:rPr>
          <w:rFonts w:ascii="Times New Roman" w:eastAsia="宋体" w:hAnsi="Times New Roman" w:cs="Times New Roman"/>
          <w:szCs w:val="24"/>
        </w:rPr>
      </w:pPr>
      <w:r w:rsidRPr="00D25A56">
        <w:rPr>
          <w:rFonts w:ascii="Times New Roman" w:eastAsia="宋体" w:hAnsi="Times New Roman" w:cs="Times New Roman" w:hint="eastAsia"/>
          <w:szCs w:val="24"/>
        </w:rPr>
        <w:t xml:space="preserve">A. 3  </w:t>
      </w:r>
      <w:r w:rsidR="0033370E" w:rsidRPr="00D25A56">
        <w:rPr>
          <w:rFonts w:ascii="Times New Roman" w:eastAsia="宋体" w:hAnsi="Times New Roman" w:cs="Times New Roman" w:hint="eastAsia"/>
          <w:szCs w:val="24"/>
        </w:rPr>
        <w:t xml:space="preserve">     </w:t>
      </w:r>
      <w:r w:rsidRPr="00D25A56">
        <w:rPr>
          <w:rFonts w:ascii="Times New Roman" w:eastAsia="宋体" w:hAnsi="Times New Roman" w:cs="Times New Roman" w:hint="eastAsia"/>
          <w:szCs w:val="24"/>
        </w:rPr>
        <w:t xml:space="preserve">B. 4  </w:t>
      </w:r>
      <w:r w:rsidR="0033370E" w:rsidRPr="00D25A56">
        <w:rPr>
          <w:rFonts w:ascii="Times New Roman" w:eastAsia="宋体" w:hAnsi="Times New Roman" w:cs="Times New Roman" w:hint="eastAsia"/>
          <w:szCs w:val="24"/>
        </w:rPr>
        <w:t xml:space="preserve">    </w:t>
      </w:r>
      <w:r w:rsidRPr="00D25A56">
        <w:rPr>
          <w:rFonts w:ascii="Times New Roman" w:eastAsia="宋体" w:hAnsi="Times New Roman" w:cs="Times New Roman" w:hint="eastAsia"/>
          <w:szCs w:val="24"/>
        </w:rPr>
        <w:t xml:space="preserve">C. 5  </w:t>
      </w:r>
      <w:r w:rsidR="0033370E" w:rsidRPr="00D25A56">
        <w:rPr>
          <w:rFonts w:ascii="Times New Roman" w:eastAsia="宋体" w:hAnsi="Times New Roman" w:cs="Times New Roman" w:hint="eastAsia"/>
          <w:szCs w:val="24"/>
        </w:rPr>
        <w:t xml:space="preserve">      </w:t>
      </w:r>
      <w:r w:rsidRPr="00D25A56">
        <w:rPr>
          <w:rFonts w:ascii="Times New Roman" w:eastAsia="宋体" w:hAnsi="Times New Roman" w:cs="Times New Roman" w:hint="eastAsia"/>
          <w:szCs w:val="24"/>
        </w:rPr>
        <w:t>D. 6</w:t>
      </w:r>
    </w:p>
    <w:p w:rsidR="005364D7" w:rsidRPr="00D25A56" w:rsidRDefault="005364D7" w:rsidP="005364D7">
      <w:pPr>
        <w:tabs>
          <w:tab w:val="left" w:pos="900"/>
        </w:tabs>
        <w:ind w:firstLineChars="2800" w:firstLine="5880"/>
        <w:jc w:val="left"/>
        <w:rPr>
          <w:rFonts w:ascii="Times New Roman" w:eastAsia="宋体" w:hAnsi="Times New Roman" w:cs="Times New Roman"/>
          <w:szCs w:val="24"/>
        </w:rPr>
      </w:pPr>
    </w:p>
    <w:p w:rsidR="005364D7" w:rsidRPr="00D25A56" w:rsidRDefault="00C36D3B" w:rsidP="005364D7">
      <w:pPr>
        <w:rPr>
          <w:rFonts w:ascii="Times New Roman" w:eastAsia="宋体" w:hAnsi="Times New Roman" w:cs="Times New Roman"/>
          <w:szCs w:val="24"/>
        </w:rPr>
      </w:pPr>
      <w:r>
        <w:rPr>
          <w:rFonts w:ascii="Times New Roman" w:eastAsia="宋体" w:hAnsi="Times New Roman" w:cs="Times New Roman"/>
          <w:noProof/>
          <w:sz w:val="20"/>
          <w:szCs w:val="24"/>
        </w:rPr>
        <w:lastRenderedPageBreak/>
        <w:pict>
          <v:group id="_x0000_s1103" alt="www.gkxx.com" style="position:absolute;left:0;text-align:left;margin-left:329.7pt;margin-top:-2.7pt;width:85.6pt;height:101.1pt;z-index:251658240" coordorigin="8394,7995" coordsize="1712,2022">
            <v:shape id="_x0000_s1104" type="#_x0000_t75" style="position:absolute;left:8394;top:7995;width:1712;height:1653;mso-position-horizontal:right">
              <v:imagedata r:id="rId30" o:title=""/>
            </v:shape>
            <v:shapetype id="_x0000_t202" coordsize="21600,21600" o:spt="202" path="m,l,21600r21600,l21600,xe">
              <v:stroke joinstyle="miter"/>
              <v:path gradientshapeok="t" o:connecttype="rect"/>
            </v:shapetype>
            <v:shape id="_x0000_s1105" type="#_x0000_t202" style="position:absolute;left:8820;top:9708;width:900;height:309" strokecolor="white">
              <v:textbox inset="0,0,0,0">
                <w:txbxContent>
                  <w:p w:rsidR="0033370E" w:rsidRDefault="0033370E" w:rsidP="005364D7"/>
                </w:txbxContent>
              </v:textbox>
            </v:shape>
            <w10:wrap type="square"/>
          </v:group>
          <o:OLEObject Type="Embed" ProgID="MSPhotoEd.3" ShapeID="_x0000_s1104" DrawAspect="Content" ObjectID="_1479904745" r:id="rId31"/>
        </w:pict>
      </w:r>
      <w:r w:rsidR="005364D7" w:rsidRPr="00D25A56">
        <w:rPr>
          <w:rFonts w:ascii="Times New Roman" w:eastAsia="宋体" w:hAnsi="Times New Roman" w:cs="Times New Roman" w:hint="eastAsia"/>
          <w:szCs w:val="24"/>
        </w:rPr>
        <w:t>7</w:t>
      </w:r>
      <w:r w:rsidR="005364D7" w:rsidRPr="00D25A56">
        <w:rPr>
          <w:rFonts w:ascii="Times New Roman" w:eastAsia="宋体" w:hAnsi="Times New Roman" w:cs="Times New Roman"/>
          <w:szCs w:val="24"/>
        </w:rPr>
        <w:t>．如图，在正三角形</w:t>
      </w:r>
      <w:r w:rsidR="005364D7" w:rsidRPr="00D25A56">
        <w:rPr>
          <w:rFonts w:ascii="Times New Roman" w:eastAsia="宋体" w:hAnsi="Times New Roman" w:cs="Times New Roman"/>
          <w:i/>
          <w:iCs/>
          <w:szCs w:val="24"/>
        </w:rPr>
        <w:t>ABC</w:t>
      </w:r>
      <w:r w:rsidR="005364D7" w:rsidRPr="00D25A56">
        <w:rPr>
          <w:rFonts w:ascii="Times New Roman" w:eastAsia="宋体" w:hAnsi="Times New Roman" w:cs="Times New Roman"/>
          <w:szCs w:val="24"/>
        </w:rPr>
        <w:t>中，</w:t>
      </w:r>
      <w:r w:rsidR="005364D7" w:rsidRPr="00D25A56">
        <w:rPr>
          <w:rFonts w:ascii="Times New Roman" w:eastAsia="宋体" w:hAnsi="Times New Roman" w:cs="Times New Roman"/>
          <w:i/>
          <w:iCs/>
          <w:szCs w:val="24"/>
        </w:rPr>
        <w:t>D</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E</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F</w:t>
      </w:r>
      <w:r w:rsidR="005364D7" w:rsidRPr="00D25A56">
        <w:rPr>
          <w:rFonts w:ascii="Times New Roman" w:eastAsia="宋体" w:hAnsi="Times New Roman" w:cs="Times New Roman"/>
          <w:szCs w:val="24"/>
        </w:rPr>
        <w:t>分别为各边的中点，</w:t>
      </w:r>
      <w:r w:rsidR="005364D7" w:rsidRPr="00D25A56">
        <w:rPr>
          <w:rFonts w:ascii="Times New Roman" w:eastAsia="宋体" w:hAnsi="Times New Roman" w:cs="Times New Roman"/>
          <w:i/>
          <w:iCs/>
          <w:szCs w:val="24"/>
        </w:rPr>
        <w:t>G</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H</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I</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J</w:t>
      </w:r>
      <w:r w:rsidR="005364D7" w:rsidRPr="00D25A56">
        <w:rPr>
          <w:rFonts w:ascii="Times New Roman" w:eastAsia="宋体" w:hAnsi="Times New Roman" w:cs="Times New Roman"/>
          <w:szCs w:val="24"/>
        </w:rPr>
        <w:t>分别为</w:t>
      </w:r>
      <w:r w:rsidR="005364D7" w:rsidRPr="00D25A56">
        <w:rPr>
          <w:rFonts w:ascii="Times New Roman" w:eastAsia="宋体" w:hAnsi="Times New Roman" w:cs="Times New Roman"/>
          <w:i/>
          <w:iCs/>
          <w:szCs w:val="24"/>
        </w:rPr>
        <w:t>AF</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AD</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BE</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DE</w:t>
      </w:r>
      <w:r w:rsidR="005364D7" w:rsidRPr="00D25A56">
        <w:rPr>
          <w:rFonts w:ascii="Times New Roman" w:eastAsia="宋体" w:hAnsi="Times New Roman" w:cs="Times New Roman"/>
          <w:szCs w:val="24"/>
        </w:rPr>
        <w:t>的中点</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szCs w:val="24"/>
        </w:rPr>
        <w:t>将</w:t>
      </w:r>
      <w:r w:rsidR="005364D7" w:rsidRPr="00D25A56">
        <w:rPr>
          <w:rFonts w:ascii="Cambria Math" w:eastAsia="宋体" w:hAnsi="Cambria Math" w:cs="Cambria Math"/>
          <w:szCs w:val="24"/>
        </w:rPr>
        <w:t>△</w:t>
      </w:r>
      <w:r w:rsidR="005364D7" w:rsidRPr="00D25A56">
        <w:rPr>
          <w:rFonts w:ascii="Times New Roman" w:eastAsia="宋体" w:hAnsi="Times New Roman" w:cs="Times New Roman"/>
          <w:i/>
          <w:iCs/>
          <w:szCs w:val="24"/>
        </w:rPr>
        <w:t>ABC</w:t>
      </w:r>
      <w:r w:rsidR="005364D7" w:rsidRPr="00D25A56">
        <w:rPr>
          <w:rFonts w:ascii="Times New Roman" w:eastAsia="宋体" w:hAnsi="Times New Roman" w:cs="Times New Roman"/>
          <w:szCs w:val="24"/>
        </w:rPr>
        <w:t>沿</w:t>
      </w:r>
      <w:r w:rsidR="005364D7" w:rsidRPr="00D25A56">
        <w:rPr>
          <w:rFonts w:ascii="Times New Roman" w:eastAsia="宋体" w:hAnsi="Times New Roman" w:cs="Times New Roman"/>
          <w:i/>
          <w:iCs/>
          <w:szCs w:val="24"/>
        </w:rPr>
        <w:t>DE</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EF</w:t>
      </w:r>
      <w:r w:rsidR="005364D7" w:rsidRPr="00D25A56">
        <w:rPr>
          <w:rFonts w:ascii="Times New Roman" w:eastAsia="宋体" w:hAnsi="Times New Roman" w:cs="Times New Roman"/>
          <w:szCs w:val="24"/>
        </w:rPr>
        <w:t>，</w:t>
      </w:r>
      <w:r w:rsidR="005364D7" w:rsidRPr="00D25A56">
        <w:rPr>
          <w:rFonts w:ascii="Times New Roman" w:eastAsia="宋体" w:hAnsi="Times New Roman" w:cs="Times New Roman"/>
          <w:i/>
          <w:iCs/>
          <w:szCs w:val="24"/>
        </w:rPr>
        <w:t>DF</w:t>
      </w:r>
      <w:r w:rsidR="005364D7" w:rsidRPr="00D25A56">
        <w:rPr>
          <w:rFonts w:ascii="Times New Roman" w:eastAsia="宋体" w:hAnsi="Times New Roman" w:cs="Times New Roman"/>
          <w:szCs w:val="24"/>
        </w:rPr>
        <w:t>折成三棱锥以后，</w:t>
      </w:r>
      <w:r w:rsidR="005364D7" w:rsidRPr="00D25A56">
        <w:rPr>
          <w:rFonts w:ascii="Times New Roman" w:eastAsia="宋体" w:hAnsi="Times New Roman" w:cs="Times New Roman"/>
          <w:i/>
          <w:iCs/>
          <w:szCs w:val="24"/>
        </w:rPr>
        <w:t>GH</w:t>
      </w:r>
      <w:r w:rsidR="005364D7" w:rsidRPr="00D25A56">
        <w:rPr>
          <w:rFonts w:ascii="Times New Roman" w:eastAsia="宋体" w:hAnsi="Times New Roman" w:cs="Times New Roman"/>
          <w:szCs w:val="24"/>
        </w:rPr>
        <w:t>与</w:t>
      </w:r>
      <w:r w:rsidR="005364D7" w:rsidRPr="00D25A56">
        <w:rPr>
          <w:rFonts w:ascii="Times New Roman" w:eastAsia="宋体" w:hAnsi="Times New Roman" w:cs="Times New Roman"/>
          <w:i/>
          <w:iCs/>
          <w:szCs w:val="24"/>
        </w:rPr>
        <w:t>IJ</w:t>
      </w:r>
      <w:r w:rsidR="005364D7" w:rsidRPr="00D25A56">
        <w:rPr>
          <w:rFonts w:ascii="Times New Roman" w:eastAsia="宋体" w:hAnsi="Times New Roman" w:cs="Times New Roman"/>
          <w:szCs w:val="24"/>
        </w:rPr>
        <w:t>所成角的度数为（</w:t>
      </w:r>
      <w:r w:rsidR="005364D7" w:rsidRPr="00D25A56">
        <w:rPr>
          <w:rFonts w:ascii="Times New Roman" w:eastAsia="宋体" w:hAnsi="Times New Roman" w:cs="Times New Roman"/>
          <w:szCs w:val="24"/>
        </w:rPr>
        <w:t xml:space="preserve">    </w:t>
      </w:r>
      <w:r w:rsidR="005364D7" w:rsidRPr="00D25A56">
        <w:rPr>
          <w:rFonts w:ascii="Times New Roman" w:eastAsia="宋体" w:hAnsi="Times New Roman" w:cs="Times New Roman"/>
          <w:szCs w:val="24"/>
        </w:rPr>
        <w:t>）</w:t>
      </w:r>
    </w:p>
    <w:p w:rsidR="005364D7" w:rsidRPr="00D25A56" w:rsidRDefault="005364D7" w:rsidP="005364D7">
      <w:pPr>
        <w:ind w:firstLineChars="100" w:firstLine="210"/>
        <w:rPr>
          <w:rFonts w:ascii="Times New Roman" w:eastAsia="宋体" w:hAnsi="Times New Roman" w:cs="Times New Roman"/>
          <w:szCs w:val="24"/>
        </w:rPr>
      </w:pPr>
      <w:r w:rsidRPr="00D25A56">
        <w:rPr>
          <w:rFonts w:ascii="Times New Roman" w:eastAsia="宋体" w:hAnsi="Times New Roman" w:cs="Times New Roman"/>
          <w:szCs w:val="24"/>
        </w:rPr>
        <w:t>A</w:t>
      </w:r>
      <w:r w:rsidRPr="00D25A56">
        <w:rPr>
          <w:rFonts w:ascii="Times New Roman" w:eastAsia="宋体" w:hAnsi="Times New Roman" w:cs="Times New Roman"/>
          <w:szCs w:val="24"/>
        </w:rPr>
        <w:t>．</w:t>
      </w:r>
      <w:r w:rsidRPr="00D25A56">
        <w:rPr>
          <w:rFonts w:ascii="Times New Roman" w:eastAsia="宋体" w:hAnsi="Times New Roman" w:cs="Times New Roman"/>
          <w:szCs w:val="24"/>
        </w:rPr>
        <w:t xml:space="preserve">90°        </w:t>
      </w:r>
      <w:r w:rsidR="0033370E" w:rsidRPr="00D25A56">
        <w:rPr>
          <w:rFonts w:ascii="Times New Roman" w:eastAsia="宋体" w:hAnsi="Times New Roman" w:cs="Times New Roman" w:hint="eastAsia"/>
          <w:szCs w:val="24"/>
        </w:rPr>
        <w:t xml:space="preserve">   </w:t>
      </w:r>
      <w:r w:rsidRPr="00D25A56">
        <w:rPr>
          <w:rFonts w:ascii="Times New Roman" w:eastAsia="宋体" w:hAnsi="Times New Roman" w:cs="Times New Roman"/>
          <w:szCs w:val="24"/>
        </w:rPr>
        <w:t xml:space="preserve"> B</w:t>
      </w:r>
      <w:r w:rsidRPr="00D25A56">
        <w:rPr>
          <w:rFonts w:ascii="Times New Roman" w:eastAsia="宋体" w:hAnsi="Times New Roman" w:cs="Times New Roman"/>
          <w:szCs w:val="24"/>
        </w:rPr>
        <w:t>．</w:t>
      </w:r>
      <w:r w:rsidRPr="00D25A56">
        <w:rPr>
          <w:rFonts w:ascii="Times New Roman" w:eastAsia="宋体" w:hAnsi="Times New Roman" w:cs="Times New Roman"/>
          <w:szCs w:val="24"/>
        </w:rPr>
        <w:t>60°</w:t>
      </w:r>
    </w:p>
    <w:p w:rsidR="005364D7" w:rsidRPr="00D25A56" w:rsidRDefault="005364D7" w:rsidP="005364D7">
      <w:pPr>
        <w:ind w:firstLineChars="100" w:firstLine="210"/>
        <w:rPr>
          <w:rFonts w:ascii="Times New Roman" w:eastAsia="宋体" w:hAnsi="Times New Roman" w:cs="Times New Roman"/>
          <w:szCs w:val="24"/>
        </w:rPr>
      </w:pPr>
      <w:r w:rsidRPr="00D25A56">
        <w:rPr>
          <w:rFonts w:ascii="Times New Roman" w:eastAsia="宋体" w:hAnsi="Times New Roman" w:cs="Times New Roman"/>
          <w:szCs w:val="24"/>
        </w:rPr>
        <w:t>C</w:t>
      </w:r>
      <w:r w:rsidRPr="00D25A56">
        <w:rPr>
          <w:rFonts w:ascii="Times New Roman" w:eastAsia="宋体" w:hAnsi="Times New Roman" w:cs="Times New Roman"/>
          <w:szCs w:val="24"/>
        </w:rPr>
        <w:t>．</w:t>
      </w:r>
      <w:r w:rsidRPr="00D25A56">
        <w:rPr>
          <w:rFonts w:ascii="Times New Roman" w:eastAsia="宋体" w:hAnsi="Times New Roman" w:cs="Times New Roman"/>
          <w:szCs w:val="24"/>
        </w:rPr>
        <w:t xml:space="preserve">45°   </w:t>
      </w:r>
      <w:r w:rsidRPr="00D25A56">
        <w:rPr>
          <w:rFonts w:ascii="Times New Roman" w:eastAsia="宋体" w:hAnsi="Times New Roman" w:cs="Times New Roman"/>
          <w:szCs w:val="24"/>
        </w:rPr>
        <w:tab/>
      </w:r>
      <w:r w:rsidRPr="00D25A56">
        <w:rPr>
          <w:rFonts w:ascii="Times New Roman" w:eastAsia="宋体" w:hAnsi="Times New Roman" w:cs="Times New Roman"/>
          <w:szCs w:val="24"/>
        </w:rPr>
        <w:tab/>
      </w:r>
      <w:r w:rsidRPr="00D25A56">
        <w:rPr>
          <w:rFonts w:ascii="Times New Roman" w:eastAsia="宋体" w:hAnsi="Times New Roman" w:cs="Times New Roman"/>
          <w:szCs w:val="24"/>
        </w:rPr>
        <w:tab/>
        <w:t>D</w:t>
      </w:r>
      <w:r w:rsidRPr="00D25A56">
        <w:rPr>
          <w:rFonts w:ascii="Times New Roman" w:eastAsia="宋体" w:hAnsi="Times New Roman" w:cs="Times New Roman"/>
          <w:szCs w:val="24"/>
        </w:rPr>
        <w:t>．</w:t>
      </w:r>
      <w:r w:rsidRPr="00D25A56">
        <w:rPr>
          <w:rFonts w:ascii="Times New Roman" w:eastAsia="宋体" w:hAnsi="Times New Roman" w:cs="Times New Roman"/>
          <w:szCs w:val="24"/>
        </w:rPr>
        <w:t>0°</w:t>
      </w:r>
    </w:p>
    <w:p w:rsidR="0033370E" w:rsidRPr="00D25A56" w:rsidRDefault="0033370E" w:rsidP="005364D7">
      <w:pPr>
        <w:spacing w:line="480" w:lineRule="auto"/>
        <w:jc w:val="left"/>
        <w:rPr>
          <w:rFonts w:ascii="Times New Roman" w:eastAsia="宋体" w:hAnsi="Times New Roman" w:cs="Times New Roman"/>
          <w:szCs w:val="24"/>
        </w:rPr>
      </w:pPr>
      <w:r w:rsidRPr="00D25A56">
        <w:rPr>
          <w:rFonts w:ascii="宋体" w:eastAsia="宋体" w:hAnsi="宋体" w:cs="Times New Roman" w:hint="eastAsia"/>
          <w:noProof/>
          <w:szCs w:val="21"/>
        </w:rPr>
        <w:drawing>
          <wp:anchor distT="0" distB="0" distL="114300" distR="114300" simplePos="0" relativeHeight="251666432" behindDoc="0" locked="0" layoutInCell="1" allowOverlap="1" wp14:anchorId="752A1AB0" wp14:editId="6B4ECED7">
            <wp:simplePos x="0" y="0"/>
            <wp:positionH relativeFrom="column">
              <wp:posOffset>4100830</wp:posOffset>
            </wp:positionH>
            <wp:positionV relativeFrom="paragraph">
              <wp:posOffset>123825</wp:posOffset>
            </wp:positionV>
            <wp:extent cx="1346835" cy="1685925"/>
            <wp:effectExtent l="0" t="0" r="5715" b="9525"/>
            <wp:wrapSquare wrapText="bothSides"/>
            <wp:docPr id="14" name="图片 1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全品高考网欢迎您！！！请登录：     http://gk.canpoint.cn                        全品中考网欢迎您！！！请登录：     http://zk.canpoint.cn  "/>
                    <pic:cNvPicPr>
                      <a:picLocks noChangeAspect="1" noChangeArrowheads="1"/>
                    </pic:cNvPicPr>
                  </pic:nvPicPr>
                  <pic:blipFill>
                    <a:blip r:embed="rId32">
                      <a:lum contrast="6000"/>
                    </a:blip>
                    <a:srcRect l="34274" r="4839" b="6897"/>
                    <a:stretch>
                      <a:fillRect/>
                    </a:stretch>
                  </pic:blipFill>
                  <pic:spPr bwMode="auto">
                    <a:xfrm>
                      <a:off x="0" y="0"/>
                      <a:ext cx="1346835" cy="168592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5364D7" w:rsidRPr="00D25A56">
        <w:rPr>
          <w:rFonts w:ascii="黑体" w:eastAsia="黑体" w:hAnsi="黑体" w:cs="Times New Roman" w:hint="eastAsia"/>
          <w:szCs w:val="21"/>
        </w:rPr>
        <w:t>8.</w:t>
      </w:r>
      <w:r w:rsidR="005364D7" w:rsidRPr="00D25A56">
        <w:rPr>
          <w:rFonts w:ascii="Times New Roman" w:eastAsia="宋体" w:hAnsi="Times New Roman" w:cs="Times New Roman" w:hint="eastAsia"/>
          <w:szCs w:val="24"/>
        </w:rPr>
        <w:t>如图，在直四棱柱</w:t>
      </w:r>
      <w:r w:rsidR="005364D7" w:rsidRPr="00D25A56">
        <w:rPr>
          <w:rFonts w:ascii="Times New Roman" w:eastAsia="宋体" w:hAnsi="Times New Roman" w:cs="Times New Roman"/>
          <w:position w:val="-12"/>
          <w:szCs w:val="21"/>
        </w:rPr>
        <w:object w:dxaOrig="1820" w:dyaOrig="360">
          <v:shape id="_x0000_i1035" type="#_x0000_t75" alt="全品高考网欢迎您！！！请登录：     http://gk.canpoint.cn                        全品中考网欢迎您！！！请登录：     http://zk.canpoint.cn  " style="width:90.75pt;height:18pt" o:ole="" filled="t">
            <v:imagedata r:id="rId33" o:title="" gain="69719f"/>
          </v:shape>
          <o:OLEObject Type="Embed" ProgID="Equation.DSMT4" ShapeID="_x0000_i1035" DrawAspect="Content" ObjectID="_1479904576" r:id="rId34"/>
        </w:object>
      </w:r>
      <w:r w:rsidR="005364D7" w:rsidRPr="00D25A56">
        <w:rPr>
          <w:rFonts w:ascii="Times New Roman" w:eastAsia="宋体" w:hAnsi="Times New Roman" w:cs="Times New Roman" w:hint="eastAsia"/>
          <w:szCs w:val="24"/>
        </w:rPr>
        <w:t>中，点</w:t>
      </w:r>
      <w:r w:rsidR="005364D7" w:rsidRPr="00D25A56">
        <w:rPr>
          <w:rFonts w:ascii="Times New Roman" w:eastAsia="宋体" w:hAnsi="Times New Roman" w:cs="Times New Roman"/>
          <w:position w:val="-10"/>
          <w:szCs w:val="21"/>
        </w:rPr>
        <w:object w:dxaOrig="499" w:dyaOrig="320">
          <v:shape id="_x0000_i1036" type="#_x0000_t75" alt="全品高考网欢迎您！！！请登录：     http://gk.canpoint.cn                        全品中考网欢迎您！！！请登录：     http://zk.canpoint.cn  " style="width:24.75pt;height:15.75pt" o:ole="" filled="t">
            <v:imagedata r:id="rId35" o:title="" gain="69719f"/>
          </v:shape>
          <o:OLEObject Type="Embed" ProgID="Equation.DSMT4" ShapeID="_x0000_i1036" DrawAspect="Content" ObjectID="_1479904577" r:id="rId36"/>
        </w:object>
      </w:r>
      <w:r w:rsidR="005364D7" w:rsidRPr="00D25A56">
        <w:rPr>
          <w:rFonts w:ascii="Times New Roman" w:eastAsia="宋体" w:hAnsi="Times New Roman" w:cs="Times New Roman" w:hint="eastAsia"/>
          <w:szCs w:val="24"/>
        </w:rPr>
        <w:t>分别在</w:t>
      </w:r>
      <w:r w:rsidR="005364D7" w:rsidRPr="00D25A56">
        <w:rPr>
          <w:rFonts w:ascii="Times New Roman" w:eastAsia="宋体" w:hAnsi="Times New Roman" w:cs="Times New Roman"/>
          <w:position w:val="-12"/>
          <w:szCs w:val="21"/>
        </w:rPr>
        <w:object w:dxaOrig="920" w:dyaOrig="360">
          <v:shape id="_x0000_i1037" type="#_x0000_t75" alt="全品高考网欢迎您！！！请登录：     http://gk.canpoint.cn                        全品中考网欢迎您！！！请登录：     http://zk.canpoint.cn  " style="width:45.75pt;height:18pt" o:ole="" filled="t">
            <v:imagedata r:id="rId37" o:title="" gain="69719f"/>
          </v:shape>
          <o:OLEObject Type="Embed" ProgID="Equation.DSMT4" ShapeID="_x0000_i1037" DrawAspect="Content" ObjectID="_1479904578" r:id="rId38"/>
        </w:object>
      </w:r>
      <w:r w:rsidR="005364D7" w:rsidRPr="00D25A56">
        <w:rPr>
          <w:rFonts w:ascii="Times New Roman" w:eastAsia="宋体" w:hAnsi="Times New Roman" w:cs="Times New Roman" w:hint="eastAsia"/>
          <w:szCs w:val="24"/>
        </w:rPr>
        <w:t>上，且</w:t>
      </w:r>
      <w:r w:rsidR="005364D7" w:rsidRPr="00D25A56">
        <w:rPr>
          <w:rFonts w:ascii="Times New Roman" w:eastAsia="宋体" w:hAnsi="Times New Roman" w:cs="Times New Roman"/>
          <w:position w:val="-24"/>
          <w:szCs w:val="21"/>
        </w:rPr>
        <w:object w:dxaOrig="1180" w:dyaOrig="620">
          <v:shape id="_x0000_i1038" type="#_x0000_t75" alt="全品高考网欢迎您！！！请登录：     http://gk.canpoint.cn                        全品中考网欢迎您！！！请登录：     http://zk.canpoint.cn  " style="width:59.25pt;height:30.75pt" o:ole="" filled="t">
            <v:imagedata r:id="rId39" o:title="" gain="69719f"/>
          </v:shape>
          <o:OLEObject Type="Embed" ProgID="Equation.DSMT4" ShapeID="_x0000_i1038" DrawAspect="Content" ObjectID="_1479904579" r:id="rId40"/>
        </w:object>
      </w:r>
      <w:r w:rsidR="005364D7" w:rsidRPr="00D25A56">
        <w:rPr>
          <w:rFonts w:ascii="Times New Roman" w:eastAsia="宋体" w:hAnsi="Times New Roman" w:cs="Times New Roman" w:hint="eastAsia"/>
          <w:szCs w:val="24"/>
        </w:rPr>
        <w:t>，</w:t>
      </w:r>
      <w:r w:rsidR="005364D7" w:rsidRPr="00D25A56">
        <w:rPr>
          <w:rFonts w:ascii="Times New Roman" w:eastAsia="宋体" w:hAnsi="Times New Roman" w:cs="Times New Roman"/>
          <w:position w:val="-24"/>
          <w:szCs w:val="21"/>
        </w:rPr>
        <w:object w:dxaOrig="1180" w:dyaOrig="620">
          <v:shape id="_x0000_i1039" type="#_x0000_t75" alt="全品高考网欢迎您！！！请登录：     http://gk.canpoint.cn                        全品中考网欢迎您！！！请登录：     http://zk.canpoint.cn  " style="width:59.25pt;height:30.75pt" o:ole="" filled="t">
            <v:imagedata r:id="rId41" o:title="" gain="69719f"/>
          </v:shape>
          <o:OLEObject Type="Embed" ProgID="Equation.DSMT4" ShapeID="_x0000_i1039" DrawAspect="Content" ObjectID="_1479904580" r:id="rId42"/>
        </w:object>
      </w:r>
      <w:r w:rsidR="005364D7" w:rsidRPr="00D25A56">
        <w:rPr>
          <w:rFonts w:ascii="Times New Roman" w:eastAsia="宋体" w:hAnsi="Times New Roman" w:cs="Times New Roman" w:hint="eastAsia"/>
          <w:szCs w:val="24"/>
        </w:rPr>
        <w:t>，点</w:t>
      </w:r>
      <w:r w:rsidR="005364D7" w:rsidRPr="00D25A56">
        <w:rPr>
          <w:rFonts w:ascii="Times New Roman" w:eastAsia="宋体" w:hAnsi="Times New Roman" w:cs="Times New Roman"/>
          <w:position w:val="-10"/>
          <w:szCs w:val="21"/>
        </w:rPr>
        <w:object w:dxaOrig="499" w:dyaOrig="320">
          <v:shape id="_x0000_i1040" type="#_x0000_t75" alt="全品高考网欢迎您！！！请登录：     http://gk.canpoint.cn                        全品中考网欢迎您！！！请登录：     http://zk.canpoint.cn  " style="width:24.75pt;height:15.75pt" o:ole="" filled="t">
            <v:imagedata r:id="rId43" o:title="" gain="69719f"/>
          </v:shape>
          <o:OLEObject Type="Embed" ProgID="Equation.DSMT4" ShapeID="_x0000_i1040" DrawAspect="Content" ObjectID="_1479904581" r:id="rId44"/>
        </w:object>
      </w:r>
      <w:r w:rsidR="005364D7" w:rsidRPr="00D25A56">
        <w:rPr>
          <w:rFonts w:ascii="Times New Roman" w:eastAsia="宋体" w:hAnsi="Times New Roman" w:cs="Times New Roman" w:hint="eastAsia"/>
          <w:szCs w:val="24"/>
        </w:rPr>
        <w:t>到</w:t>
      </w:r>
      <w:r w:rsidR="005364D7" w:rsidRPr="00D25A56">
        <w:rPr>
          <w:rFonts w:ascii="Times New Roman" w:eastAsia="宋体" w:hAnsi="Times New Roman" w:cs="Times New Roman"/>
          <w:position w:val="-4"/>
          <w:szCs w:val="21"/>
        </w:rPr>
        <w:object w:dxaOrig="400" w:dyaOrig="260">
          <v:shape id="_x0000_i1041" type="#_x0000_t75" alt="全品高考网欢迎您！！！请登录：     http://gk.canpoint.cn                        全品中考网欢迎您！！！请登录：     http://zk.canpoint.cn  " style="width:20.25pt;height:12.75pt" o:ole="" filled="t">
            <v:imagedata r:id="rId45" o:title="" gain="69719f"/>
          </v:shape>
          <o:OLEObject Type="Embed" ProgID="Equation.DSMT4" ShapeID="_x0000_i1041" DrawAspect="Content" ObjectID="_1479904582" r:id="rId46"/>
        </w:object>
      </w:r>
      <w:r w:rsidR="005364D7" w:rsidRPr="00D25A56">
        <w:rPr>
          <w:rFonts w:ascii="Times New Roman" w:eastAsia="宋体" w:hAnsi="Times New Roman" w:cs="Times New Roman" w:hint="eastAsia"/>
          <w:szCs w:val="24"/>
        </w:rPr>
        <w:t>的距离之比为</w:t>
      </w:r>
      <w:r w:rsidR="005364D7" w:rsidRPr="00D25A56">
        <w:rPr>
          <w:rFonts w:ascii="Times New Roman" w:eastAsia="宋体" w:hAnsi="Times New Roman" w:cs="Times New Roman"/>
          <w:position w:val="-6"/>
          <w:szCs w:val="21"/>
        </w:rPr>
        <w:object w:dxaOrig="440" w:dyaOrig="279">
          <v:shape id="_x0000_i1042" type="#_x0000_t75" alt="全品高考网欢迎您！！！请登录：     http://gk.canpoint.cn                        全品中考网欢迎您！！！请登录：     http://zk.canpoint.cn  " style="width:21.75pt;height:14.25pt" o:ole="" filled="t">
            <v:imagedata r:id="rId47" o:title="" gain="69719f"/>
          </v:shape>
          <o:OLEObject Type="Embed" ProgID="Equation.DSMT4" ShapeID="_x0000_i1042" DrawAspect="Content" ObjectID="_1479904583" r:id="rId48"/>
        </w:object>
      </w:r>
      <w:r w:rsidR="005364D7" w:rsidRPr="00D25A56">
        <w:rPr>
          <w:rFonts w:ascii="Times New Roman" w:eastAsia="宋体" w:hAnsi="Times New Roman" w:cs="Times New Roman" w:hint="eastAsia"/>
          <w:szCs w:val="24"/>
        </w:rPr>
        <w:t>，</w:t>
      </w:r>
    </w:p>
    <w:p w:rsidR="005364D7" w:rsidRPr="00D25A56" w:rsidRDefault="005364D7" w:rsidP="005364D7">
      <w:pPr>
        <w:spacing w:line="480" w:lineRule="auto"/>
        <w:jc w:val="left"/>
        <w:rPr>
          <w:rFonts w:ascii="宋体" w:eastAsia="宋体" w:hAnsi="宋体" w:cs="Times New Roman"/>
          <w:szCs w:val="21"/>
        </w:rPr>
      </w:pPr>
      <w:r w:rsidRPr="00D25A56">
        <w:rPr>
          <w:rFonts w:ascii="Times New Roman" w:eastAsia="宋体" w:hAnsi="Times New Roman" w:cs="Times New Roman" w:hint="eastAsia"/>
          <w:szCs w:val="24"/>
        </w:rPr>
        <w:t>则三棱锥</w:t>
      </w:r>
      <w:r w:rsidRPr="00D25A56">
        <w:rPr>
          <w:rFonts w:ascii="Times New Roman" w:eastAsia="宋体" w:hAnsi="Times New Roman" w:cs="Times New Roman"/>
          <w:position w:val="-6"/>
          <w:szCs w:val="21"/>
        </w:rPr>
        <w:object w:dxaOrig="940" w:dyaOrig="279">
          <v:shape id="_x0000_i1043" type="#_x0000_t75" alt="全品高考网欢迎您！！！请登录：     http://gk.canpoint.cn                        全品中考网欢迎您！！！请登录：     http://zk.canpoint.cn  " style="width:47.25pt;height:14.25pt" o:ole="" filled="t">
            <v:imagedata r:id="rId49" o:title="" gain="69719f"/>
          </v:shape>
          <o:OLEObject Type="Embed" ProgID="Equation.DSMT4" ShapeID="_x0000_i1043" DrawAspect="Content" ObjectID="_1479904584" r:id="rId50"/>
        </w:object>
      </w:r>
      <w:r w:rsidRPr="00D25A56">
        <w:rPr>
          <w:rFonts w:ascii="Times New Roman" w:eastAsia="宋体" w:hAnsi="Times New Roman" w:cs="Times New Roman" w:hint="eastAsia"/>
          <w:szCs w:val="24"/>
        </w:rPr>
        <w:t>和</w:t>
      </w:r>
      <w:r w:rsidRPr="00D25A56">
        <w:rPr>
          <w:rFonts w:ascii="Times New Roman" w:eastAsia="宋体" w:hAnsi="Times New Roman" w:cs="Times New Roman"/>
          <w:position w:val="-4"/>
          <w:szCs w:val="21"/>
        </w:rPr>
        <w:object w:dxaOrig="960" w:dyaOrig="260">
          <v:shape id="_x0000_i1044" type="#_x0000_t75" alt="全品高考网欢迎您！！！请登录：     http://gk.canpoint.cn                        全品中考网欢迎您！！！请登录：     http://zk.canpoint.cn  " style="width:48pt;height:12.75pt" o:ole="" filled="t">
            <v:imagedata r:id="rId51" o:title="" gain="69719f"/>
          </v:shape>
          <o:OLEObject Type="Embed" ProgID="Equation.DSMT4" ShapeID="_x0000_i1044" DrawAspect="Content" ObjectID="_1479904585" r:id="rId52"/>
        </w:object>
      </w:r>
      <w:r w:rsidRPr="00D25A56">
        <w:rPr>
          <w:rFonts w:ascii="Times New Roman" w:eastAsia="宋体" w:hAnsi="Times New Roman" w:cs="Times New Roman" w:hint="eastAsia"/>
          <w:szCs w:val="24"/>
        </w:rPr>
        <w:t>的体积比</w:t>
      </w:r>
      <w:r w:rsidRPr="00D25A56">
        <w:rPr>
          <w:rFonts w:ascii="Times New Roman" w:eastAsia="宋体" w:hAnsi="Times New Roman" w:cs="Times New Roman"/>
          <w:position w:val="-30"/>
          <w:szCs w:val="21"/>
        </w:rPr>
        <w:object w:dxaOrig="1080" w:dyaOrig="680">
          <v:shape id="_x0000_i1045" type="#_x0000_t75" alt="全品高考网欢迎您！！！请登录：     http://gk.canpoint.cn                        全品中考网欢迎您！！！请登录：     http://zk.canpoint.cn  " style="width:54pt;height:33.75pt" o:ole="" filled="t">
            <v:imagedata r:id="rId53" o:title="" gain="69719f"/>
          </v:shape>
          <o:OLEObject Type="Embed" ProgID="Equation.DSMT4" ShapeID="_x0000_i1045" DrawAspect="Content" ObjectID="_1479904586" r:id="rId54"/>
        </w:object>
      </w:r>
      <w:r w:rsidRPr="00D25A56">
        <w:rPr>
          <w:rFonts w:ascii="宋体" w:eastAsia="宋体" w:hAnsi="宋体" w:cs="Times New Roman" w:hint="eastAsia"/>
          <w:szCs w:val="21"/>
        </w:rPr>
        <w:t>(   ).</w:t>
      </w:r>
    </w:p>
    <w:p w:rsidR="005364D7" w:rsidRPr="00D25A56" w:rsidRDefault="005364D7" w:rsidP="005364D7">
      <w:pPr>
        <w:spacing w:line="480" w:lineRule="auto"/>
        <w:jc w:val="left"/>
        <w:rPr>
          <w:rFonts w:ascii="宋体" w:eastAsia="宋体" w:hAnsi="宋体" w:cs="Times New Roman"/>
          <w:szCs w:val="21"/>
        </w:rPr>
      </w:pPr>
      <w:r w:rsidRPr="00D25A56">
        <w:rPr>
          <w:rFonts w:ascii="宋体" w:eastAsia="宋体" w:hAnsi="宋体" w:cs="Times New Roman" w:hint="eastAsia"/>
          <w:szCs w:val="21"/>
        </w:rPr>
        <w:t xml:space="preserve">A. </w:t>
      </w:r>
      <w:r w:rsidRPr="00D25A56">
        <w:rPr>
          <w:rFonts w:ascii="Times New Roman" w:eastAsia="宋体" w:hAnsi="Times New Roman" w:cs="Times New Roman"/>
          <w:position w:val="-24"/>
          <w:szCs w:val="21"/>
        </w:rPr>
        <w:object w:dxaOrig="240" w:dyaOrig="620">
          <v:shape id="_x0000_i1046" type="#_x0000_t75" alt="全品高考网欢迎您！！！请登录：     http://gk.canpoint.cn                        全品中考网欢迎您！！！请登录：     http://zk.canpoint.cn  " style="width:12pt;height:30.75pt" o:ole="" filled="t">
            <v:imagedata r:id="rId55" o:title="" gain="69719f"/>
          </v:shape>
          <o:OLEObject Type="Embed" ProgID="Equation.DSMT4" ShapeID="_x0000_i1046" DrawAspect="Content" ObjectID="_1479904587" r:id="rId56"/>
        </w:object>
      </w:r>
      <w:r w:rsidRPr="00D25A56">
        <w:rPr>
          <w:rFonts w:ascii="Times New Roman" w:eastAsia="宋体" w:hAnsi="Times New Roman" w:cs="Times New Roman" w:hint="eastAsia"/>
          <w:szCs w:val="21"/>
        </w:rPr>
        <w:t xml:space="preserve">   </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hint="eastAsia"/>
          <w:szCs w:val="21"/>
        </w:rPr>
        <w:t xml:space="preserve">B. </w:t>
      </w:r>
      <w:r w:rsidRPr="00D25A56">
        <w:rPr>
          <w:rFonts w:ascii="Times New Roman" w:eastAsia="宋体" w:hAnsi="Times New Roman" w:cs="Times New Roman"/>
          <w:position w:val="-24"/>
          <w:szCs w:val="21"/>
        </w:rPr>
        <w:object w:dxaOrig="220" w:dyaOrig="620">
          <v:shape id="_x0000_i1047" type="#_x0000_t75" alt="全品高考网欢迎您！！！请登录：     http://gk.canpoint.cn                        全品中考网欢迎您！！！请登录：     http://zk.canpoint.cn  " style="width:11.25pt;height:30.75pt" o:ole="" filled="t">
            <v:imagedata r:id="rId57" o:title="" gain="69719f"/>
          </v:shape>
          <o:OLEObject Type="Embed" ProgID="Equation.DSMT4" ShapeID="_x0000_i1047" DrawAspect="Content" ObjectID="_1479904588" r:id="rId58"/>
        </w:object>
      </w:r>
      <w:r w:rsidRPr="00D25A56">
        <w:rPr>
          <w:rFonts w:ascii="Times New Roman" w:eastAsia="宋体" w:hAnsi="Times New Roman" w:cs="Times New Roman" w:hint="eastAsia"/>
          <w:szCs w:val="21"/>
        </w:rPr>
        <w:t xml:space="preserve">   </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hint="eastAsia"/>
          <w:szCs w:val="21"/>
        </w:rPr>
        <w:t xml:space="preserve">C. </w:t>
      </w:r>
      <w:r w:rsidRPr="00D25A56">
        <w:rPr>
          <w:rFonts w:ascii="Times New Roman" w:eastAsia="宋体" w:hAnsi="Times New Roman" w:cs="Times New Roman"/>
          <w:position w:val="-24"/>
          <w:szCs w:val="21"/>
        </w:rPr>
        <w:object w:dxaOrig="240" w:dyaOrig="620">
          <v:shape id="_x0000_i1048" type="#_x0000_t75" alt="全品高考网欢迎您！！！请登录：     http://gk.canpoint.cn                        全品中考网欢迎您！！！请登录：     http://zk.canpoint.cn  " style="width:12pt;height:30.75pt" o:ole="" filled="t">
            <v:imagedata r:id="rId59" o:title="" gain="69719f"/>
          </v:shape>
          <o:OLEObject Type="Embed" ProgID="Equation.DSMT4" ShapeID="_x0000_i1048" DrawAspect="Content" ObjectID="_1479904589" r:id="rId60"/>
        </w:object>
      </w:r>
      <w:r w:rsidRPr="00D25A56">
        <w:rPr>
          <w:rFonts w:ascii="Times New Roman" w:eastAsia="宋体" w:hAnsi="Times New Roman" w:cs="Times New Roman" w:hint="eastAsia"/>
          <w:szCs w:val="21"/>
        </w:rPr>
        <w:t xml:space="preserve">   </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hint="eastAsia"/>
          <w:szCs w:val="21"/>
        </w:rPr>
        <w:t xml:space="preserve">D. </w:t>
      </w:r>
      <w:r w:rsidRPr="00D25A56">
        <w:rPr>
          <w:rFonts w:ascii="Times New Roman" w:eastAsia="宋体" w:hAnsi="Times New Roman" w:cs="Times New Roman"/>
          <w:position w:val="-24"/>
          <w:szCs w:val="21"/>
        </w:rPr>
        <w:object w:dxaOrig="240" w:dyaOrig="620">
          <v:shape id="_x0000_i1049" type="#_x0000_t75" alt="全品高考网欢迎您！！！请登录：     http://gk.canpoint.cn                        全品中考网欢迎您！！！请登录：     http://zk.canpoint.cn  " style="width:12pt;height:30.75pt" o:ole="" filled="t">
            <v:imagedata r:id="rId61" o:title="" gain="69719f"/>
          </v:shape>
          <o:OLEObject Type="Embed" ProgID="Equation.DSMT4" ShapeID="_x0000_i1049" DrawAspect="Content" ObjectID="_1479904590" r:id="rId62"/>
        </w:object>
      </w:r>
    </w:p>
    <w:p w:rsidR="005364D7" w:rsidRPr="00D25A56" w:rsidRDefault="0033370E" w:rsidP="005364D7">
      <w:pPr>
        <w:tabs>
          <w:tab w:val="left" w:pos="420"/>
          <w:tab w:val="left" w:pos="2307"/>
          <w:tab w:val="left" w:pos="4201"/>
          <w:tab w:val="left" w:pos="6089"/>
          <w:tab w:val="left" w:pos="7557"/>
        </w:tabs>
        <w:snapToGrid w:val="0"/>
        <w:spacing w:line="480" w:lineRule="auto"/>
        <w:jc w:val="left"/>
        <w:rPr>
          <w:rFonts w:ascii="Times New Roman" w:eastAsia="宋体" w:hAnsi="Times New Roman" w:cs="Times New Roman"/>
          <w:szCs w:val="21"/>
        </w:rPr>
      </w:pPr>
      <w:r w:rsidRPr="00D25A56">
        <w:rPr>
          <w:rFonts w:ascii="Times New Roman" w:eastAsia="宋体" w:hAnsi="Times New Roman" w:cs="Times New Roman"/>
          <w:noProof/>
          <w:szCs w:val="24"/>
        </w:rPr>
        <w:drawing>
          <wp:anchor distT="0" distB="0" distL="114300" distR="114300" simplePos="0" relativeHeight="251665408" behindDoc="0" locked="0" layoutInCell="1" allowOverlap="1" wp14:anchorId="26AAF958" wp14:editId="082C705A">
            <wp:simplePos x="0" y="0"/>
            <wp:positionH relativeFrom="column">
              <wp:posOffset>3200400</wp:posOffset>
            </wp:positionH>
            <wp:positionV relativeFrom="paragraph">
              <wp:posOffset>24130</wp:posOffset>
            </wp:positionV>
            <wp:extent cx="2362200" cy="1228725"/>
            <wp:effectExtent l="0" t="0" r="0" b="9525"/>
            <wp:wrapSquare wrapText="bothSides"/>
            <wp:docPr id="17" name="图片 18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全品高考网欢迎您！！！请登录：     http://gk.canpoint.cn                        全品中考网欢迎您！！！请登录：     http://zk.canpoint.cn  "/>
                    <pic:cNvPicPr>
                      <a:picLocks noChangeAspect="1" noChangeArrowheads="1"/>
                    </pic:cNvPicPr>
                  </pic:nvPicPr>
                  <pic:blipFill>
                    <a:blip r:embed="rId63">
                      <a:lum contrast="6000"/>
                    </a:blip>
                    <a:srcRect r="53818" b="71141"/>
                    <a:stretch>
                      <a:fillRect/>
                    </a:stretch>
                  </pic:blipFill>
                  <pic:spPr bwMode="auto">
                    <a:xfrm>
                      <a:off x="0" y="0"/>
                      <a:ext cx="2362200" cy="1228725"/>
                    </a:xfrm>
                    <a:prstGeom prst="rect">
                      <a:avLst/>
                    </a:prstGeom>
                    <a:solidFill>
                      <a:srgbClr val="FFFFFF"/>
                    </a:solidFill>
                    <a:ln w="9525">
                      <a:noFill/>
                      <a:miter lim="800000"/>
                      <a:headEnd/>
                      <a:tailEnd/>
                    </a:ln>
                  </pic:spPr>
                </pic:pic>
              </a:graphicData>
            </a:graphic>
          </wp:anchor>
        </w:drawing>
      </w:r>
      <w:r w:rsidR="005364D7" w:rsidRPr="00D25A56">
        <w:rPr>
          <w:rFonts w:ascii="黑体" w:eastAsia="黑体" w:hAnsi="黑体" w:cs="Times New Roman" w:hint="eastAsia"/>
          <w:szCs w:val="21"/>
        </w:rPr>
        <w:t>9.</w:t>
      </w:r>
      <w:r w:rsidR="005364D7" w:rsidRPr="00D25A56">
        <w:rPr>
          <w:rFonts w:ascii="Times New Roman" w:eastAsia="宋体" w:hAnsi="Times New Roman" w:cs="Times New Roman"/>
          <w:szCs w:val="21"/>
        </w:rPr>
        <w:t>已知四棱锥</w:t>
      </w:r>
      <w:r w:rsidR="005364D7" w:rsidRPr="00D25A56">
        <w:rPr>
          <w:rFonts w:ascii="Times New Roman" w:eastAsia="宋体" w:hAnsi="Times New Roman" w:cs="Times New Roman"/>
          <w:i/>
          <w:szCs w:val="21"/>
        </w:rPr>
        <w:t>P</w:t>
      </w:r>
      <w:r w:rsidR="005364D7" w:rsidRPr="00D25A56">
        <w:rPr>
          <w:rFonts w:ascii="Times New Roman" w:eastAsia="宋体" w:hAnsi="Times New Roman" w:cs="Times New Roman"/>
          <w:szCs w:val="21"/>
        </w:rPr>
        <w:t>－</w:t>
      </w:r>
      <w:r w:rsidR="005364D7" w:rsidRPr="00D25A56">
        <w:rPr>
          <w:rFonts w:ascii="Times New Roman" w:eastAsia="宋体" w:hAnsi="Times New Roman" w:cs="Times New Roman"/>
          <w:i/>
          <w:szCs w:val="21"/>
        </w:rPr>
        <w:t>ABCD</w:t>
      </w:r>
      <w:r w:rsidR="005364D7" w:rsidRPr="00D25A56">
        <w:rPr>
          <w:rFonts w:ascii="Times New Roman" w:eastAsia="宋体" w:hAnsi="Times New Roman" w:cs="Times New Roman"/>
          <w:szCs w:val="21"/>
        </w:rPr>
        <w:t>的三视图如图所示，则该四棱锥的表面积为</w:t>
      </w:r>
      <w:r w:rsidR="005364D7" w:rsidRPr="00D25A56">
        <w:rPr>
          <w:rFonts w:ascii="Times New Roman" w:eastAsia="宋体" w:hAnsi="Times New Roman" w:cs="Times New Roman" w:hint="eastAsia"/>
          <w:szCs w:val="21"/>
        </w:rPr>
        <w:t>（</w:t>
      </w:r>
      <w:r w:rsidR="005364D7" w:rsidRPr="00D25A56">
        <w:rPr>
          <w:rFonts w:ascii="Times New Roman" w:eastAsia="宋体" w:hAnsi="Times New Roman" w:cs="Times New Roman" w:hint="eastAsia"/>
          <w:szCs w:val="21"/>
        </w:rPr>
        <w:t xml:space="preserve">  </w:t>
      </w:r>
      <w:r w:rsidR="005364D7" w:rsidRPr="00D25A56">
        <w:rPr>
          <w:rFonts w:ascii="Times New Roman" w:eastAsia="宋体" w:hAnsi="Times New Roman" w:cs="Times New Roman" w:hint="eastAsia"/>
          <w:szCs w:val="21"/>
        </w:rPr>
        <w:t>）</w:t>
      </w:r>
      <w:r w:rsidR="005364D7" w:rsidRPr="00D25A56">
        <w:rPr>
          <w:rFonts w:ascii="Times New Roman" w:eastAsia="宋体" w:hAnsi="Times New Roman" w:cs="Times New Roman"/>
          <w:szCs w:val="21"/>
        </w:rPr>
        <w:t>．</w:t>
      </w:r>
    </w:p>
    <w:p w:rsidR="0033370E" w:rsidRPr="00D25A56" w:rsidRDefault="005364D7" w:rsidP="005364D7">
      <w:pPr>
        <w:tabs>
          <w:tab w:val="left" w:pos="420"/>
          <w:tab w:val="left" w:pos="2307"/>
          <w:tab w:val="left" w:pos="4201"/>
          <w:tab w:val="left" w:pos="6089"/>
          <w:tab w:val="left" w:pos="7557"/>
        </w:tabs>
        <w:snapToGrid w:val="0"/>
        <w:spacing w:line="480" w:lineRule="auto"/>
        <w:jc w:val="left"/>
        <w:rPr>
          <w:rFonts w:ascii="Times New Roman" w:eastAsia="宋体" w:hAnsi="Times New Roman" w:cs="Times New Roman"/>
          <w:szCs w:val="21"/>
        </w:rPr>
      </w:pPr>
      <w:r w:rsidRPr="00D25A56">
        <w:rPr>
          <w:rFonts w:ascii="Times New Roman" w:eastAsia="宋体" w:hAnsi="Times New Roman" w:cs="Times New Roman" w:hint="eastAsia"/>
          <w:szCs w:val="21"/>
        </w:rPr>
        <w:t>A.</w:t>
      </w:r>
      <w:r w:rsidRPr="00D25A56">
        <w:rPr>
          <w:rFonts w:ascii="Times New Roman" w:eastAsia="宋体" w:hAnsi="Times New Roman" w:cs="Times New Roman"/>
          <w:szCs w:val="21"/>
        </w:rPr>
        <w:t xml:space="preserve"> </w:t>
      </w:r>
      <w:r w:rsidRPr="00D25A56">
        <w:rPr>
          <w:rFonts w:ascii="Times New Roman" w:eastAsia="宋体" w:hAnsi="Times New Roman" w:cs="Times New Roman"/>
          <w:position w:val="-8"/>
          <w:szCs w:val="21"/>
        </w:rPr>
        <w:object w:dxaOrig="680" w:dyaOrig="360">
          <v:shape id="_x0000_i1050" type="#_x0000_t75" alt="全品高考网欢迎您！！！请登录：     http://gk.canpoint.cn                        全品中考网欢迎您！！！请登录：     http://zk.canpoint.cn  " style="width:33.75pt;height:18pt" o:ole="" filled="t">
            <v:imagedata r:id="rId64" o:title="" gain="69719f"/>
          </v:shape>
          <o:OLEObject Type="Embed" ProgID="Equation.DSMT4" ShapeID="_x0000_i1050" DrawAspect="Content" ObjectID="_1479904591" r:id="rId65"/>
        </w:object>
      </w:r>
      <w:r w:rsidRPr="00D25A56">
        <w:rPr>
          <w:rFonts w:ascii="Times New Roman" w:eastAsia="宋体" w:hAnsi="Times New Roman" w:cs="Times New Roman" w:hint="eastAsia"/>
          <w:szCs w:val="21"/>
        </w:rPr>
        <w:t xml:space="preserve">        </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hint="eastAsia"/>
          <w:szCs w:val="21"/>
        </w:rPr>
        <w:t xml:space="preserve">B. </w:t>
      </w:r>
      <w:r w:rsidRPr="00D25A56">
        <w:rPr>
          <w:rFonts w:ascii="Times New Roman" w:eastAsia="宋体" w:hAnsi="Times New Roman" w:cs="Times New Roman"/>
          <w:position w:val="-8"/>
          <w:szCs w:val="21"/>
        </w:rPr>
        <w:object w:dxaOrig="680" w:dyaOrig="360">
          <v:shape id="_x0000_i1051" type="#_x0000_t75" alt="全品高考网欢迎您！！！请登录：     http://gk.canpoint.cn                        全品中考网欢迎您！！！请登录：     http://zk.canpoint.cn  " style="width:33.75pt;height:18pt" o:ole="" filled="t">
            <v:imagedata r:id="rId66" o:title="" gain="69719f"/>
          </v:shape>
          <o:OLEObject Type="Embed" ProgID="Equation.DSMT4" ShapeID="_x0000_i1051" DrawAspect="Content" ObjectID="_1479904592" r:id="rId67"/>
        </w:object>
      </w:r>
      <w:r w:rsidRPr="00D25A56">
        <w:rPr>
          <w:rFonts w:ascii="Times New Roman" w:eastAsia="宋体" w:hAnsi="Times New Roman" w:cs="Times New Roman" w:hint="eastAsia"/>
          <w:szCs w:val="21"/>
        </w:rPr>
        <w:t xml:space="preserve">     </w:t>
      </w:r>
    </w:p>
    <w:p w:rsidR="005364D7" w:rsidRPr="00D25A56" w:rsidRDefault="005364D7" w:rsidP="005364D7">
      <w:pPr>
        <w:tabs>
          <w:tab w:val="left" w:pos="420"/>
          <w:tab w:val="left" w:pos="2307"/>
          <w:tab w:val="left" w:pos="4201"/>
          <w:tab w:val="left" w:pos="6089"/>
          <w:tab w:val="left" w:pos="7557"/>
        </w:tabs>
        <w:snapToGrid w:val="0"/>
        <w:spacing w:line="480" w:lineRule="auto"/>
        <w:jc w:val="left"/>
        <w:rPr>
          <w:rFonts w:ascii="Times New Roman" w:eastAsia="宋体" w:hAnsi="Times New Roman" w:cs="Times New Roman"/>
          <w:szCs w:val="21"/>
        </w:rPr>
      </w:pPr>
      <w:r w:rsidRPr="00D25A56">
        <w:rPr>
          <w:rFonts w:ascii="Times New Roman" w:eastAsia="宋体" w:hAnsi="Times New Roman" w:cs="Times New Roman" w:hint="eastAsia"/>
          <w:szCs w:val="21"/>
        </w:rPr>
        <w:t xml:space="preserve">C. </w:t>
      </w:r>
      <w:r w:rsidRPr="00D25A56">
        <w:rPr>
          <w:rFonts w:ascii="Times New Roman" w:eastAsia="宋体" w:hAnsi="Times New Roman" w:cs="Times New Roman"/>
          <w:position w:val="-8"/>
          <w:szCs w:val="21"/>
        </w:rPr>
        <w:object w:dxaOrig="800" w:dyaOrig="360">
          <v:shape id="_x0000_i1052" type="#_x0000_t75" alt="全品高考网欢迎您！！！请登录：     http://gk.canpoint.cn                        全品中考网欢迎您！！！请登录：     http://zk.canpoint.cn  " style="width:39.75pt;height:18pt" o:ole="" filled="t">
            <v:imagedata r:id="rId68" o:title="" gain="69719f"/>
          </v:shape>
          <o:OLEObject Type="Embed" ProgID="Equation.DSMT4" ShapeID="_x0000_i1052" DrawAspect="Content" ObjectID="_1479904593" r:id="rId69"/>
        </w:object>
      </w:r>
      <w:r w:rsidRPr="00D25A56">
        <w:rPr>
          <w:rFonts w:ascii="Times New Roman" w:eastAsia="宋体" w:hAnsi="Times New Roman" w:cs="Times New Roman" w:hint="eastAsia"/>
          <w:szCs w:val="21"/>
        </w:rPr>
        <w:t xml:space="preserve">     </w:t>
      </w:r>
      <w:r w:rsidR="0033370E"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hint="eastAsia"/>
          <w:szCs w:val="21"/>
        </w:rPr>
        <w:t xml:space="preserve">D. </w:t>
      </w:r>
      <w:r w:rsidRPr="00D25A56">
        <w:rPr>
          <w:rFonts w:ascii="Times New Roman" w:eastAsia="宋体" w:hAnsi="Times New Roman" w:cs="Times New Roman"/>
          <w:position w:val="-6"/>
          <w:szCs w:val="21"/>
        </w:rPr>
        <w:object w:dxaOrig="700" w:dyaOrig="340">
          <v:shape id="_x0000_i1053" type="#_x0000_t75" alt="全品高考网欢迎您！！！请登录：     http://gk.canpoint.cn                        全品中考网欢迎您！！！请登录：     http://zk.canpoint.cn  " style="width:35.25pt;height:17.25pt" o:ole="" filled="t">
            <v:imagedata r:id="rId70" o:title="" gain="69719f"/>
          </v:shape>
          <o:OLEObject Type="Embed" ProgID="Equation.DSMT4" ShapeID="_x0000_i1053" DrawAspect="Content" ObjectID="_1479904594" r:id="rId71"/>
        </w:object>
      </w:r>
    </w:p>
    <w:p w:rsidR="0033370E" w:rsidRPr="00D25A56" w:rsidRDefault="005364D7" w:rsidP="005364D7">
      <w:pPr>
        <w:spacing w:line="480" w:lineRule="auto"/>
        <w:ind w:left="315" w:hangingChars="150" w:hanging="315"/>
        <w:jc w:val="left"/>
        <w:rPr>
          <w:rFonts w:ascii="Times New Roman" w:eastAsia="宋体" w:hAnsi="Times New Roman" w:cs="Times New Roman"/>
          <w:szCs w:val="21"/>
        </w:rPr>
      </w:pPr>
      <w:r w:rsidRPr="00D25A56">
        <w:rPr>
          <w:rFonts w:ascii="黑体" w:eastAsia="黑体" w:hAnsi="黑体" w:cs="Times New Roman" w:hint="eastAsia"/>
          <w:szCs w:val="24"/>
        </w:rPr>
        <w:t>10.</w:t>
      </w:r>
      <w:r w:rsidRPr="00D25A56">
        <w:rPr>
          <w:rFonts w:ascii="宋体" w:eastAsia="宋体" w:hAnsi="宋体" w:cs="Times New Roman" w:hint="eastAsia"/>
          <w:szCs w:val="21"/>
        </w:rPr>
        <w:t>已知三棱锥</w:t>
      </w:r>
      <w:r w:rsidRPr="00D25A56">
        <w:rPr>
          <w:rFonts w:ascii="Times New Roman" w:eastAsia="宋体" w:hAnsi="Times New Roman" w:cs="Times New Roman"/>
          <w:position w:val="-6"/>
          <w:szCs w:val="21"/>
        </w:rPr>
        <w:object w:dxaOrig="820" w:dyaOrig="260">
          <v:shape id="_x0000_i1054" type="#_x0000_t75" alt="全品高考网欢迎您！！！请登录：     http://gk.canpoint.cn                        全品中考网欢迎您！！！请登录：     http://zk.canpoint.cn  " style="width:41.25pt;height:12.75pt" o:ole="" filled="t">
            <v:imagedata r:id="rId72" o:title="" gain="69719f"/>
          </v:shape>
          <o:OLEObject Type="Embed" ProgID="Equation.DSMT4" ShapeID="_x0000_i1054" DrawAspect="Content" ObjectID="_1479904595" r:id="rId73"/>
        </w:object>
      </w:r>
      <w:r w:rsidRPr="00D25A56">
        <w:rPr>
          <w:rFonts w:ascii="宋体" w:eastAsia="宋体" w:hAnsi="宋体" w:cs="Times New Roman" w:hint="eastAsia"/>
          <w:szCs w:val="21"/>
        </w:rPr>
        <w:t>的所有顶点都在球</w:t>
      </w:r>
      <w:r w:rsidRPr="00D25A56">
        <w:rPr>
          <w:rFonts w:ascii="Times New Roman" w:eastAsia="宋体" w:hAnsi="Times New Roman" w:cs="Times New Roman"/>
          <w:position w:val="-6"/>
          <w:szCs w:val="21"/>
        </w:rPr>
        <w:object w:dxaOrig="220" w:dyaOrig="260">
          <v:shape id="_x0000_i1055" type="#_x0000_t75" alt="全品高考网欢迎您！！！请登录：     http://gk.canpoint.cn                        全品中考网欢迎您！！！请登录：     http://zk.canpoint.cn  " style="width:11.25pt;height:12.75pt" o:ole="" filled="t">
            <v:imagedata r:id="rId74" o:title="" gain="69719f"/>
          </v:shape>
          <o:OLEObject Type="Embed" ProgID="Equation.DSMT4" ShapeID="_x0000_i1055" DrawAspect="Content" ObjectID="_1479904596" r:id="rId75"/>
        </w:object>
      </w:r>
      <w:r w:rsidRPr="00D25A56">
        <w:rPr>
          <w:rFonts w:ascii="宋体" w:eastAsia="宋体" w:hAnsi="宋体" w:cs="Times New Roman" w:hint="eastAsia"/>
          <w:szCs w:val="21"/>
        </w:rPr>
        <w:t>的球面上，</w:t>
      </w:r>
      <w:r w:rsidRPr="00D25A56">
        <w:rPr>
          <w:rFonts w:ascii="宋体" w:eastAsia="宋体" w:hAnsi="宋体" w:cs="Times New Roman"/>
          <w:position w:val="-6"/>
          <w:szCs w:val="21"/>
        </w:rPr>
        <w:object w:dxaOrig="340" w:dyaOrig="260">
          <v:shape id="_x0000_i1056" type="#_x0000_t75" alt="全品高考网欢迎您！！！请登录：     http://gk.canpoint.cn                        全品中考网欢迎您！！！请登录：     http://zk.canpoint.cn  " style="width:17.25pt;height:12.75pt" o:ole="" filled="t">
            <v:imagedata r:id="rId76" o:title="" gain="69719f"/>
          </v:shape>
          <o:OLEObject Type="Embed" ProgID="Equation.DSMT4" ShapeID="_x0000_i1056" DrawAspect="Content" ObjectID="_1479904597" r:id="rId77"/>
        </w:object>
      </w:r>
      <w:r w:rsidRPr="00D25A56">
        <w:rPr>
          <w:rFonts w:ascii="宋体" w:eastAsia="宋体" w:hAnsi="宋体" w:cs="Times New Roman" w:hint="eastAsia"/>
          <w:szCs w:val="21"/>
        </w:rPr>
        <w:t>为球</w:t>
      </w:r>
      <w:r w:rsidRPr="00D25A56">
        <w:rPr>
          <w:rFonts w:ascii="宋体" w:eastAsia="宋体" w:hAnsi="宋体" w:cs="Times New Roman"/>
          <w:position w:val="-6"/>
          <w:szCs w:val="21"/>
        </w:rPr>
        <w:object w:dxaOrig="220" w:dyaOrig="260">
          <v:shape id="_x0000_i1057" type="#_x0000_t75" alt="全品高考网欢迎您！！！请登录：     http://gk.canpoint.cn                        全品中考网欢迎您！！！请登录：     http://zk.canpoint.cn  " style="width:11.25pt;height:12.75pt" o:ole="" filled="t">
            <v:imagedata r:id="rId78" o:title="" gain="69719f"/>
          </v:shape>
          <o:OLEObject Type="Embed" ProgID="Equation.DSMT4" ShapeID="_x0000_i1057" DrawAspect="Content" ObjectID="_1479904598" r:id="rId79"/>
        </w:object>
      </w:r>
      <w:r w:rsidRPr="00D25A56">
        <w:rPr>
          <w:rFonts w:ascii="宋体" w:eastAsia="宋体" w:hAnsi="宋体" w:cs="Times New Roman" w:hint="eastAsia"/>
          <w:szCs w:val="21"/>
        </w:rPr>
        <w:t>的直径，且</w:t>
      </w:r>
      <w:r w:rsidRPr="00D25A56">
        <w:rPr>
          <w:rFonts w:ascii="宋体" w:eastAsia="宋体" w:hAnsi="宋体" w:cs="Times New Roman"/>
          <w:position w:val="-6"/>
          <w:szCs w:val="21"/>
        </w:rPr>
        <w:object w:dxaOrig="840" w:dyaOrig="260">
          <v:shape id="_x0000_i1058" type="#_x0000_t75" alt="全品高考网欢迎您！！！请登录：     http://gk.canpoint.cn                        全品中考网欢迎您！！！请登录：     http://zk.canpoint.cn  " style="width:42pt;height:12.75pt" o:ole="" filled="t">
            <v:imagedata r:id="rId80" o:title="" gain="69719f"/>
          </v:shape>
          <o:OLEObject Type="Embed" ProgID="Equation.DSMT4" ShapeID="_x0000_i1058" DrawAspect="Content" ObjectID="_1479904599" r:id="rId81"/>
        </w:object>
      </w:r>
      <w:r w:rsidRPr="00D25A56">
        <w:rPr>
          <w:rFonts w:ascii="Times New Roman" w:eastAsia="宋体" w:hAnsi="Times New Roman" w:cs="Times New Roman"/>
          <w:szCs w:val="21"/>
        </w:rPr>
        <w:t>,</w:t>
      </w:r>
    </w:p>
    <w:p w:rsidR="005364D7" w:rsidRPr="00D25A56" w:rsidRDefault="005364D7" w:rsidP="005364D7">
      <w:pPr>
        <w:spacing w:line="480" w:lineRule="auto"/>
        <w:ind w:left="315" w:hangingChars="150" w:hanging="315"/>
        <w:jc w:val="left"/>
        <w:rPr>
          <w:rFonts w:ascii="Times New Roman" w:eastAsia="宋体" w:hAnsi="Times New Roman" w:cs="Times New Roman"/>
          <w:szCs w:val="21"/>
        </w:rPr>
      </w:pPr>
      <w:r w:rsidRPr="00D25A56">
        <w:rPr>
          <w:rFonts w:ascii="Times New Roman" w:eastAsia="宋体" w:hAnsi="Times New Roman" w:cs="Times New Roman"/>
          <w:position w:val="-6"/>
          <w:szCs w:val="21"/>
        </w:rPr>
        <w:object w:dxaOrig="859" w:dyaOrig="260">
          <v:shape id="_x0000_i1059" type="#_x0000_t75" alt="全品高考网欢迎您！！！请登录：     http://gk.canpoint.cn                        全品中考网欢迎您！！！请登录：     http://zk.canpoint.cn  " style="width:42.75pt;height:12.75pt" o:ole="" filled="t">
            <v:imagedata r:id="rId82" o:title="" gain="69719f"/>
          </v:shape>
          <o:OLEObject Type="Embed" ProgID="Equation.DSMT4" ShapeID="_x0000_i1059" DrawAspect="Content" ObjectID="_1479904600" r:id="rId83"/>
        </w:object>
      </w:r>
      <w:r w:rsidRPr="00D25A56">
        <w:rPr>
          <w:rFonts w:ascii="宋体" w:eastAsia="宋体" w:hAnsi="宋体" w:cs="Times New Roman" w:hint="eastAsia"/>
          <w:szCs w:val="21"/>
        </w:rPr>
        <w:t>，</w:t>
      </w:r>
      <w:r w:rsidRPr="00D25A56">
        <w:rPr>
          <w:rFonts w:ascii="Times New Roman" w:eastAsia="宋体" w:hAnsi="Times New Roman" w:cs="Times New Roman"/>
          <w:position w:val="-6"/>
          <w:szCs w:val="21"/>
        </w:rPr>
        <w:object w:dxaOrig="620" w:dyaOrig="260">
          <v:shape id="_x0000_i1060" type="#_x0000_t75" alt="全品高考网欢迎您！！！请登录：     http://gk.canpoint.cn                        全品中考网欢迎您！！！请登录：     http://zk.canpoint.cn  " style="width:30.75pt;height:12.75pt" o:ole="" filled="t">
            <v:imagedata r:id="rId84" o:title="" gain="69719f"/>
          </v:shape>
          <o:OLEObject Type="Embed" ProgID="Equation.DSMT4" ShapeID="_x0000_i1060" DrawAspect="Content" ObjectID="_1479904601" r:id="rId85"/>
        </w:object>
      </w:r>
      <w:r w:rsidRPr="00D25A56">
        <w:rPr>
          <w:rFonts w:ascii="宋体" w:eastAsia="宋体" w:hAnsi="宋体" w:cs="Times New Roman" w:hint="eastAsia"/>
          <w:szCs w:val="21"/>
        </w:rPr>
        <w:t>为等边三角形，三棱锥</w:t>
      </w:r>
      <w:r w:rsidRPr="00D25A56">
        <w:rPr>
          <w:rFonts w:ascii="Times New Roman" w:eastAsia="宋体" w:hAnsi="Times New Roman" w:cs="Times New Roman"/>
          <w:position w:val="-6"/>
          <w:szCs w:val="21"/>
        </w:rPr>
        <w:object w:dxaOrig="820" w:dyaOrig="260">
          <v:shape id="_x0000_i1061" type="#_x0000_t75" alt="全品高考网欢迎您！！！请登录：     http://gk.canpoint.cn                        全品中考网欢迎您！！！请登录：     http://zk.canpoint.cn  " style="width:41.25pt;height:12.75pt" o:ole="" filled="t">
            <v:imagedata r:id="rId72" o:title="" gain="69719f"/>
          </v:shape>
          <o:OLEObject Type="Embed" ProgID="Equation.DSMT4" ShapeID="_x0000_i1061" DrawAspect="Content" ObjectID="_1479904602" r:id="rId86"/>
        </w:object>
      </w:r>
      <w:r w:rsidRPr="00D25A56">
        <w:rPr>
          <w:rFonts w:ascii="宋体" w:eastAsia="宋体" w:hAnsi="宋体" w:cs="Times New Roman" w:hint="eastAsia"/>
          <w:szCs w:val="21"/>
        </w:rPr>
        <w:t>的体积为</w:t>
      </w:r>
      <w:r w:rsidRPr="00D25A56">
        <w:rPr>
          <w:rFonts w:ascii="宋体" w:eastAsia="宋体" w:hAnsi="宋体" w:cs="Times New Roman"/>
          <w:position w:val="-22"/>
          <w:szCs w:val="21"/>
        </w:rPr>
        <w:object w:dxaOrig="460" w:dyaOrig="600">
          <v:shape id="_x0000_i1062" type="#_x0000_t75" alt="全品高考网欢迎您！！！请登录：     http://gk.canpoint.cn                        全品中考网欢迎您！！！请登录：     http://zk.canpoint.cn  " style="width:23.25pt;height:30pt" o:ole="" filled="t">
            <v:imagedata r:id="rId87" o:title="" gain="69719f"/>
          </v:shape>
          <o:OLEObject Type="Embed" ProgID="Equation.DSMT4" ShapeID="_x0000_i1062" DrawAspect="Content" ObjectID="_1479904603" r:id="rId88"/>
        </w:object>
      </w:r>
      <w:r w:rsidRPr="00D25A56">
        <w:rPr>
          <w:rFonts w:ascii="宋体" w:eastAsia="宋体" w:hAnsi="宋体" w:cs="Times New Roman" w:hint="eastAsia"/>
          <w:szCs w:val="21"/>
        </w:rPr>
        <w:t>，则球</w:t>
      </w:r>
      <w:r w:rsidRPr="00D25A56">
        <w:rPr>
          <w:rFonts w:ascii="宋体" w:eastAsia="宋体" w:hAnsi="宋体" w:cs="Times New Roman"/>
          <w:position w:val="-6"/>
          <w:szCs w:val="21"/>
        </w:rPr>
        <w:object w:dxaOrig="220" w:dyaOrig="260">
          <v:shape id="_x0000_i1063" type="#_x0000_t75" alt="全品高考网欢迎您！！！请登录：     http://gk.canpoint.cn                        全品中考网欢迎您！！！请登录：     http://zk.canpoint.cn  " style="width:11.25pt;height:12.75pt" o:ole="" filled="t">
            <v:imagedata r:id="rId89" o:title="" gain="69719f"/>
          </v:shape>
          <o:OLEObject Type="Embed" ProgID="Equation.DSMT4" ShapeID="_x0000_i1063" DrawAspect="Content" ObjectID="_1479904604" r:id="rId90"/>
        </w:object>
      </w:r>
      <w:r w:rsidRPr="00D25A56">
        <w:rPr>
          <w:rFonts w:ascii="宋体" w:eastAsia="宋体" w:hAnsi="宋体" w:cs="Times New Roman" w:hint="eastAsia"/>
          <w:szCs w:val="21"/>
        </w:rPr>
        <w:t>的半径为(     )</w:t>
      </w:r>
    </w:p>
    <w:p w:rsidR="005364D7" w:rsidRPr="00D25A56" w:rsidRDefault="005364D7" w:rsidP="00D0267F">
      <w:pPr>
        <w:tabs>
          <w:tab w:val="left" w:pos="420"/>
          <w:tab w:val="left" w:pos="2307"/>
          <w:tab w:val="left" w:pos="4201"/>
          <w:tab w:val="left" w:pos="6089"/>
          <w:tab w:val="left" w:pos="7557"/>
        </w:tabs>
        <w:spacing w:line="480" w:lineRule="auto"/>
        <w:jc w:val="left"/>
        <w:rPr>
          <w:rFonts w:ascii="宋体" w:eastAsia="宋体" w:hAnsi="宋体" w:cs="Times New Roman"/>
          <w:szCs w:val="21"/>
        </w:rPr>
      </w:pPr>
      <w:proofErr w:type="gramStart"/>
      <w:r w:rsidRPr="00D25A56">
        <w:rPr>
          <w:rFonts w:ascii="Times New Roman" w:eastAsia="宋体" w:hAnsi="Times New Roman" w:cs="Times New Roman"/>
          <w:szCs w:val="21"/>
        </w:rPr>
        <w:t>A</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w:t>
      </w:r>
      <w:proofErr w:type="gramEnd"/>
      <w:r w:rsidRPr="00D25A56">
        <w:rPr>
          <w:rFonts w:ascii="Times New Roman" w:eastAsia="宋体" w:hAnsi="Times New Roman" w:cs="Times New Roman" w:hint="eastAsia"/>
          <w:szCs w:val="21"/>
        </w:rPr>
        <w:t xml:space="preserve"> 3</w:t>
      </w:r>
      <w:r w:rsidRPr="00D25A56">
        <w:rPr>
          <w:rFonts w:ascii="Times New Roman" w:eastAsia="宋体" w:hAnsi="Times New Roman" w:cs="Times New Roman"/>
          <w:szCs w:val="21"/>
        </w:rPr>
        <w:t xml:space="preserve">        </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      B.</w:t>
      </w:r>
      <w:r w:rsidRPr="00D25A56">
        <w:rPr>
          <w:rFonts w:ascii="Times New Roman" w:eastAsia="宋体" w:hAnsi="Times New Roman" w:cs="Times New Roman" w:hint="eastAsia"/>
          <w:szCs w:val="21"/>
        </w:rPr>
        <w:t xml:space="preserve">  </w:t>
      </w:r>
      <w:smartTag w:uri="urn:schemas-microsoft-com:office:smarttags" w:element="chmetcnv">
        <w:smartTagPr>
          <w:attr w:name="TCSC" w:val="0"/>
          <w:attr w:name="NumberType" w:val="1"/>
          <w:attr w:name="Negative" w:val="False"/>
          <w:attr w:name="HasSpace" w:val="True"/>
          <w:attr w:name="SourceValue" w:val="1"/>
          <w:attr w:name="UnitName" w:val="C"/>
        </w:smartTagPr>
        <w:r w:rsidRPr="00D25A56">
          <w:rPr>
            <w:rFonts w:ascii="Times New Roman" w:eastAsia="宋体" w:hAnsi="Times New Roman" w:cs="Times New Roman"/>
            <w:szCs w:val="21"/>
          </w:rPr>
          <w:t xml:space="preserve">1  </w:t>
        </w:r>
      </w:smartTag>
      <w:r w:rsidRPr="00D25A56">
        <w:rPr>
          <w:rFonts w:ascii="Times New Roman" w:eastAsia="宋体" w:hAnsi="Times New Roman" w:cs="Times New Roman"/>
          <w:szCs w:val="21"/>
        </w:rPr>
        <w:t xml:space="preserve">     </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     C.</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2     </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 xml:space="preserve">     </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D.</w:t>
      </w:r>
      <w:r w:rsidRPr="00D25A56">
        <w:rPr>
          <w:rFonts w:ascii="Times New Roman" w:eastAsia="宋体" w:hAnsi="Times New Roman" w:cs="Times New Roman" w:hint="eastAsia"/>
          <w:szCs w:val="21"/>
        </w:rPr>
        <w:t xml:space="preserve"> </w:t>
      </w:r>
      <w:r w:rsidRPr="00D25A56">
        <w:rPr>
          <w:rFonts w:ascii="Times New Roman" w:eastAsia="宋体" w:hAnsi="Times New Roman" w:cs="Times New Roman"/>
          <w:szCs w:val="21"/>
        </w:rPr>
        <w:t>4</w:t>
      </w:r>
    </w:p>
    <w:p w:rsidR="005364D7" w:rsidRPr="005364D7" w:rsidRDefault="005364D7" w:rsidP="005364D7">
      <w:pPr>
        <w:tabs>
          <w:tab w:val="left" w:pos="420"/>
          <w:tab w:val="left" w:pos="2310"/>
          <w:tab w:val="left" w:pos="4200"/>
          <w:tab w:val="left" w:pos="6090"/>
          <w:tab w:val="left" w:pos="7560"/>
        </w:tabs>
        <w:adjustRightInd w:val="0"/>
        <w:snapToGrid w:val="0"/>
        <w:spacing w:line="480" w:lineRule="auto"/>
        <w:jc w:val="left"/>
        <w:rPr>
          <w:rFonts w:ascii="Times New Roman" w:eastAsia="宋体" w:hAnsi="Times New Roman" w:cs="Times New Roman"/>
          <w:b/>
          <w:szCs w:val="21"/>
        </w:rPr>
      </w:pPr>
      <w:r w:rsidRPr="005364D7">
        <w:rPr>
          <w:rFonts w:ascii="Times New Roman" w:eastAsia="宋体" w:hAnsi="宋体" w:cs="Times New Roman"/>
          <w:b/>
          <w:szCs w:val="21"/>
        </w:rPr>
        <w:t>二、填空题：</w:t>
      </w:r>
      <w:r w:rsidRPr="005364D7">
        <w:rPr>
          <w:rFonts w:ascii="Times New Roman" w:eastAsia="宋体" w:hAnsi="Times New Roman" w:cs="Times New Roman"/>
          <w:b/>
          <w:szCs w:val="21"/>
        </w:rPr>
        <w:t xml:space="preserve"> </w:t>
      </w:r>
      <w:r w:rsidRPr="005364D7">
        <w:rPr>
          <w:rFonts w:ascii="Times New Roman" w:eastAsia="宋体" w:hAnsi="宋体" w:cs="Times New Roman"/>
          <w:b/>
          <w:szCs w:val="21"/>
        </w:rPr>
        <w:t>把正确答案填在题中横线上</w:t>
      </w:r>
      <w:r w:rsidRPr="005364D7">
        <w:rPr>
          <w:rFonts w:ascii="Times New Roman" w:eastAsia="宋体" w:hAnsi="宋体" w:cs="Times New Roman" w:hint="eastAsia"/>
          <w:b/>
          <w:szCs w:val="21"/>
        </w:rPr>
        <w:t>.</w:t>
      </w:r>
    </w:p>
    <w:p w:rsidR="005364D7" w:rsidRPr="005364D7" w:rsidRDefault="005364D7" w:rsidP="005364D7">
      <w:pPr>
        <w:spacing w:line="0" w:lineRule="atLeast"/>
        <w:rPr>
          <w:rFonts w:ascii="Times New Roman" w:eastAsia="方正书宋简体" w:hAnsi="Times New Roman" w:cs="Times New Roman"/>
          <w:bCs/>
          <w:szCs w:val="21"/>
        </w:rPr>
      </w:pPr>
      <w:r w:rsidRPr="005364D7">
        <w:rPr>
          <w:rFonts w:ascii="黑体" w:eastAsia="黑体" w:hAnsi="黑体" w:cs="Times New Roman" w:hint="eastAsia"/>
          <w:szCs w:val="21"/>
        </w:rPr>
        <w:t>11.</w:t>
      </w:r>
      <w:r w:rsidRPr="005364D7">
        <w:rPr>
          <w:rFonts w:ascii="Times New Roman" w:eastAsia="黑体" w:hAnsi="Times New Roman" w:cs="Times New Roman"/>
          <w:szCs w:val="21"/>
        </w:rPr>
        <w:t xml:space="preserve"> </w:t>
      </w:r>
      <w:r w:rsidRPr="005364D7">
        <w:rPr>
          <w:rFonts w:ascii="Times New Roman" w:eastAsia="方正书宋简体" w:hAnsi="Times New Roman" w:cs="Times New Roman" w:hint="eastAsia"/>
          <w:szCs w:val="21"/>
        </w:rPr>
        <w:t>计算：</w:t>
      </w:r>
      <w:r w:rsidRPr="005364D7">
        <w:rPr>
          <w:rFonts w:ascii="Times New Roman" w:eastAsia="方正书宋简体" w:hAnsi="Times New Roman" w:cs="Times New Roman"/>
          <w:bCs/>
          <w:szCs w:val="21"/>
        </w:rPr>
        <w:t xml:space="preserve"> (1) </w:t>
      </w:r>
      <w:r w:rsidRPr="005364D7">
        <w:rPr>
          <w:rFonts w:ascii="Times New Roman" w:eastAsia="方正书宋简体" w:hAnsi="Times New Roman" w:cs="Times New Roman"/>
          <w:bCs/>
          <w:position w:val="-24"/>
          <w:szCs w:val="21"/>
          <w:vertAlign w:val="subscript"/>
        </w:rPr>
        <w:object w:dxaOrig="3200" w:dyaOrig="620">
          <v:shape id="_x0000_i1064" type="#_x0000_t75" style="width:159.7pt;height:30.75pt" o:ole="">
            <v:imagedata r:id="rId91" o:title=""/>
          </v:shape>
          <o:OLEObject Type="Embed" ProgID="Equation.DSMT4" ShapeID="_x0000_i1064" DrawAspect="Content" ObjectID="_1479904605" r:id="rId92"/>
        </w:object>
      </w:r>
      <w:r w:rsidRPr="005364D7">
        <w:rPr>
          <w:rFonts w:ascii="Times New Roman" w:eastAsia="方正书宋简体" w:hAnsi="Times New Roman" w:cs="Times New Roman" w:hint="eastAsia"/>
          <w:bCs/>
          <w:szCs w:val="21"/>
        </w:rPr>
        <w:t xml:space="preserve"> = </w:t>
      </w:r>
      <w:r w:rsidRPr="005364D7">
        <w:rPr>
          <w:rFonts w:ascii="Times New Roman" w:eastAsia="方正书宋简体" w:hAnsi="Times New Roman" w:cs="Times New Roman" w:hint="eastAsia"/>
          <w:bCs/>
          <w:szCs w:val="21"/>
          <w:u w:val="single"/>
        </w:rPr>
        <w:t xml:space="preserve">               </w:t>
      </w:r>
      <w:r w:rsidRPr="005364D7">
        <w:rPr>
          <w:rFonts w:ascii="Times New Roman" w:eastAsia="方正书宋简体" w:hAnsi="Times New Roman" w:cs="Times New Roman" w:hint="eastAsia"/>
          <w:bCs/>
          <w:szCs w:val="21"/>
          <w:lang w:val="en-GB"/>
        </w:rPr>
        <w:t>；</w:t>
      </w:r>
    </w:p>
    <w:p w:rsidR="005364D7" w:rsidRPr="005364D7" w:rsidRDefault="005364D7" w:rsidP="005364D7">
      <w:pPr>
        <w:spacing w:line="0" w:lineRule="atLeast"/>
        <w:ind w:firstLineChars="546" w:firstLine="1147"/>
        <w:rPr>
          <w:rFonts w:ascii="Times New Roman" w:eastAsia="方正书宋简体" w:hAnsi="Times New Roman" w:cs="Times New Roman"/>
          <w:bCs/>
          <w:szCs w:val="21"/>
        </w:rPr>
      </w:pPr>
      <w:r w:rsidRPr="005364D7">
        <w:rPr>
          <w:rFonts w:ascii="Times New Roman" w:eastAsia="方正书宋简体" w:hAnsi="Times New Roman" w:cs="Times New Roman"/>
          <w:bCs/>
          <w:szCs w:val="21"/>
        </w:rPr>
        <w:t xml:space="preserve">(2) </w:t>
      </w:r>
      <w:r w:rsidRPr="005364D7">
        <w:rPr>
          <w:rFonts w:ascii="Times New Roman" w:eastAsia="方正书宋简体" w:hAnsi="Times New Roman" w:cs="Times New Roman"/>
          <w:bCs/>
          <w:position w:val="-8"/>
          <w:szCs w:val="21"/>
          <w:vertAlign w:val="subscript"/>
        </w:rPr>
        <w:object w:dxaOrig="2020" w:dyaOrig="480">
          <v:shape id="_x0000_i1065" type="#_x0000_t75" style="width:101.2pt;height:24pt" o:ole="">
            <v:imagedata r:id="rId93" o:title=""/>
          </v:shape>
          <o:OLEObject Type="Embed" ProgID="Equation.3" ShapeID="_x0000_i1065" DrawAspect="Content" ObjectID="_1479904606" r:id="rId94"/>
        </w:object>
      </w:r>
      <w:r w:rsidRPr="005364D7">
        <w:rPr>
          <w:rFonts w:ascii="Times New Roman" w:eastAsia="方正书宋简体" w:hAnsi="Times New Roman" w:cs="Times New Roman"/>
          <w:bCs/>
          <w:szCs w:val="21"/>
        </w:rPr>
        <w:t>(</w:t>
      </w:r>
      <w:r w:rsidRPr="005364D7">
        <w:rPr>
          <w:rFonts w:ascii="Times New Roman" w:eastAsia="方正书宋简体" w:hAnsi="Times New Roman" w:cs="Times New Roman"/>
          <w:bCs/>
          <w:i/>
          <w:iCs/>
          <w:szCs w:val="21"/>
        </w:rPr>
        <w:t>a</w:t>
      </w:r>
      <w:r w:rsidRPr="005364D7">
        <w:rPr>
          <w:rFonts w:ascii="Times New Roman" w:eastAsia="方正书宋简体" w:hAnsi="Times New Roman" w:cs="Times New Roman" w:hint="eastAsia"/>
          <w:bCs/>
          <w:szCs w:val="21"/>
          <w:lang w:val="en-GB"/>
        </w:rPr>
        <w:t>·</w:t>
      </w:r>
      <w:r w:rsidRPr="005364D7">
        <w:rPr>
          <w:rFonts w:ascii="Times New Roman" w:eastAsia="方正书宋简体" w:hAnsi="Times New Roman" w:cs="Times New Roman"/>
          <w:bCs/>
          <w:i/>
          <w:iCs/>
          <w:szCs w:val="21"/>
        </w:rPr>
        <w:t>b</w:t>
      </w:r>
      <w:r w:rsidRPr="005364D7">
        <w:rPr>
          <w:rFonts w:ascii="Times New Roman" w:eastAsia="方正书宋简体" w:hAnsi="Times New Roman" w:cs="Times New Roman" w:hint="eastAsia"/>
          <w:bCs/>
          <w:szCs w:val="21"/>
          <w:lang w:val="en-GB"/>
        </w:rPr>
        <w:t>≠</w:t>
      </w:r>
      <w:r w:rsidRPr="005364D7">
        <w:rPr>
          <w:rFonts w:ascii="Times New Roman" w:eastAsia="方正书宋简体" w:hAnsi="Times New Roman" w:cs="Times New Roman"/>
          <w:bCs/>
          <w:szCs w:val="21"/>
        </w:rPr>
        <w:t>0)</w:t>
      </w:r>
      <w:r w:rsidRPr="005364D7">
        <w:rPr>
          <w:rFonts w:ascii="Times New Roman" w:eastAsia="方正书宋简体" w:hAnsi="Times New Roman" w:cs="Times New Roman" w:hint="eastAsia"/>
          <w:bCs/>
          <w:szCs w:val="21"/>
        </w:rPr>
        <w:t xml:space="preserve"> = </w:t>
      </w:r>
      <w:r w:rsidRPr="005364D7">
        <w:rPr>
          <w:rFonts w:ascii="Times New Roman" w:eastAsia="方正书宋简体" w:hAnsi="Times New Roman" w:cs="Times New Roman" w:hint="eastAsia"/>
          <w:bCs/>
          <w:szCs w:val="21"/>
          <w:u w:val="single"/>
        </w:rPr>
        <w:t xml:space="preserve">                  </w:t>
      </w:r>
      <w:r w:rsidRPr="005364D7">
        <w:rPr>
          <w:rFonts w:ascii="Times New Roman" w:eastAsia="方正书宋简体" w:hAnsi="Times New Roman" w:cs="Times New Roman" w:hint="eastAsia"/>
          <w:bCs/>
          <w:szCs w:val="21"/>
          <w:lang w:val="en-GB"/>
        </w:rPr>
        <w:t>．</w:t>
      </w:r>
      <w:r w:rsidR="00D25A56">
        <w:rPr>
          <w:rFonts w:ascii="Times New Roman" w:eastAsia="方正书宋简体" w:hAnsi="Times New Roman" w:cs="Times New Roman" w:hint="eastAsia"/>
          <w:bCs/>
          <w:szCs w:val="21"/>
          <w:lang w:val="en-GB"/>
        </w:rPr>
        <w:t xml:space="preserve">  </w:t>
      </w:r>
    </w:p>
    <w:p w:rsidR="005364D7" w:rsidRPr="005364D7" w:rsidRDefault="005364D7" w:rsidP="005364D7">
      <w:pPr>
        <w:spacing w:line="0" w:lineRule="atLeast"/>
        <w:rPr>
          <w:rFonts w:ascii="Times New Roman" w:eastAsia="方正书宋简体" w:hAnsi="Times New Roman" w:cs="Times New Roman"/>
          <w:szCs w:val="21"/>
        </w:rPr>
      </w:pPr>
      <w:r w:rsidRPr="005364D7">
        <w:rPr>
          <w:rFonts w:ascii="黑体" w:eastAsia="黑体" w:hAnsi="黑体" w:cs="Times New Roman" w:hint="eastAsia"/>
          <w:szCs w:val="21"/>
        </w:rPr>
        <w:t>12.</w:t>
      </w:r>
      <w:r w:rsidRPr="005364D7">
        <w:rPr>
          <w:rFonts w:ascii="Times New Roman" w:eastAsia="方正书宋简体" w:hAnsi="Times New Roman" w:cs="Times New Roman"/>
          <w:sz w:val="18"/>
          <w:szCs w:val="18"/>
        </w:rPr>
        <w:t xml:space="preserve"> </w:t>
      </w:r>
      <w:r w:rsidRPr="005364D7">
        <w:rPr>
          <w:rFonts w:ascii="Times New Roman" w:eastAsia="方正书宋简体" w:hAnsi="Times New Roman" w:cs="Times New Roman" w:hint="eastAsia"/>
          <w:szCs w:val="21"/>
        </w:rPr>
        <w:t>若正整数</w:t>
      </w:r>
      <w:r w:rsidRPr="005364D7">
        <w:rPr>
          <w:rFonts w:ascii="Times New Roman" w:eastAsia="方正书宋简体" w:hAnsi="Times New Roman" w:cs="Times New Roman"/>
          <w:i/>
          <w:iCs/>
          <w:szCs w:val="21"/>
        </w:rPr>
        <w:t>m</w:t>
      </w:r>
      <w:r w:rsidRPr="005364D7">
        <w:rPr>
          <w:rFonts w:ascii="Times New Roman" w:eastAsia="方正书宋简体" w:hAnsi="Times New Roman" w:cs="Times New Roman" w:hint="eastAsia"/>
          <w:szCs w:val="21"/>
        </w:rPr>
        <w:t>满足</w:t>
      </w:r>
      <w:smartTag w:uri="urn:schemas-microsoft-com:office:smarttags" w:element="chmetcnv">
        <w:smartTagPr>
          <w:attr w:name="TCSC" w:val="0"/>
          <w:attr w:name="NumberType" w:val="1"/>
          <w:attr w:name="Negative" w:val="False"/>
          <w:attr w:name="HasSpace" w:val="False"/>
          <w:attr w:name="SourceValue" w:val="10"/>
          <w:attr w:name="UnitName" w:val="m"/>
        </w:smartTagPr>
        <w:r w:rsidRPr="005364D7">
          <w:rPr>
            <w:rFonts w:ascii="Times New Roman" w:eastAsia="方正书宋简体" w:hAnsi="Times New Roman" w:cs="Times New Roman"/>
            <w:szCs w:val="21"/>
          </w:rPr>
          <w:t>10</w:t>
        </w:r>
        <w:r w:rsidRPr="005364D7">
          <w:rPr>
            <w:rFonts w:ascii="Times New Roman" w:eastAsia="方正书宋简体" w:hAnsi="Times New Roman" w:cs="Times New Roman"/>
            <w:i/>
            <w:iCs/>
            <w:szCs w:val="21"/>
            <w:vertAlign w:val="superscript"/>
          </w:rPr>
          <w:t>m</w:t>
        </w:r>
      </w:smartTag>
      <w:r w:rsidRPr="005364D7">
        <w:rPr>
          <w:rFonts w:ascii="Times New Roman" w:eastAsia="方正书宋简体" w:hAnsi="Times New Roman" w:cs="Times New Roman" w:hint="eastAsia"/>
          <w:szCs w:val="21"/>
          <w:vertAlign w:val="superscript"/>
        </w:rPr>
        <w:t>－</w:t>
      </w:r>
      <w:r w:rsidRPr="005364D7">
        <w:rPr>
          <w:rFonts w:ascii="Times New Roman" w:eastAsia="方正书宋简体" w:hAnsi="Times New Roman" w:cs="Times New Roman" w:hint="eastAsia"/>
          <w:szCs w:val="21"/>
          <w:vertAlign w:val="superscript"/>
        </w:rPr>
        <w:t>1</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2</w:t>
      </w:r>
      <w:r w:rsidRPr="005364D7">
        <w:rPr>
          <w:rFonts w:ascii="Times New Roman" w:eastAsia="方正书宋简体" w:hAnsi="Times New Roman" w:cs="Times New Roman" w:hint="eastAsia"/>
          <w:szCs w:val="21"/>
          <w:vertAlign w:val="superscript"/>
        </w:rPr>
        <w:t>512</w:t>
      </w:r>
      <w:r w:rsidRPr="005364D7">
        <w:rPr>
          <w:rFonts w:ascii="Times New Roman" w:eastAsia="方正书宋简体"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5364D7">
          <w:rPr>
            <w:rFonts w:ascii="Times New Roman" w:eastAsia="方正书宋简体" w:hAnsi="Times New Roman" w:cs="Times New Roman" w:hint="eastAsia"/>
            <w:szCs w:val="21"/>
          </w:rPr>
          <w:t>10</w:t>
        </w:r>
        <w:r w:rsidRPr="005364D7">
          <w:rPr>
            <w:rFonts w:ascii="Times New Roman" w:eastAsia="方正书宋简体" w:hAnsi="Times New Roman" w:cs="Times New Roman"/>
            <w:i/>
            <w:iCs/>
            <w:szCs w:val="21"/>
            <w:vertAlign w:val="superscript"/>
          </w:rPr>
          <w:t>m</w:t>
        </w:r>
      </w:smartTag>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(lg</w:t>
      </w:r>
      <w:r w:rsidRPr="005364D7">
        <w:rPr>
          <w:rFonts w:ascii="Times New Roman" w:eastAsia="方正书宋简体" w:hAnsi="Times New Roman" w:cs="Times New Roman" w:hint="eastAsia"/>
          <w:szCs w:val="21"/>
        </w:rPr>
        <w:t>2</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0.3010)</w:t>
      </w:r>
      <w:r w:rsidRPr="005364D7">
        <w:rPr>
          <w:rFonts w:ascii="Times New Roman" w:eastAsia="方正书宋简体" w:hAnsi="Times New Roman" w:cs="Times New Roman" w:hint="eastAsia"/>
          <w:szCs w:val="21"/>
        </w:rPr>
        <w:t>则</w:t>
      </w:r>
      <w:r w:rsidRPr="005364D7">
        <w:rPr>
          <w:rFonts w:ascii="Times New Roman" w:eastAsia="方正书宋简体" w:hAnsi="Times New Roman" w:cs="Times New Roman"/>
          <w:i/>
          <w:iCs/>
          <w:szCs w:val="21"/>
        </w:rPr>
        <w:t>m</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u w:val="single"/>
        </w:rPr>
        <w:t xml:space="preserve">   </w:t>
      </w:r>
      <w:r w:rsidRPr="005364D7">
        <w:rPr>
          <w:rFonts w:ascii="Times New Roman" w:eastAsia="方正书宋简体" w:hAnsi="Times New Roman" w:cs="Times New Roman" w:hint="eastAsia"/>
          <w:szCs w:val="21"/>
          <w:u w:val="single"/>
        </w:rPr>
        <w:t xml:space="preserve"> </w:t>
      </w:r>
      <w:r w:rsidRPr="005364D7">
        <w:rPr>
          <w:rFonts w:ascii="Times New Roman" w:eastAsia="方正书宋简体" w:hAnsi="Times New Roman" w:cs="Times New Roman"/>
          <w:szCs w:val="21"/>
          <w:u w:val="single"/>
        </w:rPr>
        <w:t xml:space="preserve">     </w:t>
      </w:r>
      <w:r w:rsidRPr="005364D7">
        <w:rPr>
          <w:rFonts w:ascii="Times New Roman" w:eastAsia="方正书宋简体" w:hAnsi="Times New Roman" w:cs="Times New Roman" w:hint="eastAsia"/>
          <w:szCs w:val="21"/>
          <w:u w:val="single"/>
        </w:rPr>
        <w:t xml:space="preserve"> </w:t>
      </w:r>
      <w:r w:rsidR="00D25A56">
        <w:rPr>
          <w:rFonts w:ascii="Times New Roman" w:eastAsia="方正书宋简体" w:hAnsi="Times New Roman" w:cs="Times New Roman" w:hint="eastAsia"/>
          <w:szCs w:val="21"/>
        </w:rPr>
        <w:t xml:space="preserve"> . </w:t>
      </w:r>
    </w:p>
    <w:p w:rsidR="005364D7" w:rsidRPr="005364D7" w:rsidRDefault="005364D7" w:rsidP="005364D7">
      <w:pPr>
        <w:rPr>
          <w:rFonts w:ascii="Times New Roman" w:eastAsia="宋体" w:hAnsi="Times New Roman" w:cs="Times New Roman"/>
          <w:szCs w:val="24"/>
        </w:rPr>
      </w:pPr>
      <w:r w:rsidRPr="005364D7">
        <w:rPr>
          <w:rFonts w:ascii="Times New Roman" w:eastAsia="宋体" w:hAnsi="Times New Roman" w:cs="Times New Roman"/>
          <w:szCs w:val="24"/>
        </w:rPr>
        <w:t>1</w:t>
      </w:r>
      <w:r w:rsidRPr="005364D7">
        <w:rPr>
          <w:rFonts w:ascii="Times New Roman" w:eastAsia="宋体" w:hAnsi="Times New Roman" w:cs="Times New Roman" w:hint="eastAsia"/>
          <w:szCs w:val="24"/>
        </w:rPr>
        <w:t>3</w:t>
      </w:r>
      <w:r w:rsidRPr="005364D7">
        <w:rPr>
          <w:rFonts w:ascii="Times New Roman" w:eastAsia="宋体" w:hAnsi="Times New Roman" w:cs="Times New Roman" w:hint="eastAsia"/>
          <w:szCs w:val="24"/>
        </w:rPr>
        <w:t>．计算：</w:t>
      </w:r>
      <w:r w:rsidRPr="005364D7">
        <w:rPr>
          <w:rFonts w:ascii="Times New Roman" w:eastAsia="宋体" w:hAnsi="Times New Roman" w:cs="Times New Roman"/>
          <w:position w:val="-14"/>
          <w:szCs w:val="24"/>
        </w:rPr>
        <w:object w:dxaOrig="4760" w:dyaOrig="420">
          <v:shape id="_x0000_i1066" type="#_x0000_t75" style="width:250.6pt;height:21.75pt" o:ole="">
            <v:imagedata r:id="rId95" o:title=""/>
          </v:shape>
          <o:OLEObject Type="Embed" ProgID="Equation.DSMT4" ShapeID="_x0000_i1066" DrawAspect="Content" ObjectID="_1479904607" r:id="rId96"/>
        </w:object>
      </w:r>
      <w:r w:rsidRPr="005364D7">
        <w:rPr>
          <w:rFonts w:ascii="Times New Roman" w:eastAsia="宋体" w:hAnsi="Times New Roman" w:cs="Times New Roman" w:hint="eastAsia"/>
          <w:szCs w:val="24"/>
        </w:rPr>
        <w:t>=</w:t>
      </w:r>
      <w:r w:rsidRPr="005364D7">
        <w:rPr>
          <w:rFonts w:ascii="Times New Roman" w:eastAsia="宋体" w:hAnsi="Times New Roman" w:cs="Times New Roman" w:hint="eastAsia"/>
          <w:szCs w:val="24"/>
          <w:u w:val="single"/>
        </w:rPr>
        <w:t xml:space="preserve">          </w:t>
      </w:r>
      <w:r w:rsidRPr="005364D7">
        <w:rPr>
          <w:rFonts w:ascii="Times New Roman" w:eastAsia="宋体" w:hAnsi="Times New Roman" w:cs="Times New Roman" w:hint="eastAsia"/>
          <w:szCs w:val="24"/>
        </w:rPr>
        <w:t>．</w:t>
      </w:r>
      <w:r w:rsidR="00D25A56" w:rsidRPr="005364D7">
        <w:rPr>
          <w:rFonts w:ascii="Times New Roman" w:eastAsia="宋体" w:hAnsi="Times New Roman" w:cs="Times New Roman"/>
          <w:szCs w:val="24"/>
        </w:rPr>
        <w:t xml:space="preserve"> </w:t>
      </w:r>
    </w:p>
    <w:p w:rsidR="005364D7" w:rsidRPr="005364D7" w:rsidRDefault="00D0267F" w:rsidP="005364D7">
      <w:pPr>
        <w:tabs>
          <w:tab w:val="left" w:pos="420"/>
          <w:tab w:val="left" w:pos="2410"/>
          <w:tab w:val="left" w:pos="4201"/>
          <w:tab w:val="left" w:pos="6089"/>
          <w:tab w:val="left" w:pos="7557"/>
        </w:tabs>
        <w:spacing w:line="480" w:lineRule="auto"/>
        <w:jc w:val="left"/>
        <w:rPr>
          <w:rFonts w:ascii="宋体" w:eastAsia="宋体" w:hAnsi="宋体" w:cs="Times New Roman"/>
          <w:szCs w:val="21"/>
        </w:rPr>
      </w:pPr>
      <w:r w:rsidRPr="005364D7">
        <w:rPr>
          <w:rFonts w:ascii="宋体" w:eastAsia="宋体" w:hAnsi="宋体" w:cs="Times New Roman" w:hint="eastAsia"/>
          <w:noProof/>
          <w:szCs w:val="21"/>
        </w:rPr>
        <w:drawing>
          <wp:anchor distT="0" distB="0" distL="114300" distR="114300" simplePos="0" relativeHeight="251659264" behindDoc="0" locked="0" layoutInCell="1" allowOverlap="1" wp14:anchorId="5E27AB56" wp14:editId="32E4F149">
            <wp:simplePos x="0" y="0"/>
            <wp:positionH relativeFrom="column">
              <wp:posOffset>3857625</wp:posOffset>
            </wp:positionH>
            <wp:positionV relativeFrom="paragraph">
              <wp:posOffset>190500</wp:posOffset>
            </wp:positionV>
            <wp:extent cx="1333500" cy="1447800"/>
            <wp:effectExtent l="0" t="0" r="0" b="0"/>
            <wp:wrapSquare wrapText="bothSides"/>
            <wp:docPr id="20" name="图片 11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全品高考网欢迎您！！！请登录：     http://gk.canpoint.cn                        全品中考网欢迎您！！！请登录：     http://zk.canpoint.cn  "/>
                    <pic:cNvPicPr>
                      <a:picLocks noChangeAspect="1" noChangeArrowheads="1"/>
                    </pic:cNvPicPr>
                  </pic:nvPicPr>
                  <pic:blipFill>
                    <a:blip r:embed="rId97">
                      <a:lum contrast="6000"/>
                    </a:blip>
                    <a:srcRect r="74717" b="51592"/>
                    <a:stretch>
                      <a:fillRect/>
                    </a:stretch>
                  </pic:blipFill>
                  <pic:spPr bwMode="auto">
                    <a:xfrm>
                      <a:off x="0" y="0"/>
                      <a:ext cx="1333500" cy="1447800"/>
                    </a:xfrm>
                    <a:prstGeom prst="rect">
                      <a:avLst/>
                    </a:prstGeom>
                    <a:solidFill>
                      <a:srgbClr val="FFFFFF"/>
                    </a:solidFill>
                    <a:ln w="9525">
                      <a:noFill/>
                      <a:miter lim="800000"/>
                      <a:headEnd/>
                      <a:tailEnd/>
                    </a:ln>
                  </pic:spPr>
                </pic:pic>
              </a:graphicData>
            </a:graphic>
          </wp:anchor>
        </w:drawing>
      </w:r>
      <w:r w:rsidR="005364D7" w:rsidRPr="005364D7">
        <w:rPr>
          <w:rFonts w:ascii="黑体" w:eastAsia="黑体" w:hAnsi="黑体" w:cs="Times New Roman" w:hint="eastAsia"/>
          <w:szCs w:val="21"/>
        </w:rPr>
        <w:t>14.</w:t>
      </w:r>
      <w:r>
        <w:rPr>
          <w:rFonts w:ascii="黑体" w:eastAsia="黑体" w:hAnsi="黑体" w:cs="Times New Roman" w:hint="eastAsia"/>
          <w:szCs w:val="21"/>
        </w:rPr>
        <w:t xml:space="preserve"> </w:t>
      </w:r>
      <w:r w:rsidR="005364D7" w:rsidRPr="005364D7">
        <w:rPr>
          <w:rFonts w:ascii="宋体" w:eastAsia="宋体" w:hAnsi="宋体" w:cs="Times New Roman" w:hint="eastAsia"/>
          <w:szCs w:val="21"/>
        </w:rPr>
        <w:t>已知某个三棱锥的三视图如图所示，其中正视图是等边三角形，侧视图是直角三角形，俯视图是等腰直角三角形则此三棱锥的体积等于</w:t>
      </w:r>
      <w:r w:rsidR="005364D7" w:rsidRPr="005364D7">
        <w:rPr>
          <w:rFonts w:ascii="宋体" w:eastAsia="宋体" w:hAnsi="宋体" w:cs="Times New Roman" w:hint="eastAsia"/>
          <w:szCs w:val="21"/>
          <w:u w:val="single"/>
        </w:rPr>
        <w:t xml:space="preserve">             </w:t>
      </w:r>
      <w:r w:rsidR="005364D7" w:rsidRPr="005364D7">
        <w:rPr>
          <w:rFonts w:ascii="宋体" w:eastAsia="宋体" w:hAnsi="宋体" w:cs="Times New Roman" w:hint="eastAsia"/>
          <w:szCs w:val="21"/>
        </w:rPr>
        <w:t xml:space="preserve"> ．</w:t>
      </w:r>
      <w:r w:rsidR="00D25A56" w:rsidRPr="005364D7">
        <w:rPr>
          <w:rFonts w:ascii="宋体" w:eastAsia="宋体" w:hAnsi="宋体" w:cs="Times New Roman"/>
          <w:szCs w:val="21"/>
        </w:rPr>
        <w:t xml:space="preserve"> </w:t>
      </w:r>
    </w:p>
    <w:p w:rsidR="00D25A56" w:rsidRDefault="00D25A56" w:rsidP="005364D7">
      <w:pPr>
        <w:tabs>
          <w:tab w:val="left" w:pos="420"/>
          <w:tab w:val="left" w:pos="2307"/>
          <w:tab w:val="left" w:pos="4201"/>
          <w:tab w:val="left" w:pos="6089"/>
          <w:tab w:val="left" w:pos="7557"/>
        </w:tabs>
        <w:spacing w:line="480" w:lineRule="auto"/>
        <w:jc w:val="left"/>
        <w:rPr>
          <w:rFonts w:ascii="黑体" w:eastAsia="黑体" w:hAnsi="黑体" w:cs="Times New Roman"/>
          <w:szCs w:val="21"/>
        </w:rPr>
      </w:pPr>
    </w:p>
    <w:p w:rsidR="005364D7" w:rsidRPr="005364D7" w:rsidRDefault="00D0267F" w:rsidP="005364D7">
      <w:pPr>
        <w:tabs>
          <w:tab w:val="left" w:pos="420"/>
          <w:tab w:val="left" w:pos="2307"/>
          <w:tab w:val="left" w:pos="4201"/>
          <w:tab w:val="left" w:pos="6089"/>
          <w:tab w:val="left" w:pos="7557"/>
        </w:tabs>
        <w:spacing w:line="480" w:lineRule="auto"/>
        <w:jc w:val="left"/>
        <w:rPr>
          <w:rFonts w:ascii="宋体" w:eastAsia="宋体" w:hAnsi="宋体" w:cs="Times New Roman"/>
          <w:szCs w:val="21"/>
        </w:rPr>
      </w:pPr>
      <w:r w:rsidRPr="005364D7">
        <w:rPr>
          <w:rFonts w:ascii="Times New Roman" w:eastAsia="宋体" w:hAnsi="Times New Roman" w:cs="Times New Roman" w:hint="eastAsia"/>
          <w:noProof/>
          <w:szCs w:val="21"/>
        </w:rPr>
        <w:lastRenderedPageBreak/>
        <w:drawing>
          <wp:anchor distT="0" distB="0" distL="114300" distR="114300" simplePos="0" relativeHeight="251660288" behindDoc="0" locked="0" layoutInCell="1" allowOverlap="1" wp14:anchorId="1376AE0A" wp14:editId="4AFF6643">
            <wp:simplePos x="0" y="0"/>
            <wp:positionH relativeFrom="column">
              <wp:posOffset>3486150</wp:posOffset>
            </wp:positionH>
            <wp:positionV relativeFrom="paragraph">
              <wp:posOffset>117475</wp:posOffset>
            </wp:positionV>
            <wp:extent cx="1889760" cy="1771650"/>
            <wp:effectExtent l="0" t="0" r="0" b="0"/>
            <wp:wrapSquare wrapText="bothSides"/>
            <wp:docPr id="26" name="图片 11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全品高考网欢迎您！！！请登录：     http://gk.canpoint.cn                        全品中考网欢迎您！！！请登录：     http://zk.canpoint.cn  "/>
                    <pic:cNvPicPr>
                      <a:picLocks noChangeAspect="1" noChangeArrowheads="1"/>
                    </pic:cNvPicPr>
                  </pic:nvPicPr>
                  <pic:blipFill>
                    <a:blip r:embed="rId98">
                      <a:lum contrast="6000"/>
                    </a:blip>
                    <a:srcRect/>
                    <a:stretch>
                      <a:fillRect/>
                    </a:stretch>
                  </pic:blipFill>
                  <pic:spPr bwMode="auto">
                    <a:xfrm>
                      <a:off x="0" y="0"/>
                      <a:ext cx="1889760" cy="177165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005364D7" w:rsidRPr="005364D7">
        <w:rPr>
          <w:rFonts w:ascii="黑体" w:eastAsia="黑体" w:hAnsi="黑体" w:cs="Times New Roman" w:hint="eastAsia"/>
          <w:szCs w:val="21"/>
        </w:rPr>
        <w:t>15.</w:t>
      </w:r>
      <w:r w:rsidR="005364D7" w:rsidRPr="005364D7">
        <w:rPr>
          <w:rFonts w:ascii="Times New Roman" w:eastAsia="宋体" w:hAnsi="Times New Roman" w:cs="Times New Roman" w:hint="eastAsia"/>
          <w:szCs w:val="24"/>
        </w:rPr>
        <w:t>四面体</w:t>
      </w:r>
      <w:r w:rsidR="005364D7" w:rsidRPr="005364D7">
        <w:rPr>
          <w:rFonts w:ascii="Times New Roman" w:eastAsia="宋体" w:hAnsi="Times New Roman" w:cs="Times New Roman"/>
          <w:noProof/>
          <w:position w:val="-6"/>
          <w:szCs w:val="24"/>
        </w:rPr>
        <w:drawing>
          <wp:inline distT="0" distB="0" distL="0" distR="0" wp14:anchorId="6FB81B68" wp14:editId="05005481">
            <wp:extent cx="457200" cy="180975"/>
            <wp:effectExtent l="19050" t="0" r="0" b="0"/>
            <wp:docPr id="22" name="图片 2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全品高考网欢迎您！！！请登录：     http://gk.canpoint.cn                        全品中考网欢迎您！！！请登录：     http://zk.canpoint.cn  "/>
                    <pic:cNvPicPr>
                      <a:picLocks noChangeAspect="1" noChangeArrowheads="1"/>
                    </pic:cNvPicPr>
                  </pic:nvPicPr>
                  <pic:blipFill>
                    <a:blip r:embed="rId99">
                      <a:lum contrast="6000"/>
                    </a:blip>
                    <a:srcRect/>
                    <a:stretch>
                      <a:fillRect/>
                    </a:stretch>
                  </pic:blipFill>
                  <pic:spPr bwMode="auto">
                    <a:xfrm>
                      <a:off x="0" y="0"/>
                      <a:ext cx="457200" cy="180975"/>
                    </a:xfrm>
                    <a:prstGeom prst="rect">
                      <a:avLst/>
                    </a:prstGeom>
                    <a:solidFill>
                      <a:srgbClr val="FFFFFF"/>
                    </a:solidFill>
                    <a:ln w="9525">
                      <a:noFill/>
                      <a:miter lim="800000"/>
                      <a:headEnd/>
                      <a:tailEnd/>
                    </a:ln>
                  </pic:spPr>
                </pic:pic>
              </a:graphicData>
            </a:graphic>
          </wp:inline>
        </w:drawing>
      </w:r>
      <w:r w:rsidR="005364D7" w:rsidRPr="005364D7">
        <w:rPr>
          <w:rFonts w:ascii="Times New Roman" w:eastAsia="宋体" w:hAnsi="Times New Roman" w:cs="Times New Roman" w:hint="eastAsia"/>
          <w:szCs w:val="24"/>
        </w:rPr>
        <w:t>中，共顶点</w:t>
      </w:r>
      <w:r w:rsidR="005364D7" w:rsidRPr="005364D7">
        <w:rPr>
          <w:rFonts w:ascii="Times New Roman" w:eastAsia="宋体" w:hAnsi="Times New Roman" w:cs="Times New Roman"/>
          <w:noProof/>
          <w:position w:val="-4"/>
          <w:szCs w:val="24"/>
        </w:rPr>
        <w:drawing>
          <wp:inline distT="0" distB="0" distL="0" distR="0" wp14:anchorId="78B685BE" wp14:editId="0D35C2A9">
            <wp:extent cx="152400" cy="161925"/>
            <wp:effectExtent l="19050" t="0" r="0" b="0"/>
            <wp:docPr id="23" name="图片 2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全品高考网欢迎您！！！请登录：     http://gk.canpoint.cn                        全品中考网欢迎您！！！请登录：     http://zk.canpoint.cn  "/>
                    <pic:cNvPicPr>
                      <a:picLocks noChangeAspect="1" noChangeArrowheads="1"/>
                    </pic:cNvPicPr>
                  </pic:nvPicPr>
                  <pic:blipFill>
                    <a:blip r:embed="rId100">
                      <a:lum contrast="6000"/>
                    </a:blip>
                    <a:srcRect/>
                    <a:stretch>
                      <a:fillRect/>
                    </a:stretch>
                  </pic:blipFill>
                  <pic:spPr bwMode="auto">
                    <a:xfrm>
                      <a:off x="0" y="0"/>
                      <a:ext cx="152400" cy="161925"/>
                    </a:xfrm>
                    <a:prstGeom prst="rect">
                      <a:avLst/>
                    </a:prstGeom>
                    <a:solidFill>
                      <a:srgbClr val="FFFFFF"/>
                    </a:solidFill>
                    <a:ln w="9525">
                      <a:noFill/>
                      <a:miter lim="800000"/>
                      <a:headEnd/>
                      <a:tailEnd/>
                    </a:ln>
                  </pic:spPr>
                </pic:pic>
              </a:graphicData>
            </a:graphic>
          </wp:inline>
        </w:drawing>
      </w:r>
      <w:r w:rsidR="005364D7" w:rsidRPr="005364D7">
        <w:rPr>
          <w:rFonts w:ascii="Times New Roman" w:eastAsia="宋体" w:hAnsi="Times New Roman" w:cs="Times New Roman" w:hint="eastAsia"/>
          <w:szCs w:val="24"/>
        </w:rPr>
        <w:t>的三条</w:t>
      </w:r>
      <w:proofErr w:type="gramStart"/>
      <w:r w:rsidR="005364D7" w:rsidRPr="005364D7">
        <w:rPr>
          <w:rFonts w:ascii="Times New Roman" w:eastAsia="宋体" w:hAnsi="Times New Roman" w:cs="Times New Roman" w:hint="eastAsia"/>
          <w:szCs w:val="24"/>
        </w:rPr>
        <w:t>棱</w:t>
      </w:r>
      <w:proofErr w:type="gramEnd"/>
      <w:r w:rsidR="005364D7" w:rsidRPr="005364D7">
        <w:rPr>
          <w:rFonts w:ascii="Times New Roman" w:eastAsia="宋体" w:hAnsi="Times New Roman" w:cs="Times New Roman" w:hint="eastAsia"/>
          <w:szCs w:val="24"/>
        </w:rPr>
        <w:t>两两相互垂直，且其长分别为</w:t>
      </w:r>
      <w:r w:rsidR="005364D7" w:rsidRPr="005364D7">
        <w:rPr>
          <w:rFonts w:ascii="Times New Roman" w:eastAsia="宋体" w:hAnsi="Times New Roman" w:cs="Times New Roman" w:hint="eastAsia"/>
          <w:szCs w:val="24"/>
        </w:rPr>
        <w:t>1</w:t>
      </w:r>
      <w:r w:rsidR="005364D7" w:rsidRPr="005364D7">
        <w:rPr>
          <w:rFonts w:ascii="Times New Roman" w:eastAsia="宋体" w:hAnsi="Times New Roman" w:cs="Times New Roman" w:hint="eastAsia"/>
          <w:szCs w:val="24"/>
        </w:rPr>
        <w:t>、</w:t>
      </w:r>
      <w:r w:rsidR="005364D7" w:rsidRPr="005364D7">
        <w:rPr>
          <w:rFonts w:ascii="Times New Roman" w:eastAsia="宋体" w:hAnsi="Times New Roman" w:cs="Times New Roman"/>
          <w:szCs w:val="24"/>
        </w:rPr>
        <w:fldChar w:fldCharType="begin"/>
      </w:r>
      <w:r w:rsidR="005364D7" w:rsidRPr="005364D7">
        <w:rPr>
          <w:rFonts w:ascii="Times New Roman" w:eastAsia="宋体" w:hAnsi="Times New Roman" w:cs="Times New Roman"/>
          <w:szCs w:val="24"/>
        </w:rPr>
        <w:instrText xml:space="preserve"> EQ \r(6)</w:instrText>
      </w:r>
      <w:r w:rsidR="005364D7" w:rsidRPr="005364D7">
        <w:rPr>
          <w:rFonts w:ascii="Times New Roman" w:eastAsia="宋体" w:hAnsi="Times New Roman" w:cs="Times New Roman"/>
          <w:szCs w:val="24"/>
        </w:rPr>
        <w:fldChar w:fldCharType="end"/>
      </w:r>
      <w:r w:rsidR="005364D7" w:rsidRPr="005364D7">
        <w:rPr>
          <w:rFonts w:ascii="Times New Roman" w:eastAsia="宋体" w:hAnsi="Times New Roman" w:cs="Times New Roman" w:hint="eastAsia"/>
          <w:szCs w:val="24"/>
        </w:rPr>
        <w:t>、</w:t>
      </w:r>
      <w:r w:rsidR="005364D7" w:rsidRPr="005364D7">
        <w:rPr>
          <w:rFonts w:ascii="Times New Roman" w:eastAsia="宋体" w:hAnsi="Times New Roman" w:cs="Times New Roman" w:hint="eastAsia"/>
          <w:szCs w:val="24"/>
        </w:rPr>
        <w:t>3</w:t>
      </w:r>
      <w:r w:rsidR="005364D7" w:rsidRPr="005364D7">
        <w:rPr>
          <w:rFonts w:ascii="Times New Roman" w:eastAsia="宋体" w:hAnsi="Times New Roman" w:cs="Times New Roman" w:hint="eastAsia"/>
          <w:szCs w:val="24"/>
        </w:rPr>
        <w:t>，若四面体</w:t>
      </w:r>
      <w:r w:rsidR="005364D7" w:rsidRPr="005364D7">
        <w:rPr>
          <w:rFonts w:ascii="Times New Roman" w:eastAsia="宋体" w:hAnsi="Times New Roman" w:cs="Times New Roman"/>
          <w:noProof/>
          <w:position w:val="-6"/>
          <w:szCs w:val="24"/>
        </w:rPr>
        <w:drawing>
          <wp:inline distT="0" distB="0" distL="0" distR="0" wp14:anchorId="627991F4" wp14:editId="6CE11F32">
            <wp:extent cx="457200" cy="180975"/>
            <wp:effectExtent l="19050" t="0" r="0" b="0"/>
            <wp:docPr id="24" name="图片 2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全品高考网欢迎您！！！请登录：     http://gk.canpoint.cn                        全品中考网欢迎您！！！请登录：     http://zk.canpoint.cn  "/>
                    <pic:cNvPicPr>
                      <a:picLocks noChangeAspect="1" noChangeArrowheads="1"/>
                    </pic:cNvPicPr>
                  </pic:nvPicPr>
                  <pic:blipFill>
                    <a:blip r:embed="rId99">
                      <a:lum contrast="6000"/>
                    </a:blip>
                    <a:srcRect/>
                    <a:stretch>
                      <a:fillRect/>
                    </a:stretch>
                  </pic:blipFill>
                  <pic:spPr bwMode="auto">
                    <a:xfrm>
                      <a:off x="0" y="0"/>
                      <a:ext cx="457200" cy="180975"/>
                    </a:xfrm>
                    <a:prstGeom prst="rect">
                      <a:avLst/>
                    </a:prstGeom>
                    <a:solidFill>
                      <a:srgbClr val="FFFFFF"/>
                    </a:solidFill>
                    <a:ln w="9525">
                      <a:noFill/>
                      <a:miter lim="800000"/>
                      <a:headEnd/>
                      <a:tailEnd/>
                    </a:ln>
                  </pic:spPr>
                </pic:pic>
              </a:graphicData>
            </a:graphic>
          </wp:inline>
        </w:drawing>
      </w:r>
      <w:r w:rsidR="005364D7" w:rsidRPr="005364D7">
        <w:rPr>
          <w:rFonts w:ascii="Times New Roman" w:eastAsia="宋体" w:hAnsi="Times New Roman" w:cs="Times New Roman" w:hint="eastAsia"/>
          <w:szCs w:val="24"/>
        </w:rPr>
        <w:t>的四个项点同在一个球面上，则这个球的表面积为</w:t>
      </w:r>
      <w:r w:rsidR="005364D7" w:rsidRPr="005364D7">
        <w:rPr>
          <w:rFonts w:ascii="Times New Roman" w:eastAsia="宋体" w:hAnsi="Times New Roman" w:cs="Times New Roman" w:hint="eastAsia"/>
          <w:szCs w:val="24"/>
          <w:u w:val="single"/>
        </w:rPr>
        <w:t xml:space="preserve">           </w:t>
      </w:r>
      <w:r w:rsidR="005364D7" w:rsidRPr="005364D7">
        <w:rPr>
          <w:rFonts w:ascii="Times New Roman" w:eastAsia="宋体" w:hAnsi="宋体" w:cs="Times New Roman"/>
          <w:color w:val="000000"/>
          <w:sz w:val="22"/>
          <w:shd w:val="clear" w:color="auto" w:fill="FFFFFF"/>
          <w:lang w:val="zh-CN"/>
        </w:rPr>
        <w:t>.</w:t>
      </w:r>
      <w:r>
        <w:rPr>
          <w:rFonts w:ascii="Times New Roman" w:eastAsia="宋体" w:hAnsi="宋体" w:cs="Times New Roman" w:hint="eastAsia"/>
          <w:color w:val="000000"/>
          <w:sz w:val="22"/>
          <w:shd w:val="clear" w:color="auto" w:fill="FFFFFF"/>
          <w:lang w:val="zh-CN"/>
        </w:rPr>
        <w:t xml:space="preserve"> </w:t>
      </w:r>
    </w:p>
    <w:p w:rsidR="005364D7" w:rsidRPr="005364D7" w:rsidRDefault="005364D7" w:rsidP="005364D7">
      <w:pPr>
        <w:spacing w:line="480" w:lineRule="auto"/>
        <w:jc w:val="left"/>
        <w:rPr>
          <w:rFonts w:ascii="Times New Roman" w:eastAsia="宋体" w:hAnsi="Times New Roman" w:cs="Times New Roman"/>
          <w:szCs w:val="24"/>
        </w:rPr>
      </w:pPr>
      <w:r w:rsidRPr="005364D7">
        <w:rPr>
          <w:rFonts w:ascii="黑体" w:eastAsia="黑体" w:hAnsi="黑体" w:cs="Times New Roman" w:hint="eastAsia"/>
          <w:szCs w:val="24"/>
        </w:rPr>
        <w:t>16.</w:t>
      </w:r>
      <w:r w:rsidRPr="005364D7">
        <w:rPr>
          <w:rFonts w:ascii="Times New Roman" w:eastAsia="宋体" w:hAnsi="Times New Roman" w:cs="Times New Roman"/>
          <w:szCs w:val="21"/>
        </w:rPr>
        <w:t>某几何体的三视图如图所示，则该几何体的体积为</w:t>
      </w:r>
      <w:r w:rsidRPr="005364D7">
        <w:rPr>
          <w:rFonts w:ascii="Times New Roman" w:eastAsia="宋体" w:hAnsi="Times New Roman" w:cs="Times New Roman"/>
          <w:szCs w:val="21"/>
          <w:u w:val="single"/>
        </w:rPr>
        <w:t xml:space="preserve">          </w:t>
      </w:r>
      <w:r w:rsidRPr="005364D7">
        <w:rPr>
          <w:rFonts w:ascii="Times New Roman" w:eastAsia="宋体" w:hAnsi="Times New Roman" w:cs="Times New Roman"/>
          <w:szCs w:val="21"/>
          <w:lang w:val="en-GB"/>
        </w:rPr>
        <w:t>.</w:t>
      </w:r>
      <w:r w:rsidRPr="005364D7">
        <w:rPr>
          <w:rFonts w:ascii="Times New Roman" w:eastAsia="宋体" w:hAnsi="Times New Roman" w:cs="Times New Roman"/>
          <w:szCs w:val="21"/>
        </w:rPr>
        <w:t xml:space="preserve"> </w:t>
      </w:r>
      <w:r w:rsidR="00D0267F">
        <w:rPr>
          <w:rFonts w:ascii="Times New Roman" w:eastAsia="宋体" w:hAnsi="Times New Roman" w:cs="Times New Roman" w:hint="eastAsia"/>
          <w:szCs w:val="21"/>
        </w:rPr>
        <w:t xml:space="preserve"> </w:t>
      </w:r>
    </w:p>
    <w:p w:rsidR="005364D7" w:rsidRPr="005364D7" w:rsidRDefault="005364D7" w:rsidP="005364D7">
      <w:pPr>
        <w:tabs>
          <w:tab w:val="left" w:pos="420"/>
          <w:tab w:val="left" w:pos="2310"/>
          <w:tab w:val="left" w:pos="4200"/>
          <w:tab w:val="left" w:pos="6090"/>
          <w:tab w:val="left" w:pos="7560"/>
        </w:tabs>
        <w:adjustRightInd w:val="0"/>
        <w:snapToGrid w:val="0"/>
        <w:spacing w:line="360" w:lineRule="auto"/>
        <w:jc w:val="left"/>
        <w:rPr>
          <w:rFonts w:ascii="Times New Roman" w:eastAsia="宋体" w:hAnsi="Times New Roman" w:cs="Times New Roman"/>
          <w:b/>
          <w:szCs w:val="21"/>
        </w:rPr>
      </w:pPr>
      <w:r w:rsidRPr="005364D7">
        <w:rPr>
          <w:rFonts w:ascii="Times New Roman" w:eastAsia="宋体" w:hAnsi="宋体" w:cs="Times New Roman"/>
          <w:b/>
          <w:szCs w:val="21"/>
        </w:rPr>
        <w:t>三、解答题：解答应写出文字说明，证明过程或演算步骤</w:t>
      </w:r>
      <w:r w:rsidRPr="005364D7">
        <w:rPr>
          <w:rFonts w:ascii="Times New Roman" w:eastAsia="宋体" w:hAnsi="Times New Roman" w:cs="Times New Roman"/>
          <w:b/>
          <w:szCs w:val="21"/>
        </w:rPr>
        <w:t>.</w:t>
      </w:r>
    </w:p>
    <w:p w:rsidR="005364D7" w:rsidRPr="005364D7" w:rsidRDefault="005364D7" w:rsidP="00D0267F">
      <w:pPr>
        <w:spacing w:line="0" w:lineRule="atLeast"/>
        <w:rPr>
          <w:rFonts w:ascii="Times New Roman" w:eastAsia="方正书宋简体" w:hAnsi="Times New Roman" w:cs="Times New Roman"/>
          <w:szCs w:val="21"/>
        </w:rPr>
      </w:pPr>
      <w:r w:rsidRPr="00D25A56">
        <w:rPr>
          <w:rFonts w:ascii="黑体" w:eastAsia="黑体" w:hAnsi="黑体" w:cs="Times New Roman" w:hint="eastAsia"/>
          <w:szCs w:val="24"/>
        </w:rPr>
        <w:t xml:space="preserve">17. </w:t>
      </w:r>
      <w:r w:rsidRPr="005364D7">
        <w:rPr>
          <w:rFonts w:ascii="Times New Roman" w:eastAsia="方正书宋简体" w:hAnsi="Times New Roman" w:cs="Times New Roman" w:hint="eastAsia"/>
          <w:szCs w:val="21"/>
        </w:rPr>
        <w:t>若△</w:t>
      </w:r>
      <w:r w:rsidRPr="005364D7">
        <w:rPr>
          <w:rFonts w:ascii="Times New Roman" w:eastAsia="方正书宋简体" w:hAnsi="Times New Roman" w:cs="Times New Roman"/>
          <w:szCs w:val="21"/>
        </w:rPr>
        <w:t>ABC</w:t>
      </w:r>
      <w:r w:rsidRPr="005364D7">
        <w:rPr>
          <w:rFonts w:ascii="Times New Roman" w:eastAsia="方正书宋简体" w:hAnsi="Times New Roman" w:cs="Times New Roman" w:hint="eastAsia"/>
          <w:szCs w:val="21"/>
        </w:rPr>
        <w:t>所在的平面和△</w:t>
      </w:r>
      <w:r w:rsidRPr="005364D7">
        <w:rPr>
          <w:rFonts w:ascii="Times New Roman" w:eastAsia="方正书宋简体" w:hAnsi="Times New Roman" w:cs="Times New Roman"/>
          <w:szCs w:val="21"/>
        </w:rPr>
        <w:t>A</w:t>
      </w:r>
      <w:r w:rsidRPr="005364D7">
        <w:rPr>
          <w:rFonts w:ascii="Times New Roman" w:eastAsia="方正书宋简体" w:hAnsi="Times New Roman" w:cs="Times New Roman"/>
          <w:szCs w:val="21"/>
          <w:vertAlign w:val="subscript"/>
        </w:rPr>
        <w:t>1</w:t>
      </w:r>
      <w:r w:rsidRPr="005364D7">
        <w:rPr>
          <w:rFonts w:ascii="Times New Roman" w:eastAsia="方正书宋简体" w:hAnsi="Times New Roman" w:cs="Times New Roman"/>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5364D7">
          <w:rPr>
            <w:rFonts w:ascii="Times New Roman" w:eastAsia="方正书宋简体" w:hAnsi="Times New Roman" w:cs="Times New Roman"/>
            <w:szCs w:val="21"/>
            <w:vertAlign w:val="subscript"/>
          </w:rPr>
          <w:t>1</w:t>
        </w:r>
        <w:r w:rsidRPr="005364D7">
          <w:rPr>
            <w:rFonts w:ascii="Times New Roman" w:eastAsia="方正书宋简体" w:hAnsi="Times New Roman" w:cs="Times New Roman"/>
            <w:szCs w:val="21"/>
          </w:rPr>
          <w:t>C</w:t>
        </w:r>
      </w:smartTag>
      <w:r w:rsidRPr="005364D7">
        <w:rPr>
          <w:rFonts w:ascii="Times New Roman" w:eastAsia="方正书宋简体" w:hAnsi="Times New Roman" w:cs="Times New Roman"/>
          <w:szCs w:val="21"/>
          <w:vertAlign w:val="subscript"/>
        </w:rPr>
        <w:t>1</w:t>
      </w:r>
      <w:r w:rsidRPr="005364D7">
        <w:rPr>
          <w:rFonts w:ascii="Times New Roman" w:eastAsia="方正书宋简体" w:hAnsi="Times New Roman" w:cs="Times New Roman" w:hint="eastAsia"/>
          <w:szCs w:val="21"/>
        </w:rPr>
        <w:t>所在平面相交，并且直线</w:t>
      </w:r>
      <w:r w:rsidRPr="005364D7">
        <w:rPr>
          <w:rFonts w:ascii="Times New Roman" w:eastAsia="方正书宋简体" w:hAnsi="Times New Roman" w:cs="Times New Roman" w:hint="eastAsia"/>
          <w:szCs w:val="21"/>
        </w:rPr>
        <w:t>AA</w:t>
      </w: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BB</w:t>
      </w: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CC</w:t>
      </w: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相交于一点</w:t>
      </w:r>
      <w:r w:rsidRPr="005364D7">
        <w:rPr>
          <w:rFonts w:ascii="Times New Roman" w:eastAsia="方正书宋简体" w:hAnsi="Times New Roman" w:cs="Times New Roman" w:hint="eastAsia"/>
          <w:szCs w:val="21"/>
        </w:rPr>
        <w:t>O</w:t>
      </w:r>
      <w:r w:rsidRPr="005364D7">
        <w:rPr>
          <w:rFonts w:ascii="Times New Roman" w:eastAsia="方正书宋简体" w:hAnsi="Times New Roman" w:cs="Times New Roman" w:hint="eastAsia"/>
          <w:szCs w:val="21"/>
        </w:rPr>
        <w:t>，求证：</w:t>
      </w:r>
      <w:r w:rsidRPr="005364D7">
        <w:rPr>
          <w:rFonts w:ascii="Times New Roman" w:eastAsia="方正书宋简体" w:hAnsi="Times New Roman" w:cs="Times New Roman"/>
          <w:szCs w:val="21"/>
        </w:rPr>
        <w:t xml:space="preserve"> </w:t>
      </w:r>
      <w:r w:rsidRPr="005364D7">
        <w:rPr>
          <w:rFonts w:ascii="Times New Roman" w:eastAsia="方正书宋简体" w:hAnsi="Times New Roman" w:cs="Times New Roman" w:hint="eastAsia"/>
          <w:szCs w:val="21"/>
        </w:rPr>
        <w:t>(1) AB</w:t>
      </w:r>
      <w:r w:rsidRPr="005364D7">
        <w:rPr>
          <w:rFonts w:ascii="Times New Roman" w:eastAsia="方正书宋简体" w:hAnsi="Times New Roman" w:cs="Times New Roman" w:hint="eastAsia"/>
          <w:szCs w:val="21"/>
        </w:rPr>
        <w:t>和</w:t>
      </w:r>
      <w:r w:rsidRPr="005364D7">
        <w:rPr>
          <w:rFonts w:ascii="Times New Roman" w:eastAsia="方正书宋简体" w:hAnsi="Times New Roman" w:cs="Times New Roman" w:hint="eastAsia"/>
          <w:szCs w:val="21"/>
        </w:rPr>
        <w:t>A</w:t>
      </w: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B</w:t>
      </w: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BC</w:t>
      </w:r>
      <w:r w:rsidRPr="005364D7">
        <w:rPr>
          <w:rFonts w:ascii="Times New Roman" w:eastAsia="方正书宋简体" w:hAnsi="Times New Roman" w:cs="Times New Roman" w:hint="eastAsia"/>
          <w:szCs w:val="21"/>
        </w:rPr>
        <w:t>和</w:t>
      </w:r>
      <w:r w:rsidRPr="005364D7">
        <w:rPr>
          <w:rFonts w:ascii="Times New Roman" w:eastAsia="方正书宋简体" w:hAnsi="Times New Roman" w:cs="Times New Roman" w:hint="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C</w:t>
        </w:r>
      </w:smartTag>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分别在同一个平面内；</w:t>
      </w:r>
      <w:r w:rsidRPr="005364D7">
        <w:rPr>
          <w:rFonts w:ascii="Times New Roman" w:eastAsia="方正书宋简体" w:hAnsi="Times New Roman" w:cs="Times New Roman" w:hint="eastAsia"/>
          <w:szCs w:val="21"/>
        </w:rPr>
        <w:t xml:space="preserve"> </w:t>
      </w:r>
    </w:p>
    <w:p w:rsidR="005364D7" w:rsidRPr="005364D7" w:rsidRDefault="005364D7" w:rsidP="00D0267F">
      <w:pPr>
        <w:spacing w:line="0" w:lineRule="atLeast"/>
        <w:rPr>
          <w:rFonts w:ascii="Times New Roman" w:eastAsia="方正书宋简体" w:hAnsi="Times New Roman" w:cs="Times New Roman"/>
          <w:szCs w:val="21"/>
        </w:rPr>
      </w:pPr>
      <w:r w:rsidRPr="005364D7">
        <w:rPr>
          <w:rFonts w:ascii="Times New Roman" w:eastAsia="方正书宋简体" w:hAnsi="Times New Roman" w:cs="Times New Roman" w:hint="eastAsia"/>
          <w:szCs w:val="21"/>
        </w:rPr>
        <w:t xml:space="preserve">(2) </w:t>
      </w:r>
      <w:r w:rsidRPr="005364D7">
        <w:rPr>
          <w:rFonts w:ascii="Times New Roman" w:eastAsia="方正书宋简体" w:hAnsi="Times New Roman" w:cs="Times New Roman" w:hint="eastAsia"/>
          <w:szCs w:val="21"/>
        </w:rPr>
        <w:t>如果</w:t>
      </w:r>
      <w:r w:rsidRPr="005364D7">
        <w:rPr>
          <w:rFonts w:ascii="Times New Roman" w:eastAsia="方正书宋简体" w:hAnsi="Times New Roman" w:cs="Times New Roman" w:hint="eastAsia"/>
          <w:szCs w:val="21"/>
        </w:rPr>
        <w:t>AB</w:t>
      </w:r>
      <w:r w:rsidRPr="005364D7">
        <w:rPr>
          <w:rFonts w:ascii="Times New Roman" w:eastAsia="方正书宋简体" w:hAnsi="Times New Roman" w:cs="Times New Roman" w:hint="eastAsia"/>
          <w:szCs w:val="21"/>
        </w:rPr>
        <w:t>和</w:t>
      </w:r>
      <w:r w:rsidRPr="005364D7">
        <w:rPr>
          <w:rFonts w:ascii="Times New Roman" w:eastAsia="方正书宋简体" w:hAnsi="Times New Roman" w:cs="Times New Roman" w:hint="eastAsia"/>
          <w:szCs w:val="21"/>
        </w:rPr>
        <w:t>A</w:t>
      </w: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B</w:t>
      </w: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BC</w:t>
      </w:r>
      <w:r w:rsidRPr="005364D7">
        <w:rPr>
          <w:rFonts w:ascii="Times New Roman" w:eastAsia="方正书宋简体" w:hAnsi="Times New Roman" w:cs="Times New Roman" w:hint="eastAsia"/>
          <w:szCs w:val="21"/>
        </w:rPr>
        <w:t>和</w:t>
      </w:r>
      <w:r w:rsidRPr="005364D7">
        <w:rPr>
          <w:rFonts w:ascii="Times New Roman" w:eastAsia="方正书宋简体" w:hAnsi="Times New Roman" w:cs="Times New Roman" w:hint="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C</w:t>
        </w:r>
      </w:smartTag>
      <w:r w:rsidRPr="005364D7">
        <w:rPr>
          <w:rFonts w:ascii="Times New Roman" w:eastAsia="方正书宋简体" w:hAnsi="Times New Roman" w:cs="Times New Roman" w:hint="eastAsia"/>
          <w:szCs w:val="21"/>
          <w:vertAlign w:val="subscript"/>
        </w:rPr>
        <w:t>1</w:t>
      </w:r>
      <w:r w:rsidRPr="005364D7">
        <w:rPr>
          <w:rFonts w:ascii="Times New Roman" w:eastAsia="方正书宋简体" w:hAnsi="Times New Roman" w:cs="Times New Roman" w:hint="eastAsia"/>
          <w:szCs w:val="21"/>
        </w:rPr>
        <w:t>分别相交，那么交点在同一条直线上．</w:t>
      </w:r>
    </w:p>
    <w:p w:rsidR="005364D7" w:rsidRPr="005364D7" w:rsidRDefault="005364D7" w:rsidP="005364D7">
      <w:pPr>
        <w:spacing w:line="0" w:lineRule="atLeast"/>
        <w:ind w:firstLineChars="200" w:firstLine="420"/>
        <w:jc w:val="right"/>
        <w:rPr>
          <w:rFonts w:ascii="Times New Roman" w:eastAsia="方正书宋简体" w:hAnsi="Times New Roman" w:cs="Times New Roman"/>
          <w:szCs w:val="21"/>
        </w:rPr>
      </w:pPr>
      <w:r>
        <w:rPr>
          <w:rFonts w:ascii="Times New Roman" w:eastAsia="方正书宋简体" w:hAnsi="Times New Roman" w:cs="Times New Roman"/>
          <w:noProof/>
          <w:szCs w:val="21"/>
        </w:rPr>
        <mc:AlternateContent>
          <mc:Choice Requires="wpc">
            <w:drawing>
              <wp:inline distT="0" distB="0" distL="0" distR="0" wp14:anchorId="426331EB" wp14:editId="727EDC4C">
                <wp:extent cx="1191260" cy="1261110"/>
                <wp:effectExtent l="0" t="635" r="2540" b="0"/>
                <wp:docPr id="76" name="画布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Freeform 67"/>
                        <wps:cNvSpPr>
                          <a:spLocks/>
                        </wps:cNvSpPr>
                        <wps:spPr bwMode="auto">
                          <a:xfrm>
                            <a:off x="151765" y="142875"/>
                            <a:ext cx="888365" cy="965200"/>
                          </a:xfrm>
                          <a:custGeom>
                            <a:avLst/>
                            <a:gdLst>
                              <a:gd name="T0" fmla="*/ 668 w 1399"/>
                              <a:gd name="T1" fmla="*/ 5 h 1520"/>
                              <a:gd name="T2" fmla="*/ 1399 w 1399"/>
                              <a:gd name="T3" fmla="*/ 990 h 1520"/>
                              <a:gd name="T4" fmla="*/ 996 w 1399"/>
                              <a:gd name="T5" fmla="*/ 1520 h 1520"/>
                              <a:gd name="T6" fmla="*/ 0 w 1399"/>
                              <a:gd name="T7" fmla="*/ 1094 h 1520"/>
                              <a:gd name="T8" fmla="*/ 679 w 1399"/>
                              <a:gd name="T9" fmla="*/ 0 h 1520"/>
                            </a:gdLst>
                            <a:ahLst/>
                            <a:cxnLst>
                              <a:cxn ang="0">
                                <a:pos x="T0" y="T1"/>
                              </a:cxn>
                              <a:cxn ang="0">
                                <a:pos x="T2" y="T3"/>
                              </a:cxn>
                              <a:cxn ang="0">
                                <a:pos x="T4" y="T5"/>
                              </a:cxn>
                              <a:cxn ang="0">
                                <a:pos x="T6" y="T7"/>
                              </a:cxn>
                              <a:cxn ang="0">
                                <a:pos x="T8" y="T9"/>
                              </a:cxn>
                            </a:cxnLst>
                            <a:rect l="0" t="0" r="r" b="b"/>
                            <a:pathLst>
                              <a:path w="1399" h="1520">
                                <a:moveTo>
                                  <a:pt x="668" y="5"/>
                                </a:moveTo>
                                <a:lnTo>
                                  <a:pt x="1399" y="990"/>
                                </a:lnTo>
                                <a:lnTo>
                                  <a:pt x="996" y="1520"/>
                                </a:lnTo>
                                <a:lnTo>
                                  <a:pt x="0" y="1094"/>
                                </a:lnTo>
                                <a:lnTo>
                                  <a:pt x="67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68"/>
                        <wps:cNvSpPr>
                          <a:spLocks/>
                        </wps:cNvSpPr>
                        <wps:spPr bwMode="auto">
                          <a:xfrm>
                            <a:off x="426085" y="405765"/>
                            <a:ext cx="424180" cy="109855"/>
                          </a:xfrm>
                          <a:custGeom>
                            <a:avLst/>
                            <a:gdLst>
                              <a:gd name="T0" fmla="*/ 0 w 668"/>
                              <a:gd name="T1" fmla="*/ 0 h 173"/>
                              <a:gd name="T2" fmla="*/ 668 w 668"/>
                              <a:gd name="T3" fmla="*/ 173 h 173"/>
                            </a:gdLst>
                            <a:ahLst/>
                            <a:cxnLst>
                              <a:cxn ang="0">
                                <a:pos x="T0" y="T1"/>
                              </a:cxn>
                              <a:cxn ang="0">
                                <a:pos x="T2" y="T3"/>
                              </a:cxn>
                            </a:cxnLst>
                            <a:rect l="0" t="0" r="r" b="b"/>
                            <a:pathLst>
                              <a:path w="668" h="173">
                                <a:moveTo>
                                  <a:pt x="0" y="0"/>
                                </a:moveTo>
                                <a:lnTo>
                                  <a:pt x="668" y="173"/>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9"/>
                        <wps:cNvSpPr>
                          <a:spLocks/>
                        </wps:cNvSpPr>
                        <wps:spPr bwMode="auto">
                          <a:xfrm>
                            <a:off x="158750" y="775970"/>
                            <a:ext cx="873760" cy="65405"/>
                          </a:xfrm>
                          <a:custGeom>
                            <a:avLst/>
                            <a:gdLst>
                              <a:gd name="T0" fmla="*/ 0 w 1376"/>
                              <a:gd name="T1" fmla="*/ 103 h 103"/>
                              <a:gd name="T2" fmla="*/ 1376 w 1376"/>
                              <a:gd name="T3" fmla="*/ 0 h 103"/>
                            </a:gdLst>
                            <a:ahLst/>
                            <a:cxnLst>
                              <a:cxn ang="0">
                                <a:pos x="T0" y="T1"/>
                              </a:cxn>
                              <a:cxn ang="0">
                                <a:pos x="T2" y="T3"/>
                              </a:cxn>
                            </a:cxnLst>
                            <a:rect l="0" t="0" r="r" b="b"/>
                            <a:pathLst>
                              <a:path w="1376" h="103">
                                <a:moveTo>
                                  <a:pt x="0" y="103"/>
                                </a:moveTo>
                                <a:lnTo>
                                  <a:pt x="1376"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70"/>
                        <wps:cNvSpPr>
                          <a:spLocks/>
                        </wps:cNvSpPr>
                        <wps:spPr bwMode="auto">
                          <a:xfrm>
                            <a:off x="426085" y="409575"/>
                            <a:ext cx="409575" cy="237490"/>
                          </a:xfrm>
                          <a:custGeom>
                            <a:avLst/>
                            <a:gdLst>
                              <a:gd name="T0" fmla="*/ 0 w 645"/>
                              <a:gd name="T1" fmla="*/ 0 h 374"/>
                              <a:gd name="T2" fmla="*/ 420 w 645"/>
                              <a:gd name="T3" fmla="*/ 374 h 374"/>
                              <a:gd name="T4" fmla="*/ 645 w 645"/>
                              <a:gd name="T5" fmla="*/ 161 h 374"/>
                            </a:gdLst>
                            <a:ahLst/>
                            <a:cxnLst>
                              <a:cxn ang="0">
                                <a:pos x="T0" y="T1"/>
                              </a:cxn>
                              <a:cxn ang="0">
                                <a:pos x="T2" y="T3"/>
                              </a:cxn>
                              <a:cxn ang="0">
                                <a:pos x="T4" y="T5"/>
                              </a:cxn>
                            </a:cxnLst>
                            <a:rect l="0" t="0" r="r" b="b"/>
                            <a:pathLst>
                              <a:path w="645" h="374">
                                <a:moveTo>
                                  <a:pt x="0" y="0"/>
                                </a:moveTo>
                                <a:lnTo>
                                  <a:pt x="420" y="374"/>
                                </a:lnTo>
                                <a:lnTo>
                                  <a:pt x="645" y="16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71"/>
                        <wps:cNvSpPr>
                          <a:spLocks/>
                        </wps:cNvSpPr>
                        <wps:spPr bwMode="auto">
                          <a:xfrm>
                            <a:off x="579755" y="149860"/>
                            <a:ext cx="204470" cy="958215"/>
                          </a:xfrm>
                          <a:custGeom>
                            <a:avLst/>
                            <a:gdLst>
                              <a:gd name="T0" fmla="*/ 0 w 322"/>
                              <a:gd name="T1" fmla="*/ 0 h 1509"/>
                              <a:gd name="T2" fmla="*/ 322 w 322"/>
                              <a:gd name="T3" fmla="*/ 1509 h 1509"/>
                            </a:gdLst>
                            <a:ahLst/>
                            <a:cxnLst>
                              <a:cxn ang="0">
                                <a:pos x="T0" y="T1"/>
                              </a:cxn>
                              <a:cxn ang="0">
                                <a:pos x="T2" y="T3"/>
                              </a:cxn>
                            </a:cxnLst>
                            <a:rect l="0" t="0" r="r" b="b"/>
                            <a:pathLst>
                              <a:path w="322" h="1509">
                                <a:moveTo>
                                  <a:pt x="0" y="0"/>
                                </a:moveTo>
                                <a:lnTo>
                                  <a:pt x="322" y="15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Text Box 72"/>
                        <wps:cNvSpPr txBox="1">
                          <a:spLocks noChangeArrowheads="1"/>
                        </wps:cNvSpPr>
                        <wps:spPr bwMode="auto">
                          <a:xfrm>
                            <a:off x="529590" y="0"/>
                            <a:ext cx="1092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3370E" w:rsidRDefault="0033370E" w:rsidP="005364D7">
                              <w:r>
                                <w:rPr>
                                  <w:rFonts w:hint="eastAsia"/>
                                </w:rPr>
                                <w:t>O</w:t>
                              </w:r>
                            </w:p>
                          </w:txbxContent>
                        </wps:txbx>
                        <wps:bodyPr rot="0" vert="horz" wrap="square" lIns="0" tIns="0" rIns="0" bIns="0" anchor="t" anchorCtr="0" upright="1">
                          <a:noAutofit/>
                        </wps:bodyPr>
                      </wps:wsp>
                      <wps:wsp>
                        <wps:cNvPr id="70" name="Text Box 73"/>
                        <wps:cNvSpPr txBox="1">
                          <a:spLocks noChangeArrowheads="1"/>
                        </wps:cNvSpPr>
                        <wps:spPr bwMode="auto">
                          <a:xfrm>
                            <a:off x="867410" y="374650"/>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3370E" w:rsidRPr="00A7014C" w:rsidRDefault="0033370E" w:rsidP="005364D7">
                              <w:r>
                                <w:rPr>
                                  <w:rFonts w:hint="eastAsia"/>
                                </w:rPr>
                                <w:t>C</w:t>
                              </w:r>
                              <w:r>
                                <w:rPr>
                                  <w:rFonts w:hint="eastAsia"/>
                                  <w:vertAlign w:val="subscript"/>
                                </w:rPr>
                                <w:t>1</w:t>
                              </w:r>
                            </w:p>
                          </w:txbxContent>
                        </wps:txbx>
                        <wps:bodyPr rot="0" vert="horz" wrap="square" lIns="0" tIns="0" rIns="0" bIns="0" anchor="t" anchorCtr="0" upright="1">
                          <a:noAutofit/>
                        </wps:bodyPr>
                      </wps:wsp>
                      <wps:wsp>
                        <wps:cNvPr id="71" name="Text Box 74"/>
                        <wps:cNvSpPr txBox="1">
                          <a:spLocks noChangeArrowheads="1"/>
                        </wps:cNvSpPr>
                        <wps:spPr bwMode="auto">
                          <a:xfrm>
                            <a:off x="546100" y="607695"/>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3370E" w:rsidRPr="00A7014C" w:rsidRDefault="0033370E" w:rsidP="005364D7">
                              <w:r>
                                <w:rPr>
                                  <w:rFonts w:hint="eastAsia"/>
                                </w:rPr>
                                <w:t>B</w:t>
                              </w:r>
                              <w:r>
                                <w:rPr>
                                  <w:rFonts w:hint="eastAsia"/>
                                  <w:vertAlign w:val="subscript"/>
                                </w:rPr>
                                <w:t>1</w:t>
                              </w:r>
                            </w:p>
                          </w:txbxContent>
                        </wps:txbx>
                        <wps:bodyPr rot="0" vert="horz" wrap="square" lIns="0" tIns="0" rIns="0" bIns="0" anchor="t" anchorCtr="0" upright="1">
                          <a:noAutofit/>
                        </wps:bodyPr>
                      </wps:wsp>
                      <wps:wsp>
                        <wps:cNvPr id="72" name="Text Box 75"/>
                        <wps:cNvSpPr txBox="1">
                          <a:spLocks noChangeArrowheads="1"/>
                        </wps:cNvSpPr>
                        <wps:spPr bwMode="auto">
                          <a:xfrm>
                            <a:off x="269240" y="269875"/>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3370E" w:rsidRPr="00A7014C" w:rsidRDefault="0033370E" w:rsidP="005364D7">
                              <w:r>
                                <w:rPr>
                                  <w:rFonts w:hint="eastAsia"/>
                                </w:rPr>
                                <w:t>A</w:t>
                              </w:r>
                              <w:r>
                                <w:rPr>
                                  <w:rFonts w:hint="eastAsia"/>
                                  <w:vertAlign w:val="subscript"/>
                                </w:rPr>
                                <w:t>1</w:t>
                              </w:r>
                            </w:p>
                          </w:txbxContent>
                        </wps:txbx>
                        <wps:bodyPr rot="0" vert="horz" wrap="square" lIns="0" tIns="0" rIns="0" bIns="0" anchor="t" anchorCtr="0" upright="1">
                          <a:noAutofit/>
                        </wps:bodyPr>
                      </wps:wsp>
                      <wps:wsp>
                        <wps:cNvPr id="73" name="Text Box 76"/>
                        <wps:cNvSpPr txBox="1">
                          <a:spLocks noChangeArrowheads="1"/>
                        </wps:cNvSpPr>
                        <wps:spPr bwMode="auto">
                          <a:xfrm>
                            <a:off x="0" y="765810"/>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3370E" w:rsidRPr="00A7014C" w:rsidRDefault="0033370E" w:rsidP="005364D7">
                              <w:pPr>
                                <w:jc w:val="center"/>
                              </w:pPr>
                              <w:r>
                                <w:rPr>
                                  <w:rFonts w:hint="eastAsia"/>
                                </w:rPr>
                                <w:t>A</w:t>
                              </w:r>
                            </w:p>
                          </w:txbxContent>
                        </wps:txbx>
                        <wps:bodyPr rot="0" vert="horz" wrap="square" lIns="0" tIns="0" rIns="0" bIns="0" anchor="t" anchorCtr="0" upright="1">
                          <a:noAutofit/>
                        </wps:bodyPr>
                      </wps:wsp>
                      <wps:wsp>
                        <wps:cNvPr id="74" name="Text Box 77"/>
                        <wps:cNvSpPr txBox="1">
                          <a:spLocks noChangeArrowheads="1"/>
                        </wps:cNvSpPr>
                        <wps:spPr bwMode="auto">
                          <a:xfrm>
                            <a:off x="740410" y="1108710"/>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3370E" w:rsidRPr="00A7014C" w:rsidRDefault="0033370E" w:rsidP="005364D7">
                              <w:pPr>
                                <w:jc w:val="center"/>
                              </w:pPr>
                              <w:r>
                                <w:rPr>
                                  <w:rFonts w:hint="eastAsia"/>
                                </w:rPr>
                                <w:t>B</w:t>
                              </w:r>
                            </w:p>
                          </w:txbxContent>
                        </wps:txbx>
                        <wps:bodyPr rot="0" vert="horz" wrap="square" lIns="0" tIns="0" rIns="0" bIns="0" anchor="t" anchorCtr="0" upright="1">
                          <a:noAutofit/>
                        </wps:bodyPr>
                      </wps:wsp>
                      <wps:wsp>
                        <wps:cNvPr id="75" name="Text Box 78"/>
                        <wps:cNvSpPr txBox="1">
                          <a:spLocks noChangeArrowheads="1"/>
                        </wps:cNvSpPr>
                        <wps:spPr bwMode="auto">
                          <a:xfrm>
                            <a:off x="1059180" y="669925"/>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33370E" w:rsidRPr="00A7014C" w:rsidRDefault="0033370E" w:rsidP="005364D7">
                              <w:pPr>
                                <w:jc w:val="center"/>
                              </w:pPr>
                              <w:r>
                                <w:rPr>
                                  <w:rFonts w:hint="eastAsia"/>
                                </w:rPr>
                                <w:t>C</w:t>
                              </w:r>
                            </w:p>
                          </w:txbxContent>
                        </wps:txbx>
                        <wps:bodyPr rot="0" vert="horz" wrap="square" lIns="0" tIns="0" rIns="0" bIns="0" anchor="t" anchorCtr="0" upright="1">
                          <a:noAutofit/>
                        </wps:bodyPr>
                      </wps:wsp>
                    </wpc:wpc>
                  </a:graphicData>
                </a:graphic>
              </wp:inline>
            </w:drawing>
          </mc:Choice>
          <mc:Fallback>
            <w:pict>
              <v:group id="画布 76" o:spid="_x0000_s1075" editas="canvas" style="width:93.8pt;height:99.3pt;mso-position-horizontal-relative:char;mso-position-vertical-relative:line" coordsize="11912,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">
                <v:shape id="_x0000_s1076" type="#_x0000_t75" style="position:absolute;width:11912;height:12611;visibility:visible;mso-wrap-style:square">
                  <v:fill o:detectmouseclick="t"/>
                  <v:path o:connecttype="none"/>
                </v:shape>
                <v:shape id="Freeform 67" o:spid="_x0000_s1077" style="position:absolute;left:1517;top:1428;width:8884;height:9652;visibility:visible;mso-wrap-style:square;v-text-anchor:top" coordsize="1399,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dx/sQA&#10;AADbAAAADwAAAGRycy9kb3ducmV2LnhtbESPQWvCQBSE74L/YXmCF6kbrUhJXaUURA/1EC0Vb4/s&#10;MwnNvg15q6b/visIHoeZ+YZZrDpXqyu1Unk2MBknoIhzbysuDHwf1i9voCQgW6w9k4E/Elgt+70F&#10;ptbfOKPrPhQqQlhSNFCG0KRaS16SQxn7hjh6Z986DFG2hbYt3iLc1XqaJHPtsOK4UGJDnyXlv/uL&#10;MyC7qYxIRmf62vjm9eeY7fCUGTMcdB/voAJ14Rl+tLfWwHwG9y/xB+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3cf7EAAAA2wAAAA8AAAAAAAAAAAAAAAAAmAIAAGRycy9k&#10;b3ducmV2LnhtbFBLBQYAAAAABAAEAPUAAACJAwAAAAA=&#10;" path="m668,5r731,985l996,1520,,1094,679,e" filled="f">
                  <v:path arrowok="t" o:connecttype="custom" o:connectlocs="424180,3175;888365,628650;632460,965200;0,694690;431165,0" o:connectangles="0,0,0,0,0"/>
                </v:shape>
                <v:shape id="Freeform 68" o:spid="_x0000_s1078" style="position:absolute;left:4260;top:4057;width:4242;height:1099;visibility:visible;mso-wrap-style:square;v-text-anchor:top" coordsize="668,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qwJsUA&#10;AADbAAAADwAAAGRycy9kb3ducmV2LnhtbESPQWvCQBSE74X+h+UVequbWpQS3QRbLO1FRBsQb8/s&#10;MwnNvg272xj/vSsIHoeZ+YaZ54NpRU/ON5YVvI4SEMSl1Q1XCorfr5d3ED4ga2wtk4Izecizx4c5&#10;ptqeeEP9NlQiQtinqKAOoUul9GVNBv3IdsTRO1pnMETpKqkdniLctHKcJFNpsOG4UGNHnzWVf9t/&#10;o0AWq4/m7bwuElduDmbf774Xy51Sz0/DYgYi0BDu4Vv7RyuYTuD6Jf4A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rAmxQAAANsAAAAPAAAAAAAAAAAAAAAAAJgCAABkcnMv&#10;ZG93bnJldi54bWxQSwUGAAAAAAQABAD1AAAAigMAAAAA&#10;" path="m,l668,173e" filled="f">
                  <v:stroke dashstyle="dash"/>
                  <v:path arrowok="t" o:connecttype="custom" o:connectlocs="0,0;424180,109855" o:connectangles="0,0"/>
                </v:shape>
                <v:shape id="Freeform 69" o:spid="_x0000_s1079" style="position:absolute;left:1587;top:7759;width:8738;height:654;visibility:visible;mso-wrap-style:square;v-text-anchor:top" coordsize="137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7ecMA&#10;AADbAAAADwAAAGRycy9kb3ducmV2LnhtbESPS2vCQBSF94L/YbhCdzrRRZpGRymC4CaLpi+X18w1&#10;E5q5EzJjkv77TqHQ5eE8Ps7uMNlWDNT7xrGC9SoBQVw53XCt4O31tMxA+ICssXVMCr7Jw2E/n+0w&#10;127kFxrKUIs4wj5HBSaELpfSV4Ys+pXriKN3c73FEGVfS93jGMdtKzdJkkqLDUeCwY6Ohqqv8m4j&#10;pHi01/fLx5PJqi5zttGf502h1MNiet6CCDSF//Bf+6wVpCn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7ecMAAADbAAAADwAAAAAAAAAAAAAAAACYAgAAZHJzL2Rv&#10;d25yZXYueG1sUEsFBgAAAAAEAAQA9QAAAIgDAAAAAA==&#10;" path="m,103l1376,e" filled="f">
                  <v:stroke dashstyle="dash"/>
                  <v:path arrowok="t" o:connecttype="custom" o:connectlocs="0,65405;873760,0" o:connectangles="0,0"/>
                </v:shape>
                <v:shape id="Freeform 70" o:spid="_x0000_s1080" style="position:absolute;left:4260;top:4095;width:4096;height:2375;visibility:visible;mso-wrap-style:square;v-text-anchor:top" coordsize="645,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xN8UA&#10;AADbAAAADwAAAGRycy9kb3ducmV2LnhtbESPzWrDMBCE74W+g9hCb43cQFPXiRJCIRDak/MDPW6s&#10;rW1qrYSk2E6fvgoEehxm5htmsRpNJ3ryobWs4HmSgSCurG65VnDYb55yECEia+wsk4ILBVgt7+8W&#10;WGg7cEn9LtYiQTgUqKCJ0RVShqohg2FiHXHyvq03GJP0tdQehwQ3nZxm2UwabDktNOjovaHqZ3c2&#10;Cvzv2uVl/uFOl/zr+PI5lG9dXyr1+DCu5yAijfE/fGtvtYLZK1y/p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T3E3xQAAANsAAAAPAAAAAAAAAAAAAAAAAJgCAABkcnMv&#10;ZG93bnJldi54bWxQSwUGAAAAAAQABAD1AAAAigMAAAAA&#10;" path="m,l420,374,645,161e" filled="f">
                  <v:path arrowok="t" o:connecttype="custom" o:connectlocs="0,0;266700,237490;409575,102235" o:connectangles="0,0,0"/>
                </v:shape>
                <v:shape id="Freeform 71" o:spid="_x0000_s1081" style="position:absolute;left:5797;top:1498;width:2045;height:9582;visibility:visible;mso-wrap-style:square;v-text-anchor:top" coordsize="322,1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XmL8A&#10;AADbAAAADwAAAGRycy9kb3ducmV2LnhtbERPTWuDQBC9B/Iflgn0FldbMGLchCCUltyalJ4Hd6IS&#10;d1bdNdp/3z0Eeny87+K4mE48aHStZQVJFIMgrqxuuVbwfX3fZiCcR9bYWSYFv+TgeFivCsy1nfmL&#10;HhdfixDCLkcFjfd9LqWrGjLoItsTB+5mR4M+wLGWesQ5hJtOvsZxKg22HBoa7KlsqLpfJqOgzCZD&#10;Lk0GNw3noaLdxzT/vCn1sllOexCeFv8vfro/tYI0jA1fw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opeYvwAAANsAAAAPAAAAAAAAAAAAAAAAAJgCAABkcnMvZG93bnJl&#10;di54bWxQSwUGAAAAAAQABAD1AAAAhAMAAAAA&#10;" path="m,l322,1509e" filled="f">
                  <v:path arrowok="t" o:connecttype="custom" o:connectlocs="0,0;204470,958215" o:connectangles="0,0"/>
                </v:shape>
                <v:shape id="Text Box 72" o:spid="_x0000_s1082" type="#_x0000_t202" style="position:absolute;left:5295;width:109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2/VMYA&#10;AADbAAAADwAAAGRycy9kb3ducmV2LnhtbESPQWvCQBSE74L/YXlCL0U39ZBqdBUpCoIoGgXx9sg+&#10;k2D2bchuY/rvu4WCx2FmvmHmy85UoqXGlZYVfIwiEMSZ1SXnCi7nzXACwnlkjZVlUvBDDpaLfm+O&#10;ibZPPlGb+lwECLsEFRTe14mULivIoBvZmjh4d9sY9EE2udQNPgPcVHIcRbE0WHJYKLCmr4KyR/pt&#10;FFwPx308np73l1t6ff/cbdZpe1gr9TboVjMQnjr/Cv+3t1pBPIW/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2/VMYAAADbAAAADwAAAAAAAAAAAAAAAACYAgAAZHJz&#10;L2Rvd25yZXYueG1sUEsFBgAAAAAEAAQA9QAAAIsDAAAAAA==&#10;" filled="f" stroked="f" strokecolor="red">
                  <v:textbox inset="0,0,0,0">
                    <w:txbxContent>
                      <w:p w:rsidR="0033370E" w:rsidRDefault="0033370E" w:rsidP="005364D7">
                        <w:r>
                          <w:rPr>
                            <w:rFonts w:hint="eastAsia"/>
                          </w:rPr>
                          <w:t>O</w:t>
                        </w:r>
                      </w:p>
                    </w:txbxContent>
                  </v:textbox>
                </v:shape>
                <v:shape id="Text Box 73" o:spid="_x0000_s1083" type="#_x0000_t202" style="position:absolute;left:8674;top:3746;width:13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FMIA&#10;AADbAAAADwAAAGRycy9kb3ducmV2LnhtbERPy4rCMBTdC/5DuMJsBk114aMaRURBEGWmCuLu0lzb&#10;YnNTmkytf28WAy4P571YtaYUDdWusKxgOIhAEKdWF5wpuJx3/SkI55E1lpZJwYscrJbdzgJjbZ/8&#10;S03iMxFC2MWoIPe+iqV0aU4G3cBWxIG729qgD7DOpK7xGcJNKUdRNJYGCw4NOVa0ySl9JH9GwfX0&#10;cxyPZufj5ZZcvyeH3TZpTlulvnrteg7CU+s/4n/3XiuYhPXhS/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oAUwgAAANsAAAAPAAAAAAAAAAAAAAAAAJgCAABkcnMvZG93&#10;bnJldi54bWxQSwUGAAAAAAQABAD1AAAAhwMAAAAA&#10;" filled="f" stroked="f" strokecolor="red">
                  <v:textbox inset="0,0,0,0">
                    <w:txbxContent>
                      <w:p w:rsidR="0033370E" w:rsidRPr="00A7014C" w:rsidRDefault="0033370E" w:rsidP="005364D7">
                        <w:r>
                          <w:rPr>
                            <w:rFonts w:hint="eastAsia"/>
                          </w:rPr>
                          <w:t>C</w:t>
                        </w:r>
                        <w:r>
                          <w:rPr>
                            <w:rFonts w:hint="eastAsia"/>
                            <w:vertAlign w:val="subscript"/>
                          </w:rPr>
                          <w:t>1</w:t>
                        </w:r>
                      </w:p>
                    </w:txbxContent>
                  </v:textbox>
                </v:shape>
                <v:shape id="Text Box 74" o:spid="_x0000_s1084" type="#_x0000_t202" style="position:absolute;left:5461;top:6076;width:13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Ilj8UA&#10;AADbAAAADwAAAGRycy9kb3ducmV2LnhtbESPQYvCMBSE78L+h/AWvMia6kF3q1EWURBE0SrI3h7N&#10;sy3bvJQm1vrvjSB4HGbmG2Y6b00pGqpdYVnBoB+BIE6tLjhTcDquvr5BOI+ssbRMCu7kYD776Ewx&#10;1vbGB2oSn4kAYRejgtz7KpbSpTkZdH1bEQfvYmuDPsg6k7rGW4CbUg6jaCQNFhwWcqxokVP6n1yN&#10;gvNuvx0Nf47b019y7o03q2XS7JZKdT/b3wkIT61/h1/ttVYwHsDz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YiWPxQAAANsAAAAPAAAAAAAAAAAAAAAAAJgCAABkcnMv&#10;ZG93bnJldi54bWxQSwUGAAAAAAQABAD1AAAAigMAAAAA&#10;" filled="f" stroked="f" strokecolor="red">
                  <v:textbox inset="0,0,0,0">
                    <w:txbxContent>
                      <w:p w:rsidR="0033370E" w:rsidRPr="00A7014C" w:rsidRDefault="0033370E" w:rsidP="005364D7">
                        <w:r>
                          <w:rPr>
                            <w:rFonts w:hint="eastAsia"/>
                          </w:rPr>
                          <w:t>B</w:t>
                        </w:r>
                        <w:r>
                          <w:rPr>
                            <w:rFonts w:hint="eastAsia"/>
                            <w:vertAlign w:val="subscript"/>
                          </w:rPr>
                          <w:t>1</w:t>
                        </w:r>
                      </w:p>
                    </w:txbxContent>
                  </v:textbox>
                </v:shape>
                <v:shape id="Text Box 75" o:spid="_x0000_s1085" type="#_x0000_t202" style="position:absolute;left:2692;top:2698;width:1321;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C7+MYA&#10;AADbAAAADwAAAGRycy9kb3ducmV2LnhtbESPQWvCQBSE74X+h+UVepG6aQ5qo6uIKBRE0UQQb4/s&#10;Mwlm34bsNsZ/3y0IPQ4z8w0zW/SmFh21rrKs4HMYgSDOra64UHDKNh8TEM4ja6wtk4IHOVjMX19m&#10;mGh75yN1qS9EgLBLUEHpfZNI6fKSDLqhbYiDd7WtQR9kW0jd4j3ATS3jKBpJgxWHhRIbWpWU39If&#10;o+C8P+xG8Ve2O13S82C83azTbr9W6v2tX05BeOr9f/jZ/tYKxjH8fQ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7C7+MYAAADbAAAADwAAAAAAAAAAAAAAAACYAgAAZHJz&#10;L2Rvd25yZXYueG1sUEsFBgAAAAAEAAQA9QAAAIsDAAAAAA==&#10;" filled="f" stroked="f" strokecolor="red">
                  <v:textbox inset="0,0,0,0">
                    <w:txbxContent>
                      <w:p w:rsidR="0033370E" w:rsidRPr="00A7014C" w:rsidRDefault="0033370E" w:rsidP="005364D7">
                        <w:r>
                          <w:rPr>
                            <w:rFonts w:hint="eastAsia"/>
                          </w:rPr>
                          <w:t>A</w:t>
                        </w:r>
                        <w:r>
                          <w:rPr>
                            <w:rFonts w:hint="eastAsia"/>
                            <w:vertAlign w:val="subscript"/>
                          </w:rPr>
                          <w:t>1</w:t>
                        </w:r>
                      </w:p>
                    </w:txbxContent>
                  </v:textbox>
                </v:shape>
                <v:shape id="Text Box 76" o:spid="_x0000_s1086" type="#_x0000_t202" style="position:absolute;top:7658;width:13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weY8YA&#10;AADbAAAADwAAAGRycy9kb3ducmV2LnhtbESPQWvCQBSE70L/w/IKXqRuVNA2ukoRBUGUNhGkt0f2&#10;mYRm34bsGtN/7xYEj8PMfMMsVp2pREuNKy0rGA0jEMSZ1SXnCk7p9u0dhPPIGivLpOCPHKyWL70F&#10;xtre+JvaxOciQNjFqKDwvo6ldFlBBt3Q1sTBu9jGoA+yyaVu8BbgppLjKJpKgyWHhQJrWheU/SZX&#10;o+B8/DpMxx/p4fSTnAez/XaTtMeNUv3X7nMOwlPnn+FHe6cVzCbw/yX8AL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weY8YAAADbAAAADwAAAAAAAAAAAAAAAACYAgAAZHJz&#10;L2Rvd25yZXYueG1sUEsFBgAAAAAEAAQA9QAAAIsDAAAAAA==&#10;" filled="f" stroked="f" strokecolor="red">
                  <v:textbox inset="0,0,0,0">
                    <w:txbxContent>
                      <w:p w:rsidR="0033370E" w:rsidRPr="00A7014C" w:rsidRDefault="0033370E" w:rsidP="005364D7">
                        <w:pPr>
                          <w:jc w:val="center"/>
                        </w:pPr>
                        <w:r>
                          <w:rPr>
                            <w:rFonts w:hint="eastAsia"/>
                          </w:rPr>
                          <w:t>A</w:t>
                        </w:r>
                      </w:p>
                    </w:txbxContent>
                  </v:textbox>
                </v:shape>
                <v:shape id="Text Box 77" o:spid="_x0000_s1087" type="#_x0000_t202" style="position:absolute;left:7404;top:11087;width:13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WGF8YA&#10;AADbAAAADwAAAGRycy9kb3ducmV2LnhtbESPQWvCQBSE70L/w/IKXqRuFNE2ukoRBUGUNhGkt0f2&#10;mYRm34bsGtN/7xYEj8PMfMMsVp2pREuNKy0rGA0jEMSZ1SXnCk7p9u0dhPPIGivLpOCPHKyWL70F&#10;xtre+JvaxOciQNjFqKDwvo6ldFlBBt3Q1sTBu9jGoA+yyaVu8BbgppLjKJpKgyWHhQJrWheU/SZX&#10;o+B8/DpMxx/p4fSTnAez/XaTtMeNUv3X7nMOwlPnn+FHe6cVzCbw/yX8AL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WGF8YAAADbAAAADwAAAAAAAAAAAAAAAACYAgAAZHJz&#10;L2Rvd25yZXYueG1sUEsFBgAAAAAEAAQA9QAAAIsDAAAAAA==&#10;" filled="f" stroked="f" strokecolor="red">
                  <v:textbox inset="0,0,0,0">
                    <w:txbxContent>
                      <w:p w:rsidR="0033370E" w:rsidRPr="00A7014C" w:rsidRDefault="0033370E" w:rsidP="005364D7">
                        <w:pPr>
                          <w:jc w:val="center"/>
                        </w:pPr>
                        <w:r>
                          <w:rPr>
                            <w:rFonts w:hint="eastAsia"/>
                          </w:rPr>
                          <w:t>B</w:t>
                        </w:r>
                      </w:p>
                    </w:txbxContent>
                  </v:textbox>
                </v:shape>
                <v:shape id="Text Box 78" o:spid="_x0000_s1088" type="#_x0000_t202" style="position:absolute;left:10591;top:6699;width:1321;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kjjMYA&#10;AADbAAAADwAAAGRycy9kb3ducmV2LnhtbESPQWvCQBSE70L/w/IKXqRuFNQ2ukoRBUGUNhGkt0f2&#10;mYRm34bsGtN/7xYEj8PMfMMsVp2pREuNKy0rGA0jEMSZ1SXnCk7p9u0dhPPIGivLpOCPHKyWL70F&#10;xtre+JvaxOciQNjFqKDwvo6ldFlBBt3Q1sTBu9jGoA+yyaVu8BbgppLjKJpKgyWHhQJrWheU/SZX&#10;o+B8/DpMxx/p4fSTnAez/XaTtMeNUv3X7nMOwlPnn+FHe6cVzCbw/yX8AL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FkjjMYAAADbAAAADwAAAAAAAAAAAAAAAACYAgAAZHJz&#10;L2Rvd25yZXYueG1sUEsFBgAAAAAEAAQA9QAAAIsDAAAAAA==&#10;" filled="f" stroked="f" strokecolor="red">
                  <v:textbox inset="0,0,0,0">
                    <w:txbxContent>
                      <w:p w:rsidR="0033370E" w:rsidRPr="00A7014C" w:rsidRDefault="0033370E" w:rsidP="005364D7">
                        <w:pPr>
                          <w:jc w:val="center"/>
                        </w:pPr>
                        <w:r>
                          <w:rPr>
                            <w:rFonts w:hint="eastAsia"/>
                          </w:rPr>
                          <w:t>C</w:t>
                        </w:r>
                      </w:p>
                    </w:txbxContent>
                  </v:textbox>
                </v:shape>
                <w10:anchorlock/>
              </v:group>
            </w:pict>
          </mc:Fallback>
        </mc:AlternateContent>
      </w:r>
    </w:p>
    <w:p w:rsidR="005364D7" w:rsidRDefault="005364D7" w:rsidP="00D25A56">
      <w:pPr>
        <w:spacing w:line="0" w:lineRule="atLeast"/>
        <w:rPr>
          <w:rFonts w:ascii="Times New Roman" w:eastAsia="方正书宋简体" w:hAnsi="Times New Roman" w:cs="Times New Roman"/>
          <w:sz w:val="18"/>
          <w:szCs w:val="18"/>
        </w:rPr>
      </w:pPr>
    </w:p>
    <w:p w:rsidR="00D25A56" w:rsidRPr="005364D7" w:rsidRDefault="00D25A56" w:rsidP="00D25A56">
      <w:pPr>
        <w:spacing w:line="0" w:lineRule="atLeast"/>
        <w:rPr>
          <w:rFonts w:ascii="Times New Roman" w:eastAsia="方正书宋简体" w:hAnsi="Times New Roman" w:cs="Times New Roman"/>
          <w:sz w:val="18"/>
          <w:szCs w:val="18"/>
        </w:rPr>
      </w:pPr>
    </w:p>
    <w:p w:rsidR="005364D7" w:rsidRPr="005364D7" w:rsidRDefault="005364D7" w:rsidP="005364D7">
      <w:pPr>
        <w:spacing w:line="0" w:lineRule="atLeast"/>
        <w:ind w:left="412" w:hangingChars="196" w:hanging="412"/>
        <w:rPr>
          <w:rFonts w:ascii="Times New Roman" w:eastAsia="方正书宋简体" w:hAnsi="Times New Roman" w:cs="Times New Roman"/>
          <w:szCs w:val="21"/>
        </w:rPr>
      </w:pPr>
      <w:r w:rsidRPr="00D25A56">
        <w:rPr>
          <w:rFonts w:ascii="黑体" w:eastAsia="黑体" w:hAnsi="黑体" w:cs="Times New Roman" w:hint="eastAsia"/>
          <w:szCs w:val="24"/>
        </w:rPr>
        <w:t>18.</w:t>
      </w:r>
      <w:r w:rsidRPr="00D25A56">
        <w:rPr>
          <w:rFonts w:ascii="Times New Roman" w:eastAsia="方正书宋简体" w:hAnsi="Times New Roman" w:cs="Times New Roman"/>
          <w:sz w:val="18"/>
          <w:szCs w:val="18"/>
        </w:rPr>
        <w:t xml:space="preserve"> </w:t>
      </w:r>
      <w:r w:rsidRPr="005364D7">
        <w:rPr>
          <w:rFonts w:ascii="Times New Roman" w:eastAsia="方正书宋简体" w:hAnsi="Times New Roman" w:cs="Times New Roman" w:hint="eastAsia"/>
          <w:szCs w:val="21"/>
        </w:rPr>
        <w:t>在四面体</w:t>
      </w:r>
      <w:r w:rsidRPr="005364D7">
        <w:rPr>
          <w:rFonts w:ascii="Times New Roman" w:eastAsia="方正书宋简体" w:hAnsi="Times New Roman" w:cs="Times New Roman" w:hint="eastAsia"/>
          <w:szCs w:val="21"/>
        </w:rPr>
        <w:t>ABCD</w:t>
      </w:r>
      <w:r w:rsidRPr="005364D7">
        <w:rPr>
          <w:rFonts w:ascii="Times New Roman" w:eastAsia="方正书宋简体" w:hAnsi="Times New Roman" w:cs="Times New Roman" w:hint="eastAsia"/>
          <w:szCs w:val="21"/>
        </w:rPr>
        <w:t>中，</w:t>
      </w:r>
      <w:r w:rsidRPr="005364D7">
        <w:rPr>
          <w:rFonts w:ascii="Times New Roman" w:eastAsia="方正书宋简体" w:hAnsi="Times New Roman" w:cs="Times New Roman" w:hint="eastAsia"/>
          <w:szCs w:val="21"/>
        </w:rPr>
        <w:t>E</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F</w:t>
      </w:r>
      <w:r w:rsidRPr="005364D7">
        <w:rPr>
          <w:rFonts w:ascii="Times New Roman" w:eastAsia="方正书宋简体" w:hAnsi="Times New Roman" w:cs="Times New Roman" w:hint="eastAsia"/>
          <w:szCs w:val="21"/>
        </w:rPr>
        <w:t>分别是线段</w:t>
      </w:r>
      <w:r w:rsidRPr="005364D7">
        <w:rPr>
          <w:rFonts w:ascii="Times New Roman" w:eastAsia="方正书宋简体" w:hAnsi="Times New Roman" w:cs="Times New Roman" w:hint="eastAsia"/>
          <w:szCs w:val="21"/>
        </w:rPr>
        <w:t>AD</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BC</w:t>
      </w:r>
      <w:r w:rsidRPr="005364D7">
        <w:rPr>
          <w:rFonts w:ascii="Times New Roman" w:eastAsia="方正书宋简体" w:hAnsi="Times New Roman" w:cs="Times New Roman" w:hint="eastAsia"/>
          <w:szCs w:val="21"/>
        </w:rPr>
        <w:t>上的点，且</w:t>
      </w:r>
      <w:r w:rsidRPr="005364D7">
        <w:rPr>
          <w:rFonts w:ascii="Times New Roman" w:eastAsia="方正书宋简体" w:hAnsi="Times New Roman" w:cs="Times New Roman" w:hint="eastAsia"/>
          <w:szCs w:val="21"/>
        </w:rPr>
        <w:t>AE:ED</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BF:FC</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1:2</w:t>
      </w:r>
      <w:r w:rsidRPr="005364D7">
        <w:rPr>
          <w:rFonts w:ascii="Times New Roman" w:eastAsia="方正书宋简体" w:hAnsi="Times New Roman" w:cs="Times New Roman" w:hint="eastAsia"/>
          <w:szCs w:val="21"/>
        </w:rPr>
        <w:t>，</w:t>
      </w:r>
    </w:p>
    <w:p w:rsidR="005364D7" w:rsidRPr="005364D7" w:rsidRDefault="005364D7" w:rsidP="005364D7">
      <w:pPr>
        <w:spacing w:line="0" w:lineRule="atLeast"/>
        <w:ind w:left="412" w:hangingChars="196" w:hanging="412"/>
        <w:rPr>
          <w:rFonts w:ascii="Times New Roman" w:eastAsia="方正书宋简体" w:hAnsi="Times New Roman" w:cs="Times New Roman"/>
          <w:szCs w:val="21"/>
        </w:rPr>
      </w:pPr>
      <w:r w:rsidRPr="005364D7">
        <w:rPr>
          <w:rFonts w:ascii="Times New Roman" w:eastAsia="方正书宋简体" w:hAnsi="Times New Roman" w:cs="Times New Roman" w:hint="eastAsia"/>
          <w:szCs w:val="21"/>
        </w:rPr>
        <w:t>AB</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position w:val="-24"/>
          <w:szCs w:val="21"/>
        </w:rPr>
        <w:object w:dxaOrig="520" w:dyaOrig="680">
          <v:shape id="_x0000_i1067" type="#_x0000_t75" style="width:26.25pt;height:33.75pt" o:ole="">
            <v:imagedata r:id="rId101" o:title=""/>
          </v:shape>
          <o:OLEObject Type="Embed" ProgID="Equation.DSMT4" ShapeID="_x0000_i1067" DrawAspect="Content" ObjectID="_1479904608" r:id="rId102"/>
        </w:objec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CD</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position w:val="-6"/>
          <w:szCs w:val="21"/>
        </w:rPr>
        <w:object w:dxaOrig="480" w:dyaOrig="340">
          <v:shape id="_x0000_i1068" type="#_x0000_t75" style="width:24pt;height:17.25pt" o:ole="">
            <v:imagedata r:id="rId103" o:title=""/>
          </v:shape>
          <o:OLEObject Type="Embed" ProgID="Equation.DSMT4" ShapeID="_x0000_i1068" DrawAspect="Content" ObjectID="_1479904609" r:id="rId104"/>
        </w:objec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EF</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position w:val="-8"/>
          <w:szCs w:val="21"/>
        </w:rPr>
        <w:object w:dxaOrig="320" w:dyaOrig="320">
          <v:shape id="_x0000_i1069" type="#_x0000_t75" style="width:15.75pt;height:15.75pt" o:ole="">
            <v:imagedata r:id="rId105" o:title=""/>
          </v:shape>
          <o:OLEObject Type="Embed" ProgID="Equation.3" ShapeID="_x0000_i1069" DrawAspect="Content" ObjectID="_1479904610" r:id="rId106"/>
        </w:object>
      </w:r>
      <w:r w:rsidRPr="005364D7">
        <w:rPr>
          <w:rFonts w:ascii="Times New Roman" w:eastAsia="方正书宋简体" w:hAnsi="Times New Roman" w:cs="Times New Roman" w:hint="eastAsia"/>
          <w:szCs w:val="21"/>
        </w:rPr>
        <w:t>，求</w:t>
      </w:r>
      <w:r w:rsidRPr="005364D7">
        <w:rPr>
          <w:rFonts w:ascii="Times New Roman" w:eastAsia="方正书宋简体" w:hAnsi="Times New Roman" w:cs="Times New Roman" w:hint="eastAsia"/>
          <w:szCs w:val="21"/>
        </w:rPr>
        <w:t>AB</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CD</w:t>
      </w:r>
      <w:r w:rsidRPr="005364D7">
        <w:rPr>
          <w:rFonts w:ascii="Times New Roman" w:eastAsia="方正书宋简体" w:hAnsi="Times New Roman" w:cs="Times New Roman" w:hint="eastAsia"/>
          <w:szCs w:val="21"/>
        </w:rPr>
        <w:t>所成的角．</w:t>
      </w:r>
    </w:p>
    <w:p w:rsidR="005364D7" w:rsidRPr="005364D7" w:rsidRDefault="005364D7" w:rsidP="005364D7">
      <w:pPr>
        <w:spacing w:line="0" w:lineRule="atLeast"/>
        <w:ind w:firstLineChars="200" w:firstLine="360"/>
        <w:jc w:val="right"/>
        <w:rPr>
          <w:rFonts w:ascii="Times New Roman" w:eastAsia="方正书宋简体" w:hAnsi="Times New Roman" w:cs="Times New Roman"/>
          <w:sz w:val="18"/>
          <w:szCs w:val="18"/>
        </w:rPr>
      </w:pPr>
      <w:r w:rsidRPr="005364D7">
        <w:rPr>
          <w:rFonts w:ascii="Times New Roman" w:eastAsia="方正书宋简体" w:hAnsi="Times New Roman" w:cs="Times New Roman"/>
          <w:sz w:val="18"/>
          <w:szCs w:val="18"/>
          <w:vertAlign w:val="subscript"/>
        </w:rPr>
        <w:object w:dxaOrig="180" w:dyaOrig="340">
          <v:shape id="_x0000_i1070" type="#_x0000_t75" style="width:9pt;height:17.25pt" o:ole="">
            <v:imagedata r:id="rId107" o:title=""/>
          </v:shape>
          <o:OLEObject Type="Embed" ProgID="Equation.3" ShapeID="_x0000_i1070" DrawAspect="Content" ObjectID="_1479904611" r:id="rId108"/>
        </w:object>
      </w:r>
      <w:r>
        <w:rPr>
          <w:rFonts w:ascii="Times New Roman" w:eastAsia="方正书宋简体" w:hAnsi="Times New Roman" w:cs="Times New Roman"/>
          <w:noProof/>
          <w:sz w:val="18"/>
          <w:szCs w:val="18"/>
        </w:rPr>
        <mc:AlternateContent>
          <mc:Choice Requires="wpc">
            <w:drawing>
              <wp:inline distT="0" distB="0" distL="0" distR="0" wp14:anchorId="3E924CD5" wp14:editId="0D9A63EB">
                <wp:extent cx="1438910" cy="1402080"/>
                <wp:effectExtent l="0" t="2540" r="2540" b="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3" name="Freeform 55"/>
                        <wps:cNvSpPr>
                          <a:spLocks/>
                        </wps:cNvSpPr>
                        <wps:spPr bwMode="auto">
                          <a:xfrm>
                            <a:off x="128614" y="100307"/>
                            <a:ext cx="1181311" cy="1163483"/>
                          </a:xfrm>
                          <a:custGeom>
                            <a:avLst/>
                            <a:gdLst>
                              <a:gd name="T0" fmla="*/ 1852 w 1860"/>
                              <a:gd name="T1" fmla="*/ 1831 h 1832"/>
                              <a:gd name="T2" fmla="*/ 1154 w 1860"/>
                              <a:gd name="T3" fmla="*/ 0 h 1832"/>
                              <a:gd name="T4" fmla="*/ 0 w 1860"/>
                              <a:gd name="T5" fmla="*/ 1808 h 1832"/>
                              <a:gd name="T6" fmla="*/ 1860 w 1860"/>
                              <a:gd name="T7" fmla="*/ 1832 h 1832"/>
                            </a:gdLst>
                            <a:ahLst/>
                            <a:cxnLst>
                              <a:cxn ang="0">
                                <a:pos x="T0" y="T1"/>
                              </a:cxn>
                              <a:cxn ang="0">
                                <a:pos x="T2" y="T3"/>
                              </a:cxn>
                              <a:cxn ang="0">
                                <a:pos x="T4" y="T5"/>
                              </a:cxn>
                              <a:cxn ang="0">
                                <a:pos x="T6" y="T7"/>
                              </a:cxn>
                            </a:cxnLst>
                            <a:rect l="0" t="0" r="r" b="b"/>
                            <a:pathLst>
                              <a:path w="1860" h="1832">
                                <a:moveTo>
                                  <a:pt x="1852" y="1831"/>
                                </a:moveTo>
                                <a:lnTo>
                                  <a:pt x="1154" y="0"/>
                                </a:lnTo>
                                <a:lnTo>
                                  <a:pt x="0" y="1808"/>
                                </a:lnTo>
                                <a:lnTo>
                                  <a:pt x="1860" y="183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6"/>
                        <wps:cNvSpPr>
                          <a:spLocks/>
                        </wps:cNvSpPr>
                        <wps:spPr bwMode="auto">
                          <a:xfrm>
                            <a:off x="845652" y="115426"/>
                            <a:ext cx="459068" cy="1150945"/>
                          </a:xfrm>
                          <a:custGeom>
                            <a:avLst/>
                            <a:gdLst>
                              <a:gd name="T0" fmla="*/ 17 w 723"/>
                              <a:gd name="T1" fmla="*/ 0 h 1812"/>
                              <a:gd name="T2" fmla="*/ 0 w 723"/>
                              <a:gd name="T3" fmla="*/ 1173 h 1812"/>
                              <a:gd name="T4" fmla="*/ 723 w 723"/>
                              <a:gd name="T5" fmla="*/ 1812 h 1812"/>
                            </a:gdLst>
                            <a:ahLst/>
                            <a:cxnLst>
                              <a:cxn ang="0">
                                <a:pos x="T0" y="T1"/>
                              </a:cxn>
                              <a:cxn ang="0">
                                <a:pos x="T2" y="T3"/>
                              </a:cxn>
                              <a:cxn ang="0">
                                <a:pos x="T4" y="T5"/>
                              </a:cxn>
                            </a:cxnLst>
                            <a:rect l="0" t="0" r="r" b="b"/>
                            <a:pathLst>
                              <a:path w="723" h="1812">
                                <a:moveTo>
                                  <a:pt x="17" y="0"/>
                                </a:moveTo>
                                <a:lnTo>
                                  <a:pt x="0" y="1173"/>
                                </a:lnTo>
                                <a:lnTo>
                                  <a:pt x="723" y="1812"/>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7"/>
                        <wps:cNvSpPr>
                          <a:spLocks/>
                        </wps:cNvSpPr>
                        <wps:spPr bwMode="auto">
                          <a:xfrm>
                            <a:off x="576902" y="398276"/>
                            <a:ext cx="268750" cy="857769"/>
                          </a:xfrm>
                          <a:custGeom>
                            <a:avLst/>
                            <a:gdLst>
                              <a:gd name="T0" fmla="*/ 423 w 423"/>
                              <a:gd name="T1" fmla="*/ 0 h 1351"/>
                              <a:gd name="T2" fmla="*/ 0 w 423"/>
                              <a:gd name="T3" fmla="*/ 1351 h 1351"/>
                            </a:gdLst>
                            <a:ahLst/>
                            <a:cxnLst>
                              <a:cxn ang="0">
                                <a:pos x="T0" y="T1"/>
                              </a:cxn>
                              <a:cxn ang="0">
                                <a:pos x="T2" y="T3"/>
                              </a:cxn>
                            </a:cxnLst>
                            <a:rect l="0" t="0" r="r" b="b"/>
                            <a:pathLst>
                              <a:path w="423" h="1351">
                                <a:moveTo>
                                  <a:pt x="423" y="0"/>
                                </a:moveTo>
                                <a:lnTo>
                                  <a:pt x="0" y="135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8"/>
                        <wps:cNvSpPr>
                          <a:spLocks/>
                        </wps:cNvSpPr>
                        <wps:spPr bwMode="auto">
                          <a:xfrm>
                            <a:off x="125640" y="867357"/>
                            <a:ext cx="712950" cy="382419"/>
                          </a:xfrm>
                          <a:custGeom>
                            <a:avLst/>
                            <a:gdLst>
                              <a:gd name="T0" fmla="*/ 36 w 1123"/>
                              <a:gd name="T1" fmla="*/ 602 h 602"/>
                              <a:gd name="T2" fmla="*/ 0 w 1123"/>
                              <a:gd name="T3" fmla="*/ 595 h 602"/>
                              <a:gd name="T4" fmla="*/ 1123 w 1123"/>
                              <a:gd name="T5" fmla="*/ 0 h 602"/>
                            </a:gdLst>
                            <a:ahLst/>
                            <a:cxnLst>
                              <a:cxn ang="0">
                                <a:pos x="T0" y="T1"/>
                              </a:cxn>
                              <a:cxn ang="0">
                                <a:pos x="T2" y="T3"/>
                              </a:cxn>
                              <a:cxn ang="0">
                                <a:pos x="T4" y="T5"/>
                              </a:cxn>
                            </a:cxnLst>
                            <a:rect l="0" t="0" r="r" b="b"/>
                            <a:pathLst>
                              <a:path w="1123" h="602">
                                <a:moveTo>
                                  <a:pt x="36" y="602"/>
                                </a:moveTo>
                                <a:lnTo>
                                  <a:pt x="0" y="595"/>
                                </a:lnTo>
                                <a:lnTo>
                                  <a:pt x="1123"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59"/>
                        <wps:cNvSpPr txBox="1">
                          <a:spLocks noChangeArrowheads="1"/>
                        </wps:cNvSpPr>
                        <wps:spPr bwMode="auto">
                          <a:xfrm>
                            <a:off x="883939" y="0"/>
                            <a:ext cx="108913"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5364D7">
                              <w:r>
                                <w:rPr>
                                  <w:rFonts w:hint="eastAsia"/>
                                </w:rPr>
                                <w:t>A</w:t>
                              </w:r>
                            </w:p>
                          </w:txbxContent>
                        </wps:txbx>
                        <wps:bodyPr rot="0" vert="horz" wrap="square" lIns="0" tIns="0" rIns="0" bIns="0" anchor="t" anchorCtr="0" upright="1">
                          <a:noAutofit/>
                        </wps:bodyPr>
                      </wps:wsp>
                      <wps:wsp>
                        <wps:cNvPr id="58" name="Text Box 60"/>
                        <wps:cNvSpPr txBox="1">
                          <a:spLocks noChangeArrowheads="1"/>
                        </wps:cNvSpPr>
                        <wps:spPr bwMode="auto">
                          <a:xfrm>
                            <a:off x="0" y="1156476"/>
                            <a:ext cx="108913"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5364D7">
                              <w:pPr>
                                <w:jc w:val="center"/>
                              </w:pPr>
                              <w:r>
                                <w:rPr>
                                  <w:rFonts w:hint="eastAsia"/>
                                </w:rPr>
                                <w:t>B</w:t>
                              </w:r>
                            </w:p>
                          </w:txbxContent>
                        </wps:txbx>
                        <wps:bodyPr rot="0" vert="horz" wrap="square" lIns="0" tIns="0" rIns="0" bIns="0" anchor="t" anchorCtr="0" upright="1">
                          <a:noAutofit/>
                        </wps:bodyPr>
                      </wps:wsp>
                      <wps:wsp>
                        <wps:cNvPr id="59" name="Text Box 61"/>
                        <wps:cNvSpPr txBox="1">
                          <a:spLocks noChangeArrowheads="1"/>
                        </wps:cNvSpPr>
                        <wps:spPr bwMode="auto">
                          <a:xfrm>
                            <a:off x="1329626" y="1198517"/>
                            <a:ext cx="109284"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5364D7">
                              <w:pPr>
                                <w:jc w:val="center"/>
                              </w:pPr>
                              <w:r>
                                <w:rPr>
                                  <w:rFonts w:hint="eastAsia"/>
                                </w:rPr>
                                <w:t>C</w:t>
                              </w:r>
                            </w:p>
                          </w:txbxContent>
                        </wps:txbx>
                        <wps:bodyPr rot="0" vert="horz" wrap="square" lIns="0" tIns="0" rIns="0" bIns="0" anchor="t" anchorCtr="0" upright="1">
                          <a:noAutofit/>
                        </wps:bodyPr>
                      </wps:wsp>
                      <wps:wsp>
                        <wps:cNvPr id="60" name="Text Box 62"/>
                        <wps:cNvSpPr txBox="1">
                          <a:spLocks noChangeArrowheads="1"/>
                        </wps:cNvSpPr>
                        <wps:spPr bwMode="auto">
                          <a:xfrm>
                            <a:off x="507763" y="1247195"/>
                            <a:ext cx="109284"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5364D7">
                              <w:pPr>
                                <w:jc w:val="center"/>
                              </w:pPr>
                              <w:r>
                                <w:rPr>
                                  <w:rFonts w:hint="eastAsia"/>
                                </w:rPr>
                                <w:t>F</w:t>
                              </w:r>
                            </w:p>
                          </w:txbxContent>
                        </wps:txbx>
                        <wps:bodyPr rot="0" vert="horz" wrap="square" lIns="0" tIns="0" rIns="0" bIns="0" anchor="t" anchorCtr="0" upright="1">
                          <a:noAutofit/>
                        </wps:bodyPr>
                      </wps:wsp>
                      <wps:wsp>
                        <wps:cNvPr id="61" name="Text Box 63"/>
                        <wps:cNvSpPr txBox="1">
                          <a:spLocks noChangeArrowheads="1"/>
                        </wps:cNvSpPr>
                        <wps:spPr bwMode="auto">
                          <a:xfrm>
                            <a:off x="853830" y="717635"/>
                            <a:ext cx="109284"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5364D7">
                              <w:pPr>
                                <w:jc w:val="center"/>
                              </w:pPr>
                              <w:r>
                                <w:rPr>
                                  <w:rFonts w:hint="eastAsia"/>
                                </w:rPr>
                                <w:t>D</w:t>
                              </w:r>
                            </w:p>
                          </w:txbxContent>
                        </wps:txbx>
                        <wps:bodyPr rot="0" vert="horz" wrap="square" lIns="0" tIns="0" rIns="0" bIns="0" anchor="t" anchorCtr="0" upright="1">
                          <a:noAutofit/>
                        </wps:bodyPr>
                      </wps:wsp>
                      <wps:wsp>
                        <wps:cNvPr id="62" name="Text Box 64"/>
                        <wps:cNvSpPr txBox="1">
                          <a:spLocks noChangeArrowheads="1"/>
                        </wps:cNvSpPr>
                        <wps:spPr bwMode="auto">
                          <a:xfrm>
                            <a:off x="746776" y="262199"/>
                            <a:ext cx="108913"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3370E" w:rsidRDefault="0033370E" w:rsidP="005364D7">
                              <w:pPr>
                                <w:jc w:val="center"/>
                              </w:pPr>
                              <w:r>
                                <w:rPr>
                                  <w:rFonts w:hint="eastAsia"/>
                                </w:rPr>
                                <w:t>E</w:t>
                              </w:r>
                            </w:p>
                          </w:txbxContent>
                        </wps:txbx>
                        <wps:bodyPr rot="0" vert="horz" wrap="square" lIns="0" tIns="0" rIns="0" bIns="0" anchor="t" anchorCtr="0" upright="1">
                          <a:noAutofit/>
                        </wps:bodyPr>
                      </wps:wsp>
                    </wpc:wpc>
                  </a:graphicData>
                </a:graphic>
              </wp:inline>
            </w:drawing>
          </mc:Choice>
          <mc:Fallback>
            <w:pict>
              <v:group id="画布 63" o:spid="_x0000_s1089" editas="canvas" style="width:113.3pt;height:110.4pt;mso-position-horizontal-relative:char;mso-position-vertical-relative:line" coordsize="14389,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">
                <v:shape id="_x0000_s1090" type="#_x0000_t75" style="position:absolute;width:14389;height:14020;visibility:visible;mso-wrap-style:square">
                  <v:fill o:detectmouseclick="t"/>
                  <v:path o:connecttype="none"/>
                </v:shape>
                <v:shape id="Freeform 55" o:spid="_x0000_s1091" style="position:absolute;left:1286;top:1003;width:11813;height:11634;visibility:visible;mso-wrap-style:square;v-text-anchor:top" coordsize="1860,1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s0MUA&#10;AADbAAAADwAAAGRycy9kb3ducmV2LnhtbESPUUvDMBSF3wX/Q7gD32y6DXWry0YpKIIOdRtsj5fm&#10;2tQ1N6GJW/33RhB8PJxzvsNZrAbbiRP1oXWsYJzlIIhrp1tuFOy2D9czECEia+wck4JvCrBaXl4s&#10;sNDuzO902sRGJAiHAhWYGH0hZagNWQyZ88TJ+3C9xZhk30jd4znBbScneX4rLbacFgx6qgzVx82X&#10;VeCr6WNZvc2fzbr8vCP7+rI/+Fqpq9FQ3oOINMT/8F/7SSu4mcLvl/QD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GzQxQAAANsAAAAPAAAAAAAAAAAAAAAAAJgCAABkcnMv&#10;ZG93bnJldi54bWxQSwUGAAAAAAQABAD1AAAAigMAAAAA&#10;" path="m1852,1831l1154,,,1808r1860,24e" filled="f">
                  <v:path arrowok="t" o:connecttype="custom" o:connectlocs="1176230,1162848;732921,0;0,1148241;1181311,1163483" o:connectangles="0,0,0,0"/>
                </v:shape>
                <v:shape id="Freeform 56" o:spid="_x0000_s1092" style="position:absolute;left:8456;top:1154;width:4591;height:11509;visibility:visible;mso-wrap-style:square;v-text-anchor:top" coordsize="72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iMIA&#10;AADbAAAADwAAAGRycy9kb3ducmV2LnhtbESPUWvCMBSF3wf+h3CFvYyZ6KqMrlFEUObj1B9waW6b&#10;suamNtF2/94MBns8nHO+wyk2o2vFnfrQeNYwnykQxKU3DdcaLuf96zuIEJENtp5Jww8F2KwnTwXm&#10;xg/8RfdTrEWCcMhRg42xy6UMpSWHYeY74uRVvncYk+xraXocEty1cqHUSjpsOC1Y7Ghnqfw+3ZyG&#10;Mo5hkVXWDq1/U8fry+WQHZXWz9Nx+wEi0hj/w3/tT6NhmcHvl/Q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n/aIwgAAANsAAAAPAAAAAAAAAAAAAAAAAJgCAABkcnMvZG93&#10;bnJldi54bWxQSwUGAAAAAAQABAD1AAAAhwMAAAAA&#10;" path="m17,l,1173r723,639e" filled="f">
                  <v:stroke dashstyle="dash"/>
                  <v:path arrowok="t" o:connecttype="custom" o:connectlocs="10794,0;0,745065;459068,1150945" o:connectangles="0,0,0"/>
                </v:shape>
                <v:shape id="Freeform 57" o:spid="_x0000_s1093" style="position:absolute;left:5769;top:3982;width:2687;height:8578;visibility:visible;mso-wrap-style:square;v-text-anchor:top" coordsize="423,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bPsIA&#10;AADbAAAADwAAAGRycy9kb3ducmV2LnhtbESPwWrDMBBE74H+g9hCb4mc0JTiRjYmEMiptGnIebE2&#10;trG1Ml7Zcfr1VaHQ4zAzb5hdPrtOTTRI49nAepWAIi69bbgycP46LF9BSUC22HkmA3cSyLOHxQ5T&#10;62/8SdMpVCpCWFI0UIfQp1pLWZNDWfmeOHpXPzgMUQ6VtgPeItx1epMkL9phw3Ghxp72NZXtaXQG&#10;vp8Tre/SOJyrlory413kMhrz9DgXb6ACzeE//Nc+WgPbLfx+iT9AZ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qds+wgAAANsAAAAPAAAAAAAAAAAAAAAAAJgCAABkcnMvZG93&#10;bnJldi54bWxQSwUGAAAAAAQABAD1AAAAhwMAAAAA&#10;" path="m423,l,1351e" filled="f">
                  <v:stroke dashstyle="dash"/>
                  <v:path arrowok="t" o:connecttype="custom" o:connectlocs="268750,0;0,857769" o:connectangles="0,0"/>
                </v:shape>
                <v:shape id="Freeform 58" o:spid="_x0000_s1094" style="position:absolute;left:1256;top:8673;width:7129;height:3824;visibility:visible;mso-wrap-style:square;v-text-anchor:top" coordsize="112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WL1sMA&#10;AADbAAAADwAAAGRycy9kb3ducmV2LnhtbESPT4vCMBTE78J+h/AWvGmqi0WqUdzF1V79A3p8Ns+2&#10;2LyUJmr105uFBY/DzPyGmc5bU4kbNa60rGDQj0AQZ1aXnCvY7357YxDOI2usLJOCBzmYzz46U0y0&#10;vfOGblufiwBhl6CCwvs6kdJlBRl0fVsTB+9sG4M+yCaXusF7gJtKDqMolgZLDgsF1vRTUHbZXo2C&#10;px4c09V4aYaP0/d+c0ijr3V8Uar72S4mIDy1/h3+b6dawSiGvy/hB8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WL1sMAAADbAAAADwAAAAAAAAAAAAAAAACYAgAAZHJzL2Rv&#10;d25yZXYueG1sUEsFBgAAAAAEAAQA9QAAAIgDAAAAAA==&#10;" path="m36,602l,595,1123,e" filled="f">
                  <v:stroke dashstyle="dash"/>
                  <v:path arrowok="t" o:connecttype="custom" o:connectlocs="22855,382419;0,377972;712950,0" o:connectangles="0,0,0"/>
                </v:shape>
                <v:shape id="Text Box 59" o:spid="_x0000_s1095" type="#_x0000_t202" style="position:absolute;left:8839;width:1089;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33370E" w:rsidRDefault="0033370E" w:rsidP="005364D7">
                        <w:r>
                          <w:rPr>
                            <w:rFonts w:hint="eastAsia"/>
                          </w:rPr>
                          <w:t>A</w:t>
                        </w:r>
                      </w:p>
                    </w:txbxContent>
                  </v:textbox>
                </v:shape>
                <v:shape id="Text Box 60" o:spid="_x0000_s1096" type="#_x0000_t202" style="position:absolute;top:11564;width:108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33370E" w:rsidRDefault="0033370E" w:rsidP="005364D7">
                        <w:pPr>
                          <w:jc w:val="center"/>
                        </w:pPr>
                        <w:r>
                          <w:rPr>
                            <w:rFonts w:hint="eastAsia"/>
                          </w:rPr>
                          <w:t>B</w:t>
                        </w:r>
                      </w:p>
                    </w:txbxContent>
                  </v:textbox>
                </v:shape>
                <v:shape id="Text Box 61" o:spid="_x0000_s1097" type="#_x0000_t202" style="position:absolute;left:13296;top:11985;width:109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33370E" w:rsidRDefault="0033370E" w:rsidP="005364D7">
                        <w:pPr>
                          <w:jc w:val="center"/>
                        </w:pPr>
                        <w:r>
                          <w:rPr>
                            <w:rFonts w:hint="eastAsia"/>
                          </w:rPr>
                          <w:t>C</w:t>
                        </w:r>
                      </w:p>
                    </w:txbxContent>
                  </v:textbox>
                </v:shape>
                <v:shape id="Text Box 62" o:spid="_x0000_s1098" type="#_x0000_t202" style="position:absolute;left:5077;top:12471;width:109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33370E" w:rsidRDefault="0033370E" w:rsidP="005364D7">
                        <w:pPr>
                          <w:jc w:val="center"/>
                        </w:pPr>
                        <w:r>
                          <w:rPr>
                            <w:rFonts w:hint="eastAsia"/>
                          </w:rPr>
                          <w:t>F</w:t>
                        </w:r>
                      </w:p>
                    </w:txbxContent>
                  </v:textbox>
                </v:shape>
                <v:shape id="Text Box 63" o:spid="_x0000_s1099" type="#_x0000_t202" style="position:absolute;left:8538;top:7176;width:109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33370E" w:rsidRDefault="0033370E" w:rsidP="005364D7">
                        <w:pPr>
                          <w:jc w:val="center"/>
                        </w:pPr>
                        <w:r>
                          <w:rPr>
                            <w:rFonts w:hint="eastAsia"/>
                          </w:rPr>
                          <w:t>D</w:t>
                        </w:r>
                      </w:p>
                    </w:txbxContent>
                  </v:textbox>
                </v:shape>
                <v:shape id="Text Box 64" o:spid="_x0000_s1100" type="#_x0000_t202" style="position:absolute;left:7467;top:2621;width:108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33370E" w:rsidRDefault="0033370E" w:rsidP="005364D7">
                        <w:pPr>
                          <w:jc w:val="center"/>
                        </w:pPr>
                        <w:r>
                          <w:rPr>
                            <w:rFonts w:hint="eastAsia"/>
                          </w:rPr>
                          <w:t>E</w:t>
                        </w:r>
                      </w:p>
                    </w:txbxContent>
                  </v:textbox>
                </v:shape>
                <w10:anchorlock/>
              </v:group>
            </w:pict>
          </mc:Fallback>
        </mc:AlternateContent>
      </w:r>
    </w:p>
    <w:p w:rsidR="005364D7" w:rsidRPr="005364D7" w:rsidRDefault="005364D7" w:rsidP="005364D7">
      <w:pPr>
        <w:spacing w:line="360" w:lineRule="auto"/>
        <w:rPr>
          <w:rFonts w:ascii="宋体" w:eastAsia="宋体" w:hAnsi="宋体" w:cs="Times New Roman"/>
          <w:szCs w:val="21"/>
        </w:rPr>
      </w:pPr>
      <w:r w:rsidRPr="00D25A56">
        <w:rPr>
          <w:rFonts w:ascii="Times New Roman" w:eastAsia="宋体" w:hAnsi="Times New Roman" w:cs="Times New Roman"/>
          <w:noProof/>
          <w:szCs w:val="24"/>
        </w:rPr>
        <w:drawing>
          <wp:anchor distT="0" distB="0" distL="114300" distR="114300" simplePos="0" relativeHeight="251664384" behindDoc="0" locked="0" layoutInCell="1" allowOverlap="1" wp14:anchorId="45815D28" wp14:editId="0EDF94EF">
            <wp:simplePos x="0" y="0"/>
            <wp:positionH relativeFrom="column">
              <wp:posOffset>3801110</wp:posOffset>
            </wp:positionH>
            <wp:positionV relativeFrom="paragraph">
              <wp:posOffset>786765</wp:posOffset>
            </wp:positionV>
            <wp:extent cx="1466850" cy="1400175"/>
            <wp:effectExtent l="0" t="0" r="0" b="9525"/>
            <wp:wrapSquare wrapText="bothSides"/>
            <wp:docPr id="28" name="图片 28" descr="76481-640-8834005-2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76481-640-8834005-23101"/>
                    <pic:cNvPicPr>
                      <a:picLocks noChangeAspect="1" noChangeArrowheads="1"/>
                    </pic:cNvPicPr>
                  </pic:nvPicPr>
                  <pic:blipFill rotWithShape="1">
                    <a:blip r:embed="rId109">
                      <a:extLst>
                        <a:ext uri="{28A0092B-C50C-407E-A947-70E740481C1C}">
                          <a14:useLocalDpi xmlns:a14="http://schemas.microsoft.com/office/drawing/2010/main" val="0"/>
                        </a:ext>
                      </a:extLst>
                    </a:blip>
                    <a:srcRect b="10909"/>
                    <a:stretch/>
                  </pic:blipFill>
                  <pic:spPr bwMode="auto">
                    <a:xfrm>
                      <a:off x="0" y="0"/>
                      <a:ext cx="1466850" cy="1400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25A56">
        <w:rPr>
          <w:rFonts w:ascii="黑体" w:eastAsia="黑体" w:hAnsi="黑体" w:cs="Times New Roman" w:hint="eastAsia"/>
          <w:szCs w:val="24"/>
        </w:rPr>
        <w:t>19.</w:t>
      </w:r>
      <w:r w:rsidRPr="00D25A56">
        <w:rPr>
          <w:rFonts w:ascii="宋体" w:eastAsia="宋体" w:hAnsi="宋体" w:cs="Times New Roman" w:hint="eastAsia"/>
          <w:b/>
          <w:szCs w:val="21"/>
        </w:rPr>
        <w:t xml:space="preserve"> </w:t>
      </w:r>
      <w:r w:rsidRPr="00D25A56">
        <w:rPr>
          <w:rFonts w:ascii="宋体" w:eastAsia="宋体" w:hAnsi="宋体" w:cs="Times New Roman" w:hint="eastAsia"/>
          <w:szCs w:val="21"/>
        </w:rPr>
        <w:t>在</w:t>
      </w:r>
      <w:r w:rsidRPr="005364D7">
        <w:rPr>
          <w:rFonts w:ascii="宋体" w:eastAsia="宋体" w:hAnsi="宋体" w:cs="Times New Roman" w:hint="eastAsia"/>
          <w:szCs w:val="21"/>
        </w:rPr>
        <w:t>四棱锥</w:t>
      </w:r>
      <w:r w:rsidRPr="005364D7">
        <w:rPr>
          <w:rFonts w:ascii="宋体" w:eastAsia="宋体" w:hAnsi="宋体" w:cs="Times New Roman"/>
          <w:szCs w:val="21"/>
        </w:rPr>
        <w:fldChar w:fldCharType="begin"/>
      </w:r>
      <w:r w:rsidRPr="005364D7">
        <w:rPr>
          <w:rFonts w:ascii="宋体" w:eastAsia="宋体" w:hAnsi="宋体" w:cs="Times New Roman"/>
          <w:szCs w:val="21"/>
        </w:rPr>
        <w:instrText xml:space="preserve"> SKIPIF 1 &lt; 0          </w:instrText>
      </w:r>
      <w:r w:rsidRPr="005364D7">
        <w:rPr>
          <w:rFonts w:ascii="宋体" w:eastAsia="宋体" w:hAnsi="宋体" w:cs="Times New Roman"/>
          <w:szCs w:val="21"/>
        </w:rPr>
        <w:fldChar w:fldCharType="separate"/>
      </w:r>
      <w:r w:rsidRPr="005364D7">
        <w:rPr>
          <w:rFonts w:ascii="宋体" w:eastAsia="宋体" w:hAnsi="宋体" w:cs="Times New Roman"/>
          <w:noProof/>
          <w:position w:val="-6"/>
          <w:szCs w:val="21"/>
        </w:rPr>
        <w:drawing>
          <wp:inline distT="0" distB="0" distL="0" distR="0" wp14:anchorId="76A555B0" wp14:editId="3FD53035">
            <wp:extent cx="695325" cy="180975"/>
            <wp:effectExtent l="0" t="0" r="0" b="0"/>
            <wp:docPr id="29" name="图片 29"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全品高考网欢迎您！！！     http://gk.canpoint.cn    ；全品中考网欢迎您！！！     http://zk.canpoint.cn"/>
                    <pic:cNvPicPr>
                      <a:picLocks noChangeAspect="1" noChangeArrowheads="1"/>
                    </pic:cNvPicPr>
                  </pic:nvPicPr>
                  <pic:blipFill>
                    <a:blip r:embed="rId111" cstate="print">
                      <a:lum bright="10000"/>
                      <a:extLst>
                        <a:ext uri="{28A0092B-C50C-407E-A947-70E740481C1C}">
                          <a14:useLocalDpi xmlns:a14="http://schemas.microsoft.com/office/drawing/2010/main" val="0"/>
                        </a:ext>
                      </a:extLst>
                    </a:blip>
                    <a:srcRect/>
                    <a:stretch>
                      <a:fillRect/>
                    </a:stretch>
                  </pic:blipFill>
                  <pic:spPr bwMode="auto">
                    <a:xfrm>
                      <a:off x="0" y="0"/>
                      <a:ext cx="695325" cy="180975"/>
                    </a:xfrm>
                    <a:prstGeom prst="rect">
                      <a:avLst/>
                    </a:prstGeom>
                    <a:noFill/>
                    <a:ln>
                      <a:noFill/>
                    </a:ln>
                  </pic:spPr>
                </pic:pic>
              </a:graphicData>
            </a:graphic>
          </wp:inline>
        </w:drawing>
      </w:r>
      <w:r w:rsidRPr="005364D7">
        <w:rPr>
          <w:rFonts w:ascii="宋体" w:eastAsia="宋体" w:hAnsi="宋体" w:cs="Times New Roman"/>
          <w:szCs w:val="21"/>
        </w:rPr>
        <w:fldChar w:fldCharType="end"/>
      </w:r>
      <w:r w:rsidRPr="005364D7">
        <w:rPr>
          <w:rFonts w:ascii="宋体" w:eastAsia="宋体" w:hAnsi="宋体" w:cs="Times New Roman" w:hint="eastAsia"/>
          <w:szCs w:val="21"/>
        </w:rPr>
        <w:t>中，底面</w:t>
      </w:r>
      <w:r w:rsidRPr="005364D7">
        <w:rPr>
          <w:rFonts w:ascii="宋体" w:eastAsia="宋体" w:hAnsi="宋体" w:cs="Times New Roman"/>
          <w:szCs w:val="21"/>
        </w:rPr>
        <w:fldChar w:fldCharType="begin"/>
      </w:r>
      <w:r w:rsidRPr="005364D7">
        <w:rPr>
          <w:rFonts w:ascii="宋体" w:eastAsia="宋体" w:hAnsi="宋体" w:cs="Times New Roman"/>
          <w:szCs w:val="21"/>
        </w:rPr>
        <w:instrText xml:space="preserve"> SKIPIF 1 &lt; 0          </w:instrText>
      </w:r>
      <w:r w:rsidRPr="005364D7">
        <w:rPr>
          <w:rFonts w:ascii="宋体" w:eastAsia="宋体" w:hAnsi="宋体" w:cs="Times New Roman"/>
          <w:szCs w:val="21"/>
        </w:rPr>
        <w:fldChar w:fldCharType="separate"/>
      </w:r>
      <w:r w:rsidRPr="005364D7">
        <w:rPr>
          <w:rFonts w:ascii="宋体" w:eastAsia="宋体" w:hAnsi="宋体" w:cs="Times New Roman"/>
          <w:noProof/>
          <w:position w:val="-6"/>
          <w:szCs w:val="21"/>
        </w:rPr>
        <w:drawing>
          <wp:inline distT="0" distB="0" distL="0" distR="0" wp14:anchorId="70A7310D" wp14:editId="5911AAB8">
            <wp:extent cx="457200" cy="180975"/>
            <wp:effectExtent l="0" t="0" r="0" b="0"/>
            <wp:docPr id="30" name="图片 30"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全品高考网欢迎您！！！     http://gk.canpoint.cn    ；全品中考网欢迎您！！！     http://zk.canpoint.cn"/>
                    <pic:cNvPicPr>
                      <a:picLocks noChangeAspect="1" noChangeArrowheads="1"/>
                    </pic:cNvPicPr>
                  </pic:nvPicPr>
                  <pic:blipFill>
                    <a:blip r:embed="rId112" cstate="print">
                      <a:lum bright="10000"/>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r w:rsidRPr="005364D7">
        <w:rPr>
          <w:rFonts w:ascii="宋体" w:eastAsia="宋体" w:hAnsi="宋体" w:cs="Times New Roman"/>
          <w:szCs w:val="21"/>
        </w:rPr>
        <w:fldChar w:fldCharType="end"/>
      </w:r>
      <w:r w:rsidRPr="005364D7">
        <w:rPr>
          <w:rFonts w:ascii="宋体" w:eastAsia="宋体" w:hAnsi="宋体" w:cs="Times New Roman" w:hint="eastAsia"/>
          <w:szCs w:val="21"/>
        </w:rPr>
        <w:t>为梯形，</w:t>
      </w:r>
      <w:r w:rsidRPr="005364D7">
        <w:rPr>
          <w:rFonts w:ascii="宋体" w:eastAsia="宋体" w:hAnsi="宋体" w:cs="Times New Roman"/>
          <w:szCs w:val="21"/>
        </w:rPr>
        <w:fldChar w:fldCharType="begin"/>
      </w:r>
      <w:r w:rsidRPr="005364D7">
        <w:rPr>
          <w:rFonts w:ascii="宋体" w:eastAsia="宋体" w:hAnsi="宋体" w:cs="Times New Roman"/>
          <w:szCs w:val="21"/>
        </w:rPr>
        <w:instrText xml:space="preserve"> SKIPIF 1 &lt; 0          </w:instrText>
      </w:r>
      <w:r w:rsidRPr="005364D7">
        <w:rPr>
          <w:rFonts w:ascii="宋体" w:eastAsia="宋体" w:hAnsi="宋体" w:cs="Times New Roman"/>
          <w:szCs w:val="21"/>
        </w:rPr>
        <w:fldChar w:fldCharType="separate"/>
      </w:r>
      <w:r w:rsidRPr="005364D7">
        <w:rPr>
          <w:rFonts w:ascii="宋体" w:eastAsia="宋体" w:hAnsi="宋体" w:cs="Times New Roman"/>
          <w:noProof/>
          <w:position w:val="-6"/>
          <w:szCs w:val="21"/>
        </w:rPr>
        <w:drawing>
          <wp:inline distT="0" distB="0" distL="0" distR="0" wp14:anchorId="15CF3D5F" wp14:editId="4A7227E6">
            <wp:extent cx="1685925" cy="180975"/>
            <wp:effectExtent l="0" t="0" r="0" b="0"/>
            <wp:docPr id="31" name="图片 31"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全品高考网欢迎您！！！     http://gk.canpoint.cn    ；全品中考网欢迎您！！！     http://zk.canpoint.cn"/>
                    <pic:cNvPicPr>
                      <a:picLocks noChangeAspect="1" noChangeArrowheads="1"/>
                    </pic:cNvPicPr>
                  </pic:nvPicPr>
                  <pic:blipFill>
                    <a:blip r:embed="rId113" cstate="print">
                      <a:lum bright="10000"/>
                      <a:extLst>
                        <a:ext uri="{28A0092B-C50C-407E-A947-70E740481C1C}">
                          <a14:useLocalDpi xmlns:a14="http://schemas.microsoft.com/office/drawing/2010/main" val="0"/>
                        </a:ext>
                      </a:extLst>
                    </a:blip>
                    <a:srcRect/>
                    <a:stretch>
                      <a:fillRect/>
                    </a:stretch>
                  </pic:blipFill>
                  <pic:spPr bwMode="auto">
                    <a:xfrm>
                      <a:off x="0" y="0"/>
                      <a:ext cx="1685925" cy="180975"/>
                    </a:xfrm>
                    <a:prstGeom prst="rect">
                      <a:avLst/>
                    </a:prstGeom>
                    <a:noFill/>
                    <a:ln>
                      <a:noFill/>
                    </a:ln>
                  </pic:spPr>
                </pic:pic>
              </a:graphicData>
            </a:graphic>
          </wp:inline>
        </w:drawing>
      </w:r>
      <w:r w:rsidRPr="005364D7">
        <w:rPr>
          <w:rFonts w:ascii="宋体" w:eastAsia="宋体" w:hAnsi="宋体" w:cs="Times New Roman"/>
          <w:szCs w:val="21"/>
        </w:rPr>
        <w:fldChar w:fldCharType="end"/>
      </w:r>
      <w:r w:rsidRPr="005364D7">
        <w:rPr>
          <w:rFonts w:ascii="宋体" w:eastAsia="宋体" w:hAnsi="宋体" w:cs="Times New Roman" w:hint="eastAsia"/>
          <w:szCs w:val="21"/>
        </w:rPr>
        <w:t>为</w:t>
      </w:r>
      <w:r w:rsidRPr="005364D7">
        <w:rPr>
          <w:rFonts w:ascii="宋体" w:eastAsia="宋体" w:hAnsi="宋体" w:cs="Times New Roman"/>
          <w:szCs w:val="21"/>
        </w:rPr>
        <w:fldChar w:fldCharType="begin"/>
      </w:r>
      <w:r w:rsidRPr="005364D7">
        <w:rPr>
          <w:rFonts w:ascii="宋体" w:eastAsia="宋体" w:hAnsi="宋体" w:cs="Times New Roman"/>
          <w:szCs w:val="21"/>
        </w:rPr>
        <w:instrText xml:space="preserve"> SKIPIF 1 &lt; 0          </w:instrText>
      </w:r>
      <w:r w:rsidRPr="005364D7">
        <w:rPr>
          <w:rFonts w:ascii="宋体" w:eastAsia="宋体" w:hAnsi="宋体" w:cs="Times New Roman"/>
          <w:szCs w:val="21"/>
        </w:rPr>
        <w:fldChar w:fldCharType="separate"/>
      </w:r>
      <w:r w:rsidRPr="005364D7">
        <w:rPr>
          <w:rFonts w:ascii="宋体" w:eastAsia="宋体" w:hAnsi="宋体" w:cs="Times New Roman"/>
          <w:noProof/>
          <w:position w:val="-4"/>
          <w:szCs w:val="21"/>
        </w:rPr>
        <w:drawing>
          <wp:inline distT="0" distB="0" distL="0" distR="0" wp14:anchorId="187179D9" wp14:editId="545C44C2">
            <wp:extent cx="257175" cy="161925"/>
            <wp:effectExtent l="0" t="0" r="0" b="0"/>
            <wp:docPr id="32" name="图片 32"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全品高考网欢迎您！！！     http://gk.canpoint.cn    ；全品中考网欢迎您！！！     http://zk.canpoint.cn"/>
                    <pic:cNvPicPr>
                      <a:picLocks noChangeAspect="1" noChangeArrowheads="1"/>
                    </pic:cNvPicPr>
                  </pic:nvPicPr>
                  <pic:blipFill>
                    <a:blip r:embed="rId114" cstate="print">
                      <a:lum bright="10000"/>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5364D7">
        <w:rPr>
          <w:rFonts w:ascii="宋体" w:eastAsia="宋体" w:hAnsi="宋体" w:cs="Times New Roman"/>
          <w:szCs w:val="21"/>
        </w:rPr>
        <w:fldChar w:fldCharType="end"/>
      </w:r>
      <w:r w:rsidRPr="005364D7">
        <w:rPr>
          <w:rFonts w:ascii="宋体" w:eastAsia="宋体" w:hAnsi="宋体" w:cs="Times New Roman" w:hint="eastAsia"/>
          <w:szCs w:val="21"/>
        </w:rPr>
        <w:t>的中点，设</w:t>
      </w:r>
      <w:r w:rsidRPr="005364D7">
        <w:rPr>
          <w:rFonts w:ascii="宋体" w:eastAsia="宋体" w:hAnsi="宋体" w:cs="Times New Roman"/>
          <w:szCs w:val="21"/>
        </w:rPr>
        <w:fldChar w:fldCharType="begin"/>
      </w:r>
      <w:r w:rsidRPr="005364D7">
        <w:rPr>
          <w:rFonts w:ascii="宋体" w:eastAsia="宋体" w:hAnsi="宋体" w:cs="Times New Roman"/>
          <w:szCs w:val="21"/>
        </w:rPr>
        <w:instrText xml:space="preserve"> SKIPIF 1 &lt; 0          </w:instrText>
      </w:r>
      <w:r w:rsidRPr="005364D7">
        <w:rPr>
          <w:rFonts w:ascii="宋体" w:eastAsia="宋体" w:hAnsi="宋体" w:cs="Times New Roman"/>
          <w:szCs w:val="21"/>
        </w:rPr>
        <w:fldChar w:fldCharType="separate"/>
      </w:r>
      <w:r w:rsidRPr="005364D7">
        <w:rPr>
          <w:rFonts w:ascii="宋体" w:eastAsia="宋体" w:hAnsi="宋体" w:cs="Times New Roman"/>
          <w:noProof/>
          <w:position w:val="-6"/>
          <w:szCs w:val="21"/>
        </w:rPr>
        <w:drawing>
          <wp:inline distT="0" distB="0" distL="0" distR="0" wp14:anchorId="72C6B8E4" wp14:editId="4CAFEAAE">
            <wp:extent cx="695325" cy="180975"/>
            <wp:effectExtent l="0" t="0" r="0" b="0"/>
            <wp:docPr id="33" name="图片 33"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全品高考网欢迎您！！！     http://gk.canpoint.cn    ；全品中考网欢迎您！！！     http://zk.canpoint.cn"/>
                    <pic:cNvPicPr>
                      <a:picLocks noChangeAspect="1" noChangeArrowheads="1"/>
                    </pic:cNvPicPr>
                  </pic:nvPicPr>
                  <pic:blipFill>
                    <a:blip r:embed="rId115" cstate="print">
                      <a:lum bright="10000"/>
                      <a:extLst>
                        <a:ext uri="{28A0092B-C50C-407E-A947-70E740481C1C}">
                          <a14:useLocalDpi xmlns:a14="http://schemas.microsoft.com/office/drawing/2010/main" val="0"/>
                        </a:ext>
                      </a:extLst>
                    </a:blip>
                    <a:srcRect/>
                    <a:stretch>
                      <a:fillRect/>
                    </a:stretch>
                  </pic:blipFill>
                  <pic:spPr bwMode="auto">
                    <a:xfrm>
                      <a:off x="0" y="0"/>
                      <a:ext cx="695325" cy="180975"/>
                    </a:xfrm>
                    <a:prstGeom prst="rect">
                      <a:avLst/>
                    </a:prstGeom>
                    <a:noFill/>
                    <a:ln>
                      <a:noFill/>
                    </a:ln>
                  </pic:spPr>
                </pic:pic>
              </a:graphicData>
            </a:graphic>
          </wp:inline>
        </w:drawing>
      </w:r>
      <w:r w:rsidRPr="005364D7">
        <w:rPr>
          <w:rFonts w:ascii="宋体" w:eastAsia="宋体" w:hAnsi="宋体" w:cs="Times New Roman"/>
          <w:szCs w:val="21"/>
        </w:rPr>
        <w:fldChar w:fldCharType="end"/>
      </w:r>
      <w:r w:rsidRPr="005364D7">
        <w:rPr>
          <w:rFonts w:ascii="宋体" w:eastAsia="宋体" w:hAnsi="宋体" w:cs="Times New Roman" w:hint="eastAsia"/>
          <w:szCs w:val="21"/>
        </w:rPr>
        <w:t>的体积为</w:t>
      </w:r>
      <w:r w:rsidRPr="005364D7">
        <w:rPr>
          <w:rFonts w:ascii="宋体" w:eastAsia="宋体" w:hAnsi="宋体" w:cs="Times New Roman" w:hint="eastAsia"/>
          <w:i/>
          <w:szCs w:val="21"/>
        </w:rPr>
        <w:t>V</w:t>
      </w:r>
      <w:r w:rsidRPr="005364D7">
        <w:rPr>
          <w:rFonts w:ascii="宋体" w:eastAsia="宋体" w:hAnsi="宋体" w:cs="Times New Roman" w:hint="eastAsia"/>
          <w:szCs w:val="21"/>
        </w:rPr>
        <w:t>，求证：三棱锥</w:t>
      </w:r>
      <w:r w:rsidRPr="005364D7">
        <w:rPr>
          <w:rFonts w:ascii="宋体" w:eastAsia="宋体" w:hAnsi="宋体" w:cs="Times New Roman"/>
          <w:szCs w:val="21"/>
        </w:rPr>
        <w:fldChar w:fldCharType="begin"/>
      </w:r>
      <w:r w:rsidRPr="005364D7">
        <w:rPr>
          <w:rFonts w:ascii="宋体" w:eastAsia="宋体" w:hAnsi="宋体" w:cs="Times New Roman"/>
          <w:szCs w:val="21"/>
        </w:rPr>
        <w:instrText xml:space="preserve"> SKIPIF 1 &lt; 0          </w:instrText>
      </w:r>
      <w:r w:rsidRPr="005364D7">
        <w:rPr>
          <w:rFonts w:ascii="宋体" w:eastAsia="宋体" w:hAnsi="宋体" w:cs="Times New Roman"/>
          <w:szCs w:val="21"/>
        </w:rPr>
        <w:fldChar w:fldCharType="separate"/>
      </w:r>
      <w:r w:rsidRPr="005364D7">
        <w:rPr>
          <w:rFonts w:ascii="宋体" w:eastAsia="宋体" w:hAnsi="宋体" w:cs="Times New Roman"/>
          <w:noProof/>
          <w:position w:val="-6"/>
          <w:szCs w:val="21"/>
        </w:rPr>
        <w:drawing>
          <wp:inline distT="0" distB="0" distL="0" distR="0" wp14:anchorId="13CAE5C3" wp14:editId="69DD276E">
            <wp:extent cx="638175" cy="180975"/>
            <wp:effectExtent l="0" t="0" r="0" b="0"/>
            <wp:docPr id="34" name="图片 34"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全品高考网欢迎您！！！     http://gk.canpoint.cn    ；全品中考网欢迎您！！！     http://zk.canpoint.cn"/>
                    <pic:cNvPicPr>
                      <a:picLocks noChangeAspect="1" noChangeArrowheads="1"/>
                    </pic:cNvPicPr>
                  </pic:nvPicPr>
                  <pic:blipFill>
                    <a:blip r:embed="rId116" cstate="print">
                      <a:lum bright="10000"/>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5364D7">
        <w:rPr>
          <w:rFonts w:ascii="宋体" w:eastAsia="宋体" w:hAnsi="宋体" w:cs="Times New Roman"/>
          <w:szCs w:val="21"/>
        </w:rPr>
        <w:fldChar w:fldCharType="end"/>
      </w:r>
      <w:r w:rsidRPr="005364D7">
        <w:rPr>
          <w:rFonts w:ascii="宋体" w:eastAsia="宋体" w:hAnsi="宋体" w:cs="Times New Roman" w:hint="eastAsia"/>
          <w:szCs w:val="21"/>
        </w:rPr>
        <w:t>的体积为</w:t>
      </w:r>
      <w:r w:rsidRPr="005364D7">
        <w:rPr>
          <w:rFonts w:ascii="Times New Roman" w:eastAsia="宋体" w:hAnsi="Times New Roman" w:cs="Times New Roman"/>
          <w:position w:val="-24"/>
          <w:szCs w:val="24"/>
        </w:rPr>
        <w:object w:dxaOrig="520" w:dyaOrig="620">
          <v:shape id="_x0000_i1071" type="#_x0000_t75" style="width:26.25pt;height:30.75pt" o:ole="">
            <v:imagedata r:id="rId117" o:title=""/>
          </v:shape>
          <o:OLEObject Type="Embed" ProgID="Equation.DSMT4" ShapeID="_x0000_i1071" DrawAspect="Content" ObjectID="_1479904612" r:id="rId118"/>
        </w:object>
      </w:r>
      <w:r w:rsidRPr="005364D7">
        <w:rPr>
          <w:rFonts w:ascii="宋体" w:eastAsia="宋体" w:hAnsi="宋体" w:cs="Times New Roman" w:hint="eastAsia"/>
          <w:szCs w:val="21"/>
        </w:rPr>
        <w:t>.</w:t>
      </w:r>
    </w:p>
    <w:p w:rsidR="005364D7" w:rsidRPr="005364D7" w:rsidRDefault="005364D7" w:rsidP="005364D7">
      <w:pPr>
        <w:spacing w:line="360" w:lineRule="auto"/>
        <w:rPr>
          <w:rFonts w:ascii="宋体" w:eastAsia="宋体" w:hAnsi="宋体" w:cs="Times New Roman"/>
          <w:szCs w:val="21"/>
        </w:rPr>
      </w:pPr>
    </w:p>
    <w:p w:rsidR="005364D7" w:rsidRDefault="005364D7" w:rsidP="005364D7">
      <w:pPr>
        <w:spacing w:line="360" w:lineRule="auto"/>
        <w:rPr>
          <w:rFonts w:ascii="宋体" w:eastAsia="宋体" w:hAnsi="宋体" w:cs="Times New Roman"/>
          <w:szCs w:val="21"/>
        </w:rPr>
      </w:pPr>
    </w:p>
    <w:p w:rsidR="00D25A56" w:rsidRDefault="00D25A56" w:rsidP="005364D7">
      <w:pPr>
        <w:spacing w:line="360" w:lineRule="auto"/>
        <w:rPr>
          <w:rFonts w:ascii="宋体" w:eastAsia="宋体" w:hAnsi="宋体" w:cs="Times New Roman"/>
          <w:szCs w:val="21"/>
        </w:rPr>
      </w:pPr>
    </w:p>
    <w:p w:rsidR="00D25A56" w:rsidRDefault="00D25A56" w:rsidP="005364D7">
      <w:pPr>
        <w:spacing w:line="360" w:lineRule="auto"/>
        <w:rPr>
          <w:rFonts w:ascii="宋体" w:eastAsia="宋体" w:hAnsi="宋体" w:cs="Times New Roman"/>
          <w:szCs w:val="21"/>
        </w:rPr>
      </w:pPr>
    </w:p>
    <w:p w:rsidR="00D25A56" w:rsidRDefault="00D25A56" w:rsidP="005364D7">
      <w:pPr>
        <w:spacing w:line="360" w:lineRule="auto"/>
        <w:rPr>
          <w:rFonts w:ascii="宋体" w:eastAsia="宋体" w:hAnsi="宋体" w:cs="Times New Roman"/>
          <w:szCs w:val="21"/>
        </w:rPr>
      </w:pPr>
    </w:p>
    <w:p w:rsidR="005364D7" w:rsidRPr="005364D7" w:rsidRDefault="005364D7" w:rsidP="00D0267F">
      <w:pPr>
        <w:spacing w:line="0" w:lineRule="atLeast"/>
        <w:rPr>
          <w:rFonts w:ascii="Times New Roman" w:eastAsia="方正书宋简体" w:hAnsi="Times New Roman" w:cs="Times New Roman"/>
          <w:szCs w:val="21"/>
        </w:rPr>
      </w:pPr>
      <w:r w:rsidRPr="00D25A56">
        <w:rPr>
          <w:rFonts w:ascii="黑体" w:eastAsia="黑体" w:hAnsi="黑体" w:cs="Times New Roman" w:hint="eastAsia"/>
          <w:szCs w:val="24"/>
        </w:rPr>
        <w:lastRenderedPageBreak/>
        <w:t>20.</w:t>
      </w:r>
      <w:r w:rsidR="00D0267F" w:rsidRPr="00D25A56">
        <w:rPr>
          <w:rFonts w:ascii="黑体" w:eastAsia="黑体" w:hAnsi="黑体" w:cs="Times New Roman" w:hint="eastAsia"/>
          <w:szCs w:val="24"/>
        </w:rPr>
        <w:t xml:space="preserve"> </w:t>
      </w:r>
      <w:r w:rsidRPr="005364D7">
        <w:rPr>
          <w:rFonts w:ascii="Times New Roman" w:eastAsia="方正书宋简体" w:hAnsi="Times New Roman" w:cs="Times New Roman" w:hint="eastAsia"/>
          <w:szCs w:val="21"/>
        </w:rPr>
        <w:t>设</w:t>
      </w:r>
      <w:r w:rsidRPr="005364D7">
        <w:rPr>
          <w:rFonts w:ascii="Times New Roman" w:eastAsia="方正书宋简体" w:hAnsi="Times New Roman" w:cs="Times New Roman"/>
          <w:i/>
          <w:iCs/>
          <w:szCs w:val="21"/>
        </w:rPr>
        <w:t>x</w:t>
      </w:r>
      <w:r w:rsidRPr="005364D7">
        <w:rPr>
          <w:rFonts w:ascii="Times New Roman" w:eastAsia="方正书宋简体" w:hAnsi="Times New Roman" w:cs="Times New Roman" w:hint="eastAsia"/>
          <w:i/>
          <w:iCs/>
          <w:szCs w:val="21"/>
        </w:rPr>
        <w:t>、</w:t>
      </w:r>
      <w:r w:rsidRPr="005364D7">
        <w:rPr>
          <w:rFonts w:ascii="Times New Roman" w:eastAsia="方正书宋简体" w:hAnsi="Times New Roman" w:cs="Times New Roman"/>
          <w:i/>
          <w:iCs/>
          <w:szCs w:val="21"/>
        </w:rPr>
        <w:t>y</w:t>
      </w:r>
      <w:r w:rsidRPr="005364D7">
        <w:rPr>
          <w:rFonts w:ascii="Times New Roman" w:eastAsia="方正书宋简体" w:hAnsi="Times New Roman" w:cs="Times New Roman" w:hint="eastAsia"/>
          <w:i/>
          <w:iCs/>
          <w:szCs w:val="21"/>
        </w:rPr>
        <w:t>、</w:t>
      </w:r>
      <w:r w:rsidRPr="005364D7">
        <w:rPr>
          <w:rFonts w:ascii="Times New Roman" w:eastAsia="方正书宋简体" w:hAnsi="Times New Roman" w:cs="Times New Roman"/>
          <w:i/>
          <w:iCs/>
          <w:szCs w:val="21"/>
        </w:rPr>
        <w:t>z</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R</w:t>
      </w:r>
      <w:r w:rsidRPr="005364D7">
        <w:rPr>
          <w:rFonts w:ascii="Times New Roman" w:eastAsia="方正书宋简体" w:hAnsi="Times New Roman" w:cs="Times New Roman"/>
          <w:szCs w:val="21"/>
          <w:vertAlign w:val="superscript"/>
        </w:rPr>
        <w:t>+</w:t>
      </w:r>
      <w:r w:rsidRPr="005364D7">
        <w:rPr>
          <w:rFonts w:ascii="Times New Roman" w:eastAsia="方正书宋简体" w:hAnsi="Times New Roman" w:cs="Times New Roman" w:hint="eastAsia"/>
          <w:szCs w:val="21"/>
        </w:rPr>
        <w:t>，且</w:t>
      </w:r>
      <w:r w:rsidRPr="005364D7">
        <w:rPr>
          <w:rFonts w:ascii="Times New Roman" w:eastAsia="方正书宋简体" w:hAnsi="Times New Roman" w:cs="Times New Roman"/>
          <w:szCs w:val="21"/>
        </w:rPr>
        <w:t>3</w:t>
      </w:r>
      <w:r w:rsidRPr="005364D7">
        <w:rPr>
          <w:rFonts w:ascii="Times New Roman" w:eastAsia="方正书宋简体" w:hAnsi="Times New Roman" w:cs="Times New Roman"/>
          <w:i/>
          <w:iCs/>
          <w:szCs w:val="21"/>
          <w:vertAlign w:val="superscript"/>
        </w:rPr>
        <w:t>x</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4</w:t>
      </w:r>
      <w:r w:rsidRPr="005364D7">
        <w:rPr>
          <w:rFonts w:ascii="Times New Roman" w:eastAsia="方正书宋简体" w:hAnsi="Times New Roman" w:cs="Times New Roman"/>
          <w:i/>
          <w:iCs/>
          <w:szCs w:val="21"/>
          <w:vertAlign w:val="superscript"/>
        </w:rPr>
        <w:t>y</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6</w:t>
      </w:r>
      <w:r w:rsidRPr="005364D7">
        <w:rPr>
          <w:rFonts w:ascii="Times New Roman" w:eastAsia="方正书宋简体" w:hAnsi="Times New Roman" w:cs="Times New Roman"/>
          <w:szCs w:val="21"/>
          <w:vertAlign w:val="superscript"/>
        </w:rPr>
        <w:t>z</w:t>
      </w:r>
      <w:r w:rsidRPr="005364D7">
        <w:rPr>
          <w:rFonts w:ascii="Times New Roman" w:eastAsia="方正书宋简体" w:hAnsi="Times New Roman" w:cs="Times New Roman"/>
          <w:szCs w:val="21"/>
        </w:rPr>
        <w:t xml:space="preserve">.(1) </w:t>
      </w:r>
      <w:r w:rsidRPr="005364D7">
        <w:rPr>
          <w:rFonts w:ascii="Times New Roman" w:eastAsia="方正书宋简体" w:hAnsi="Times New Roman" w:cs="Times New Roman" w:hint="eastAsia"/>
          <w:szCs w:val="21"/>
        </w:rPr>
        <w:t>求证：</w:t>
      </w:r>
      <w:r>
        <w:rPr>
          <w:rFonts w:ascii="Times New Roman" w:eastAsia="方正书宋简体" w:hAnsi="Times New Roman" w:cs="Times New Roman"/>
          <w:noProof/>
          <w:position w:val="-24"/>
          <w:szCs w:val="21"/>
          <w:vertAlign w:val="subscript"/>
        </w:rPr>
        <w:drawing>
          <wp:inline distT="0" distB="0" distL="0" distR="0" wp14:anchorId="1EFF955A" wp14:editId="4E115178">
            <wp:extent cx="600075" cy="3429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600075" cy="342900"/>
                    </a:xfrm>
                    <a:prstGeom prst="rect">
                      <a:avLst/>
                    </a:prstGeom>
                    <a:noFill/>
                    <a:ln>
                      <a:noFill/>
                    </a:ln>
                  </pic:spPr>
                </pic:pic>
              </a:graphicData>
            </a:graphic>
          </wp:inline>
        </w:drawing>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(2)</w:t>
      </w:r>
      <w:r w:rsidRPr="005364D7">
        <w:rPr>
          <w:rFonts w:ascii="Times New Roman" w:eastAsia="方正书宋简体" w:hAnsi="Times New Roman" w:cs="Times New Roman" w:hint="eastAsia"/>
          <w:szCs w:val="21"/>
        </w:rPr>
        <w:t>比较３</w:t>
      </w:r>
      <w:r w:rsidRPr="005364D7">
        <w:rPr>
          <w:rFonts w:ascii="Times New Roman" w:eastAsia="方正书宋简体" w:hAnsi="Times New Roman" w:cs="Times New Roman"/>
          <w:i/>
          <w:iCs/>
          <w:szCs w:val="21"/>
        </w:rPr>
        <w:t>x</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4</w:t>
      </w:r>
      <w:r w:rsidRPr="005364D7">
        <w:rPr>
          <w:rFonts w:ascii="Times New Roman" w:eastAsia="方正书宋简体" w:hAnsi="Times New Roman" w:cs="Times New Roman"/>
          <w:i/>
          <w:iCs/>
          <w:szCs w:val="21"/>
        </w:rPr>
        <w:t>y</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6</w:t>
      </w:r>
      <w:r w:rsidRPr="005364D7">
        <w:rPr>
          <w:rFonts w:ascii="Times New Roman" w:eastAsia="方正书宋简体" w:hAnsi="Times New Roman" w:cs="Times New Roman"/>
          <w:i/>
          <w:iCs/>
          <w:szCs w:val="21"/>
        </w:rPr>
        <w:t>z</w:t>
      </w:r>
      <w:r w:rsidRPr="005364D7">
        <w:rPr>
          <w:rFonts w:ascii="Times New Roman" w:eastAsia="方正书宋简体" w:hAnsi="Times New Roman" w:cs="Times New Roman" w:hint="eastAsia"/>
          <w:szCs w:val="21"/>
        </w:rPr>
        <w:t>的大小</w:t>
      </w:r>
      <w:r w:rsidRPr="005364D7">
        <w:rPr>
          <w:rFonts w:ascii="Times New Roman" w:eastAsia="方正书宋简体" w:hAnsi="Times New Roman" w:cs="Times New Roman"/>
          <w:szCs w:val="21"/>
        </w:rPr>
        <w:t>.</w:t>
      </w:r>
    </w:p>
    <w:p w:rsidR="005364D7" w:rsidRDefault="005364D7" w:rsidP="005364D7">
      <w:pPr>
        <w:snapToGrid w:val="0"/>
        <w:spacing w:line="480" w:lineRule="auto"/>
        <w:jc w:val="left"/>
        <w:textAlignment w:val="center"/>
        <w:rPr>
          <w:rFonts w:ascii="黑体" w:eastAsia="黑体" w:hAnsi="黑体" w:cs="Times New Roman"/>
          <w:color w:val="FF0000"/>
        </w:rPr>
      </w:pPr>
    </w:p>
    <w:p w:rsidR="00D0267F" w:rsidRDefault="00D0267F" w:rsidP="005364D7">
      <w:pPr>
        <w:snapToGrid w:val="0"/>
        <w:spacing w:line="480" w:lineRule="auto"/>
        <w:jc w:val="left"/>
        <w:textAlignment w:val="center"/>
        <w:rPr>
          <w:rFonts w:ascii="黑体" w:eastAsia="黑体" w:hAnsi="黑体" w:cs="Times New Roman"/>
          <w:color w:val="FF0000"/>
        </w:rPr>
      </w:pPr>
    </w:p>
    <w:p w:rsidR="00D0267F" w:rsidRDefault="00D0267F" w:rsidP="005364D7">
      <w:pPr>
        <w:snapToGrid w:val="0"/>
        <w:spacing w:line="480" w:lineRule="auto"/>
        <w:jc w:val="left"/>
        <w:textAlignment w:val="center"/>
        <w:rPr>
          <w:rFonts w:ascii="黑体" w:eastAsia="黑体" w:hAnsi="黑体" w:cs="Times New Roman"/>
          <w:color w:val="FF0000"/>
        </w:rPr>
      </w:pPr>
    </w:p>
    <w:p w:rsidR="00D0267F" w:rsidRDefault="00D0267F" w:rsidP="005364D7">
      <w:pPr>
        <w:snapToGrid w:val="0"/>
        <w:spacing w:line="480" w:lineRule="auto"/>
        <w:jc w:val="left"/>
        <w:textAlignment w:val="center"/>
        <w:rPr>
          <w:rFonts w:ascii="黑体" w:eastAsia="黑体" w:hAnsi="黑体" w:cs="Times New Roman"/>
          <w:color w:val="FF0000"/>
        </w:rPr>
      </w:pPr>
    </w:p>
    <w:p w:rsidR="00D0267F" w:rsidRPr="00D25A56" w:rsidRDefault="00D0267F" w:rsidP="005364D7">
      <w:pPr>
        <w:snapToGrid w:val="0"/>
        <w:spacing w:line="480" w:lineRule="auto"/>
        <w:jc w:val="left"/>
        <w:textAlignment w:val="center"/>
        <w:rPr>
          <w:rFonts w:ascii="黑体" w:eastAsia="黑体" w:hAnsi="黑体" w:cs="Times New Roman"/>
        </w:rPr>
      </w:pPr>
    </w:p>
    <w:p w:rsidR="005364D7" w:rsidRPr="00B863DC" w:rsidRDefault="005364D7" w:rsidP="00B863DC">
      <w:pPr>
        <w:rPr>
          <w:rFonts w:asciiTheme="minorEastAsia" w:hAnsiTheme="minorEastAsia" w:cs="Times New Roman"/>
          <w:szCs w:val="21"/>
        </w:rPr>
      </w:pPr>
      <w:r w:rsidRPr="00B863DC">
        <w:rPr>
          <w:rFonts w:asciiTheme="minorEastAsia" w:hAnsiTheme="minorEastAsia" w:cs="Times New Roman" w:hint="eastAsia"/>
          <w:szCs w:val="21"/>
        </w:rPr>
        <w:t>21.</w:t>
      </w:r>
      <w:r w:rsidR="00D0267F" w:rsidRPr="00B863DC">
        <w:rPr>
          <w:rFonts w:asciiTheme="minorEastAsia" w:hAnsiTheme="minorEastAsia" w:cs="Times New Roman" w:hint="eastAsia"/>
          <w:szCs w:val="21"/>
        </w:rPr>
        <w:t xml:space="preserve"> </w:t>
      </w:r>
      <w:r w:rsidRPr="00B863DC">
        <w:rPr>
          <w:rFonts w:asciiTheme="minorEastAsia" w:hAnsiTheme="minorEastAsia" w:cs="Times New Roman" w:hint="eastAsia"/>
          <w:szCs w:val="21"/>
        </w:rPr>
        <w:t>已知函数</w:t>
      </w:r>
      <w:r w:rsidRPr="00B863DC">
        <w:rPr>
          <w:rFonts w:asciiTheme="minorEastAsia" w:hAnsiTheme="minorEastAsia" w:cs="Times New Roman"/>
          <w:position w:val="-30"/>
          <w:szCs w:val="21"/>
          <w:vertAlign w:val="subscript"/>
        </w:rPr>
        <w:object w:dxaOrig="2020" w:dyaOrig="540">
          <v:shape id="_x0000_i1072" type="#_x0000_t75" style="width:101.2pt;height:27pt" o:ole="" fillcolor="window">
            <v:imagedata r:id="rId120" o:title=""/>
          </v:shape>
          <o:OLEObject Type="Embed" ProgID="Equation.3" ShapeID="_x0000_i1072" DrawAspect="Content" ObjectID="_1479904613" r:id="rId121"/>
        </w:object>
      </w:r>
      <w:r w:rsidRPr="00B863DC">
        <w:rPr>
          <w:rFonts w:asciiTheme="minorEastAsia" w:hAnsiTheme="minorEastAsia" w:cs="Times New Roman"/>
          <w:szCs w:val="21"/>
        </w:rPr>
        <w:t>.</w:t>
      </w:r>
      <w:r w:rsidR="00B863DC" w:rsidRPr="00B863DC">
        <w:rPr>
          <w:rFonts w:asciiTheme="minorEastAsia" w:hAnsiTheme="minorEastAsia" w:cs="Times New Roman" w:hint="eastAsia"/>
          <w:szCs w:val="21"/>
        </w:rPr>
        <w:t xml:space="preserve">  </w:t>
      </w:r>
      <w:r w:rsidRPr="00B863DC">
        <w:rPr>
          <w:rFonts w:asciiTheme="minorEastAsia" w:hAnsiTheme="minorEastAsia" w:cs="Times New Roman"/>
          <w:szCs w:val="21"/>
        </w:rPr>
        <w:t xml:space="preserve">(1) </w:t>
      </w:r>
      <w:r w:rsidRPr="00B863DC">
        <w:rPr>
          <w:rFonts w:asciiTheme="minorEastAsia" w:hAnsiTheme="minorEastAsia" w:cs="Times New Roman" w:hint="eastAsia"/>
          <w:szCs w:val="21"/>
        </w:rPr>
        <w:t>若函数的定义域为</w:t>
      </w:r>
      <w:r w:rsidRPr="00B863DC">
        <w:rPr>
          <w:rFonts w:asciiTheme="minorEastAsia" w:hAnsiTheme="minorEastAsia" w:cs="Times New Roman"/>
          <w:b/>
          <w:szCs w:val="21"/>
        </w:rPr>
        <w:t>R</w:t>
      </w:r>
      <w:r w:rsidRPr="00B863DC">
        <w:rPr>
          <w:rFonts w:asciiTheme="minorEastAsia" w:hAnsiTheme="minorEastAsia" w:cs="Times New Roman" w:hint="eastAsia"/>
          <w:szCs w:val="21"/>
        </w:rPr>
        <w:t>，求实数</w:t>
      </w:r>
      <w:r w:rsidR="00B863DC" w:rsidRPr="00B863DC">
        <w:rPr>
          <w:rFonts w:asciiTheme="minorEastAsia" w:hAnsiTheme="minorEastAsia" w:cs="Times New Roman"/>
          <w:position w:val="-6"/>
          <w:szCs w:val="21"/>
          <w:vertAlign w:val="subscript"/>
        </w:rPr>
        <w:object w:dxaOrig="200" w:dyaOrig="220">
          <v:shape id="_x0000_i1073" type="#_x0000_t75" style="width:9.75pt;height:11.25pt" o:ole="" fillcolor="window">
            <v:imagedata r:id="rId122" o:title=""/>
          </v:shape>
          <o:OLEObject Type="Embed" ProgID="Equation.DSMT4" ShapeID="_x0000_i1073" DrawAspect="Content" ObjectID="_1479904614" r:id="rId123"/>
        </w:object>
      </w:r>
      <w:r w:rsidRPr="00B863DC">
        <w:rPr>
          <w:rFonts w:asciiTheme="minorEastAsia" w:hAnsiTheme="minorEastAsia" w:cs="Times New Roman" w:hint="eastAsia"/>
          <w:szCs w:val="21"/>
        </w:rPr>
        <w:t>的取值范围；</w:t>
      </w:r>
    </w:p>
    <w:p w:rsidR="005364D7" w:rsidRPr="00B863DC" w:rsidRDefault="005364D7" w:rsidP="00B863DC">
      <w:pPr>
        <w:rPr>
          <w:rFonts w:asciiTheme="minorEastAsia" w:hAnsiTheme="minorEastAsia" w:cs="Times New Roman"/>
          <w:szCs w:val="21"/>
        </w:rPr>
      </w:pPr>
      <w:r w:rsidRPr="00B863DC">
        <w:rPr>
          <w:rFonts w:asciiTheme="minorEastAsia" w:hAnsiTheme="minorEastAsia" w:cs="Times New Roman"/>
          <w:szCs w:val="21"/>
        </w:rPr>
        <w:t xml:space="preserve">(2) </w:t>
      </w:r>
      <w:r w:rsidRPr="00B863DC">
        <w:rPr>
          <w:rFonts w:asciiTheme="minorEastAsia" w:hAnsiTheme="minorEastAsia" w:cs="Times New Roman" w:hint="eastAsia"/>
          <w:szCs w:val="21"/>
        </w:rPr>
        <w:t>若函数的值域为</w:t>
      </w:r>
      <w:r w:rsidRPr="00B863DC">
        <w:rPr>
          <w:rFonts w:asciiTheme="minorEastAsia" w:hAnsiTheme="minorEastAsia" w:cs="Times New Roman"/>
          <w:b/>
          <w:szCs w:val="21"/>
        </w:rPr>
        <w:t>R</w:t>
      </w:r>
      <w:r w:rsidRPr="00B863DC">
        <w:rPr>
          <w:rFonts w:asciiTheme="minorEastAsia" w:hAnsiTheme="minorEastAsia" w:cs="Times New Roman" w:hint="eastAsia"/>
          <w:szCs w:val="21"/>
        </w:rPr>
        <w:t>，求实数</w:t>
      </w:r>
      <w:r w:rsidR="00B863DC" w:rsidRPr="00B863DC">
        <w:rPr>
          <w:rFonts w:asciiTheme="minorEastAsia" w:hAnsiTheme="minorEastAsia" w:cs="Times New Roman"/>
          <w:position w:val="-6"/>
          <w:szCs w:val="21"/>
          <w:vertAlign w:val="subscript"/>
        </w:rPr>
        <w:object w:dxaOrig="200" w:dyaOrig="220">
          <v:shape id="_x0000_i1074" type="#_x0000_t75" style="width:9.75pt;height:11.25pt" o:ole="" fillcolor="window">
            <v:imagedata r:id="rId122" o:title=""/>
          </v:shape>
          <o:OLEObject Type="Embed" ProgID="Equation.DSMT4" ShapeID="_x0000_i1074" DrawAspect="Content" ObjectID="_1479904615" r:id="rId124"/>
        </w:object>
      </w:r>
      <w:r w:rsidRPr="00B863DC">
        <w:rPr>
          <w:rFonts w:asciiTheme="minorEastAsia" w:hAnsiTheme="minorEastAsia" w:cs="Times New Roman" w:hint="eastAsia"/>
          <w:szCs w:val="21"/>
        </w:rPr>
        <w:t>的取值范围；</w:t>
      </w:r>
      <w:r w:rsidRPr="00B863DC">
        <w:rPr>
          <w:rFonts w:asciiTheme="minorEastAsia" w:hAnsiTheme="minorEastAsia" w:cs="Times New Roman"/>
          <w:szCs w:val="21"/>
        </w:rPr>
        <w:t xml:space="preserve">(3) </w:t>
      </w:r>
      <w:r w:rsidRPr="00B863DC">
        <w:rPr>
          <w:rFonts w:asciiTheme="minorEastAsia" w:hAnsiTheme="minorEastAsia" w:cs="Times New Roman" w:hint="eastAsia"/>
          <w:szCs w:val="21"/>
        </w:rPr>
        <w:t>若函数的定义域为</w:t>
      </w:r>
      <w:r w:rsidRPr="00B863DC">
        <w:rPr>
          <w:rFonts w:asciiTheme="minorEastAsia" w:hAnsiTheme="minorEastAsia" w:cs="Times New Roman"/>
          <w:position w:val="-8"/>
          <w:szCs w:val="21"/>
          <w:vertAlign w:val="subscript"/>
        </w:rPr>
        <w:object w:dxaOrig="1200" w:dyaOrig="260">
          <v:shape id="_x0000_i1075" type="#_x0000_t75" style="width:60pt;height:12.75pt" o:ole="" fillcolor="window">
            <v:imagedata r:id="rId125" o:title=""/>
          </v:shape>
          <o:OLEObject Type="Embed" ProgID="Equation.3" ShapeID="_x0000_i1075" DrawAspect="Content" ObjectID="_1479904616" r:id="rId126"/>
        </w:object>
      </w:r>
      <w:r w:rsidRPr="00B863DC">
        <w:rPr>
          <w:rFonts w:asciiTheme="minorEastAsia" w:hAnsiTheme="minorEastAsia" w:cs="Times New Roman" w:hint="eastAsia"/>
          <w:szCs w:val="21"/>
        </w:rPr>
        <w:t>，求实数</w:t>
      </w:r>
      <w:r w:rsidR="00B863DC" w:rsidRPr="00B863DC">
        <w:rPr>
          <w:rFonts w:asciiTheme="minorEastAsia" w:hAnsiTheme="minorEastAsia" w:cs="Times New Roman"/>
          <w:position w:val="-6"/>
          <w:szCs w:val="21"/>
          <w:vertAlign w:val="subscript"/>
        </w:rPr>
        <w:object w:dxaOrig="200" w:dyaOrig="220">
          <v:shape id="_x0000_i1076" type="#_x0000_t75" style="width:9.75pt;height:11.25pt" o:ole="" fillcolor="window">
            <v:imagedata r:id="rId122" o:title=""/>
          </v:shape>
          <o:OLEObject Type="Embed" ProgID="Equation.DSMT4" ShapeID="_x0000_i1076" DrawAspect="Content" ObjectID="_1479904617" r:id="rId127"/>
        </w:object>
      </w:r>
      <w:r w:rsidRPr="00B863DC">
        <w:rPr>
          <w:rFonts w:asciiTheme="minorEastAsia" w:hAnsiTheme="minorEastAsia" w:cs="Times New Roman" w:hint="eastAsia"/>
          <w:szCs w:val="21"/>
        </w:rPr>
        <w:t>的值；</w:t>
      </w:r>
      <w:r w:rsidRPr="00B863DC">
        <w:rPr>
          <w:rFonts w:asciiTheme="minorEastAsia" w:hAnsiTheme="minorEastAsia" w:cs="Times New Roman"/>
          <w:szCs w:val="21"/>
        </w:rPr>
        <w:t xml:space="preserve">(4) </w:t>
      </w:r>
      <w:r w:rsidRPr="00B863DC">
        <w:rPr>
          <w:rFonts w:asciiTheme="minorEastAsia" w:hAnsiTheme="minorEastAsia" w:cs="Times New Roman" w:hint="eastAsia"/>
          <w:szCs w:val="21"/>
        </w:rPr>
        <w:t>若函数的值域为</w:t>
      </w:r>
      <w:r w:rsidRPr="00B863DC">
        <w:rPr>
          <w:rFonts w:asciiTheme="minorEastAsia" w:hAnsiTheme="minorEastAsia" w:cs="Times New Roman"/>
          <w:position w:val="-8"/>
          <w:szCs w:val="21"/>
          <w:vertAlign w:val="subscript"/>
        </w:rPr>
        <w:object w:dxaOrig="639" w:dyaOrig="260">
          <v:shape id="_x0000_i1077" type="#_x0000_t75" style="width:32.25pt;height:12.75pt" o:ole="" fillcolor="window">
            <v:imagedata r:id="rId128" o:title=""/>
          </v:shape>
          <o:OLEObject Type="Embed" ProgID="Equation.3" ShapeID="_x0000_i1077" DrawAspect="Content" ObjectID="_1479904618" r:id="rId129"/>
        </w:object>
      </w:r>
      <w:r w:rsidRPr="00B863DC">
        <w:rPr>
          <w:rFonts w:asciiTheme="minorEastAsia" w:hAnsiTheme="minorEastAsia" w:cs="Times New Roman" w:hint="eastAsia"/>
          <w:szCs w:val="21"/>
        </w:rPr>
        <w:t>，求实数</w:t>
      </w:r>
      <w:r w:rsidR="00B863DC" w:rsidRPr="00B863DC">
        <w:rPr>
          <w:rFonts w:asciiTheme="minorEastAsia" w:hAnsiTheme="minorEastAsia" w:cs="Times New Roman"/>
          <w:position w:val="-6"/>
          <w:szCs w:val="21"/>
          <w:vertAlign w:val="subscript"/>
        </w:rPr>
        <w:object w:dxaOrig="200" w:dyaOrig="220">
          <v:shape id="_x0000_i1078" type="#_x0000_t75" style="width:9.75pt;height:11.25pt" o:ole="" fillcolor="window">
            <v:imagedata r:id="rId122" o:title=""/>
          </v:shape>
          <o:OLEObject Type="Embed" ProgID="Equation.DSMT4" ShapeID="_x0000_i1078" DrawAspect="Content" ObjectID="_1479904619" r:id="rId130"/>
        </w:object>
      </w:r>
      <w:r w:rsidRPr="00B863DC">
        <w:rPr>
          <w:rFonts w:asciiTheme="minorEastAsia" w:hAnsiTheme="minorEastAsia" w:cs="Times New Roman" w:hint="eastAsia"/>
          <w:szCs w:val="21"/>
        </w:rPr>
        <w:t>的值</w:t>
      </w:r>
      <w:r w:rsidRPr="00B863DC">
        <w:rPr>
          <w:rFonts w:asciiTheme="minorEastAsia" w:hAnsiTheme="minorEastAsia" w:cs="Times New Roman"/>
          <w:szCs w:val="21"/>
        </w:rPr>
        <w:t>.</w:t>
      </w:r>
    </w:p>
    <w:p w:rsidR="00D0267F" w:rsidRDefault="00D0267F" w:rsidP="00B863DC">
      <w:pPr>
        <w:tabs>
          <w:tab w:val="left" w:pos="900"/>
        </w:tabs>
        <w:rPr>
          <w:rFonts w:ascii="Times New Roman" w:eastAsia="宋体" w:hAnsi="Times New Roman" w:cs="Times New Roman"/>
          <w:szCs w:val="21"/>
        </w:rPr>
      </w:pPr>
    </w:p>
    <w:p w:rsidR="00D0267F" w:rsidRPr="00B863DC" w:rsidRDefault="00D0267F" w:rsidP="005364D7">
      <w:pPr>
        <w:tabs>
          <w:tab w:val="left" w:pos="900"/>
        </w:tabs>
        <w:rPr>
          <w:rFonts w:ascii="Times New Roman" w:eastAsia="宋体" w:hAnsi="Times New Roman" w:cs="Times New Roman"/>
          <w:szCs w:val="21"/>
        </w:rPr>
      </w:pPr>
    </w:p>
    <w:p w:rsidR="00D0267F" w:rsidRDefault="00D0267F" w:rsidP="005364D7">
      <w:pPr>
        <w:tabs>
          <w:tab w:val="left" w:pos="900"/>
        </w:tabs>
        <w:rPr>
          <w:rFonts w:ascii="Times New Roman" w:eastAsia="宋体" w:hAnsi="Times New Roman" w:cs="Times New Roman"/>
          <w:szCs w:val="21"/>
        </w:rPr>
      </w:pPr>
    </w:p>
    <w:p w:rsidR="00D0267F" w:rsidRDefault="00D0267F" w:rsidP="005364D7">
      <w:pPr>
        <w:tabs>
          <w:tab w:val="left" w:pos="900"/>
        </w:tabs>
        <w:rPr>
          <w:rFonts w:ascii="Times New Roman" w:eastAsia="宋体" w:hAnsi="Times New Roman" w:cs="Times New Roman"/>
          <w:szCs w:val="21"/>
        </w:rPr>
      </w:pPr>
    </w:p>
    <w:p w:rsidR="00B863DC" w:rsidRDefault="00B863DC" w:rsidP="005364D7">
      <w:pPr>
        <w:tabs>
          <w:tab w:val="left" w:pos="900"/>
        </w:tabs>
        <w:rPr>
          <w:rFonts w:ascii="Times New Roman" w:eastAsia="宋体" w:hAnsi="Times New Roman" w:cs="Times New Roman"/>
          <w:szCs w:val="21"/>
        </w:rPr>
      </w:pPr>
    </w:p>
    <w:p w:rsidR="00B863DC" w:rsidRDefault="00B863DC" w:rsidP="005364D7">
      <w:pPr>
        <w:tabs>
          <w:tab w:val="left" w:pos="900"/>
        </w:tabs>
        <w:rPr>
          <w:rFonts w:ascii="Times New Roman" w:eastAsia="宋体" w:hAnsi="Times New Roman" w:cs="Times New Roman"/>
          <w:szCs w:val="21"/>
        </w:rPr>
      </w:pPr>
    </w:p>
    <w:p w:rsidR="00D0267F" w:rsidRDefault="00D0267F" w:rsidP="005364D7">
      <w:pPr>
        <w:tabs>
          <w:tab w:val="left" w:pos="900"/>
        </w:tabs>
        <w:rPr>
          <w:rFonts w:ascii="Times New Roman" w:eastAsia="宋体" w:hAnsi="Times New Roman" w:cs="Times New Roman"/>
          <w:szCs w:val="21"/>
        </w:rPr>
      </w:pPr>
    </w:p>
    <w:p w:rsidR="00D0267F" w:rsidRDefault="00D0267F" w:rsidP="005364D7">
      <w:pPr>
        <w:tabs>
          <w:tab w:val="left" w:pos="900"/>
        </w:tabs>
        <w:rPr>
          <w:rFonts w:ascii="Times New Roman" w:eastAsia="宋体" w:hAnsi="Times New Roman" w:cs="Times New Roman"/>
          <w:szCs w:val="21"/>
        </w:rPr>
      </w:pPr>
    </w:p>
    <w:p w:rsidR="00D0267F" w:rsidRDefault="00D0267F" w:rsidP="005364D7">
      <w:pPr>
        <w:tabs>
          <w:tab w:val="left" w:pos="900"/>
        </w:tabs>
        <w:rPr>
          <w:rFonts w:ascii="Times New Roman" w:eastAsia="宋体" w:hAnsi="Times New Roman" w:cs="Times New Roman"/>
          <w:szCs w:val="21"/>
        </w:rPr>
      </w:pPr>
    </w:p>
    <w:p w:rsidR="00D0267F" w:rsidRDefault="00D0267F" w:rsidP="005364D7">
      <w:pPr>
        <w:tabs>
          <w:tab w:val="left" w:pos="900"/>
        </w:tabs>
        <w:rPr>
          <w:rFonts w:ascii="Times New Roman" w:eastAsia="宋体" w:hAnsi="Times New Roman" w:cs="Times New Roman"/>
          <w:szCs w:val="21"/>
        </w:rPr>
      </w:pPr>
    </w:p>
    <w:p w:rsidR="00D0267F" w:rsidRDefault="00D0267F" w:rsidP="005364D7">
      <w:pPr>
        <w:tabs>
          <w:tab w:val="left" w:pos="900"/>
        </w:tabs>
        <w:rPr>
          <w:rFonts w:ascii="Times New Roman" w:eastAsia="宋体" w:hAnsi="Times New Roman" w:cs="Times New Roman"/>
          <w:szCs w:val="21"/>
        </w:rPr>
      </w:pPr>
    </w:p>
    <w:p w:rsidR="00B863DC" w:rsidRDefault="00B863DC" w:rsidP="005364D7">
      <w:pPr>
        <w:tabs>
          <w:tab w:val="left" w:pos="900"/>
        </w:tabs>
        <w:rPr>
          <w:rFonts w:ascii="Times New Roman" w:eastAsia="宋体" w:hAnsi="Times New Roman" w:cs="Times New Roman"/>
          <w:szCs w:val="21"/>
        </w:rPr>
      </w:pPr>
    </w:p>
    <w:p w:rsidR="00B863DC" w:rsidRPr="00D0267F" w:rsidRDefault="00B863DC" w:rsidP="005364D7">
      <w:pPr>
        <w:tabs>
          <w:tab w:val="left" w:pos="900"/>
        </w:tabs>
        <w:rPr>
          <w:rFonts w:ascii="Times New Roman" w:eastAsia="宋体" w:hAnsi="Times New Roman" w:cs="Times New Roman"/>
          <w:szCs w:val="21"/>
        </w:rPr>
      </w:pPr>
    </w:p>
    <w:p w:rsidR="005364D7" w:rsidRDefault="005364D7" w:rsidP="005364D7">
      <w:pPr>
        <w:tabs>
          <w:tab w:val="left" w:pos="900"/>
        </w:tabs>
        <w:rPr>
          <w:rFonts w:ascii="Times New Roman" w:eastAsia="宋体" w:hAnsi="Times New Roman" w:cs="Times New Roman"/>
          <w:szCs w:val="21"/>
        </w:rPr>
      </w:pPr>
      <w:r w:rsidRPr="005364D7">
        <w:rPr>
          <w:rFonts w:ascii="Times New Roman" w:eastAsia="宋体" w:hAnsi="Times New Roman" w:cs="Times New Roman" w:hint="eastAsia"/>
          <w:szCs w:val="21"/>
        </w:rPr>
        <w:t>22</w:t>
      </w:r>
      <w:r w:rsidRPr="005364D7">
        <w:rPr>
          <w:rFonts w:ascii="Times New Roman" w:eastAsia="宋体" w:hAnsi="Times New Roman" w:cs="Times New Roman"/>
          <w:szCs w:val="21"/>
        </w:rPr>
        <w:t>．现有某种细胞</w:t>
      </w:r>
      <w:r w:rsidRPr="005364D7">
        <w:rPr>
          <w:rFonts w:ascii="Times New Roman" w:eastAsia="宋体" w:hAnsi="Times New Roman" w:cs="Times New Roman"/>
          <w:szCs w:val="21"/>
        </w:rPr>
        <w:t>100</w:t>
      </w:r>
      <w:r w:rsidRPr="005364D7">
        <w:rPr>
          <w:rFonts w:ascii="Times New Roman" w:eastAsia="宋体" w:hAnsi="Times New Roman" w:cs="Times New Roman"/>
          <w:szCs w:val="21"/>
        </w:rPr>
        <w:t>个，其中有占总数</w:t>
      </w:r>
      <w:r w:rsidRPr="005364D7">
        <w:rPr>
          <w:rFonts w:ascii="Times New Roman" w:eastAsia="宋体" w:hAnsi="Times New Roman" w:cs="Times New Roman"/>
          <w:position w:val="-24"/>
          <w:szCs w:val="21"/>
        </w:rPr>
        <w:object w:dxaOrig="240" w:dyaOrig="620">
          <v:shape id="_x0000_i1079" type="#_x0000_t75" alt="www.gkxx.com" style="width:12pt;height:30.75pt" o:ole="">
            <v:imagedata r:id="rId131" o:title="" blacklevel="6554f"/>
          </v:shape>
          <o:OLEObject Type="Embed" ProgID="Equation.DSMT4" ShapeID="_x0000_i1079" DrawAspect="Content" ObjectID="_1479904620" r:id="rId132"/>
        </w:object>
      </w:r>
      <w:r w:rsidRPr="005364D7">
        <w:rPr>
          <w:rFonts w:ascii="Times New Roman" w:eastAsia="宋体" w:hAnsi="Times New Roman" w:cs="Times New Roman"/>
          <w:szCs w:val="21"/>
        </w:rPr>
        <w:t>的细胞每小时分裂一次，即由</w:t>
      </w:r>
      <w:r w:rsidRPr="005364D7">
        <w:rPr>
          <w:rFonts w:ascii="Times New Roman" w:eastAsia="宋体" w:hAnsi="Times New Roman" w:cs="Times New Roman"/>
          <w:szCs w:val="21"/>
        </w:rPr>
        <w:t>1</w:t>
      </w:r>
      <w:r w:rsidRPr="005364D7">
        <w:rPr>
          <w:rFonts w:ascii="Times New Roman" w:eastAsia="宋体" w:hAnsi="Times New Roman" w:cs="Times New Roman"/>
          <w:szCs w:val="21"/>
        </w:rPr>
        <w:t>个细胞分裂成</w:t>
      </w:r>
      <w:r w:rsidRPr="005364D7">
        <w:rPr>
          <w:rFonts w:ascii="Times New Roman" w:eastAsia="宋体" w:hAnsi="Times New Roman" w:cs="Times New Roman"/>
          <w:szCs w:val="21"/>
        </w:rPr>
        <w:t>2</w:t>
      </w:r>
      <w:r w:rsidRPr="005364D7">
        <w:rPr>
          <w:rFonts w:ascii="Times New Roman" w:eastAsia="宋体" w:hAnsi="Times New Roman" w:cs="Times New Roman"/>
          <w:szCs w:val="21"/>
        </w:rPr>
        <w:t>个细胞，按这种规律发展下去，经过多少小时，细胞总数可以超过</w:t>
      </w:r>
      <w:r w:rsidRPr="005364D7">
        <w:rPr>
          <w:rFonts w:ascii="Times New Roman" w:eastAsia="宋体" w:hAnsi="Times New Roman" w:cs="Times New Roman"/>
          <w:position w:val="-6"/>
          <w:szCs w:val="21"/>
        </w:rPr>
        <w:object w:dxaOrig="420" w:dyaOrig="320">
          <v:shape id="_x0000_i1080" type="#_x0000_t75" alt="www.gkxx.com" style="width:21pt;height:15.75pt" o:ole="">
            <v:imagedata r:id="rId133" o:title="" blacklevel="6554f"/>
          </v:shape>
          <o:OLEObject Type="Embed" ProgID="Equation.DSMT4" ShapeID="_x0000_i1080" DrawAspect="Content" ObjectID="_1479904621" r:id="rId134"/>
        </w:object>
      </w:r>
      <w:proofErr w:type="gramStart"/>
      <w:r w:rsidRPr="005364D7">
        <w:rPr>
          <w:rFonts w:ascii="Times New Roman" w:eastAsia="宋体" w:hAnsi="Times New Roman" w:cs="Times New Roman"/>
          <w:szCs w:val="21"/>
        </w:rPr>
        <w:t>个</w:t>
      </w:r>
      <w:proofErr w:type="gramEnd"/>
      <w:r w:rsidRPr="005364D7">
        <w:rPr>
          <w:rFonts w:ascii="Times New Roman" w:eastAsia="宋体" w:hAnsi="Times New Roman" w:cs="Times New Roman"/>
          <w:szCs w:val="21"/>
        </w:rPr>
        <w:t>？（参考数据：</w:t>
      </w:r>
      <w:r w:rsidRPr="005364D7">
        <w:rPr>
          <w:rFonts w:ascii="Times New Roman" w:eastAsia="宋体" w:hAnsi="Times New Roman" w:cs="Times New Roman"/>
          <w:position w:val="-10"/>
          <w:szCs w:val="21"/>
        </w:rPr>
        <w:object w:dxaOrig="2360" w:dyaOrig="320">
          <v:shape id="_x0000_i1081" type="#_x0000_t75" alt="www.gkxx.com" style="width:117.75pt;height:15.75pt" o:ole="">
            <v:imagedata r:id="rId135" o:title="" blacklevel="6554f"/>
          </v:shape>
          <o:OLEObject Type="Embed" ProgID="Equation.DSMT4" ShapeID="_x0000_i1081" DrawAspect="Content" ObjectID="_1479904622" r:id="rId136"/>
        </w:object>
      </w:r>
      <w:r w:rsidRPr="005364D7">
        <w:rPr>
          <w:rFonts w:ascii="Times New Roman" w:eastAsia="宋体" w:hAnsi="Times New Roman" w:cs="Times New Roman"/>
          <w:szCs w:val="21"/>
        </w:rPr>
        <w:t>）</w:t>
      </w:r>
      <w:r w:rsidRPr="005364D7">
        <w:rPr>
          <w:rFonts w:ascii="Times New Roman" w:eastAsia="宋体" w:hAnsi="Times New Roman" w:cs="Times New Roman"/>
          <w:szCs w:val="21"/>
        </w:rPr>
        <w:t>.</w:t>
      </w:r>
    </w:p>
    <w:p w:rsidR="00D25A56" w:rsidRDefault="00D25A56"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B863DC" w:rsidRDefault="00B863DC"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D25A56" w:rsidRDefault="00D25A56" w:rsidP="005364D7">
      <w:pPr>
        <w:tabs>
          <w:tab w:val="left" w:pos="900"/>
        </w:tabs>
        <w:rPr>
          <w:rFonts w:ascii="Times New Roman" w:eastAsia="宋体" w:hAnsi="Times New Roman" w:cs="Times New Roman"/>
          <w:szCs w:val="21"/>
        </w:rPr>
      </w:pPr>
    </w:p>
    <w:p w:rsidR="00D25A56" w:rsidRPr="005364D7" w:rsidRDefault="00D25A56" w:rsidP="00D25A56">
      <w:pPr>
        <w:spacing w:line="480" w:lineRule="auto"/>
        <w:jc w:val="left"/>
        <w:rPr>
          <w:rFonts w:ascii="黑体" w:eastAsia="黑体" w:hAnsi="黑体" w:cs="Times New Roman"/>
          <w:sz w:val="28"/>
          <w:szCs w:val="28"/>
        </w:rPr>
      </w:pPr>
      <w:r w:rsidRPr="005364D7">
        <w:rPr>
          <w:rFonts w:ascii="黑体" w:eastAsia="黑体" w:hAnsi="黑体" w:cs="Times New Roman" w:hint="eastAsia"/>
          <w:szCs w:val="24"/>
        </w:rPr>
        <w:lastRenderedPageBreak/>
        <w:t>高一</w:t>
      </w:r>
      <w:proofErr w:type="gramStart"/>
      <w:r w:rsidRPr="005364D7">
        <w:rPr>
          <w:rFonts w:ascii="黑体" w:eastAsia="黑体" w:hAnsi="黑体" w:cs="Times New Roman" w:hint="eastAsia"/>
          <w:szCs w:val="24"/>
        </w:rPr>
        <w:t>数学周</w:t>
      </w:r>
      <w:proofErr w:type="gramEnd"/>
      <w:r w:rsidRPr="005364D7">
        <w:rPr>
          <w:rFonts w:ascii="黑体" w:eastAsia="黑体" w:hAnsi="黑体" w:cs="Times New Roman" w:hint="eastAsia"/>
          <w:szCs w:val="24"/>
        </w:rPr>
        <w:t xml:space="preserve">练20141213   </w:t>
      </w:r>
      <w:r w:rsidRPr="005364D7">
        <w:rPr>
          <w:rFonts w:ascii="黑体" w:eastAsia="黑体" w:hAnsi="黑体" w:cs="Times New Roman" w:hint="eastAsia"/>
          <w:sz w:val="28"/>
          <w:szCs w:val="28"/>
        </w:rPr>
        <w:t>函数、平面性质、直线与直线的位置关系</w:t>
      </w:r>
    </w:p>
    <w:p w:rsidR="00D25A56" w:rsidRPr="005364D7" w:rsidRDefault="00D25A56" w:rsidP="00D25A56">
      <w:pPr>
        <w:adjustRightInd w:val="0"/>
        <w:snapToGrid w:val="0"/>
        <w:spacing w:line="360" w:lineRule="auto"/>
        <w:jc w:val="right"/>
        <w:rPr>
          <w:rFonts w:ascii="Times New Roman" w:eastAsia="宋体" w:hAnsi="宋体" w:cs="Times New Roman"/>
          <w:szCs w:val="21"/>
        </w:rPr>
      </w:pPr>
      <w:r w:rsidRPr="005364D7">
        <w:rPr>
          <w:rFonts w:ascii="Times New Roman" w:eastAsia="宋体" w:hAnsi="宋体" w:cs="Times New Roman" w:hint="eastAsia"/>
          <w:szCs w:val="21"/>
        </w:rPr>
        <w:t>班级</w:t>
      </w:r>
      <w:r w:rsidRPr="005364D7">
        <w:rPr>
          <w:rFonts w:ascii="Times New Roman" w:eastAsia="宋体" w:hAnsi="宋体" w:cs="Times New Roman" w:hint="eastAsia"/>
          <w:szCs w:val="21"/>
        </w:rPr>
        <w:t xml:space="preserve">_________ </w:t>
      </w:r>
      <w:r w:rsidRPr="005364D7">
        <w:rPr>
          <w:rFonts w:ascii="Times New Roman" w:eastAsia="宋体" w:hAnsi="宋体" w:cs="Times New Roman" w:hint="eastAsia"/>
          <w:szCs w:val="21"/>
        </w:rPr>
        <w:t>姓名</w:t>
      </w:r>
      <w:r w:rsidRPr="005364D7">
        <w:rPr>
          <w:rFonts w:ascii="Times New Roman" w:eastAsia="宋体" w:hAnsi="宋体" w:cs="Times New Roman" w:hint="eastAsia"/>
          <w:szCs w:val="21"/>
        </w:rPr>
        <w:t>__________</w:t>
      </w:r>
    </w:p>
    <w:p w:rsidR="00D25A56" w:rsidRPr="005364D7" w:rsidRDefault="00D25A56" w:rsidP="00D25A56">
      <w:pPr>
        <w:adjustRightInd w:val="0"/>
        <w:snapToGrid w:val="0"/>
        <w:spacing w:line="360" w:lineRule="auto"/>
        <w:rPr>
          <w:rFonts w:ascii="Times New Roman" w:eastAsia="宋体" w:hAnsi="Times New Roman" w:cs="Times New Roman"/>
          <w:b/>
          <w:szCs w:val="21"/>
        </w:rPr>
      </w:pPr>
      <w:r w:rsidRPr="005364D7">
        <w:rPr>
          <w:rFonts w:ascii="Times New Roman" w:eastAsia="宋体" w:hAnsi="宋体" w:cs="Times New Roman"/>
          <w:b/>
          <w:szCs w:val="21"/>
        </w:rPr>
        <w:t>一、选择题：在每小题给出的四个选项中，只有一项是符合题目要求的</w:t>
      </w:r>
      <w:r w:rsidRPr="005364D7">
        <w:rPr>
          <w:rFonts w:ascii="Times New Roman" w:eastAsia="宋体" w:hAnsi="Times New Roman" w:cs="Times New Roman"/>
          <w:b/>
          <w:szCs w:val="21"/>
        </w:rPr>
        <w:t>.</w:t>
      </w:r>
    </w:p>
    <w:p w:rsidR="00D25A56" w:rsidRPr="005364D7" w:rsidRDefault="00D25A56" w:rsidP="00D25A56">
      <w:pPr>
        <w:rPr>
          <w:rFonts w:ascii="Times New Roman" w:eastAsia="宋体" w:hAnsi="Times New Roman" w:cs="Times New Roman"/>
          <w:szCs w:val="24"/>
        </w:rPr>
      </w:pPr>
      <w:r w:rsidRPr="005364D7">
        <w:rPr>
          <w:rFonts w:ascii="Times New Roman" w:eastAsia="宋体" w:hAnsi="Times New Roman" w:cs="Times New Roman" w:hint="eastAsia"/>
          <w:szCs w:val="24"/>
        </w:rPr>
        <w:t xml:space="preserve">1. </w:t>
      </w:r>
      <w:r w:rsidRPr="005364D7">
        <w:rPr>
          <w:rFonts w:ascii="Times New Roman" w:eastAsia="宋体" w:hAnsi="Times New Roman" w:cs="Times New Roman"/>
          <w:szCs w:val="24"/>
        </w:rPr>
        <w:t>已知异面直线</w:t>
      </w:r>
      <w:proofErr w:type="spellStart"/>
      <w:r w:rsidRPr="005364D7">
        <w:rPr>
          <w:rFonts w:ascii="Times New Roman" w:eastAsia="宋体" w:hAnsi="Times New Roman" w:cs="Times New Roman"/>
          <w:szCs w:val="24"/>
        </w:rPr>
        <w:t>a,b</w:t>
      </w:r>
      <w:proofErr w:type="spellEnd"/>
      <w:r w:rsidRPr="005364D7">
        <w:rPr>
          <w:rFonts w:ascii="Times New Roman" w:eastAsia="宋体" w:hAnsi="Times New Roman" w:cs="Times New Roman"/>
          <w:szCs w:val="24"/>
        </w:rPr>
        <w:t>所成的角为</w:t>
      </w:r>
      <w:r w:rsidRPr="005364D7">
        <w:rPr>
          <w:rFonts w:ascii="Times New Roman" w:eastAsia="宋体" w:hAnsi="Times New Roman" w:cs="Times New Roman"/>
          <w:szCs w:val="24"/>
        </w:rPr>
        <w:t>70</w:t>
      </w:r>
      <w:r w:rsidRPr="005364D7">
        <w:rPr>
          <w:rFonts w:ascii="Times New Roman" w:eastAsia="宋体" w:hAnsi="Times New Roman" w:cs="Times New Roman"/>
          <w:position w:val="-4"/>
          <w:szCs w:val="24"/>
        </w:rPr>
        <w:object w:dxaOrig="139" w:dyaOrig="300">
          <v:shape id="_x0000_i1082" type="#_x0000_t75" alt="www.gkxx.com" style="width:6.75pt;height:15pt" o:ole="">
            <v:imagedata r:id="rId7" o:title="" blacklevel="6554f"/>
          </v:shape>
          <o:OLEObject Type="Embed" ProgID="Equation.3" ShapeID="_x0000_i1082" DrawAspect="Content" ObjectID="_1479904623" r:id="rId137"/>
        </w:object>
      </w:r>
      <w:r w:rsidRPr="005364D7">
        <w:rPr>
          <w:rFonts w:ascii="Times New Roman" w:eastAsia="宋体" w:hAnsi="Times New Roman" w:cs="Times New Roman"/>
          <w:szCs w:val="24"/>
        </w:rPr>
        <w:t>，则</w:t>
      </w:r>
      <w:proofErr w:type="gramStart"/>
      <w:r w:rsidRPr="005364D7">
        <w:rPr>
          <w:rFonts w:ascii="Times New Roman" w:eastAsia="宋体" w:hAnsi="Times New Roman" w:cs="Times New Roman"/>
          <w:szCs w:val="24"/>
        </w:rPr>
        <w:t>过空间</w:t>
      </w:r>
      <w:proofErr w:type="gramEnd"/>
      <w:r w:rsidRPr="005364D7">
        <w:rPr>
          <w:rFonts w:ascii="Times New Roman" w:eastAsia="宋体" w:hAnsi="Times New Roman" w:cs="Times New Roman"/>
          <w:szCs w:val="24"/>
        </w:rPr>
        <w:t>一定点</w:t>
      </w:r>
      <w:r w:rsidRPr="005364D7">
        <w:rPr>
          <w:rFonts w:ascii="Times New Roman" w:eastAsia="宋体" w:hAnsi="Times New Roman" w:cs="Times New Roman"/>
          <w:szCs w:val="24"/>
        </w:rPr>
        <w:t>O</w:t>
      </w:r>
      <w:r w:rsidRPr="005364D7">
        <w:rPr>
          <w:rFonts w:ascii="Times New Roman" w:eastAsia="宋体" w:hAnsi="Times New Roman" w:cs="Times New Roman"/>
          <w:szCs w:val="24"/>
        </w:rPr>
        <w:t>，与两条异面直线</w:t>
      </w:r>
      <w:proofErr w:type="spellStart"/>
      <w:r w:rsidRPr="005364D7">
        <w:rPr>
          <w:rFonts w:ascii="Times New Roman" w:eastAsia="宋体" w:hAnsi="Times New Roman" w:cs="Times New Roman"/>
          <w:szCs w:val="24"/>
        </w:rPr>
        <w:t>a,b</w:t>
      </w:r>
      <w:proofErr w:type="spellEnd"/>
      <w:r w:rsidRPr="005364D7">
        <w:rPr>
          <w:rFonts w:ascii="Times New Roman" w:eastAsia="宋体" w:hAnsi="Times New Roman" w:cs="Times New Roman"/>
          <w:szCs w:val="24"/>
        </w:rPr>
        <w:t>都成</w:t>
      </w:r>
      <w:r w:rsidRPr="005364D7">
        <w:rPr>
          <w:rFonts w:ascii="Times New Roman" w:eastAsia="宋体" w:hAnsi="Times New Roman" w:cs="Times New Roman"/>
          <w:szCs w:val="24"/>
        </w:rPr>
        <w:t>60</w:t>
      </w:r>
      <w:r w:rsidRPr="005364D7">
        <w:rPr>
          <w:rFonts w:ascii="Times New Roman" w:eastAsia="宋体" w:hAnsi="Times New Roman" w:cs="Times New Roman"/>
          <w:position w:val="-4"/>
          <w:szCs w:val="24"/>
        </w:rPr>
        <w:object w:dxaOrig="139" w:dyaOrig="300">
          <v:shape id="_x0000_i1083" type="#_x0000_t75" alt="www.gkxx.com" style="width:6.75pt;height:15pt" o:ole="">
            <v:imagedata r:id="rId7" o:title="" blacklevel="6554f"/>
          </v:shape>
          <o:OLEObject Type="Embed" ProgID="Equation.3" ShapeID="_x0000_i1083" DrawAspect="Content" ObjectID="_1479904624" r:id="rId138"/>
        </w:object>
      </w:r>
      <w:r w:rsidRPr="005364D7">
        <w:rPr>
          <w:rFonts w:ascii="Times New Roman" w:eastAsia="宋体" w:hAnsi="Times New Roman" w:cs="Times New Roman"/>
          <w:szCs w:val="24"/>
        </w:rPr>
        <w:t>角的直线有</w:t>
      </w:r>
      <w:r w:rsidRPr="005364D7">
        <w:rPr>
          <w:rFonts w:ascii="Times New Roman" w:eastAsia="宋体" w:hAnsi="Times New Roman" w:cs="Times New Roman"/>
          <w:szCs w:val="24"/>
        </w:rPr>
        <w:t>(   )</w:t>
      </w:r>
      <w:r w:rsidRPr="005364D7">
        <w:rPr>
          <w:rFonts w:ascii="Times New Roman" w:eastAsia="宋体" w:hAnsi="Times New Roman" w:cs="Times New Roman"/>
          <w:szCs w:val="24"/>
        </w:rPr>
        <w:t>条</w:t>
      </w:r>
    </w:p>
    <w:p w:rsidR="00D25A56" w:rsidRDefault="00D25A56" w:rsidP="00D25A56">
      <w:pPr>
        <w:ind w:firstLineChars="100" w:firstLine="210"/>
        <w:rPr>
          <w:rFonts w:ascii="Times New Roman" w:eastAsia="宋体" w:hAnsi="Times New Roman" w:cs="Times New Roman"/>
          <w:szCs w:val="24"/>
        </w:rPr>
      </w:pPr>
      <w:r>
        <w:rPr>
          <w:rFonts w:ascii="Times New Roman" w:eastAsia="宋体" w:hAnsi="Times New Roman" w:cs="Times New Roman"/>
          <w:noProof/>
          <w:szCs w:val="24"/>
        </w:rPr>
        <mc:AlternateContent>
          <mc:Choice Requires="wpg">
            <w:drawing>
              <wp:anchor distT="0" distB="0" distL="114300" distR="114300" simplePos="0" relativeHeight="251679744" behindDoc="0" locked="0" layoutInCell="1" allowOverlap="1" wp14:anchorId="18FA622A" wp14:editId="58949822">
                <wp:simplePos x="0" y="0"/>
                <wp:positionH relativeFrom="column">
                  <wp:posOffset>2962275</wp:posOffset>
                </wp:positionH>
                <wp:positionV relativeFrom="paragraph">
                  <wp:posOffset>71755</wp:posOffset>
                </wp:positionV>
                <wp:extent cx="2314575" cy="2139971"/>
                <wp:effectExtent l="38100" t="57150" r="28575" b="31750"/>
                <wp:wrapSquare wrapText="bothSides"/>
                <wp:docPr id="12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14575" cy="2139971"/>
                          <a:chOff x="5120" y="4835"/>
                          <a:chExt cx="3228" cy="3191"/>
                        </a:xfrm>
                      </wpg:grpSpPr>
                      <wpg:grpSp>
                        <wpg:cNvPr id="130" name="Group 4"/>
                        <wpg:cNvGrpSpPr>
                          <a:grpSpLocks/>
                        </wpg:cNvGrpSpPr>
                        <wpg:grpSpPr bwMode="auto">
                          <a:xfrm>
                            <a:off x="5128" y="4843"/>
                            <a:ext cx="1425" cy="1466"/>
                            <a:chOff x="0" y="0"/>
                            <a:chExt cx="1854" cy="1908"/>
                          </a:xfrm>
                        </wpg:grpSpPr>
                        <wps:wsp>
                          <wps:cNvPr id="131" name="AutoShape 5"/>
                          <wps:cNvSpPr>
                            <a:spLocks noChangeAspect="1" noChangeArrowheads="1" noTextEdit="1"/>
                          </wps:cNvSpPr>
                          <wps:spPr bwMode="auto">
                            <a:xfrm>
                              <a:off x="0" y="0"/>
                              <a:ext cx="1854" cy="19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32" name="Group 6"/>
                          <wpg:cNvGrpSpPr>
                            <a:grpSpLocks/>
                          </wpg:cNvGrpSpPr>
                          <wpg:grpSpPr bwMode="auto">
                            <a:xfrm>
                              <a:off x="0" y="0"/>
                              <a:ext cx="1854" cy="1908"/>
                              <a:chOff x="0" y="0"/>
                              <a:chExt cx="1854" cy="1908"/>
                            </a:xfrm>
                          </wpg:grpSpPr>
                          <wps:wsp>
                            <wps:cNvPr id="133" name="Rectangle 7"/>
                            <wps:cNvSpPr>
                              <a:spLocks noChangeArrowheads="1"/>
                            </wps:cNvSpPr>
                            <wps:spPr bwMode="auto">
                              <a:xfrm rot="2700000">
                                <a:off x="236" y="242"/>
                                <a:ext cx="1109" cy="1109"/>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34" name="Line 8"/>
                            <wps:cNvCnPr/>
                            <wps:spPr bwMode="auto">
                              <a:xfrm>
                                <a:off x="796" y="36"/>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9"/>
                            <wps:cNvCnPr/>
                            <wps:spPr bwMode="auto">
                              <a:xfrm rot="16200000">
                                <a:off x="783" y="29"/>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0"/>
                            <wps:cNvCnPr/>
                            <wps:spPr bwMode="auto">
                              <a:xfrm>
                                <a:off x="796" y="1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7" name="Line 11"/>
                            <wps:cNvCnPr/>
                            <wps:spPr bwMode="auto">
                              <a:xfrm>
                                <a:off x="1746" y="933"/>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8" name="Line 12"/>
                            <wps:cNvCnPr/>
                            <wps:spPr bwMode="auto">
                              <a:xfrm flipV="1">
                                <a:off x="1744" y="0"/>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39" name="Line 13"/>
                            <wps:cNvCnPr/>
                            <wps:spPr bwMode="auto">
                              <a:xfrm>
                                <a:off x="804" y="158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Text Box 14"/>
                            <wps:cNvSpPr txBox="1">
                              <a:spLocks noChangeArrowheads="1"/>
                            </wps:cNvSpPr>
                            <wps:spPr bwMode="auto">
                              <a:xfrm>
                                <a:off x="1686" y="654"/>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r>
                                    <w:t>2</w:t>
                                  </w:r>
                                </w:p>
                              </w:txbxContent>
                            </wps:txbx>
                            <wps:bodyPr rot="0" vert="horz" wrap="square" lIns="0" tIns="0" rIns="0" bIns="0" anchor="t" anchorCtr="0" upright="1">
                              <a:noAutofit/>
                            </wps:bodyPr>
                          </wps:wsp>
                          <wps:wsp>
                            <wps:cNvPr id="141" name="Line 15"/>
                            <wps:cNvCnPr/>
                            <wps:spPr bwMode="auto">
                              <a:xfrm rot="5400000">
                                <a:off x="-515"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2" name="Line 16"/>
                            <wps:cNvCnPr/>
                            <wps:spPr bwMode="auto">
                              <a:xfrm rot="5400000">
                                <a:off x="1052"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3" name="Line 17"/>
                            <wps:cNvCnPr/>
                            <wps:spPr bwMode="auto">
                              <a:xfrm rot="16200000">
                                <a:off x="1253"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4" name="Line 18"/>
                            <wps:cNvCnPr/>
                            <wps:spPr bwMode="auto">
                              <a:xfrm rot="5400000" flipH="1">
                                <a:off x="325"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45" name="Text Box 19"/>
                            <wps:cNvSpPr txBox="1">
                              <a:spLocks noChangeArrowheads="1"/>
                            </wps:cNvSpPr>
                            <wps:spPr bwMode="auto">
                              <a:xfrm>
                                <a:off x="766" y="1623"/>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r>
                                    <w:t>2</w:t>
                                  </w:r>
                                </w:p>
                              </w:txbxContent>
                            </wps:txbx>
                            <wps:bodyPr rot="0" vert="horz" wrap="square" lIns="0" tIns="0" rIns="0" bIns="0" anchor="t" anchorCtr="0" upright="1">
                              <a:noAutofit/>
                            </wps:bodyPr>
                          </wps:wsp>
                        </wpg:grpSp>
                      </wpg:grpSp>
                      <wpg:grpSp>
                        <wpg:cNvPr id="146" name="Group 20"/>
                        <wpg:cNvGrpSpPr>
                          <a:grpSpLocks/>
                        </wpg:cNvGrpSpPr>
                        <wpg:grpSpPr bwMode="auto">
                          <a:xfrm>
                            <a:off x="6924" y="4835"/>
                            <a:ext cx="1424" cy="1465"/>
                            <a:chOff x="0" y="0"/>
                            <a:chExt cx="1854" cy="1908"/>
                          </a:xfrm>
                        </wpg:grpSpPr>
                        <wps:wsp>
                          <wps:cNvPr id="147" name="AutoShape 21"/>
                          <wps:cNvSpPr>
                            <a:spLocks noChangeAspect="1" noChangeArrowheads="1" noTextEdit="1"/>
                          </wps:cNvSpPr>
                          <wps:spPr bwMode="auto">
                            <a:xfrm>
                              <a:off x="0" y="0"/>
                              <a:ext cx="1854" cy="19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48" name="Group 22"/>
                          <wpg:cNvGrpSpPr>
                            <a:grpSpLocks/>
                          </wpg:cNvGrpSpPr>
                          <wpg:grpSpPr bwMode="auto">
                            <a:xfrm>
                              <a:off x="0" y="0"/>
                              <a:ext cx="1854" cy="1908"/>
                              <a:chOff x="0" y="0"/>
                              <a:chExt cx="1854" cy="1908"/>
                            </a:xfrm>
                          </wpg:grpSpPr>
                          <wps:wsp>
                            <wps:cNvPr id="149" name="Rectangle 23"/>
                            <wps:cNvSpPr>
                              <a:spLocks noChangeArrowheads="1"/>
                            </wps:cNvSpPr>
                            <wps:spPr bwMode="auto">
                              <a:xfrm rot="2700000">
                                <a:off x="236" y="242"/>
                                <a:ext cx="1109" cy="1109"/>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50" name="Line 24"/>
                            <wps:cNvCnPr/>
                            <wps:spPr bwMode="auto">
                              <a:xfrm>
                                <a:off x="796" y="36"/>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25"/>
                            <wps:cNvCnPr/>
                            <wps:spPr bwMode="auto">
                              <a:xfrm rot="16200000">
                                <a:off x="783" y="29"/>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26"/>
                            <wps:cNvCnPr/>
                            <wps:spPr bwMode="auto">
                              <a:xfrm>
                                <a:off x="796" y="1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3" name="Line 27"/>
                            <wps:cNvCnPr/>
                            <wps:spPr bwMode="auto">
                              <a:xfrm>
                                <a:off x="1746" y="933"/>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4" name="Line 28"/>
                            <wps:cNvCnPr/>
                            <wps:spPr bwMode="auto">
                              <a:xfrm flipV="1">
                                <a:off x="1744" y="0"/>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55" name="Line 29"/>
                            <wps:cNvCnPr/>
                            <wps:spPr bwMode="auto">
                              <a:xfrm>
                                <a:off x="804" y="158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6" name="Text Box 30"/>
                            <wps:cNvSpPr txBox="1">
                              <a:spLocks noChangeArrowheads="1"/>
                            </wps:cNvSpPr>
                            <wps:spPr bwMode="auto">
                              <a:xfrm>
                                <a:off x="1686" y="654"/>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r>
                                    <w:t>2</w:t>
                                  </w:r>
                                </w:p>
                              </w:txbxContent>
                            </wps:txbx>
                            <wps:bodyPr rot="0" vert="horz" wrap="square" lIns="0" tIns="0" rIns="0" bIns="0" anchor="t" anchorCtr="0" upright="1">
                              <a:noAutofit/>
                            </wps:bodyPr>
                          </wps:wsp>
                          <wps:wsp>
                            <wps:cNvPr id="157" name="Line 31"/>
                            <wps:cNvCnPr/>
                            <wps:spPr bwMode="auto">
                              <a:xfrm rot="5400000">
                                <a:off x="-515"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8" name="Line 32"/>
                            <wps:cNvCnPr/>
                            <wps:spPr bwMode="auto">
                              <a:xfrm rot="5400000">
                                <a:off x="1052"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9" name="Line 33"/>
                            <wps:cNvCnPr/>
                            <wps:spPr bwMode="auto">
                              <a:xfrm rot="16200000">
                                <a:off x="1253"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60" name="Line 34"/>
                            <wps:cNvCnPr/>
                            <wps:spPr bwMode="auto">
                              <a:xfrm rot="5400000" flipH="1">
                                <a:off x="325"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61" name="Text Box 35"/>
                            <wps:cNvSpPr txBox="1">
                              <a:spLocks noChangeArrowheads="1"/>
                            </wps:cNvSpPr>
                            <wps:spPr bwMode="auto">
                              <a:xfrm>
                                <a:off x="766" y="1623"/>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r>
                                    <w:t>2</w:t>
                                  </w:r>
                                </w:p>
                              </w:txbxContent>
                            </wps:txbx>
                            <wps:bodyPr rot="0" vert="horz" wrap="square" lIns="0" tIns="0" rIns="0" bIns="0" anchor="t" anchorCtr="0" upright="1">
                              <a:noAutofit/>
                            </wps:bodyPr>
                          </wps:wsp>
                        </wpg:grpSp>
                      </wpg:grpSp>
                      <wpg:grpSp>
                        <wpg:cNvPr id="162" name="Group 36"/>
                        <wpg:cNvGrpSpPr>
                          <a:grpSpLocks/>
                        </wpg:cNvGrpSpPr>
                        <wpg:grpSpPr bwMode="auto">
                          <a:xfrm>
                            <a:off x="5120" y="6552"/>
                            <a:ext cx="1433" cy="1474"/>
                            <a:chOff x="0" y="0"/>
                            <a:chExt cx="1854" cy="1908"/>
                          </a:xfrm>
                        </wpg:grpSpPr>
                        <wps:wsp>
                          <wps:cNvPr id="163" name="AutoShape 37"/>
                          <wps:cNvSpPr>
                            <a:spLocks noChangeAspect="1" noChangeArrowheads="1" noTextEdit="1"/>
                          </wps:cNvSpPr>
                          <wps:spPr bwMode="auto">
                            <a:xfrm>
                              <a:off x="0" y="0"/>
                              <a:ext cx="1854" cy="1908"/>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8"/>
                          <wpg:cNvGrpSpPr>
                            <a:grpSpLocks/>
                          </wpg:cNvGrpSpPr>
                          <wpg:grpSpPr bwMode="auto">
                            <a:xfrm>
                              <a:off x="0" y="0"/>
                              <a:ext cx="1854" cy="1908"/>
                              <a:chOff x="0" y="0"/>
                              <a:chExt cx="1854" cy="1908"/>
                            </a:xfrm>
                          </wpg:grpSpPr>
                          <wps:wsp>
                            <wps:cNvPr id="165" name="Rectangle 39"/>
                            <wps:cNvSpPr>
                              <a:spLocks noChangeArrowheads="1"/>
                            </wps:cNvSpPr>
                            <wps:spPr bwMode="auto">
                              <a:xfrm rot="2700000">
                                <a:off x="236" y="242"/>
                                <a:ext cx="1109" cy="1109"/>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166" name="Line 40"/>
                            <wps:cNvCnPr/>
                            <wps:spPr bwMode="auto">
                              <a:xfrm>
                                <a:off x="796" y="36"/>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41"/>
                            <wps:cNvCnPr/>
                            <wps:spPr bwMode="auto">
                              <a:xfrm rot="16200000">
                                <a:off x="783" y="29"/>
                                <a:ext cx="1" cy="15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42"/>
                            <wps:cNvCnPr/>
                            <wps:spPr bwMode="auto">
                              <a:xfrm>
                                <a:off x="796" y="1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9" name="Line 43"/>
                            <wps:cNvCnPr/>
                            <wps:spPr bwMode="auto">
                              <a:xfrm>
                                <a:off x="1746" y="933"/>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0" name="Line 44"/>
                            <wps:cNvCnPr/>
                            <wps:spPr bwMode="auto">
                              <a:xfrm flipV="1">
                                <a:off x="1744" y="0"/>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1" name="Line 45"/>
                            <wps:cNvCnPr/>
                            <wps:spPr bwMode="auto">
                              <a:xfrm>
                                <a:off x="804" y="1584"/>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2" name="Text Box 46"/>
                            <wps:cNvSpPr txBox="1">
                              <a:spLocks noChangeArrowheads="1"/>
                            </wps:cNvSpPr>
                            <wps:spPr bwMode="auto">
                              <a:xfrm>
                                <a:off x="1686" y="654"/>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r>
                                    <w:t>2</w:t>
                                  </w:r>
                                </w:p>
                              </w:txbxContent>
                            </wps:txbx>
                            <wps:bodyPr rot="0" vert="horz" wrap="square" lIns="0" tIns="0" rIns="0" bIns="0" anchor="t" anchorCtr="0" upright="1">
                              <a:noAutofit/>
                            </wps:bodyPr>
                          </wps:wsp>
                          <wps:wsp>
                            <wps:cNvPr id="173" name="Line 47"/>
                            <wps:cNvCnPr/>
                            <wps:spPr bwMode="auto">
                              <a:xfrm rot="5400000">
                                <a:off x="-515"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4" name="Line 48"/>
                            <wps:cNvCnPr/>
                            <wps:spPr bwMode="auto">
                              <a:xfrm rot="5400000">
                                <a:off x="1052" y="1309"/>
                                <a:ext cx="1050" cy="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5" name="Line 49"/>
                            <wps:cNvCnPr/>
                            <wps:spPr bwMode="auto">
                              <a:xfrm rot="16200000">
                                <a:off x="1253"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6" name="Line 50"/>
                            <wps:cNvCnPr/>
                            <wps:spPr bwMode="auto">
                              <a:xfrm rot="5400000" flipH="1">
                                <a:off x="325" y="1447"/>
                                <a:ext cx="1" cy="65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77" name="Text Box 51"/>
                            <wps:cNvSpPr txBox="1">
                              <a:spLocks noChangeArrowheads="1"/>
                            </wps:cNvSpPr>
                            <wps:spPr bwMode="auto">
                              <a:xfrm>
                                <a:off x="766" y="1623"/>
                                <a:ext cx="100" cy="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r>
                                    <w:t>2</w:t>
                                  </w:r>
                                </w:p>
                              </w:txbxContent>
                            </wps:txbx>
                            <wps:bodyPr rot="0" vert="horz" wrap="square" lIns="0" tIns="0" rIns="0" bIns="0" anchor="t" anchorCtr="0" upright="1">
                              <a:noAutofit/>
                            </wps:bodyPr>
                          </wps:wsp>
                        </wpg:grpSp>
                      </wpg:grpSp>
                    </wpg:wgp>
                  </a:graphicData>
                </a:graphic>
              </wp:anchor>
            </w:drawing>
          </mc:Choice>
          <mc:Fallback>
            <w:pict>
              <v:group id="_x0000_s1101" style="position:absolute;left:0;text-align:left;margin-left:233.25pt;margin-top:5.65pt;width:182.25pt;height:168.5pt;z-index:251679744;mso-position-horizontal-relative:text;mso-position-vertical-relative:text" coordorigin="5120,4835" coordsize="3228,3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">
                <v:group id="Group 4" o:spid="_x0000_s1102" style="position:absolute;left:5128;top:4843;width:1425;height:1466"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AutoShape 5" o:spid="_x0000_s1103" style="position:absolute;width:1854;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0NMIA&#10;AADcAAAADwAAAGRycy9kb3ducmV2LnhtbERPTWvCQBC9F/wPywi9lLpRQS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vQ0wgAAANwAAAAPAAAAAAAAAAAAAAAAAJgCAABkcnMvZG93&#10;bnJldi54bWxQSwUGAAAAAAQABAD1AAAAhwMAAAAA&#10;" filled="f" stroked="f">
                    <o:lock v:ext="edit" aspectratio="t" text="t"/>
                  </v:rect>
                  <v:group id="Group 6" o:spid="_x0000_s1104" style="position:absolute;width:1854;height:1908"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ect id="Rectangle 7" o:spid="_x0000_s1105" style="position:absolute;left:236;top:242;width:1109;height:1109;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24MQA&#10;AADcAAAADwAAAGRycy9kb3ducmV2LnhtbESP0WrCQBBF3wv+wzKCL6VuNFBK6hpECPigMVU/YJqd&#10;JiHZ2ZBdNf59tyD0bYZ775k7q3Q0nbjR4BrLChbzCARxaXXDlYLLOXv7AOE8ssbOMil4kIN0PXlZ&#10;YaLtnb/odvKVCBB2CSqove8TKV1Zk0E3tz1x0H7sYNCHdaikHvAe4KaTyyh6lwYbDhdq7GlbU9me&#10;rkZBGwDx92uRt7YY9weZ+WOTa6Vm03HzCcLT6P/Nz/ROh/pxDH/PhAn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qtuDEAAAA3AAAAA8AAAAAAAAAAAAAAAAAmAIAAGRycy9k&#10;b3ducmV2LnhtbFBLBQYAAAAABAAEAPUAAACJAwAAAAA=&#10;" strokeweight="1pt"/>
                    <v:line id="Line 8" o:spid="_x0000_s1106" style="position:absolute;visibility:visible;mso-wrap-style:square" from="796,36" to="797,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q2cIAAADcAAAADwAAAGRycy9kb3ducmV2LnhtbERPzWoCMRC+F3yHMAVvmrWW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dq2cIAAADcAAAADwAAAAAAAAAAAAAA&#10;AAChAgAAZHJzL2Rvd25yZXYueG1sUEsFBgAAAAAEAAQA+QAAAJADAAAAAA==&#10;" strokeweight="1pt"/>
                    <v:line id="Line 9" o:spid="_x0000_s1107" style="position:absolute;rotation:-90;visibility:visible;mso-wrap-style:square" from="783,29" to="78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bLdsQAAADcAAAADwAAAGRycy9kb3ducmV2LnhtbERPS4vCMBC+L/gfwgh7WTRVUaQaRfaB&#10;suBC1YPHsRmbYjMpTVbrvzfCwt7m43vOfNnaSlyp8aVjBYN+AoI4d7rkQsFh/9WbgvABWWPlmBTc&#10;ycNy0XmZY6rdjTO67kIhYgj7FBWYEOpUSp8bsuj7riaO3Nk1FkOETSF1g7cYbis5TJKJtFhybDBY&#10;07uh/LL7tQqO988P+TOYmNNwnH2PNvVav23XSr1229UMRKA2/Iv/3Bsd54/G8HwmXi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Jst2xAAAANwAAAAPAAAAAAAAAAAA&#10;AAAAAKECAABkcnMvZG93bnJldi54bWxQSwUGAAAAAAQABAD5AAAAkgMAAAAA&#10;" strokeweight="1pt"/>
                    <v:line id="Line 10" o:spid="_x0000_s1108" style="position:absolute;visibility:visible;mso-wrap-style:square" from="796,14" to="18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AMEAAADcAAAADwAAAGRycy9kb3ducmV2LnhtbERP22oCMRB9L/gPYQRfiiYqXWRrFFkQ&#10;BAvWS9+HzXR36WayJFHXv2+EQt/mcK6zXPe2FTfyoXGsYTpRIIhLZxquNFzO2/ECRIjIBlvHpOFB&#10;AdarwcsSc+PufKTbKVYihXDIUUMdY5dLGcqaLIaJ64gT9+28xZigr6TxeE/htpUzpTJpseHUUGNH&#10;RU3lz+lqNbx+fBX72Wd2oIK39Fbt1MGXSuvRsN+8g4jUx3/xn3tn0vx5Bs9n0gV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4AAwQAAANwAAAAPAAAAAAAAAAAAAAAA&#10;AKECAABkcnMvZG93bnJldi54bWxQSwUGAAAAAAQABAD5AAAAjwMAAAAA&#10;" strokeweight="1pt">
                      <v:stroke dashstyle="1 1"/>
                    </v:line>
                    <v:line id="Line 11" o:spid="_x0000_s1109" style="position:absolute;visibility:visible;mso-wrap-style:square" from="1746,933" to="1747,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kxNsEAAADcAAAADwAAAGRycy9kb3ducmV2LnhtbERPTUvDQBC9F/wPywje2o0RWkm7LSIo&#10;nkRbRXobs2M2mJkNu5s0/ntXEHqbx/uczW7iTo0UYuvFwPWiAEVSe9tKY+Dt8DC/BRUTisXOCxn4&#10;oQi77cVsg5X1J3mlcZ8alUMkVmjApdRXWsfaEWNc+J4kc18+MKYMQ6NtwFMO506XRbHUjK3kBoc9&#10;3Tuqv/cDGzg+Uxg/R3ZLaj6G8P7I/FKXxlxdTndrUImmdBb/u59snn+zgr9n8gV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qTE2wQAAANwAAAAPAAAAAAAAAAAAAAAA&#10;AKECAABkcnMvZG93bnJldi54bWxQSwUGAAAAAAQABAD5AAAAjwMAAAAA&#10;">
                      <v:stroke endarrow="block" endarrowwidth="narrow"/>
                    </v:line>
                    <v:line id="Line 12" o:spid="_x0000_s1110" style="position:absolute;flip:y;visibility:visible;mso-wrap-style:square" from="1744,0" to="17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3wsUAAADcAAAADwAAAGRycy9kb3ducmV2LnhtbESPzWrDQAyE74W8w6JAb806KbTFzcaE&#10;kIJ7zA/FvQmvYpt4tbZ3m9hvXx0KvUnMaObTOhtdq240hMazgeUiAUVcettwZeB8+nh6AxUissXW&#10;MxmYKEC2mT2sMbX+zge6HWOlJIRDigbqGLtU61DW5DAsfEcs2sUPDqOsQ6XtgHcJd61eJcmLdtiw&#10;NNTY0a6m8nr8cQaKvsDvS//1GU92et0f8nxqq9yYx/m4fQcVaYz/5r/r3Ar+s9DKMzKB3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C3wsUAAADcAAAADwAAAAAAAAAA&#10;AAAAAAChAgAAZHJzL2Rvd25yZXYueG1sUEsFBgAAAAAEAAQA+QAAAJMDAAAAAA==&#10;">
                      <v:stroke endarrow="block" endarrowwidth="narrow"/>
                    </v:line>
                    <v:line id="Line 13" o:spid="_x0000_s1111" style="position:absolute;visibility:visible;mso-wrap-style:square" from="804,1584" to="1854,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AUcsIAAADcAAAADwAAAGRycy9kb3ducmV2LnhtbERP32vCMBB+H/g/hBv4MmaiMnHVtEhB&#10;EBy46fZ+NGdb1lxKErX+98tgsLf7+H7euhhsJ67kQ+tYw3SiQBBXzrRca/g8bZ+XIEJENtg5Jg13&#10;ClDko4c1Zsbd+IOux1iLFMIhQw1NjH0mZagashgmridO3Nl5izFBX0vj8ZbCbSdnSi2kxZZTQ4M9&#10;lQ1V38eL1fD09lXuZ++LA5W8pZd6pw6+UlqPH4fNCkSkIf6L/9w7k+bPX+H3mXSB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gAUcsIAAADcAAAADwAAAAAAAAAAAAAA&#10;AAChAgAAZHJzL2Rvd25yZXYueG1sUEsFBgAAAAAEAAQA+QAAAJADAAAAAA==&#10;" strokeweight="1pt">
                      <v:stroke dashstyle="1 1"/>
                    </v:line>
                    <v:shape id="Text Box 14" o:spid="_x0000_s1112" type="#_x0000_t202" style="position:absolute;left:1686;top:654;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gcQA&#10;AADcAAAADwAAAGRycy9kb3ducmV2LnhtbESPQW/CMAyF75P2HyJP4jbSAdqgENAGAu2G1k3iajWm&#10;qdo4VZNB+ff4MGk3W+/5vc+rzeBbdaE+1oENvIwzUMRlsDVXBn6+989zUDEhW2wDk4EbRdisHx9W&#10;mNtw5S+6FKlSEsIxRwMupS7XOpaOPMZx6IhFO4feY5K1r7Tt8SrhvtWTLHvVHmuWBocdbR2VTfHr&#10;DUyPk7dTPBS7bXeiRTOPH82ZnTGjp+F9CSrRkP7Nf9efVvBngi/PyAR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4YHEAAAA3AAAAA8AAAAAAAAAAAAAAAAAmAIAAGRycy9k&#10;b3ducmV2LnhtbFBLBQYAAAAABAAEAPUAAACJAwAAAAA=&#10;" stroked="f">
                      <v:fill opacity="0"/>
                      <v:textbox inset="0,0,0,0">
                        <w:txbxContent>
                          <w:p w:rsidR="00D25A56" w:rsidRDefault="00D25A56" w:rsidP="00D25A56">
                            <w:r>
                              <w:t>2</w:t>
                            </w:r>
                          </w:p>
                        </w:txbxContent>
                      </v:textbox>
                    </v:shape>
                    <v:line id="Line 15" o:spid="_x0000_s1113" style="position:absolute;rotation:90;visibility:visible;mso-wrap-style:square" from="-515,1309" to="535,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JEpcIAAADcAAAADwAAAGRycy9kb3ducmV2LnhtbERPS2vCQBC+F/wPywje6iZFikRXEaVU&#10;6KH4PI/ZMVmSnQ3ZbUz767uC4G0+vufMl72tRUetN44VpOMEBHHutOFCwfHw8ToF4QOyxtoxKfgl&#10;D8vF4GWOmXY33lG3D4WIIewzVFCG0GRS+rwki37sGuLIXV1rMUTYFlK3eIvhtpZvSfIuLRqODSU2&#10;tC4pr/Y/VsHXptqaqTd/38X60h12XXr+rE5KjYb9agYiUB+e4od7q+P8SQr3Z+IF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7JEpcIAAADcAAAADwAAAAAAAAAAAAAA&#10;AAChAgAAZHJzL2Rvd25yZXYueG1sUEsFBgAAAAAEAAQA+QAAAJADAAAAAA==&#10;" strokeweight="1pt">
                      <v:stroke dashstyle="1 1"/>
                    </v:line>
                    <v:line id="Line 16" o:spid="_x0000_s1114" style="position:absolute;rotation:90;visibility:visible;mso-wrap-style:square" from="1052,1309" to="2102,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Da0sMAAADcAAAADwAAAGRycy9kb3ducmV2LnhtbERPTWvCQBC9F/wPywje6iYiRVLXUBSp&#10;4KGo1fM0O02WZGdDdhtjf31XEHqbx/ucZT7YRvTUeeNYQTpNQBAXThsuFXyets8LED4ga2wck4Ib&#10;echXo6clZtpd+UD9MZQihrDPUEEVQptJ6YuKLPqpa4kj9+06iyHCrpS6w2sMt42cJcmLtGg4NlTY&#10;0rqioj7+WAX7Tb0zC29+P8r1V3869OnlvT4rNRkPb68gAg3hX/xw73ScP5/B/Zl4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g2tLDAAAA3AAAAA8AAAAAAAAAAAAA&#10;AAAAoQIAAGRycy9kb3ducmV2LnhtbFBLBQYAAAAABAAEAPkAAACRAwAAAAA=&#10;" strokeweight="1pt">
                      <v:stroke dashstyle="1 1"/>
                    </v:line>
                    <v:line id="Line 17" o:spid="_x0000_s1115" style="position:absolute;rotation:-90;visibility:visible;mso-wrap-style:square" from="1253,1447" to="1254,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X+8IAAADcAAAADwAAAGRycy9kb3ducmV2LnhtbERP22rCQBB9L/gPywi+1U01lZq6igpC&#10;6VuTfsCQHbPB7GzMrrn8fbdQ6NscznV2h9E2oqfO144VvCwTEMSl0zVXCr6Ly/MbCB+QNTaOScFE&#10;Hg772dMOM+0G/qI+D5WIIewzVGBCaDMpfWnIol+6ljhyV9dZDBF2ldQdDjHcNnKVJBtpsebYYLCl&#10;s6Hylj+sgu1teM1139Tre/nYHIvPtJhOTqnFfDy+gwg0hn/xn/tDx/npGn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2X+8IAAADcAAAADwAAAAAAAAAAAAAA&#10;AAChAgAAZHJzL2Rvd25yZXYueG1sUEsFBgAAAAAEAAQA+QAAAJADAAAAAA==&#10;">
                      <v:stroke endarrow="block" endarrowwidth="narrow"/>
                    </v:line>
                    <v:line id="Line 18" o:spid="_x0000_s1116" style="position:absolute;rotation:-90;flip:x;visibility:visible;mso-wrap-style:square" from="325,1447" to="326,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etvcYAAADcAAAADwAAAGRycy9kb3ducmV2LnhtbESPT2vCQBDF74LfYRmhl2I2rdJqmlVK&#10;oVAQD6bF85gdk9DsbMhu88dP7woFbzO8N+/9Jt0OphYdta6yrOApikEQ51ZXXCj4+f6cr0A4j6yx&#10;tkwKRnKw3UwnKSba9nygLvOFCCHsElRQet8kUrq8JIMusg1x0M62NejD2hZSt9iHcFPL5zh+kQYr&#10;Dg0lNvRRUv6b/RkFp6MPELsdP75e9gse95nJ1pVSD7Ph/Q2Ep8Hfzf/XXzrgL5dweyZMID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3rb3GAAAA3AAAAA8AAAAAAAAA&#10;AAAAAAAAoQIAAGRycy9kb3ducmV2LnhtbFBLBQYAAAAABAAEAPkAAACUAwAAAAA=&#10;">
                      <v:stroke endarrow="block" endarrowwidth="narrow"/>
                    </v:line>
                    <v:shape id="Text Box 19" o:spid="_x0000_s1117" type="#_x0000_t202" style="position:absolute;left:766;top:1623;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5CGcIA&#10;AADcAAAADwAAAGRycy9kb3ducmV2LnhtbERPS2vCQBC+C/6HZYTe6kZbH01dxVoq3sS0kOuQnWRD&#10;srMhu9X033cLBW/z8T1nsxtsK67U+9qxgtk0AUFcOF1zpeDr8+NxDcIHZI2tY1LwQx522/Fog6l2&#10;N77QNQuViCHsU1RgQuhSKX1hyKKfuo44cqXrLYYI+0rqHm8x3LZyniRLabHm2GCwo4Ohosm+rYKn&#10;83yV+2P2fuhyemnW/q0p2Sj1MBn2ryACDeEu/nefdJz/vIC/Z+IF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kIZwgAAANwAAAAPAAAAAAAAAAAAAAAAAJgCAABkcnMvZG93&#10;bnJldi54bWxQSwUGAAAAAAQABAD1AAAAhwMAAAAA&#10;" stroked="f">
                      <v:fill opacity="0"/>
                      <v:textbox inset="0,0,0,0">
                        <w:txbxContent>
                          <w:p w:rsidR="00D25A56" w:rsidRDefault="00D25A56" w:rsidP="00D25A56">
                            <w:r>
                              <w:t>2</w:t>
                            </w:r>
                          </w:p>
                        </w:txbxContent>
                      </v:textbox>
                    </v:shape>
                  </v:group>
                </v:group>
                <v:group id="Group 20" o:spid="_x0000_s1118" style="position:absolute;left:6924;top:4835;width:1424;height:1465"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rect id="AutoShape 21" o:spid="_x0000_s1119" style="position:absolute;width:1854;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6psMA&#10;AADcAAAADwAAAGRycy9kb3ducmV2LnhtbERPTWvCQBC9F/wPywheRDdKqZ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6psMAAADcAAAADwAAAAAAAAAAAAAAAACYAgAAZHJzL2Rv&#10;d25yZXYueG1sUEsFBgAAAAAEAAQA9QAAAIgDAAAAAA==&#10;" filled="f" stroked="f">
                    <o:lock v:ext="edit" aspectratio="t" text="t"/>
                  </v:rect>
                  <v:group id="Group 22" o:spid="_x0000_s1120" style="position:absolute;width:1854;height:1908"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23" o:spid="_x0000_s1121" style="position:absolute;left:236;top:242;width:1109;height:1109;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Tyd8YA&#10;AADcAAAADwAAAGRycy9kb3ducmV2LnhtbESP0WrCQBBF3wv+wzKCL2I2tkVsdBUpCH1oNab9gGl2&#10;TEKysyG7JunfdwtC32a49565s92PphE9da6yrGAZxSCIc6srLhR8fR4XaxDOI2tsLJOCH3Kw300e&#10;tphoO/CF+swXIkDYJaig9L5NpHR5SQZdZFvioF1tZ9CHtSuk7nAIcNPIxzheSYMVhwsltvRaUl5n&#10;N6OgDoCn73l6qm06vn/Ioz9XJ63UbDoeNiA8jf7ffE+/6VD/+QX+ngkTyN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8Tyd8YAAADcAAAADwAAAAAAAAAAAAAAAACYAgAAZHJz&#10;L2Rvd25yZXYueG1sUEsFBgAAAAAEAAQA9QAAAIsDAAAAAA==&#10;" strokeweight="1pt"/>
                    <v:line id="Line 24" o:spid="_x0000_s1122" style="position:absolute;visibility:visible;mso-wrap-style:square" from="796,36" to="797,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line id="Line 25" o:spid="_x0000_s1123" style="position:absolute;rotation:-90;visibility:visible;mso-wrap-style:square" from="783,29" to="78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Io1cQAAADcAAAADwAAAGRycy9kb3ducmV2LnhtbERPS2vCQBC+C/6HZYRepG5iUSS6SumD&#10;hEIFbQ89jtkxG8zOhuxW4793hUJv8/E9Z7XpbSPO1PnasYJ0koAgLp2uuVLw/fX+uADhA7LGxjEp&#10;uJKHzXo4WGGm3YV3dN6HSsQQ9hkqMCG0mZS+NGTRT1xLHLmj6yyGCLtK6g4vMdw2cpokc2mx5thg&#10;sKUXQ+Vp/2sV/FzfXuU2nZvDdLb7eCraXI8/c6UeRv3zEkSgPvyL/9yFjvNnKdyfiR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wijVxAAAANwAAAAPAAAAAAAAAAAA&#10;AAAAAKECAABkcnMvZG93bnJldi54bWxQSwUGAAAAAAQABAD5AAAAkgMAAAAA&#10;" strokeweight="1pt"/>
                    <v:line id="Line 26" o:spid="_x0000_s1124" style="position:absolute;visibility:visible;mso-wrap-style:square" from="796,14" to="18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tjo8AAAADcAAAADwAAAGRycy9kb3ducmV2LnhtbERP32vCMBB+H/g/hBN8GTOxoEg1yigI&#10;goJO3fvRnG1ZcylJ1PrfLwNhb/fx/bzluretuJMPjWMNk7ECQVw603Cl4XLefMxBhIhssHVMGp4U&#10;YL0avC0xN+7BX3Q/xUqkEA45aqhj7HIpQ1mTxTB2HXHirs5bjAn6ShqPjxRuW5kpNZMWG04NNXZU&#10;1FT+nG5Ww/v+u9hlx9mBCt7QtNqqgy+V1qNh/7kAEamP/+KXe2vS/GkGf8+kC+Tq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17Y6PAAAAA3AAAAA8AAAAAAAAAAAAAAAAA&#10;oQIAAGRycy9kb3ducmV2LnhtbFBLBQYAAAAABAAEAPkAAACOAwAAAAA=&#10;" strokeweight="1pt">
                      <v:stroke dashstyle="1 1"/>
                    </v:line>
                    <v:line id="Line 27" o:spid="_x0000_s1125" style="position:absolute;visibility:visible;mso-wrap-style:square" from="1746,933" to="1747,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3SlcEAAADcAAAADwAAAGRycy9kb3ducmV2LnhtbERPTUvDQBC9F/wPywje7MaIRdJuiwgt&#10;nkRbRXobs2M2mJkNu5s0/ntXEHqbx/uc1WbiTo0UYuvFwM28AEVSe9tKY+DtsL2+BxUTisXOCxn4&#10;oQib9cVshZX1J3mlcZ8alUMkVmjApdRXWsfaEWOc+54kc18+MKYMQ6NtwFMO506XRbHQjK3kBoc9&#10;PTqqv/cDGzg+Uxg/R3YLaj6G8L5jfqlLY64up4clqERTOov/3U82z7+7hb9n8gV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TdKVwQAAANwAAAAPAAAAAAAAAAAAAAAA&#10;AKECAABkcnMvZG93bnJldi54bWxQSwUGAAAAAAQABAD5AAAAjwMAAAAA&#10;">
                      <v:stroke endarrow="block" endarrowwidth="narrow"/>
                    </v:line>
                    <v:line id="Line 28" o:spid="_x0000_s1126" style="position:absolute;flip:y;visibility:visible;mso-wrap-style:square" from="1744,0" to="17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JYZ8IAAADcAAAADwAAAGRycy9kb3ducmV2LnhtbERPTWvCQBC9F/wPywi91Y3S1pK6iohC&#10;eoyRYm9DdkyC2dm4u2ry77uFgrd5vM9ZrHrTihs531hWMJ0kIIhLqxuuFByK3csHCB+QNbaWScFA&#10;HlbL0dMCU23vnNNtHyoRQ9inqKAOoUul9GVNBv3EdsSRO1lnMEToKqkd3mO4aeUsSd6lwYZjQ40d&#10;bWoqz/urUXC8HPHndPn+CoUe5ts8y4a2ypR6HvfrTxCB+vAQ/7szHee/vcLfM/ECuf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JYZ8IAAADcAAAADwAAAAAAAAAAAAAA&#10;AAChAgAAZHJzL2Rvd25yZXYueG1sUEsFBgAAAAAEAAQA+QAAAJADAAAAAA==&#10;">
                      <v:stroke endarrow="block" endarrowwidth="narrow"/>
                    </v:line>
                    <v:line id="Line 29" o:spid="_x0000_s1127" style="position:absolute;visibility:visible;mso-wrap-style:square" from="804,1584" to="1854,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718IAAADcAAAADwAAAGRycy9kb3ducmV2LnhtbERP32vCMBB+H+x/CDfYy9BkQmVU0yIF&#10;QdjArc73oznbYnMpSabdf2+Ewd7u4/t563Kyg7iQD71jDa9zBYK4cabnVsP3YTt7AxEissHBMWn4&#10;pQBl8fiwxty4K3/RpY6tSCEcctTQxTjmUoamI4th7kbixJ2ctxgT9K00Hq8p3A5yodRSWuw5NXQ4&#10;UtVRc65/rIaXj2P1vvhc7qniLWXtTu19o7R+fpo2KxCRpvgv/nPvTJqfZXB/Jl0g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L718IAAADcAAAADwAAAAAAAAAAAAAA&#10;AAChAgAAZHJzL2Rvd25yZXYueG1sUEsFBgAAAAAEAAQA+QAAAJADAAAAAA==&#10;" strokeweight="1pt">
                      <v:stroke dashstyle="1 1"/>
                    </v:line>
                    <v:shape id="Text Box 30" o:spid="_x0000_s1128" type="#_x0000_t202" style="position:absolute;left:1686;top:654;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VKs8IA&#10;AADcAAAADwAAAGRycy9kb3ducmV2LnhtbERPTWvCQBC9F/wPywi96UZLrcasYi0t3qRR8DpkJ9mQ&#10;7GzIbjX9911B6G0e73Oy7WBbcaXe144VzKYJCOLC6ZorBefT52QJwgdkja1jUvBLHrab0VOGqXY3&#10;/qZrHioRQ9inqMCE0KVS+sKQRT91HXHkStdbDBH2ldQ93mK4beU8SRbSYs2xwWBHe0NFk/9YBS/H&#10;+dvFf+Uf++5Cq2bp35uSjVLP42G3BhFoCP/ih/ug4/zXBdy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UqzwgAAANwAAAAPAAAAAAAAAAAAAAAAAJgCAABkcnMvZG93&#10;bnJldi54bWxQSwUGAAAAAAQABAD1AAAAhwMAAAAA&#10;" stroked="f">
                      <v:fill opacity="0"/>
                      <v:textbox inset="0,0,0,0">
                        <w:txbxContent>
                          <w:p w:rsidR="00D25A56" w:rsidRDefault="00D25A56" w:rsidP="00D25A56">
                            <w:r>
                              <w:t>2</w:t>
                            </w:r>
                          </w:p>
                        </w:txbxContent>
                      </v:textbox>
                    </v:shape>
                    <v:line id="Line 31" o:spid="_x0000_s1129" style="position:absolute;rotation:90;visibility:visible;mso-wrap-style:square" from="-515,1309" to="535,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7vl8QAAADcAAAADwAAAGRycy9kb3ducmV2LnhtbERPS2vCQBC+C/6HZQq96SaFVkldQ1GK&#10;Qg/FV8/T7DRZkp0N2TWm/fVdQfA2H99zFvlgG9FT541jBek0AUFcOG24VHA8vE/mIHxA1tg4JgW/&#10;5CFfjkcLzLS78I76fShFDGGfoYIqhDaT0hcVWfRT1xJH7sd1FkOEXSl1h5cYbhv5lCQv0qLh2FBh&#10;S6uKinp/tgo+1vXWzL35+yxX3/1h16dfm/qk1OPD8PYKItAQ7uKbe6vj/OcZXJ+JF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u+XxAAAANwAAAAPAAAAAAAAAAAA&#10;AAAAAKECAABkcnMvZG93bnJldi54bWxQSwUGAAAAAAQABAD5AAAAkgMAAAAA&#10;" strokeweight="1pt">
                      <v:stroke dashstyle="1 1"/>
                    </v:line>
                    <v:line id="Line 32" o:spid="_x0000_s1130" style="position:absolute;rotation:90;visibility:visible;mso-wrap-style:square" from="1052,1309" to="2102,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F75cYAAADcAAAADwAAAGRycy9kb3ducmV2LnhtbESPQWvCQBCF7wX/wzKCt7qxYJHoKqKU&#10;Cj0UtfU8ZsdkSXY2ZLcx7a/vHAq9zfDevPfNajP4RvXURRfYwGyagSIugnVcGvg4vzwuQMWEbLEJ&#10;TAa+KcJmPXpYYW7DnY/Un1KpJIRjjgaqlNpc61hU5DFOQ0ss2i10HpOsXalth3cJ941+yrJn7dGx&#10;NFTY0q6ioj59eQNv+/rgFtH9vJe7a38+9rPLa/1pzGQ8bJegEg3p3/x3fbCCPxdaeUYm0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Re+XGAAAA3AAAAA8AAAAAAAAA&#10;AAAAAAAAoQIAAGRycy9kb3ducmV2LnhtbFBLBQYAAAAABAAEAPkAAACUAwAAAAA=&#10;" strokeweight="1pt">
                      <v:stroke dashstyle="1 1"/>
                    </v:line>
                    <v:line id="Line 33" o:spid="_x0000_s1131" style="position:absolute;rotation:-90;visibility:visible;mso-wrap-style:square" from="1253,1447" to="1254,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w2zMEAAADcAAAADwAAAGRycy9kb3ducmV2LnhtbERPzYrCMBC+C/sOYYS9aaqrRbtG0YUF&#10;8WbrAwzNbFtsJt0mtvXtjSB4m4/vdza7wdSio9ZVlhXMphEI4tzqigsFl+x3sgLhPLLG2jIpuJOD&#10;3fZjtMFE257P1KW+ECGEXYIKSu+bREqXl2TQTW1DHLg/2xr0AbaF1C32IdzUch5FsTRYcWgosaGf&#10;kvJrejMK1td+mequrr7+81u8z06L7H6wSn2Oh/03CE+Df4tf7qMO85dreD4TLpDb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TDbMwQAAANwAAAAPAAAAAAAAAAAAAAAA&#10;AKECAABkcnMvZG93bnJldi54bWxQSwUGAAAAAAQABAD5AAAAjwMAAAAA&#10;">
                      <v:stroke endarrow="block" endarrowwidth="narrow"/>
                    </v:line>
                    <v:line id="Line 34" o:spid="_x0000_s1132" style="position:absolute;rotation:-90;flip:x;visibility:visible;mso-wrap-style:square" from="325,1447" to="326,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n33sQAAADcAAAADwAAAGRycy9kb3ducmV2LnhtbESPQWvCQBCF74X+h2UKXopuVLCauooI&#10;giAeGovnMTsmodnZkF01+uudg9DbG+bNm+/Nl52r1ZXaUHk2MBwkoIhzbysuDPweNv0pqBCRLdae&#10;ycCdAiwX729zTK2/8Q9ds1goCeGQooEyxibVOuQlOQwD3xDL7uxbh1HGttC2xZuEu1qPkmSiHVYs&#10;H0psaF1S/pddnIHTMQrEbsefX4/9mO/7zGWzypjeR7f6BhWpi//m1/XWCv5E8KWMKN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effexAAAANwAAAAPAAAAAAAAAAAA&#10;AAAAAKECAABkcnMvZG93bnJldi54bWxQSwUGAAAAAAQABAD5AAAAkgMAAAAA&#10;">
                      <v:stroke endarrow="block" endarrowwidth="narrow"/>
                    </v:line>
                    <v:shape id="Text Box 35" o:spid="_x0000_s1133" type="#_x0000_t202" style="position:absolute;left:766;top:1623;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YesIA&#10;AADcAAAADwAAAGRycy9kb3ducmV2LnhtbERPTWvCQBC9C/6HZYTezEYLGqOrtJaW3sS04HXIjtmQ&#10;7GzIbpP033cLhd7m8T7ncJpsKwbqfe1YwSpJQRCXTtdcKfj8eF1mIHxA1tg6JgXf5OF0nM8OmGs3&#10;8pWGIlQihrDPUYEJocul9KUhiz5xHXHk7q63GCLsK6l7HGO4beU6TTfSYs2xwWBHZ0NlU3xZBY+X&#10;9fbm34qXc3ejXZP55+bORqmHxfS0BxFoCv/iP/e7jvM3K/h9Jl4gj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ABh6wgAAANwAAAAPAAAAAAAAAAAAAAAAAJgCAABkcnMvZG93&#10;bnJldi54bWxQSwUGAAAAAAQABAD1AAAAhwMAAAAA&#10;" stroked="f">
                      <v:fill opacity="0"/>
                      <v:textbox inset="0,0,0,0">
                        <w:txbxContent>
                          <w:p w:rsidR="00D25A56" w:rsidRDefault="00D25A56" w:rsidP="00D25A56">
                            <w:r>
                              <w:t>2</w:t>
                            </w:r>
                          </w:p>
                        </w:txbxContent>
                      </v:textbox>
                    </v:shape>
                  </v:group>
                </v:group>
                <v:group id="Group 36" o:spid="_x0000_s1134" style="position:absolute;left:5120;top:6552;width:1433;height:1474"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AutoShape 37" o:spid="_x0000_s1135" style="position:absolute;width:1854;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gxcMA&#10;AADcAAAADwAAAGRycy9kb3ducmV2LnhtbERPTWvCQBC9F/oflil4KXVTB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gxcMAAADcAAAADwAAAAAAAAAAAAAAAACYAgAAZHJzL2Rv&#10;d25yZXYueG1sUEsFBgAAAAAEAAQA9QAAAIgDAAAAAA==&#10;" filled="f" stroked="f">
                    <o:lock v:ext="edit" aspectratio="t" text="t"/>
                  </v:rect>
                  <v:group id="Group 38" o:spid="_x0000_s1136" style="position:absolute;width:1854;height:1908" coordsize="1854,1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rect id="Rectangle 39" o:spid="_x0000_s1137" style="position:absolute;left:236;top:242;width:1109;height:1109;rotation: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ykEsMA&#10;AADcAAAADwAAAGRycy9kb3ducmV2LnhtbESP3YrCMBCF74V9hzAL3siaqihLNS3LguCF6/8DjM3Y&#10;ljaT0kTtvr0RBO9mOOd8c2aRdqYWN2pdaVnBaBiBIM6sLjlXcDouv75BOI+ssbZMCv7JQZp89BYY&#10;a3vnPd0OPhcBwi5GBYX3TSylywoy6Ia2IQ7axbYGfVjbXOoW7wFuajmOopk0WHK4UGBDvwVl1eFq&#10;FFQBMDkPdpvK7rr1n1z6bbnRSvU/u585CE+df5tf6ZUO9WdTeD4TJp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ykEsMAAADcAAAADwAAAAAAAAAAAAAAAACYAgAAZHJzL2Rv&#10;d25yZXYueG1sUEsFBgAAAAAEAAQA9QAAAIgDAAAAAA==&#10;" strokeweight="1pt"/>
                    <v:line id="Line 40" o:spid="_x0000_s1138" style="position:absolute;visibility:visible;mso-wrap-style:square" from="796,36" to="797,1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p+KMIAAADcAAAADwAAAGRycy9kb3ducmV2LnhtbERPzWoCMRC+C32HMIXeNGsPi243K6Wt&#10;UPEg2j7AuJlutm4mSxJ19elNoeBtPr7fKReD7cSJfGgdK5hOMhDEtdMtNwq+v5bjGYgQkTV2jknB&#10;hQIsqodRiYV2Z97SaRcbkUI4FKjAxNgXUobakMUwcT1x4n6ctxgT9I3UHs8p3HbyOctyabHl1GCw&#10;pzdD9WF3tApWfr8+TK+NkXte+Y9u8z4P9lepp8fh9QVEpCHexf/uT53m5z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bp+KMIAAADcAAAADwAAAAAAAAAAAAAA&#10;AAChAgAAZHJzL2Rvd25yZXYueG1sUEsFBgAAAAAEAAQA+QAAAJADAAAAAA==&#10;" strokeweight="1pt"/>
                    <v:line id="Line 41" o:spid="_x0000_s1139" style="position:absolute;rotation:-90;visibility:visible;mso-wrap-style:square" from="783,29" to="784,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fh8QAAADcAAAADwAAAGRycy9kb3ducmV2LnhtbERPTWsCMRC9F/wPYQQvpWa1uC1bo4ha&#10;FKEFbQ89TjfjZnEzWTZR139vBMHbPN7njKetrcSJGl86VjDoJyCIc6dLLhT8/ny+vIPwAVlj5ZgU&#10;XMjDdNJ5GmOm3Zm3dNqFQsQQ9hkqMCHUmZQ+N2TR911NHLm9ayyGCJtC6gbPMdxWcpgkqbRYcmww&#10;WNPcUH7YHa2Cv8tyIb8Hqfkfjrab13W90s9fK6V63Xb2ASJQGx7iu3ut4/z0DW7PxAvk5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C9+HxAAAANwAAAAPAAAAAAAAAAAA&#10;AAAAAKECAABkcnMvZG93bnJldi54bWxQSwUGAAAAAAQABAD5AAAAkgMAAAAA&#10;" strokeweight="1pt"/>
                    <v:line id="Line 42" o:spid="_x0000_s1140" style="position:absolute;visibility:visible;mso-wrap-style:square" from="796,14" to="184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e9MQAAADcAAAADwAAAGRycy9kb3ducmV2LnhtbESPT2vDMAzF74N9B6PBLqO1V2gYad0y&#10;AoXCBv233kWsJmGxHGyvzb59dRjsJvGe3vtpuR59r64UUxfYwuvUgCKug+u4sfB12kzeQKWM7LAP&#10;TBZ+KcF69fiwxNKFGx/oesyNkhBOJVpocx5KrVPdksc0DQOxaJcQPWZZY6NdxJuE+17PjCm0x46l&#10;ocWBqpbq7+OPt/Dyea4+ZvtiRxVvaN5szS7Wxtrnp/F9ASrTmP/Nf9dbJ/iF0MozMoFe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570xAAAANwAAAAPAAAAAAAAAAAA&#10;AAAAAKECAABkcnMvZG93bnJldi54bWxQSwUGAAAAAAQABAD5AAAAkgMAAAAA&#10;" strokeweight="1pt">
                      <v:stroke dashstyle="1 1"/>
                    </v:line>
                    <v:line id="Line 43" o:spid="_x0000_s1141" style="position:absolute;visibility:visible;mso-wrap-style:square" from="1746,933" to="1747,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kvwsEAAADcAAAADwAAAGRycy9kb3ducmV2LnhtbERPTUsDMRC9C/6HMII3m7WHRbdNiwiW&#10;nkSrUnqbbqabpTuTJUm36783QqG3ebzPmS9H7tRAIbZeDDxOClAktbetNAa+v94enkDFhGKx80IG&#10;finCcnF7M8fK+rN80rBJjcohEis04FLqK61j7YgxTnxPkrmDD4wpw9BoG/Ccw7nT06IoNWMrucFh&#10;T6+O6uPmxAZ27xSG/cCupGZ7Cj8r5o96asz93fgyA5VoTFfxxb22eX75DP/P5Av04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yS/CwQAAANwAAAAPAAAAAAAAAAAAAAAA&#10;AKECAABkcnMvZG93bnJldi54bWxQSwUGAAAAAAQABAD5AAAAjwMAAAAA&#10;">
                      <v:stroke endarrow="block" endarrowwidth="narrow"/>
                    </v:line>
                    <v:line id="Line 44" o:spid="_x0000_s1142" style="position:absolute;flip:y;visibility:visible;mso-wrap-style:square" from="1744,0" to="174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wCBMMAAADcAAAADwAAAGRycy9kb3ducmV2LnhtbESPQYvCQAyF7wv+hyGCt3XqHnSpjiKi&#10;UI/qInoLndgWO5namdX235vDwt4S3st7XxarztXqSW2oPBuYjBNQxLm3FRcGfk67z29QISJbrD2T&#10;gZ4CrJaDjwWm1r/4QM9jLJSEcEjRQBljk2od8pIchrFviEW7+dZhlLUttG3xJeGu1l9JMtUOK5aG&#10;EhvalJTfj7/OwOVxwevtcd7Hk+1n20OW9XWRGTMadus5qEhd/Df/XWdW8GeCL8/IBHr5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8AgTDAAAA3AAAAA8AAAAAAAAAAAAA&#10;AAAAoQIAAGRycy9kb3ducmV2LnhtbFBLBQYAAAAABAAEAPkAAACRAwAAAAA=&#10;">
                      <v:stroke endarrow="block" endarrowwidth="narrow"/>
                    </v:line>
                    <v:line id="Line 45" o:spid="_x0000_s1143" style="position:absolute;visibility:visible;mso-wrap-style:square" from="804,1584" to="1854,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yhtMEAAADcAAAADwAAAGRycy9kb3ducmV2LnhtbERP32vCMBB+F/Y/hBvsRWaioI5qlFEQ&#10;hAlqN9+P5myLzaUkmXb//SIIvt3H9/OW69624ko+NI41jEcKBHHpTMOVhp/vzfsHiBCRDbaOScMf&#10;BVivXgZLzIy78ZGuRaxECuGQoYY6xi6TMpQ1WQwj1xEn7uy8xZigr6TxeEvhtpUTpWbSYsOpocaO&#10;8prKS/FrNQx3p/xrcpjtKecNTaut2vtSaf322n8uQETq41P8cG9Nmj8fw/2ZdIF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2HKG0wQAAANwAAAAPAAAAAAAAAAAAAAAA&#10;AKECAABkcnMvZG93bnJldi54bWxQSwUGAAAAAAQABAD5AAAAjwMAAAAA&#10;" strokeweight="1pt">
                      <v:stroke dashstyle="1 1"/>
                    </v:line>
                    <v:shape id="Text Box 46" o:spid="_x0000_s1144" type="#_x0000_t202" style="position:absolute;left:1686;top:654;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sQ0MEA&#10;AADcAAAADwAAAGRycy9kb3ducmV2LnhtbERPTYvCMBC9C/6HMMLeNLUL6laj7Loo3mS7C16HZmxK&#10;m0lpslr/vREEb/N4n7Pa9LYRF+p85VjBdJKAIC6crrhU8Pe7Gy9A+ICssXFMCm7kYbMeDlaYaXfl&#10;H7rkoRQxhH2GCkwIbSalLwxZ9BPXEkfu7DqLIcKulLrDawy3jUyTZCYtVhwbDLa0NVTU+b9V8H5M&#10;5ye/z7+37Yk+6oX/qs9slHob9Z9LEIH68BI/3Qcd589TeDwTL5D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LENDBAAAA3AAAAA8AAAAAAAAAAAAAAAAAmAIAAGRycy9kb3du&#10;cmV2LnhtbFBLBQYAAAAABAAEAPUAAACGAwAAAAA=&#10;" stroked="f">
                      <v:fill opacity="0"/>
                      <v:textbox inset="0,0,0,0">
                        <w:txbxContent>
                          <w:p w:rsidR="00D25A56" w:rsidRDefault="00D25A56" w:rsidP="00D25A56">
                            <w:r>
                              <w:t>2</w:t>
                            </w:r>
                          </w:p>
                        </w:txbxContent>
                      </v:textbox>
                    </v:shape>
                    <v:line id="Line 47" o:spid="_x0000_s1145" style="position:absolute;rotation:90;visibility:visible;mso-wrap-style:square" from="-515,1309" to="535,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C19MQAAADcAAAADwAAAGRycy9kb3ducmV2LnhtbERPS2vCQBC+C/6HZQq96SYtVEldQ1GK&#10;Qg/FV8/T7DRZkp0N2TWm/fVdQfA2H99zFvlgG9FT541jBek0AUFcOG24VHA8vE/mIHxA1tg4JgW/&#10;5CFfjkcLzLS78I76fShFDGGfoYIqhDaT0hcVWfRT1xJH7sd1FkOEXSl1h5cYbhv5lCQv0qLh2FBh&#10;S6uKinp/tgo+1vXWzL35+yxX3/1h16dfm/qk1OPD8PYKItAQ7uKbe6vj/NkzXJ+JF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QLX0xAAAANwAAAAPAAAAAAAAAAAA&#10;AAAAAKECAABkcnMvZG93bnJldi54bWxQSwUGAAAAAAQABAD5AAAAkgMAAAAA&#10;" strokeweight="1pt">
                      <v:stroke dashstyle="1 1"/>
                    </v:line>
                    <v:line id="Line 48" o:spid="_x0000_s1146" style="position:absolute;rotation:90;visibility:visible;mso-wrap-style:square" from="1052,1309" to="2102,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ktgMQAAADcAAAADwAAAGRycy9kb3ducmV2LnhtbERPS2vCQBC+C/6HZQq96SalVEldQ1GK&#10;Qg/FV8/T7DRZkp0N2TWm/fVdQfA2H99zFvlgG9FT541jBek0AUFcOG24VHA8vE/mIHxA1tg4JgW/&#10;5CFfjkcLzLS78I76fShFDGGfoYIqhDaT0hcVWfRT1xJH7sd1FkOEXSl1h5cYbhv5lCQv0qLh2FBh&#10;S6uKinp/tgo+1vXWzL35+yxX3/1h16dfm/qk1OPD8PYKItAQ7uKbe6vj/NkzXJ+JF8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qS2AxAAAANwAAAAPAAAAAAAAAAAA&#10;AAAAAKECAABkcnMvZG93bnJldi54bWxQSwUGAAAAAAQABAD5AAAAkgMAAAAA&#10;" strokeweight="1pt">
                      <v:stroke dashstyle="1 1"/>
                    </v:line>
                    <v:line id="Line 49" o:spid="_x0000_s1147" style="position:absolute;rotation:-90;visibility:visible;mso-wrap-style:square" from="1253,1447" to="1254,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RgqcAAAADcAAAADwAAAGRycy9kb3ducmV2LnhtbERP24rCMBB9F/yHMIJvmup6rUZxBWHZ&#10;t233A4ZmbIvNpDaxrX9vhIV9m8O5zv7Ym0q01LjSsoLZNAJBnFldcq7gN71MNiCcR9ZYWSYFT3Jw&#10;PAwHe4y17fiH2sTnIoSwi1FB4X0dS+myggy6qa2JA3e1jUEfYJNL3WAXwk0l51G0kgZLDg0F1nQu&#10;KLslD6Nge+uWiW6r8uOePVan9HuRPj+tUuNRf9qB8NT7f/Gf+0uH+eslvJ8JF8jD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0YKnAAAAA3AAAAA8AAAAAAAAAAAAAAAAA&#10;oQIAAGRycy9kb3ducmV2LnhtbFBLBQYAAAAABAAEAPkAAACOAwAAAAA=&#10;">
                      <v:stroke endarrow="block" endarrowwidth="narrow"/>
                    </v:line>
                    <v:line id="Line 50" o:spid="_x0000_s1148" style="position:absolute;rotation:-90;flip:x;visibility:visible;mso-wrap-style:square" from="325,1447" to="326,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Vc7MMAAADcAAAADwAAAGRycy9kb3ducmV2LnhtbESPQYvCMBCF74L/IYzgRdZUBV2rUUQQ&#10;BPFglT3PNmNbbCaliVr99UYQvM3w3rz3zXzZmFLcqHaFZQWDfgSCOLW64EzB6bj5+QXhPLLG0jIp&#10;eJCD5aLdmmOs7Z0PdEt8JkIIuxgV5N5XsZQuzcmg69uKOGhnWxv0Ya0zqWu8h3BTymEUjaXBgkND&#10;jhWtc0ovydUo+P/zAWK3497kuR/xY5+YZFoo1e00qxkIT43/mj/XWx3wJ2N4PxMm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FXOzDAAAA3AAAAA8AAAAAAAAAAAAA&#10;AAAAoQIAAGRycy9kb3ducmV2LnhtbFBLBQYAAAAABAAEAPkAAACRAwAAAAA=&#10;">
                      <v:stroke endarrow="block" endarrowwidth="narrow"/>
                    </v:line>
                    <v:shape id="Text Box 51" o:spid="_x0000_s1149" type="#_x0000_t202" style="position:absolute;left:766;top:1623;width:10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SMEA&#10;AADcAAAADwAAAGRycy9kb3ducmV2LnhtbERPS4vCMBC+L+x/CLPgbU1XwWrXKD5w8bZYBa9DMzal&#10;zaQ0Ueu/3wjC3ubje8582dtG3KjzlWMFX8MEBHHhdMWlgtNx9zkF4QOyxsYxKXiQh+Xi/W2OmXZ3&#10;PtAtD6WIIewzVGBCaDMpfWHIoh+6ljhyF9dZDBF2pdQd3mO4beQoSSbSYsWxwWBLG0NFnV+tgvHv&#10;KD37n3y7ac80q6d+XV/YKDX46FffIAL14V/8cu91nJ+m8HwmXi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8s0jBAAAA3AAAAA8AAAAAAAAAAAAAAAAAmAIAAGRycy9kb3du&#10;cmV2LnhtbFBLBQYAAAAABAAEAPUAAACGAwAAAAA=&#10;" stroked="f">
                      <v:fill opacity="0"/>
                      <v:textbox inset="0,0,0,0">
                        <w:txbxContent>
                          <w:p w:rsidR="00D25A56" w:rsidRDefault="00D25A56" w:rsidP="00D25A56">
                            <w:r>
                              <w:t>2</w:t>
                            </w:r>
                          </w:p>
                        </w:txbxContent>
                      </v:textbox>
                    </v:shape>
                  </v:group>
                </v:group>
                <w10:wrap type="square"/>
              </v:group>
            </w:pict>
          </mc:Fallback>
        </mc:AlternateContent>
      </w:r>
      <w:r w:rsidRPr="005364D7">
        <w:rPr>
          <w:rFonts w:ascii="Times New Roman" w:eastAsia="宋体" w:hAnsi="Times New Roman" w:cs="Times New Roman"/>
          <w:szCs w:val="24"/>
        </w:rPr>
        <w:t>A</w:t>
      </w:r>
      <w:r w:rsidRPr="005364D7">
        <w:rPr>
          <w:rFonts w:ascii="Times New Roman" w:eastAsia="宋体" w:hAnsi="Times New Roman" w:cs="Times New Roman"/>
          <w:szCs w:val="24"/>
        </w:rPr>
        <w:t>．</w:t>
      </w:r>
      <w:r w:rsidRPr="005364D7">
        <w:rPr>
          <w:rFonts w:ascii="Times New Roman" w:eastAsia="宋体" w:hAnsi="Times New Roman" w:cs="Times New Roman"/>
          <w:szCs w:val="24"/>
        </w:rPr>
        <w:t xml:space="preserve">1           </w:t>
      </w:r>
      <w:r>
        <w:rPr>
          <w:rFonts w:ascii="Times New Roman" w:eastAsia="宋体" w:hAnsi="Times New Roman" w:cs="Times New Roman" w:hint="eastAsia"/>
          <w:szCs w:val="24"/>
        </w:rPr>
        <w:t xml:space="preserve"> </w:t>
      </w:r>
      <w:r w:rsidRPr="005364D7">
        <w:rPr>
          <w:rFonts w:ascii="Times New Roman" w:eastAsia="宋体" w:hAnsi="Times New Roman" w:cs="Times New Roman"/>
          <w:szCs w:val="24"/>
        </w:rPr>
        <w:t xml:space="preserve">    B</w:t>
      </w:r>
      <w:r w:rsidRPr="005364D7">
        <w:rPr>
          <w:rFonts w:ascii="Times New Roman" w:eastAsia="宋体" w:hAnsi="Times New Roman" w:cs="Times New Roman"/>
          <w:szCs w:val="24"/>
        </w:rPr>
        <w:t>．</w:t>
      </w:r>
      <w:r w:rsidRPr="005364D7">
        <w:rPr>
          <w:rFonts w:ascii="Times New Roman" w:eastAsia="宋体" w:hAnsi="Times New Roman" w:cs="Times New Roman"/>
          <w:szCs w:val="24"/>
        </w:rPr>
        <w:t xml:space="preserve">2             </w:t>
      </w:r>
    </w:p>
    <w:p w:rsidR="00D25A56" w:rsidRPr="005364D7" w:rsidRDefault="00D25A56" w:rsidP="00D25A56">
      <w:pPr>
        <w:ind w:firstLineChars="100" w:firstLine="210"/>
        <w:rPr>
          <w:rFonts w:ascii="Times New Roman" w:eastAsia="宋体" w:hAnsi="Times New Roman" w:cs="Times New Roman"/>
          <w:szCs w:val="24"/>
        </w:rPr>
      </w:pPr>
      <w:r w:rsidRPr="005364D7">
        <w:rPr>
          <w:rFonts w:ascii="Times New Roman" w:eastAsia="宋体" w:hAnsi="Times New Roman" w:cs="Times New Roman"/>
          <w:szCs w:val="24"/>
        </w:rPr>
        <w:t>C</w:t>
      </w:r>
      <w:r w:rsidRPr="005364D7">
        <w:rPr>
          <w:rFonts w:ascii="Times New Roman" w:eastAsia="宋体" w:hAnsi="Times New Roman" w:cs="Times New Roman"/>
          <w:szCs w:val="24"/>
        </w:rPr>
        <w:t>．</w:t>
      </w:r>
      <w:r>
        <w:rPr>
          <w:rFonts w:ascii="Times New Roman" w:eastAsia="宋体" w:hAnsi="Times New Roman" w:cs="Times New Roman"/>
          <w:szCs w:val="24"/>
        </w:rPr>
        <w:t xml:space="preserve">3                </w:t>
      </w:r>
      <w:r w:rsidRPr="005364D7">
        <w:rPr>
          <w:rFonts w:ascii="Times New Roman" w:eastAsia="宋体" w:hAnsi="Times New Roman" w:cs="Times New Roman"/>
          <w:color w:val="FF0000"/>
          <w:szCs w:val="24"/>
        </w:rPr>
        <w:t>D</w:t>
      </w:r>
      <w:r w:rsidRPr="005364D7">
        <w:rPr>
          <w:rFonts w:ascii="Times New Roman" w:eastAsia="宋体" w:hAnsi="Times New Roman" w:cs="Times New Roman"/>
          <w:szCs w:val="24"/>
        </w:rPr>
        <w:t>．</w:t>
      </w:r>
      <w:r w:rsidRPr="005364D7">
        <w:rPr>
          <w:rFonts w:ascii="Times New Roman" w:eastAsia="宋体" w:hAnsi="Times New Roman" w:cs="Times New Roman"/>
          <w:szCs w:val="24"/>
        </w:rPr>
        <w:t>4</w:t>
      </w:r>
    </w:p>
    <w:p w:rsidR="00D25A56" w:rsidRDefault="00D25A56" w:rsidP="00D25A56">
      <w:pPr>
        <w:spacing w:line="480" w:lineRule="auto"/>
        <w:ind w:left="206" w:hangingChars="98" w:hanging="206"/>
        <w:jc w:val="left"/>
        <w:rPr>
          <w:rFonts w:ascii="Times New Roman" w:eastAsia="宋体" w:hAnsi="宋体" w:cs="Times New Roman"/>
          <w:szCs w:val="21"/>
        </w:rPr>
      </w:pPr>
      <w:r w:rsidRPr="005364D7">
        <w:rPr>
          <w:rFonts w:ascii="黑体" w:eastAsia="黑体" w:hAnsi="黑体" w:cs="Times New Roman" w:hint="eastAsia"/>
          <w:color w:val="000000"/>
          <w:szCs w:val="21"/>
        </w:rPr>
        <w:t>2.</w:t>
      </w:r>
      <w:r>
        <w:rPr>
          <w:rFonts w:ascii="黑体" w:eastAsia="黑体" w:hAnsi="黑体" w:cs="Times New Roman" w:hint="eastAsia"/>
          <w:color w:val="000000"/>
          <w:szCs w:val="21"/>
        </w:rPr>
        <w:t xml:space="preserve"> </w:t>
      </w:r>
      <w:r w:rsidRPr="005364D7">
        <w:rPr>
          <w:rFonts w:ascii="Times New Roman" w:eastAsia="宋体" w:hAnsi="宋体" w:cs="Times New Roman"/>
          <w:szCs w:val="21"/>
        </w:rPr>
        <w:t>某几何</w:t>
      </w:r>
      <w:r w:rsidRPr="005364D7">
        <w:rPr>
          <w:rFonts w:ascii="Times New Roman" w:eastAsia="宋体" w:hAnsi="宋体" w:cs="Times New Roman" w:hint="eastAsia"/>
          <w:szCs w:val="21"/>
        </w:rPr>
        <w:t>体的</w:t>
      </w:r>
      <w:r w:rsidRPr="005364D7">
        <w:rPr>
          <w:rFonts w:ascii="Times New Roman" w:eastAsia="宋体" w:hAnsi="宋体" w:cs="Times New Roman"/>
          <w:szCs w:val="21"/>
        </w:rPr>
        <w:t>三视图如图所示，其正视图，侧视图，俯视图均为全等的正方形，则该几何</w:t>
      </w:r>
    </w:p>
    <w:p w:rsidR="00D25A56" w:rsidRPr="005364D7" w:rsidRDefault="00D25A56" w:rsidP="00D25A56">
      <w:pPr>
        <w:spacing w:line="480" w:lineRule="auto"/>
        <w:ind w:left="206" w:hangingChars="98" w:hanging="206"/>
        <w:jc w:val="left"/>
        <w:rPr>
          <w:rFonts w:ascii="Times New Roman" w:eastAsia="宋体" w:hAnsi="宋体" w:cs="Times New Roman"/>
          <w:szCs w:val="21"/>
        </w:rPr>
      </w:pPr>
      <w:r w:rsidRPr="005364D7">
        <w:rPr>
          <w:rFonts w:ascii="Times New Roman" w:eastAsia="宋体" w:hAnsi="宋体" w:cs="Times New Roman"/>
          <w:szCs w:val="21"/>
        </w:rPr>
        <w:t>体的体积为</w:t>
      </w:r>
      <w:r w:rsidRPr="005364D7">
        <w:rPr>
          <w:rFonts w:ascii="Times New Roman" w:eastAsia="宋体" w:hAnsi="宋体" w:cs="Times New Roman" w:hint="eastAsia"/>
          <w:szCs w:val="21"/>
        </w:rPr>
        <w:t>（</w:t>
      </w:r>
      <w:r w:rsidRPr="005364D7">
        <w:rPr>
          <w:rFonts w:ascii="Times New Roman" w:eastAsia="宋体" w:hAnsi="宋体" w:cs="Times New Roman" w:hint="eastAsia"/>
          <w:szCs w:val="21"/>
        </w:rPr>
        <w:t xml:space="preserve">    </w:t>
      </w:r>
      <w:r w:rsidRPr="005364D7">
        <w:rPr>
          <w:rFonts w:ascii="Times New Roman" w:eastAsia="宋体" w:hAnsi="宋体" w:cs="Times New Roman" w:hint="eastAsia"/>
          <w:szCs w:val="21"/>
        </w:rPr>
        <w:t>）</w:t>
      </w:r>
    </w:p>
    <w:p w:rsidR="00D25A56" w:rsidRDefault="00D25A56" w:rsidP="00D25A56">
      <w:pPr>
        <w:tabs>
          <w:tab w:val="left" w:pos="2100"/>
          <w:tab w:val="left" w:pos="3885"/>
          <w:tab w:val="left" w:pos="5670"/>
        </w:tabs>
        <w:spacing w:line="480" w:lineRule="auto"/>
        <w:ind w:firstLineChars="149" w:firstLine="313"/>
        <w:jc w:val="left"/>
        <w:rPr>
          <w:rFonts w:ascii="Times New Roman" w:eastAsia="宋体" w:hAnsi="Times New Roman" w:cs="Times New Roman"/>
          <w:b/>
          <w:szCs w:val="21"/>
        </w:rPr>
      </w:pPr>
      <w:r w:rsidRPr="005364D7">
        <w:rPr>
          <w:rFonts w:ascii="Times New Roman" w:eastAsia="宋体" w:hAnsi="Times New Roman" w:cs="Times New Roman"/>
          <w:noProof/>
          <w:szCs w:val="21"/>
        </w:rPr>
        <w:drawing>
          <wp:anchor distT="0" distB="0" distL="114300" distR="114300" simplePos="0" relativeHeight="251680768" behindDoc="0" locked="0" layoutInCell="1" allowOverlap="1" wp14:anchorId="579D3701" wp14:editId="4553F55C">
            <wp:simplePos x="0" y="0"/>
            <wp:positionH relativeFrom="column">
              <wp:posOffset>4074795</wp:posOffset>
            </wp:positionH>
            <wp:positionV relativeFrom="paragraph">
              <wp:posOffset>314960</wp:posOffset>
            </wp:positionV>
            <wp:extent cx="1610995" cy="1743075"/>
            <wp:effectExtent l="0" t="0" r="8255" b="9525"/>
            <wp:wrapSquare wrapText="bothSides"/>
            <wp:docPr id="200" name="图片 13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全品高考网欢迎您！！！请登录：     http://gk.canpoint.cn                        全品中考网欢迎您！！！请登录：     http://zk.canpoint.cn  "/>
                    <pic:cNvPicPr>
                      <a:picLocks noChangeAspect="1" noChangeArrowheads="1"/>
                    </pic:cNvPicPr>
                  </pic:nvPicPr>
                  <pic:blipFill>
                    <a:blip r:embed="rId10">
                      <a:lum/>
                      <a:extLst>
                        <a:ext uri="{28A0092B-C50C-407E-A947-70E740481C1C}">
                          <a14:useLocalDpi xmlns:a14="http://schemas.microsoft.com/office/drawing/2010/main" val="0"/>
                        </a:ext>
                      </a:extLst>
                    </a:blip>
                    <a:srcRect r="74453" b="66047"/>
                    <a:stretch>
                      <a:fillRect/>
                    </a:stretch>
                  </pic:blipFill>
                  <pic:spPr bwMode="auto">
                    <a:xfrm>
                      <a:off x="0" y="0"/>
                      <a:ext cx="1610995" cy="1743075"/>
                    </a:xfrm>
                    <a:prstGeom prst="rect">
                      <a:avLst/>
                    </a:prstGeom>
                    <a:solidFill>
                      <a:srgbClr val="FFFFFF"/>
                    </a:solidFill>
                    <a:ln w="9525">
                      <a:noFill/>
                      <a:miter lim="800000"/>
                      <a:headEnd/>
                      <a:tailEnd/>
                    </a:ln>
                  </pic:spPr>
                </pic:pic>
              </a:graphicData>
            </a:graphic>
            <wp14:sizeRelH relativeFrom="page">
              <wp14:pctWidth>0</wp14:pctWidth>
            </wp14:sizeRelH>
            <wp14:sizeRelV relativeFrom="page">
              <wp14:pctHeight>0</wp14:pctHeight>
            </wp14:sizeRelV>
          </wp:anchor>
        </w:drawing>
      </w:r>
      <w:r w:rsidRPr="005364D7">
        <w:rPr>
          <w:rFonts w:ascii="Times New Roman" w:eastAsia="宋体" w:hAnsi="Times New Roman" w:cs="Times New Roman"/>
          <w:b/>
          <w:color w:val="FF0000"/>
          <w:szCs w:val="21"/>
        </w:rPr>
        <w:t>A</w:t>
      </w:r>
      <w:r w:rsidRPr="005364D7">
        <w:rPr>
          <w:rFonts w:ascii="Times New Roman" w:eastAsia="宋体" w:hAnsi="Times New Roman" w:cs="Times New Roman"/>
          <w:b/>
          <w:szCs w:val="21"/>
        </w:rPr>
        <w:t xml:space="preserve">. </w:t>
      </w:r>
      <w:r w:rsidRPr="005364D7">
        <w:rPr>
          <w:rFonts w:ascii="Times New Roman" w:eastAsia="宋体" w:hAnsi="Times New Roman" w:cs="Times New Roman"/>
          <w:b/>
          <w:noProof/>
          <w:position w:val="-20"/>
          <w:szCs w:val="21"/>
        </w:rPr>
        <w:drawing>
          <wp:inline distT="0" distB="0" distL="0" distR="0" wp14:anchorId="40F895A6" wp14:editId="1B91E93C">
            <wp:extent cx="180975" cy="381000"/>
            <wp:effectExtent l="19050" t="0" r="9525" b="0"/>
            <wp:docPr id="201" name="图片 9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全品高考网欢迎您！！！请登录：     http://gk.canpoint.cn                        全品中考网欢迎您！！！请登录：     http://zk.canpoint.cn  "/>
                    <pic:cNvPicPr>
                      <a:picLocks noChangeAspect="1" noChangeArrowheads="1"/>
                    </pic:cNvPicPr>
                  </pic:nvPicPr>
                  <pic:blipFill>
                    <a:blip r:embed="rId11">
                      <a:lum contrast="6000"/>
                    </a:blip>
                    <a:srcRect/>
                    <a:stretch>
                      <a:fillRect/>
                    </a:stretch>
                  </pic:blipFill>
                  <pic:spPr bwMode="auto">
                    <a:xfrm>
                      <a:off x="0" y="0"/>
                      <a:ext cx="180975" cy="381000"/>
                    </a:xfrm>
                    <a:prstGeom prst="rect">
                      <a:avLst/>
                    </a:prstGeom>
                    <a:solidFill>
                      <a:srgbClr val="FFFFFF"/>
                    </a:solidFill>
                    <a:ln w="9525">
                      <a:noFill/>
                      <a:miter lim="800000"/>
                      <a:headEnd/>
                      <a:tailEnd/>
                    </a:ln>
                  </pic:spPr>
                </pic:pic>
              </a:graphicData>
            </a:graphic>
          </wp:inline>
        </w:drawing>
      </w:r>
      <w:r w:rsidRPr="005364D7">
        <w:rPr>
          <w:rFonts w:ascii="Times New Roman" w:eastAsia="宋体" w:hAnsi="Times New Roman" w:cs="Times New Roman"/>
          <w:b/>
          <w:szCs w:val="21"/>
        </w:rPr>
        <w:t xml:space="preserve">    </w:t>
      </w:r>
      <w:r>
        <w:rPr>
          <w:rFonts w:ascii="Times New Roman" w:eastAsia="宋体" w:hAnsi="Times New Roman" w:cs="Times New Roman" w:hint="eastAsia"/>
          <w:b/>
          <w:szCs w:val="21"/>
        </w:rPr>
        <w:t xml:space="preserve">         </w:t>
      </w:r>
      <w:r w:rsidRPr="005364D7">
        <w:rPr>
          <w:rFonts w:ascii="Times New Roman" w:eastAsia="宋体" w:hAnsi="Times New Roman" w:cs="Times New Roman"/>
          <w:b/>
          <w:szCs w:val="21"/>
        </w:rPr>
        <w:t xml:space="preserve">B. </w:t>
      </w:r>
      <w:r w:rsidRPr="005364D7">
        <w:rPr>
          <w:rFonts w:ascii="Times New Roman" w:eastAsia="宋体" w:hAnsi="Times New Roman" w:cs="Times New Roman"/>
          <w:b/>
          <w:noProof/>
          <w:position w:val="-20"/>
          <w:szCs w:val="21"/>
        </w:rPr>
        <w:drawing>
          <wp:inline distT="0" distB="0" distL="0" distR="0" wp14:anchorId="47AD53CD" wp14:editId="5F74B15E">
            <wp:extent cx="161925" cy="352425"/>
            <wp:effectExtent l="19050" t="0" r="9525" b="0"/>
            <wp:docPr id="202" name="图片 9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全品高考网欢迎您！！！请登录：     http://gk.canpoint.cn                        全品中考网欢迎您！！！请登录：     http://zk.canpoint.cn  "/>
                    <pic:cNvPicPr>
                      <a:picLocks noChangeAspect="1" noChangeArrowheads="1"/>
                    </pic:cNvPicPr>
                  </pic:nvPicPr>
                  <pic:blipFill>
                    <a:blip r:embed="rId12">
                      <a:lum contrast="6000"/>
                    </a:blip>
                    <a:srcRect/>
                    <a:stretch>
                      <a:fillRect/>
                    </a:stretch>
                  </pic:blipFill>
                  <pic:spPr bwMode="auto">
                    <a:xfrm>
                      <a:off x="0" y="0"/>
                      <a:ext cx="161925" cy="352425"/>
                    </a:xfrm>
                    <a:prstGeom prst="rect">
                      <a:avLst/>
                    </a:prstGeom>
                    <a:solidFill>
                      <a:srgbClr val="FFFFFF"/>
                    </a:solidFill>
                    <a:ln w="9525">
                      <a:noFill/>
                      <a:miter lim="800000"/>
                      <a:headEnd/>
                      <a:tailEnd/>
                    </a:ln>
                  </pic:spPr>
                </pic:pic>
              </a:graphicData>
            </a:graphic>
          </wp:inline>
        </w:drawing>
      </w:r>
      <w:r w:rsidRPr="005364D7">
        <w:rPr>
          <w:rFonts w:ascii="Times New Roman" w:eastAsia="宋体" w:hAnsi="Times New Roman" w:cs="Times New Roman"/>
          <w:b/>
          <w:szCs w:val="21"/>
        </w:rPr>
        <w:t xml:space="preserve">     </w:t>
      </w:r>
    </w:p>
    <w:p w:rsidR="00D25A56" w:rsidRPr="005364D7" w:rsidRDefault="00D25A56" w:rsidP="00D25A56">
      <w:pPr>
        <w:tabs>
          <w:tab w:val="left" w:pos="2100"/>
          <w:tab w:val="left" w:pos="3885"/>
          <w:tab w:val="left" w:pos="5670"/>
        </w:tabs>
        <w:spacing w:line="480" w:lineRule="auto"/>
        <w:ind w:firstLineChars="149" w:firstLine="314"/>
        <w:jc w:val="left"/>
        <w:rPr>
          <w:rFonts w:ascii="Times New Roman" w:eastAsia="宋体" w:hAnsi="Times New Roman" w:cs="Times New Roman"/>
          <w:b/>
          <w:szCs w:val="21"/>
        </w:rPr>
      </w:pPr>
      <w:r w:rsidRPr="005364D7">
        <w:rPr>
          <w:rFonts w:ascii="Times New Roman" w:eastAsia="宋体" w:hAnsi="Times New Roman" w:cs="Times New Roman"/>
          <w:b/>
          <w:szCs w:val="21"/>
        </w:rPr>
        <w:t xml:space="preserve">C. </w:t>
      </w:r>
      <w:r w:rsidRPr="005364D7">
        <w:rPr>
          <w:rFonts w:ascii="Times New Roman" w:eastAsia="宋体" w:hAnsi="Times New Roman" w:cs="Times New Roman"/>
          <w:b/>
          <w:noProof/>
          <w:position w:val="-8"/>
          <w:szCs w:val="21"/>
        </w:rPr>
        <w:drawing>
          <wp:inline distT="0" distB="0" distL="0" distR="0" wp14:anchorId="1AC55172" wp14:editId="1ED24447">
            <wp:extent cx="228600" cy="247650"/>
            <wp:effectExtent l="19050" t="0" r="0" b="0"/>
            <wp:docPr id="203" name="图片 9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全品高考网欢迎您！！！请登录：     http://gk.canpoint.cn                        全品中考网欢迎您！！！请登录：     http://zk.canpoint.cn  "/>
                    <pic:cNvPicPr>
                      <a:picLocks noChangeAspect="1" noChangeArrowheads="1"/>
                    </pic:cNvPicPr>
                  </pic:nvPicPr>
                  <pic:blipFill>
                    <a:blip r:embed="rId13">
                      <a:lum contrast="6000"/>
                    </a:blip>
                    <a:srcRect/>
                    <a:stretch>
                      <a:fillRect/>
                    </a:stretch>
                  </pic:blipFill>
                  <pic:spPr bwMode="auto">
                    <a:xfrm>
                      <a:off x="0" y="0"/>
                      <a:ext cx="228600" cy="247650"/>
                    </a:xfrm>
                    <a:prstGeom prst="rect">
                      <a:avLst/>
                    </a:prstGeom>
                    <a:solidFill>
                      <a:srgbClr val="FFFFFF"/>
                    </a:solidFill>
                    <a:ln w="9525">
                      <a:noFill/>
                      <a:miter lim="800000"/>
                      <a:headEnd/>
                      <a:tailEnd/>
                    </a:ln>
                  </pic:spPr>
                </pic:pic>
              </a:graphicData>
            </a:graphic>
          </wp:inline>
        </w:drawing>
      </w:r>
      <w:r w:rsidRPr="005364D7">
        <w:rPr>
          <w:rFonts w:ascii="Times New Roman" w:eastAsia="宋体" w:hAnsi="Times New Roman" w:cs="Times New Roman"/>
          <w:b/>
          <w:szCs w:val="21"/>
        </w:rPr>
        <w:t xml:space="preserve"> </w:t>
      </w:r>
      <w:r w:rsidRPr="005364D7">
        <w:rPr>
          <w:rFonts w:ascii="Times New Roman" w:eastAsia="宋体" w:hAnsi="Times New Roman" w:cs="Times New Roman"/>
          <w:b/>
          <w:noProof/>
          <w:position w:val="-10"/>
          <w:szCs w:val="21"/>
        </w:rPr>
        <w:drawing>
          <wp:inline distT="0" distB="0" distL="0" distR="0" wp14:anchorId="039224AC" wp14:editId="18959BE6">
            <wp:extent cx="133350" cy="247650"/>
            <wp:effectExtent l="19050" t="0" r="0" b="0"/>
            <wp:docPr id="204" name="图片 9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全品高考网欢迎您！！！请登录：     http://gk.canpoint.cn                        全品中考网欢迎您！！！请登录：     http://zk.canpoint.cn  "/>
                    <pic:cNvPicPr>
                      <a:picLocks noChangeAspect="1" noChangeArrowheads="1"/>
                    </pic:cNvPicPr>
                  </pic:nvPicPr>
                  <pic:blipFill>
                    <a:blip r:embed="rId14">
                      <a:lum contrast="6000"/>
                    </a:blip>
                    <a:srcRect/>
                    <a:stretch>
                      <a:fillRect/>
                    </a:stretch>
                  </pic:blipFill>
                  <pic:spPr bwMode="auto">
                    <a:xfrm>
                      <a:off x="0" y="0"/>
                      <a:ext cx="133350" cy="247650"/>
                    </a:xfrm>
                    <a:prstGeom prst="rect">
                      <a:avLst/>
                    </a:prstGeom>
                    <a:solidFill>
                      <a:srgbClr val="FFFFFF"/>
                    </a:solidFill>
                    <a:ln w="9525">
                      <a:noFill/>
                      <a:miter lim="800000"/>
                      <a:headEnd/>
                      <a:tailEnd/>
                    </a:ln>
                  </pic:spPr>
                </pic:pic>
              </a:graphicData>
            </a:graphic>
          </wp:inline>
        </w:drawing>
      </w:r>
      <w:r w:rsidRPr="005364D7">
        <w:rPr>
          <w:rFonts w:ascii="Times New Roman" w:eastAsia="宋体" w:hAnsi="Times New Roman" w:cs="Times New Roman"/>
          <w:b/>
          <w:szCs w:val="21"/>
        </w:rPr>
        <w:t xml:space="preserve">    </w:t>
      </w:r>
      <w:r>
        <w:rPr>
          <w:rFonts w:ascii="Times New Roman" w:eastAsia="宋体" w:hAnsi="Times New Roman" w:cs="Times New Roman" w:hint="eastAsia"/>
          <w:b/>
          <w:szCs w:val="21"/>
        </w:rPr>
        <w:t xml:space="preserve">     </w:t>
      </w:r>
      <w:r w:rsidRPr="005364D7">
        <w:rPr>
          <w:rFonts w:ascii="Times New Roman" w:eastAsia="宋体" w:hAnsi="Times New Roman" w:cs="Times New Roman"/>
          <w:b/>
          <w:szCs w:val="21"/>
        </w:rPr>
        <w:t xml:space="preserve">D. </w:t>
      </w:r>
      <w:r w:rsidRPr="005364D7">
        <w:rPr>
          <w:rFonts w:ascii="Times New Roman" w:eastAsia="宋体" w:hAnsi="Times New Roman" w:cs="Times New Roman"/>
          <w:b/>
          <w:noProof/>
          <w:position w:val="-8"/>
          <w:szCs w:val="21"/>
        </w:rPr>
        <w:drawing>
          <wp:inline distT="0" distB="0" distL="0" distR="0" wp14:anchorId="3E8A8FFC" wp14:editId="64C290AF">
            <wp:extent cx="295275" cy="228600"/>
            <wp:effectExtent l="19050" t="0" r="9525" b="0"/>
            <wp:docPr id="205" name="图片 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全品高考网欢迎您！！！请登录：     http://gk.canpoint.cn                        全品中考网欢迎您！！！请登录：     http://zk.canpoint.cn  "/>
                    <pic:cNvPicPr>
                      <a:picLocks noChangeAspect="1" noChangeArrowheads="1"/>
                    </pic:cNvPicPr>
                  </pic:nvPicPr>
                  <pic:blipFill>
                    <a:blip r:embed="rId15">
                      <a:lum contrast="6000"/>
                    </a:blip>
                    <a:srcRect/>
                    <a:stretch>
                      <a:fillRect/>
                    </a:stretch>
                  </pic:blipFill>
                  <pic:spPr bwMode="auto">
                    <a:xfrm>
                      <a:off x="0" y="0"/>
                      <a:ext cx="295275" cy="228600"/>
                    </a:xfrm>
                    <a:prstGeom prst="rect">
                      <a:avLst/>
                    </a:prstGeom>
                    <a:solidFill>
                      <a:srgbClr val="FFFFFF"/>
                    </a:solidFill>
                    <a:ln w="9525">
                      <a:noFill/>
                      <a:miter lim="800000"/>
                      <a:headEnd/>
                      <a:tailEnd/>
                    </a:ln>
                  </pic:spPr>
                </pic:pic>
              </a:graphicData>
            </a:graphic>
          </wp:inline>
        </w:drawing>
      </w:r>
    </w:p>
    <w:p w:rsidR="00D25A56" w:rsidRPr="005364D7" w:rsidRDefault="00D25A56" w:rsidP="00D25A56">
      <w:pPr>
        <w:tabs>
          <w:tab w:val="left" w:pos="7170"/>
        </w:tabs>
        <w:spacing w:line="480" w:lineRule="auto"/>
        <w:jc w:val="left"/>
        <w:rPr>
          <w:rFonts w:ascii="宋体" w:eastAsia="宋体" w:hAnsi="宋体" w:cs="Times New Roman"/>
          <w:szCs w:val="21"/>
        </w:rPr>
      </w:pPr>
      <w:r w:rsidRPr="005364D7">
        <w:rPr>
          <w:rFonts w:ascii="宋体" w:eastAsia="宋体" w:hAnsi="宋体" w:cs="Times New Roman" w:hint="eastAsia"/>
          <w:szCs w:val="21"/>
        </w:rPr>
        <w:t>3.</w:t>
      </w:r>
      <w:r>
        <w:rPr>
          <w:rFonts w:ascii="宋体" w:eastAsia="宋体" w:hAnsi="宋体" w:cs="Times New Roman" w:hint="eastAsia"/>
          <w:szCs w:val="21"/>
        </w:rPr>
        <w:t xml:space="preserve"> </w:t>
      </w:r>
      <w:r w:rsidRPr="005364D7">
        <w:rPr>
          <w:rFonts w:ascii="宋体" w:eastAsia="宋体" w:hAnsi="宋体" w:cs="Times New Roman" w:hint="eastAsia"/>
          <w:szCs w:val="21"/>
        </w:rPr>
        <w:t>如图是一几何体的三视图，则该几何体的体积是(     )</w:t>
      </w:r>
    </w:p>
    <w:p w:rsidR="00D25A56" w:rsidRDefault="00D25A56" w:rsidP="00D25A56">
      <w:pPr>
        <w:spacing w:line="480" w:lineRule="auto"/>
        <w:ind w:firstLineChars="200" w:firstLine="420"/>
        <w:jc w:val="left"/>
        <w:rPr>
          <w:rFonts w:ascii="Times New Roman" w:eastAsia="宋体" w:hAnsi="Times New Roman" w:cs="Times New Roman"/>
          <w:szCs w:val="21"/>
        </w:rPr>
      </w:pPr>
      <w:proofErr w:type="gramStart"/>
      <w:r w:rsidRPr="005364D7">
        <w:rPr>
          <w:rFonts w:ascii="Times New Roman" w:eastAsia="宋体" w:hAnsi="Times New Roman" w:cs="Times New Roman"/>
          <w:color w:val="FF0000"/>
          <w:szCs w:val="21"/>
        </w:rPr>
        <w:t>A</w:t>
      </w:r>
      <w:r>
        <w:rPr>
          <w:rFonts w:ascii="Times New Roman" w:eastAsia="宋体" w:hAnsi="Times New Roman" w:cs="Times New Roman" w:hint="eastAsia"/>
          <w:color w:val="FF0000"/>
          <w:szCs w:val="21"/>
        </w:rPr>
        <w:t xml:space="preserve"> </w:t>
      </w:r>
      <w:r w:rsidRPr="005364D7">
        <w:rPr>
          <w:rFonts w:ascii="Times New Roman" w:eastAsia="宋体" w:hAnsi="Times New Roman" w:cs="Times New Roman"/>
          <w:szCs w:val="21"/>
        </w:rPr>
        <w:t>.</w:t>
      </w:r>
      <w:proofErr w:type="gramEnd"/>
      <w:r>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9        </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B.</w:t>
      </w:r>
      <w:r>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10         </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 </w:t>
      </w:r>
    </w:p>
    <w:p w:rsidR="00D25A56" w:rsidRPr="005364D7" w:rsidRDefault="00D25A56" w:rsidP="00D25A56">
      <w:pPr>
        <w:spacing w:line="480" w:lineRule="auto"/>
        <w:ind w:firstLineChars="200" w:firstLine="420"/>
        <w:jc w:val="left"/>
        <w:rPr>
          <w:rFonts w:ascii="Times New Roman" w:eastAsia="宋体" w:hAnsi="Times New Roman" w:cs="Times New Roman"/>
          <w:szCs w:val="21"/>
        </w:rPr>
      </w:pPr>
      <w:r w:rsidRPr="005364D7">
        <w:rPr>
          <w:rFonts w:ascii="Times New Roman" w:eastAsia="宋体" w:hAnsi="Times New Roman" w:cs="Times New Roman"/>
          <w:szCs w:val="21"/>
        </w:rPr>
        <w:t>C.</w:t>
      </w:r>
      <w:r>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12    </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   </w:t>
      </w:r>
      <w:r w:rsidRPr="005364D7">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D. 18</w:t>
      </w:r>
    </w:p>
    <w:p w:rsidR="00D25A56" w:rsidRDefault="00D25A56" w:rsidP="00D25A56">
      <w:pPr>
        <w:spacing w:line="480" w:lineRule="auto"/>
        <w:jc w:val="left"/>
        <w:rPr>
          <w:rFonts w:ascii="宋体" w:eastAsia="宋体" w:hAnsi="宋体" w:cs="Times New Roman"/>
          <w:szCs w:val="21"/>
        </w:rPr>
      </w:pPr>
      <w:r w:rsidRPr="005364D7">
        <w:rPr>
          <w:rFonts w:ascii="黑体" w:eastAsia="黑体" w:hAnsi="黑体" w:cs="Times New Roman" w:hint="eastAsia"/>
          <w:szCs w:val="24"/>
        </w:rPr>
        <w:t>4.</w:t>
      </w:r>
      <w:r>
        <w:rPr>
          <w:rFonts w:ascii="黑体" w:eastAsia="黑体" w:hAnsi="黑体" w:cs="Times New Roman" w:hint="eastAsia"/>
          <w:szCs w:val="24"/>
        </w:rPr>
        <w:t xml:space="preserve"> </w:t>
      </w:r>
      <w:r w:rsidRPr="005364D7">
        <w:rPr>
          <w:rFonts w:ascii="宋体" w:eastAsia="宋体" w:hAnsi="宋体" w:cs="Times New Roman" w:hint="eastAsia"/>
          <w:szCs w:val="21"/>
        </w:rPr>
        <w:t>已知矩形ABCD的顶点都在半径为5的球O的球面上，</w:t>
      </w:r>
    </w:p>
    <w:p w:rsidR="00D25A56" w:rsidRPr="005364D7" w:rsidRDefault="00D25A56" w:rsidP="00D25A56">
      <w:pPr>
        <w:spacing w:line="480" w:lineRule="auto"/>
        <w:jc w:val="left"/>
        <w:rPr>
          <w:rFonts w:ascii="宋体" w:eastAsia="宋体" w:hAnsi="宋体" w:cs="Times New Roman"/>
          <w:szCs w:val="21"/>
        </w:rPr>
      </w:pPr>
      <w:r w:rsidRPr="005364D7">
        <w:rPr>
          <w:rFonts w:ascii="宋体" w:eastAsia="宋体" w:hAnsi="宋体" w:cs="Times New Roman" w:hint="eastAsia"/>
          <w:noProof/>
          <w:szCs w:val="24"/>
        </w:rPr>
        <w:drawing>
          <wp:anchor distT="0" distB="0" distL="114300" distR="114300" simplePos="0" relativeHeight="251674624" behindDoc="0" locked="0" layoutInCell="1" allowOverlap="1" wp14:anchorId="1735771F" wp14:editId="7927A92A">
            <wp:simplePos x="0" y="0"/>
            <wp:positionH relativeFrom="column">
              <wp:posOffset>3420745</wp:posOffset>
            </wp:positionH>
            <wp:positionV relativeFrom="paragraph">
              <wp:posOffset>154305</wp:posOffset>
            </wp:positionV>
            <wp:extent cx="2495550" cy="2190750"/>
            <wp:effectExtent l="0" t="0" r="0" b="0"/>
            <wp:wrapSquare wrapText="bothSides"/>
            <wp:docPr id="206" name="图片 22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全品高考网欢迎您！！！请登录：     http://gk.canpoint.cn                        全品中考网欢迎您！！！请登录：     http://zk.canpoint.cn  "/>
                    <pic:cNvPicPr>
                      <a:picLocks noChangeAspect="1" noChangeArrowheads="1"/>
                    </pic:cNvPicPr>
                  </pic:nvPicPr>
                  <pic:blipFill>
                    <a:blip r:embed="rId16">
                      <a:lum contrast="6000"/>
                    </a:blip>
                    <a:srcRect/>
                    <a:stretch>
                      <a:fillRect/>
                    </a:stretch>
                  </pic:blipFill>
                  <pic:spPr bwMode="auto">
                    <a:xfrm>
                      <a:off x="0" y="0"/>
                      <a:ext cx="2495550" cy="2190750"/>
                    </a:xfrm>
                    <a:prstGeom prst="rect">
                      <a:avLst/>
                    </a:prstGeom>
                    <a:solidFill>
                      <a:srgbClr val="FFFFFF"/>
                    </a:solidFill>
                    <a:ln w="9525">
                      <a:noFill/>
                      <a:miter lim="800000"/>
                      <a:headEnd/>
                      <a:tailEnd/>
                    </a:ln>
                  </pic:spPr>
                </pic:pic>
              </a:graphicData>
            </a:graphic>
          </wp:anchor>
        </w:drawing>
      </w:r>
      <w:r w:rsidRPr="005364D7">
        <w:rPr>
          <w:rFonts w:ascii="宋体" w:eastAsia="宋体" w:hAnsi="宋体" w:cs="Times New Roman" w:hint="eastAsia"/>
          <w:szCs w:val="21"/>
        </w:rPr>
        <w:t>且AB＝6, BC=</w:t>
      </w:r>
      <w:r w:rsidRPr="005364D7">
        <w:rPr>
          <w:rFonts w:ascii="宋体" w:eastAsia="宋体" w:hAnsi="宋体" w:cs="Times New Roman"/>
          <w:position w:val="-8"/>
          <w:szCs w:val="21"/>
        </w:rPr>
        <w:object w:dxaOrig="480" w:dyaOrig="360">
          <v:shape id="_x0000_i1084" type="#_x0000_t75" alt="全品高考网欢迎您！！！请登录：     http://gk.canpoint.cn                        全品中考网欢迎您！！！请登录：     http://zk.canpoint.cn  " style="width:24pt;height:18pt" o:ole="" filled="t">
            <v:imagedata r:id="rId17" o:title="" gain="69719f"/>
          </v:shape>
          <o:OLEObject Type="Embed" ProgID="Equation.DSMT4" ShapeID="_x0000_i1084" DrawAspect="Content" ObjectID="_1479904625" r:id="rId139"/>
        </w:object>
      </w:r>
      <w:r w:rsidRPr="005364D7">
        <w:rPr>
          <w:rFonts w:ascii="宋体" w:eastAsia="宋体" w:hAnsi="宋体" w:cs="Times New Roman" w:hint="eastAsia"/>
          <w:szCs w:val="21"/>
        </w:rPr>
        <w:t>，则棱锥O-ABCD的侧面积为(    )</w:t>
      </w:r>
    </w:p>
    <w:p w:rsidR="00D25A56" w:rsidRPr="005364D7" w:rsidRDefault="00D25A56" w:rsidP="00D25A56">
      <w:pPr>
        <w:spacing w:line="480" w:lineRule="auto"/>
        <w:jc w:val="left"/>
        <w:rPr>
          <w:rFonts w:ascii="宋体" w:eastAsia="宋体" w:hAnsi="宋体" w:cs="Times New Roman"/>
          <w:szCs w:val="21"/>
        </w:rPr>
      </w:pPr>
      <w:r w:rsidRPr="005364D7">
        <w:rPr>
          <w:rFonts w:ascii="宋体" w:eastAsia="宋体" w:hAnsi="宋体" w:cs="Times New Roman"/>
          <w:szCs w:val="21"/>
        </w:rPr>
        <w:t>A. 20+8</w:t>
      </w:r>
      <w:r w:rsidRPr="005364D7">
        <w:rPr>
          <w:rFonts w:ascii="宋体" w:eastAsia="宋体" w:hAnsi="宋体" w:cs="Times New Roman"/>
          <w:position w:val="-8"/>
          <w:szCs w:val="21"/>
        </w:rPr>
        <w:object w:dxaOrig="360" w:dyaOrig="360">
          <v:shape id="_x0000_i1085" type="#_x0000_t75" alt="全品高考网欢迎您！！！请登录：     http://gk.canpoint.cn                        全品中考网欢迎您！！！请登录：     http://zk.canpoint.cn  " style="width:18pt;height:18pt" o:ole="" filled="t">
            <v:imagedata r:id="rId19" o:title="" gain="69719f"/>
          </v:shape>
          <o:OLEObject Type="Embed" ProgID="Equation.DSMT4" ShapeID="_x0000_i1085" DrawAspect="Content" ObjectID="_1479904626" r:id="rId140"/>
        </w:object>
      </w:r>
      <w:r w:rsidRPr="005364D7">
        <w:rPr>
          <w:rFonts w:ascii="宋体" w:eastAsia="宋体" w:hAnsi="宋体" w:cs="Times New Roman" w:hint="eastAsia"/>
          <w:szCs w:val="21"/>
        </w:rPr>
        <w:t xml:space="preserve">　</w:t>
      </w:r>
      <w:r w:rsidRPr="005364D7">
        <w:rPr>
          <w:rFonts w:ascii="宋体" w:eastAsia="宋体" w:hAnsi="宋体" w:cs="Times New Roman"/>
          <w:szCs w:val="21"/>
        </w:rPr>
        <w:t xml:space="preserve"> </w:t>
      </w:r>
      <w:r w:rsidRPr="005364D7">
        <w:rPr>
          <w:rFonts w:ascii="宋体" w:eastAsia="宋体" w:hAnsi="宋体" w:cs="Times New Roman"/>
          <w:color w:val="FF0000"/>
          <w:szCs w:val="21"/>
        </w:rPr>
        <w:t>B</w:t>
      </w:r>
      <w:r w:rsidRPr="005364D7">
        <w:rPr>
          <w:rFonts w:ascii="宋体" w:eastAsia="宋体" w:hAnsi="宋体" w:cs="Times New Roman"/>
          <w:szCs w:val="21"/>
        </w:rPr>
        <w:t xml:space="preserve">. </w:t>
      </w:r>
      <w:smartTag w:uri="urn:schemas-microsoft-com:office:smarttags" w:element="chmetcnv">
        <w:smartTagPr>
          <w:attr w:name="UnitName" w:val="g"/>
          <w:attr w:name="SourceValue" w:val="44"/>
          <w:attr w:name="HasSpace" w:val="False"/>
          <w:attr w:name="Negative" w:val="False"/>
          <w:attr w:name="NumberType" w:val="1"/>
          <w:attr w:name="TCSC" w:val="0"/>
        </w:smartTagPr>
        <w:r w:rsidRPr="005364D7">
          <w:rPr>
            <w:rFonts w:ascii="宋体" w:eastAsia="宋体" w:hAnsi="宋体" w:cs="Times New Roman"/>
            <w:szCs w:val="21"/>
          </w:rPr>
          <w:t xml:space="preserve">44 </w:t>
        </w:r>
      </w:smartTag>
      <w:r w:rsidRPr="005364D7">
        <w:rPr>
          <w:rFonts w:ascii="宋体" w:eastAsia="宋体" w:hAnsi="宋体" w:cs="Times New Roman" w:hint="eastAsia"/>
          <w:szCs w:val="21"/>
        </w:rPr>
        <w:t xml:space="preserve">　　C、</w:t>
      </w:r>
      <w:r w:rsidRPr="005364D7">
        <w:rPr>
          <w:rFonts w:ascii="宋体" w:eastAsia="宋体" w:hAnsi="宋体" w:cs="Times New Roman"/>
          <w:szCs w:val="21"/>
        </w:rPr>
        <w:t>20</w:t>
      </w:r>
      <w:r w:rsidRPr="005364D7">
        <w:rPr>
          <w:rFonts w:ascii="宋体" w:eastAsia="宋体" w:hAnsi="宋体" w:cs="Times New Roman"/>
          <w:position w:val="-8"/>
          <w:szCs w:val="21"/>
        </w:rPr>
        <w:object w:dxaOrig="360" w:dyaOrig="360">
          <v:shape id="_x0000_i1086" type="#_x0000_t75" alt="全品高考网欢迎您！！！请登录：     http://gk.canpoint.cn                        全品中考网欢迎您！！！请登录：     http://zk.canpoint.cn  " style="width:18pt;height:18pt" o:ole="" filled="t">
            <v:imagedata r:id="rId19" o:title="" gain="69719f"/>
          </v:shape>
          <o:OLEObject Type="Embed" ProgID="Equation.DSMT4" ShapeID="_x0000_i1086" DrawAspect="Content" ObjectID="_1479904627" r:id="rId141"/>
        </w:object>
      </w:r>
      <w:r w:rsidRPr="005364D7">
        <w:rPr>
          <w:rFonts w:ascii="宋体" w:eastAsia="宋体" w:hAnsi="宋体" w:cs="Times New Roman" w:hint="eastAsia"/>
          <w:szCs w:val="21"/>
        </w:rPr>
        <w:t xml:space="preserve">　　</w:t>
      </w:r>
      <w:r w:rsidRPr="005364D7">
        <w:rPr>
          <w:rFonts w:ascii="宋体" w:eastAsia="宋体" w:hAnsi="宋体" w:cs="Times New Roman"/>
          <w:szCs w:val="21"/>
        </w:rPr>
        <w:t xml:space="preserve"> D</w:t>
      </w:r>
      <w:r w:rsidRPr="005364D7">
        <w:rPr>
          <w:rFonts w:ascii="宋体" w:eastAsia="宋体" w:hAnsi="宋体" w:cs="Times New Roman" w:hint="eastAsia"/>
          <w:szCs w:val="21"/>
        </w:rPr>
        <w:t>、</w:t>
      </w:r>
      <w:r w:rsidRPr="005364D7">
        <w:rPr>
          <w:rFonts w:ascii="宋体" w:eastAsia="宋体" w:hAnsi="宋体" w:cs="Times New Roman"/>
          <w:szCs w:val="21"/>
        </w:rPr>
        <w:t>46</w:t>
      </w:r>
    </w:p>
    <w:p w:rsidR="00D25A56" w:rsidRPr="005364D7" w:rsidRDefault="00D25A56" w:rsidP="00D25A56">
      <w:pPr>
        <w:shd w:val="clear" w:color="auto" w:fill="FFFFFF"/>
        <w:spacing w:line="480" w:lineRule="auto"/>
        <w:jc w:val="left"/>
        <w:rPr>
          <w:rFonts w:ascii="新宋体" w:eastAsia="新宋体" w:hAnsi="新宋体" w:cs="Times New Roman"/>
          <w:szCs w:val="21"/>
        </w:rPr>
      </w:pPr>
      <w:r w:rsidRPr="005364D7">
        <w:rPr>
          <w:rFonts w:ascii="黑体" w:eastAsia="黑体" w:hAnsi="黑体" w:cs="Times New Roman" w:hint="eastAsia"/>
          <w:color w:val="000000"/>
          <w:szCs w:val="21"/>
        </w:rPr>
        <w:t>5.</w:t>
      </w:r>
      <w:r>
        <w:rPr>
          <w:rFonts w:ascii="黑体" w:eastAsia="黑体" w:hAnsi="黑体" w:cs="Times New Roman" w:hint="eastAsia"/>
          <w:color w:val="000000"/>
          <w:szCs w:val="21"/>
        </w:rPr>
        <w:t xml:space="preserve"> </w:t>
      </w:r>
      <w:proofErr w:type="gramStart"/>
      <w:r w:rsidRPr="005364D7">
        <w:rPr>
          <w:rFonts w:ascii="宋体" w:eastAsia="宋体" w:hAnsi="宋体" w:cs="Times New Roman" w:hint="eastAsia"/>
          <w:szCs w:val="24"/>
        </w:rPr>
        <w:t>一</w:t>
      </w:r>
      <w:proofErr w:type="gramEnd"/>
      <w:r w:rsidRPr="005364D7">
        <w:rPr>
          <w:rFonts w:ascii="宋体" w:eastAsia="宋体" w:hAnsi="宋体" w:cs="Times New Roman" w:hint="eastAsia"/>
          <w:szCs w:val="24"/>
        </w:rPr>
        <w:t>简单组合体的三视图及尺寸如图(1)示（单位:</w:t>
      </w:r>
      <w:r w:rsidRPr="005364D7">
        <w:rPr>
          <w:rFonts w:ascii="Times New Roman" w:eastAsia="宋体" w:hAnsi="Times New Roman" w:cs="Times New Roman"/>
          <w:szCs w:val="24"/>
        </w:rPr>
        <w:t xml:space="preserve"> </w:t>
      </w:r>
      <w:r w:rsidRPr="005364D7">
        <w:rPr>
          <w:rFonts w:ascii="Times New Roman" w:eastAsia="宋体" w:hAnsi="Times New Roman" w:cs="Times New Roman"/>
          <w:position w:val="-6"/>
          <w:szCs w:val="24"/>
        </w:rPr>
        <w:object w:dxaOrig="361" w:dyaOrig="220">
          <v:shape id="_x0000_i1087" type="#_x0000_t75" alt="全品高考网欢迎您！！！请登录：     http://gk.canpoint.cn                        全品中考网欢迎您！！！请登录：     http://zk.canpoint.cn  " style="width:18pt;height:11.25pt;mso-position-horizontal-relative:page;mso-position-vertical-relative:page" o:ole="" filled="t">
            <v:imagedata r:id="rId22" o:title="" chromakey="#fefdfc" gain="69719f"/>
          </v:shape>
          <o:OLEObject Type="Embed" ProgID="Equation.DSMT4" ShapeID="_x0000_i1087" DrawAspect="Content" ObjectID="_1479904628" r:id="rId142"/>
        </w:object>
      </w:r>
      <w:r w:rsidRPr="005364D7">
        <w:rPr>
          <w:rFonts w:ascii="宋体" w:eastAsia="宋体" w:hAnsi="宋体" w:cs="Times New Roman" w:hint="eastAsia"/>
          <w:szCs w:val="24"/>
        </w:rPr>
        <w:t>）</w:t>
      </w:r>
      <w:r w:rsidRPr="005364D7">
        <w:rPr>
          <w:rFonts w:ascii="Times New Roman" w:eastAsia="宋体" w:hAnsi="Times New Roman" w:cs="Times New Roman" w:hint="eastAsia"/>
          <w:szCs w:val="24"/>
        </w:rPr>
        <w:t>则该组合体的体积为</w:t>
      </w:r>
      <w:r w:rsidRPr="005364D7">
        <w:rPr>
          <w:rFonts w:ascii="新宋体" w:eastAsia="新宋体" w:hAnsi="新宋体" w:cs="Times New Roman" w:hint="eastAsia"/>
          <w:szCs w:val="21"/>
        </w:rPr>
        <w:t>（　　）</w:t>
      </w:r>
    </w:p>
    <w:p w:rsidR="00D25A56" w:rsidRPr="005364D7" w:rsidRDefault="00D25A56" w:rsidP="00D25A56">
      <w:pPr>
        <w:tabs>
          <w:tab w:val="left" w:pos="420"/>
          <w:tab w:val="left" w:pos="2310"/>
          <w:tab w:val="left" w:pos="4200"/>
          <w:tab w:val="left" w:pos="6090"/>
          <w:tab w:val="left" w:pos="7560"/>
        </w:tabs>
        <w:spacing w:line="480" w:lineRule="auto"/>
        <w:ind w:firstLineChars="100" w:firstLine="210"/>
        <w:jc w:val="left"/>
        <w:rPr>
          <w:rFonts w:ascii="Times New Roman" w:eastAsia="宋体" w:hAnsi="Times New Roman" w:cs="Times New Roman"/>
          <w:szCs w:val="24"/>
        </w:rPr>
      </w:pPr>
      <w:r w:rsidRPr="005364D7">
        <w:rPr>
          <w:rFonts w:ascii="Times New Roman" w:eastAsia="宋体" w:hAnsi="Times New Roman" w:cs="Times New Roman" w:hint="eastAsia"/>
          <w:szCs w:val="24"/>
        </w:rPr>
        <w:t>A. 72000</w:t>
      </w:r>
      <w:r w:rsidRPr="005364D7">
        <w:rPr>
          <w:rFonts w:ascii="Times New Roman" w:eastAsia="宋体" w:hAnsi="Times New Roman" w:cs="Times New Roman"/>
          <w:position w:val="-6"/>
          <w:szCs w:val="24"/>
        </w:rPr>
        <w:object w:dxaOrig="420" w:dyaOrig="320">
          <v:shape id="_x0000_i1088" type="#_x0000_t75" alt="全品高考网欢迎您！！！请登录：     http://gk.canpoint.cn                        全品中考网欢迎您！！！请登录：     http://zk.canpoint.cn  " style="width:21pt;height:15.75pt;mso-position-horizontal-relative:page;mso-position-vertical-relative:page" o:ole="" filled="t">
            <v:imagedata r:id="rId24" o:title="" chromakey="#fefdfc" gain="69719f"/>
          </v:shape>
          <o:OLEObject Type="Embed" ProgID="Equation.DSMT4" ShapeID="_x0000_i1088" DrawAspect="Content" ObjectID="_1479904629" r:id="rId143"/>
        </w:object>
      </w:r>
      <w:r w:rsidRPr="005364D7">
        <w:rPr>
          <w:rFonts w:ascii="Times New Roman" w:eastAsia="宋体" w:hAnsi="Times New Roman" w:cs="Times New Roman" w:hint="eastAsia"/>
          <w:szCs w:val="24"/>
        </w:rPr>
        <w:t xml:space="preserve">                 </w:t>
      </w:r>
      <w:r w:rsidRPr="005364D7">
        <w:rPr>
          <w:rFonts w:ascii="Times New Roman" w:eastAsia="宋体" w:hAnsi="Times New Roman" w:cs="Times New Roman" w:hint="eastAsia"/>
          <w:color w:val="FF0000"/>
          <w:szCs w:val="24"/>
        </w:rPr>
        <w:t>B</w:t>
      </w:r>
      <w:r w:rsidRPr="005364D7">
        <w:rPr>
          <w:rFonts w:ascii="Times New Roman" w:eastAsia="宋体" w:hAnsi="Times New Roman" w:cs="Times New Roman" w:hint="eastAsia"/>
          <w:szCs w:val="24"/>
        </w:rPr>
        <w:t>. 64000</w:t>
      </w:r>
      <w:r w:rsidRPr="005364D7">
        <w:rPr>
          <w:rFonts w:ascii="Times New Roman" w:eastAsia="宋体" w:hAnsi="Times New Roman" w:cs="Times New Roman"/>
          <w:position w:val="-6"/>
          <w:szCs w:val="24"/>
        </w:rPr>
        <w:object w:dxaOrig="420" w:dyaOrig="320">
          <v:shape id="_x0000_i1089" type="#_x0000_t75" alt="全品高考网欢迎您！！！请登录：     http://gk.canpoint.cn                        全品中考网欢迎您！！！请登录：     http://zk.canpoint.cn  " style="width:21pt;height:15.75pt;mso-position-horizontal-relative:page;mso-position-vertical-relative:page" o:ole="" filled="t">
            <v:imagedata r:id="rId24" o:title="" chromakey="#fefdfc" gain="69719f"/>
          </v:shape>
          <o:OLEObject Type="Embed" ProgID="Equation.DSMT4" ShapeID="_x0000_i1089" DrawAspect="Content" ObjectID="_1479904630" r:id="rId144"/>
        </w:object>
      </w:r>
      <w:r w:rsidRPr="005364D7">
        <w:rPr>
          <w:rFonts w:ascii="Times New Roman" w:eastAsia="宋体" w:hAnsi="Times New Roman" w:cs="Times New Roman" w:hint="eastAsia"/>
          <w:szCs w:val="24"/>
        </w:rPr>
        <w:t xml:space="preserve"> </w:t>
      </w:r>
    </w:p>
    <w:p w:rsidR="00D25A56" w:rsidRPr="005364D7" w:rsidRDefault="00D25A56" w:rsidP="00D25A56">
      <w:pPr>
        <w:spacing w:line="480" w:lineRule="auto"/>
        <w:ind w:firstLineChars="100" w:firstLine="210"/>
        <w:jc w:val="left"/>
        <w:rPr>
          <w:rFonts w:ascii="宋体" w:eastAsia="宋体" w:hAnsi="宋体" w:cs="Times New Roman"/>
          <w:color w:val="0000FF"/>
          <w:szCs w:val="21"/>
        </w:rPr>
      </w:pPr>
      <w:r w:rsidRPr="005364D7">
        <w:rPr>
          <w:rFonts w:ascii="Times New Roman" w:eastAsia="宋体" w:hAnsi="Times New Roman" w:cs="Times New Roman"/>
          <w:noProof/>
          <w:szCs w:val="24"/>
        </w:rPr>
        <w:drawing>
          <wp:anchor distT="0" distB="0" distL="114300" distR="114300" simplePos="0" relativeHeight="251678720" behindDoc="0" locked="0" layoutInCell="1" allowOverlap="1" wp14:anchorId="0191A659" wp14:editId="4BA761FF">
            <wp:simplePos x="0" y="0"/>
            <wp:positionH relativeFrom="column">
              <wp:posOffset>3732530</wp:posOffset>
            </wp:positionH>
            <wp:positionV relativeFrom="paragraph">
              <wp:posOffset>281305</wp:posOffset>
            </wp:positionV>
            <wp:extent cx="1638300" cy="1276350"/>
            <wp:effectExtent l="0" t="0" r="0" b="0"/>
            <wp:wrapSquare wrapText="bothSides"/>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830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64D7">
        <w:rPr>
          <w:rFonts w:ascii="Times New Roman" w:eastAsia="宋体" w:hAnsi="Times New Roman" w:cs="Times New Roman" w:hint="eastAsia"/>
          <w:szCs w:val="24"/>
        </w:rPr>
        <w:t>C. 56000</w:t>
      </w:r>
      <w:r w:rsidRPr="005364D7">
        <w:rPr>
          <w:rFonts w:ascii="Times New Roman" w:eastAsia="宋体" w:hAnsi="Times New Roman" w:cs="Times New Roman"/>
          <w:position w:val="-6"/>
          <w:szCs w:val="24"/>
        </w:rPr>
        <w:object w:dxaOrig="420" w:dyaOrig="320">
          <v:shape id="_x0000_i1090" type="#_x0000_t75" alt="全品高考网欢迎您！！！请登录：     http://gk.canpoint.cn                        全品中考网欢迎您！！！请登录：     http://zk.canpoint.cn  " style="width:21pt;height:15.75pt;mso-position-horizontal-relative:page;mso-position-vertical-relative:page" o:ole="" filled="t">
            <v:imagedata r:id="rId24" o:title="" chromakey="#fefdfc" gain="69719f"/>
          </v:shape>
          <o:OLEObject Type="Embed" ProgID="Equation.DSMT4" ShapeID="_x0000_i1090" DrawAspect="Content" ObjectID="_1479904631" r:id="rId145"/>
        </w:object>
      </w:r>
      <w:r w:rsidRPr="005364D7">
        <w:rPr>
          <w:rFonts w:ascii="Times New Roman" w:eastAsia="宋体" w:hAnsi="Times New Roman" w:cs="Times New Roman" w:hint="eastAsia"/>
          <w:szCs w:val="24"/>
        </w:rPr>
        <w:t xml:space="preserve">                 D.</w:t>
      </w:r>
      <w:r w:rsidRPr="005364D7">
        <w:rPr>
          <w:rFonts w:ascii="Times New Roman" w:eastAsia="宋体" w:hAnsi="Times New Roman" w:cs="Times New Roman"/>
          <w:szCs w:val="24"/>
        </w:rPr>
        <w:t xml:space="preserve"> </w:t>
      </w:r>
      <w:r w:rsidRPr="005364D7">
        <w:rPr>
          <w:rFonts w:ascii="Times New Roman" w:eastAsia="宋体" w:hAnsi="Times New Roman" w:cs="Times New Roman" w:hint="eastAsia"/>
          <w:szCs w:val="24"/>
        </w:rPr>
        <w:t>44000</w:t>
      </w:r>
      <w:r w:rsidRPr="005364D7">
        <w:rPr>
          <w:rFonts w:ascii="Times New Roman" w:eastAsia="宋体" w:hAnsi="Times New Roman" w:cs="Times New Roman"/>
          <w:position w:val="-6"/>
          <w:szCs w:val="24"/>
        </w:rPr>
        <w:object w:dxaOrig="420" w:dyaOrig="320">
          <v:shape id="_x0000_i1091" type="#_x0000_t75" alt="全品高考网欢迎您！！！请登录：     http://gk.canpoint.cn                        全品中考网欢迎您！！！请登录：     http://zk.canpoint.cn  " style="width:21pt;height:15.75pt;mso-position-horizontal-relative:page;mso-position-vertical-relative:page" o:ole="" filled="t">
            <v:imagedata r:id="rId24" o:title="" chromakey="#fefdfc" gain="69719f"/>
          </v:shape>
          <o:OLEObject Type="Embed" ProgID="Equation.DSMT4" ShapeID="_x0000_i1091" DrawAspect="Content" ObjectID="_1479904632" r:id="rId146"/>
        </w:object>
      </w:r>
      <w:r w:rsidRPr="005364D7">
        <w:rPr>
          <w:rFonts w:ascii="Times New Roman" w:eastAsia="宋体" w:hAnsi="Times New Roman" w:cs="Times New Roman" w:hint="eastAsia"/>
          <w:szCs w:val="24"/>
        </w:rPr>
        <w:t xml:space="preserve">   </w:t>
      </w:r>
    </w:p>
    <w:p w:rsidR="00D25A56" w:rsidRDefault="00D25A56" w:rsidP="00D25A56">
      <w:pPr>
        <w:rPr>
          <w:rFonts w:ascii="Times New Roman" w:eastAsia="宋体" w:hAnsi="Times New Roman" w:cs="Times New Roman"/>
          <w:szCs w:val="24"/>
        </w:rPr>
      </w:pPr>
      <w:r w:rsidRPr="005364D7">
        <w:rPr>
          <w:rFonts w:ascii="Times New Roman" w:eastAsia="宋体" w:hAnsi="Times New Roman" w:cs="Times New Roman" w:hint="eastAsia"/>
          <w:szCs w:val="24"/>
        </w:rPr>
        <w:t>6</w:t>
      </w:r>
      <w:r w:rsidRPr="005364D7">
        <w:rPr>
          <w:rFonts w:ascii="Times New Roman" w:eastAsia="宋体" w:hAnsi="Times New Roman" w:cs="Times New Roman"/>
          <w:szCs w:val="24"/>
        </w:rPr>
        <w:t>．图</w:t>
      </w:r>
      <w:r w:rsidRPr="005364D7">
        <w:rPr>
          <w:rFonts w:ascii="Times New Roman" w:eastAsia="宋体" w:hAnsi="Times New Roman" w:cs="Times New Roman"/>
          <w:szCs w:val="24"/>
        </w:rPr>
        <w:t>9—12</w:t>
      </w:r>
      <w:r w:rsidRPr="005364D7">
        <w:rPr>
          <w:rFonts w:ascii="Times New Roman" w:eastAsia="宋体" w:hAnsi="Times New Roman" w:cs="Times New Roman"/>
          <w:szCs w:val="24"/>
        </w:rPr>
        <w:t>表示一个正方体表面的一种展开图，</w:t>
      </w:r>
    </w:p>
    <w:p w:rsidR="00D25A56" w:rsidRDefault="00D25A56" w:rsidP="00D25A56">
      <w:pPr>
        <w:rPr>
          <w:rFonts w:ascii="Times New Roman" w:eastAsia="宋体" w:hAnsi="Times New Roman" w:cs="Times New Roman"/>
          <w:szCs w:val="24"/>
        </w:rPr>
      </w:pPr>
      <w:r w:rsidRPr="005364D7">
        <w:rPr>
          <w:rFonts w:ascii="Times New Roman" w:eastAsia="宋体" w:hAnsi="Times New Roman" w:cs="Times New Roman"/>
          <w:szCs w:val="24"/>
        </w:rPr>
        <w:t>图中的四条线段</w:t>
      </w:r>
      <w:r w:rsidRPr="005364D7">
        <w:rPr>
          <w:rFonts w:ascii="Times New Roman" w:eastAsia="宋体" w:hAnsi="Times New Roman" w:cs="Times New Roman"/>
          <w:i/>
          <w:iCs/>
          <w:szCs w:val="24"/>
        </w:rPr>
        <w:t>AB</w:t>
      </w:r>
      <w:r w:rsidRPr="005364D7">
        <w:rPr>
          <w:rFonts w:ascii="Times New Roman" w:eastAsia="宋体" w:hAnsi="Times New Roman" w:cs="Times New Roman"/>
          <w:szCs w:val="24"/>
        </w:rPr>
        <w:t>、</w:t>
      </w:r>
      <w:r w:rsidRPr="005364D7">
        <w:rPr>
          <w:rFonts w:ascii="Times New Roman" w:eastAsia="宋体" w:hAnsi="Times New Roman" w:cs="Times New Roman"/>
          <w:i/>
          <w:iCs/>
          <w:szCs w:val="24"/>
        </w:rPr>
        <w:t>CD</w:t>
      </w:r>
      <w:r w:rsidRPr="005364D7">
        <w:rPr>
          <w:rFonts w:ascii="Times New Roman" w:eastAsia="宋体" w:hAnsi="Times New Roman" w:cs="Times New Roman"/>
          <w:szCs w:val="24"/>
        </w:rPr>
        <w:t>、</w:t>
      </w:r>
      <w:r w:rsidRPr="005364D7">
        <w:rPr>
          <w:rFonts w:ascii="Times New Roman" w:eastAsia="宋体" w:hAnsi="Times New Roman" w:cs="Times New Roman"/>
          <w:i/>
          <w:iCs/>
          <w:szCs w:val="24"/>
        </w:rPr>
        <w:t>EF</w:t>
      </w:r>
      <w:r w:rsidRPr="005364D7">
        <w:rPr>
          <w:rFonts w:ascii="Times New Roman" w:eastAsia="宋体" w:hAnsi="Times New Roman" w:cs="Times New Roman"/>
          <w:szCs w:val="24"/>
        </w:rPr>
        <w:t>和</w:t>
      </w:r>
      <w:r w:rsidRPr="005364D7">
        <w:rPr>
          <w:rFonts w:ascii="Times New Roman" w:eastAsia="宋体" w:hAnsi="Times New Roman" w:cs="Times New Roman"/>
          <w:i/>
          <w:iCs/>
          <w:szCs w:val="24"/>
        </w:rPr>
        <w:t>GH</w:t>
      </w:r>
      <w:r w:rsidRPr="005364D7">
        <w:rPr>
          <w:rFonts w:ascii="Times New Roman" w:eastAsia="宋体" w:hAnsi="Times New Roman" w:cs="Times New Roman"/>
          <w:szCs w:val="24"/>
        </w:rPr>
        <w:t>在原正方体中相互异面</w:t>
      </w:r>
    </w:p>
    <w:p w:rsidR="00D25A56" w:rsidRPr="005364D7" w:rsidRDefault="00D25A56" w:rsidP="00D25A56">
      <w:pPr>
        <w:rPr>
          <w:rFonts w:ascii="Times New Roman" w:eastAsia="宋体" w:hAnsi="Times New Roman" w:cs="Times New Roman"/>
          <w:szCs w:val="24"/>
        </w:rPr>
      </w:pPr>
      <w:r w:rsidRPr="005364D7">
        <w:rPr>
          <w:rFonts w:ascii="Times New Roman" w:eastAsia="宋体" w:hAnsi="Times New Roman" w:cs="Times New Roman"/>
          <w:szCs w:val="24"/>
        </w:rPr>
        <w:t>的有</w:t>
      </w:r>
      <w:r w:rsidRPr="005364D7">
        <w:rPr>
          <w:rFonts w:ascii="Times New Roman" w:eastAsia="宋体" w:hAnsi="Times New Roman" w:cs="Times New Roman" w:hint="eastAsia"/>
          <w:szCs w:val="24"/>
        </w:rPr>
        <w:t>(   )</w:t>
      </w:r>
      <w:r w:rsidRPr="005364D7">
        <w:rPr>
          <w:rFonts w:ascii="Times New Roman" w:eastAsia="宋体" w:hAnsi="Times New Roman" w:cs="Times New Roman"/>
          <w:szCs w:val="24"/>
        </w:rPr>
        <w:t>对</w:t>
      </w:r>
      <w:r w:rsidRPr="005364D7">
        <w:rPr>
          <w:rFonts w:ascii="Times New Roman" w:eastAsia="宋体" w:hAnsi="Times New Roman" w:cs="Times New Roman"/>
          <w:szCs w:val="24"/>
        </w:rPr>
        <w:t>.</w:t>
      </w:r>
    </w:p>
    <w:p w:rsidR="00D25A56" w:rsidRPr="005364D7" w:rsidRDefault="00D25A56" w:rsidP="00D25A56">
      <w:pPr>
        <w:ind w:firstLineChars="100" w:firstLine="210"/>
        <w:rPr>
          <w:rFonts w:ascii="Times New Roman" w:eastAsia="宋体" w:hAnsi="Times New Roman" w:cs="Times New Roman"/>
          <w:szCs w:val="24"/>
        </w:rPr>
      </w:pPr>
      <w:r w:rsidRPr="005364D7">
        <w:rPr>
          <w:rFonts w:ascii="Times New Roman" w:eastAsia="宋体" w:hAnsi="Times New Roman" w:cs="Times New Roman" w:hint="eastAsia"/>
          <w:color w:val="FF0000"/>
          <w:szCs w:val="24"/>
        </w:rPr>
        <w:t>A</w:t>
      </w:r>
      <w:r w:rsidRPr="005364D7">
        <w:rPr>
          <w:rFonts w:ascii="Times New Roman" w:eastAsia="宋体" w:hAnsi="Times New Roman" w:cs="Times New Roman" w:hint="eastAsia"/>
          <w:szCs w:val="24"/>
        </w:rPr>
        <w:t xml:space="preserve">. 3  </w:t>
      </w:r>
      <w:r>
        <w:rPr>
          <w:rFonts w:ascii="Times New Roman" w:eastAsia="宋体" w:hAnsi="Times New Roman" w:cs="Times New Roman" w:hint="eastAsia"/>
          <w:szCs w:val="24"/>
        </w:rPr>
        <w:t xml:space="preserve">     </w:t>
      </w:r>
      <w:r w:rsidRPr="005364D7">
        <w:rPr>
          <w:rFonts w:ascii="Times New Roman" w:eastAsia="宋体" w:hAnsi="Times New Roman" w:cs="Times New Roman" w:hint="eastAsia"/>
          <w:szCs w:val="24"/>
        </w:rPr>
        <w:t xml:space="preserve">B. 4  </w:t>
      </w:r>
      <w:r>
        <w:rPr>
          <w:rFonts w:ascii="Times New Roman" w:eastAsia="宋体" w:hAnsi="Times New Roman" w:cs="Times New Roman" w:hint="eastAsia"/>
          <w:szCs w:val="24"/>
        </w:rPr>
        <w:t xml:space="preserve">    </w:t>
      </w:r>
      <w:r w:rsidRPr="005364D7">
        <w:rPr>
          <w:rFonts w:ascii="Times New Roman" w:eastAsia="宋体" w:hAnsi="Times New Roman" w:cs="Times New Roman" w:hint="eastAsia"/>
          <w:szCs w:val="24"/>
        </w:rPr>
        <w:t xml:space="preserve">C. 5  </w:t>
      </w:r>
      <w:r>
        <w:rPr>
          <w:rFonts w:ascii="Times New Roman" w:eastAsia="宋体" w:hAnsi="Times New Roman" w:cs="Times New Roman" w:hint="eastAsia"/>
          <w:szCs w:val="24"/>
        </w:rPr>
        <w:t xml:space="preserve">      </w:t>
      </w:r>
      <w:r w:rsidRPr="005364D7">
        <w:rPr>
          <w:rFonts w:ascii="Times New Roman" w:eastAsia="宋体" w:hAnsi="Times New Roman" w:cs="Times New Roman" w:hint="eastAsia"/>
          <w:szCs w:val="24"/>
        </w:rPr>
        <w:t>D. 6</w:t>
      </w:r>
    </w:p>
    <w:p w:rsidR="00D25A56" w:rsidRPr="005364D7" w:rsidRDefault="00D25A56" w:rsidP="00D25A56">
      <w:pPr>
        <w:tabs>
          <w:tab w:val="left" w:pos="900"/>
        </w:tabs>
        <w:ind w:firstLineChars="2800" w:firstLine="5880"/>
        <w:jc w:val="left"/>
        <w:rPr>
          <w:rFonts w:ascii="Times New Roman" w:eastAsia="宋体" w:hAnsi="Times New Roman" w:cs="Times New Roman"/>
          <w:szCs w:val="24"/>
        </w:rPr>
      </w:pPr>
    </w:p>
    <w:p w:rsidR="00D25A56" w:rsidRPr="005364D7" w:rsidRDefault="00C36D3B" w:rsidP="00D25A56">
      <w:pPr>
        <w:rPr>
          <w:rFonts w:ascii="Times New Roman" w:eastAsia="宋体" w:hAnsi="Times New Roman" w:cs="Times New Roman"/>
          <w:szCs w:val="24"/>
        </w:rPr>
      </w:pPr>
      <w:r>
        <w:rPr>
          <w:rFonts w:ascii="Times New Roman" w:eastAsia="宋体" w:hAnsi="Times New Roman" w:cs="Times New Roman"/>
          <w:noProof/>
          <w:sz w:val="20"/>
          <w:szCs w:val="24"/>
        </w:rPr>
        <w:lastRenderedPageBreak/>
        <w:pict>
          <v:group id="_x0000_s1107" alt="www.gkxx.com" style="position:absolute;left:0;text-align:left;margin-left:329.7pt;margin-top:-2.7pt;width:85.6pt;height:101.1pt;z-index:251671552" coordorigin="8394,7995" coordsize="1712,2022">
            <v:shape id="_x0000_s1108" type="#_x0000_t75" style="position:absolute;left:8394;top:7995;width:1712;height:1653;mso-position-horizontal:right">
              <v:imagedata r:id="rId30" o:title=""/>
            </v:shape>
            <v:shape id="_x0000_s1109" type="#_x0000_t202" style="position:absolute;left:8820;top:9708;width:900;height:309" strokecolor="white">
              <v:textbox inset="0,0,0,0">
                <w:txbxContent>
                  <w:p w:rsidR="00D25A56" w:rsidRDefault="00D25A56" w:rsidP="00D25A56"/>
                </w:txbxContent>
              </v:textbox>
            </v:shape>
            <w10:wrap type="square"/>
          </v:group>
          <o:OLEObject Type="Embed" ProgID="MSPhotoEd.3" ShapeID="_x0000_s1108" DrawAspect="Content" ObjectID="_1479904746" r:id="rId147"/>
        </w:pict>
      </w:r>
      <w:r w:rsidR="00D25A56" w:rsidRPr="005364D7">
        <w:rPr>
          <w:rFonts w:ascii="Times New Roman" w:eastAsia="宋体" w:hAnsi="Times New Roman" w:cs="Times New Roman" w:hint="eastAsia"/>
          <w:szCs w:val="24"/>
        </w:rPr>
        <w:t>7</w:t>
      </w:r>
      <w:r w:rsidR="00D25A56" w:rsidRPr="005364D7">
        <w:rPr>
          <w:rFonts w:ascii="Times New Roman" w:eastAsia="宋体" w:hAnsi="Times New Roman" w:cs="Times New Roman"/>
          <w:szCs w:val="24"/>
        </w:rPr>
        <w:t>．如图，在正三角形</w:t>
      </w:r>
      <w:r w:rsidR="00D25A56" w:rsidRPr="005364D7">
        <w:rPr>
          <w:rFonts w:ascii="Times New Roman" w:eastAsia="宋体" w:hAnsi="Times New Roman" w:cs="Times New Roman"/>
          <w:i/>
          <w:iCs/>
          <w:szCs w:val="24"/>
        </w:rPr>
        <w:t>ABC</w:t>
      </w:r>
      <w:r w:rsidR="00D25A56" w:rsidRPr="005364D7">
        <w:rPr>
          <w:rFonts w:ascii="Times New Roman" w:eastAsia="宋体" w:hAnsi="Times New Roman" w:cs="Times New Roman"/>
          <w:szCs w:val="24"/>
        </w:rPr>
        <w:t>中，</w:t>
      </w:r>
      <w:r w:rsidR="00D25A56" w:rsidRPr="005364D7">
        <w:rPr>
          <w:rFonts w:ascii="Times New Roman" w:eastAsia="宋体" w:hAnsi="Times New Roman" w:cs="Times New Roman"/>
          <w:i/>
          <w:iCs/>
          <w:szCs w:val="24"/>
        </w:rPr>
        <w:t>D</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E</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F</w:t>
      </w:r>
      <w:r w:rsidR="00D25A56" w:rsidRPr="005364D7">
        <w:rPr>
          <w:rFonts w:ascii="Times New Roman" w:eastAsia="宋体" w:hAnsi="Times New Roman" w:cs="Times New Roman"/>
          <w:szCs w:val="24"/>
        </w:rPr>
        <w:t>分别为各边的中点，</w:t>
      </w:r>
      <w:r w:rsidR="00D25A56" w:rsidRPr="005364D7">
        <w:rPr>
          <w:rFonts w:ascii="Times New Roman" w:eastAsia="宋体" w:hAnsi="Times New Roman" w:cs="Times New Roman"/>
          <w:i/>
          <w:iCs/>
          <w:szCs w:val="24"/>
        </w:rPr>
        <w:t>G</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H</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I</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J</w:t>
      </w:r>
      <w:r w:rsidR="00D25A56" w:rsidRPr="005364D7">
        <w:rPr>
          <w:rFonts w:ascii="Times New Roman" w:eastAsia="宋体" w:hAnsi="Times New Roman" w:cs="Times New Roman"/>
          <w:szCs w:val="24"/>
        </w:rPr>
        <w:t>分别为</w:t>
      </w:r>
      <w:r w:rsidR="00D25A56" w:rsidRPr="005364D7">
        <w:rPr>
          <w:rFonts w:ascii="Times New Roman" w:eastAsia="宋体" w:hAnsi="Times New Roman" w:cs="Times New Roman"/>
          <w:i/>
          <w:iCs/>
          <w:szCs w:val="24"/>
        </w:rPr>
        <w:t>AF</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AD</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BE</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DE</w:t>
      </w:r>
      <w:r w:rsidR="00D25A56" w:rsidRPr="005364D7">
        <w:rPr>
          <w:rFonts w:ascii="Times New Roman" w:eastAsia="宋体" w:hAnsi="Times New Roman" w:cs="Times New Roman"/>
          <w:szCs w:val="24"/>
        </w:rPr>
        <w:t>的中点</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szCs w:val="24"/>
        </w:rPr>
        <w:t>将</w:t>
      </w:r>
      <w:r w:rsidR="00D25A56" w:rsidRPr="005364D7">
        <w:rPr>
          <w:rFonts w:ascii="Cambria Math" w:eastAsia="宋体" w:hAnsi="Cambria Math" w:cs="Cambria Math"/>
          <w:szCs w:val="24"/>
        </w:rPr>
        <w:t>△</w:t>
      </w:r>
      <w:r w:rsidR="00D25A56" w:rsidRPr="005364D7">
        <w:rPr>
          <w:rFonts w:ascii="Times New Roman" w:eastAsia="宋体" w:hAnsi="Times New Roman" w:cs="Times New Roman"/>
          <w:i/>
          <w:iCs/>
          <w:szCs w:val="24"/>
        </w:rPr>
        <w:t>ABC</w:t>
      </w:r>
      <w:r w:rsidR="00D25A56" w:rsidRPr="005364D7">
        <w:rPr>
          <w:rFonts w:ascii="Times New Roman" w:eastAsia="宋体" w:hAnsi="Times New Roman" w:cs="Times New Roman"/>
          <w:szCs w:val="24"/>
        </w:rPr>
        <w:t>沿</w:t>
      </w:r>
      <w:r w:rsidR="00D25A56" w:rsidRPr="005364D7">
        <w:rPr>
          <w:rFonts w:ascii="Times New Roman" w:eastAsia="宋体" w:hAnsi="Times New Roman" w:cs="Times New Roman"/>
          <w:i/>
          <w:iCs/>
          <w:szCs w:val="24"/>
        </w:rPr>
        <w:t>DE</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EF</w:t>
      </w:r>
      <w:r w:rsidR="00D25A56" w:rsidRPr="005364D7">
        <w:rPr>
          <w:rFonts w:ascii="Times New Roman" w:eastAsia="宋体" w:hAnsi="Times New Roman" w:cs="Times New Roman"/>
          <w:szCs w:val="24"/>
        </w:rPr>
        <w:t>，</w:t>
      </w:r>
      <w:r w:rsidR="00D25A56" w:rsidRPr="005364D7">
        <w:rPr>
          <w:rFonts w:ascii="Times New Roman" w:eastAsia="宋体" w:hAnsi="Times New Roman" w:cs="Times New Roman"/>
          <w:i/>
          <w:iCs/>
          <w:szCs w:val="24"/>
        </w:rPr>
        <w:t>DF</w:t>
      </w:r>
      <w:r w:rsidR="00D25A56" w:rsidRPr="005364D7">
        <w:rPr>
          <w:rFonts w:ascii="Times New Roman" w:eastAsia="宋体" w:hAnsi="Times New Roman" w:cs="Times New Roman"/>
          <w:szCs w:val="24"/>
        </w:rPr>
        <w:t>折成三棱锥以后，</w:t>
      </w:r>
      <w:r w:rsidR="00D25A56" w:rsidRPr="005364D7">
        <w:rPr>
          <w:rFonts w:ascii="Times New Roman" w:eastAsia="宋体" w:hAnsi="Times New Roman" w:cs="Times New Roman"/>
          <w:i/>
          <w:iCs/>
          <w:szCs w:val="24"/>
        </w:rPr>
        <w:t>GH</w:t>
      </w:r>
      <w:r w:rsidR="00D25A56" w:rsidRPr="005364D7">
        <w:rPr>
          <w:rFonts w:ascii="Times New Roman" w:eastAsia="宋体" w:hAnsi="Times New Roman" w:cs="Times New Roman"/>
          <w:szCs w:val="24"/>
        </w:rPr>
        <w:t>与</w:t>
      </w:r>
      <w:r w:rsidR="00D25A56" w:rsidRPr="005364D7">
        <w:rPr>
          <w:rFonts w:ascii="Times New Roman" w:eastAsia="宋体" w:hAnsi="Times New Roman" w:cs="Times New Roman"/>
          <w:i/>
          <w:iCs/>
          <w:szCs w:val="24"/>
        </w:rPr>
        <w:t>IJ</w:t>
      </w:r>
      <w:r w:rsidR="00D25A56" w:rsidRPr="005364D7">
        <w:rPr>
          <w:rFonts w:ascii="Times New Roman" w:eastAsia="宋体" w:hAnsi="Times New Roman" w:cs="Times New Roman"/>
          <w:szCs w:val="24"/>
        </w:rPr>
        <w:t>所成角的度数为（</w:t>
      </w:r>
      <w:r w:rsidR="00D25A56" w:rsidRPr="005364D7">
        <w:rPr>
          <w:rFonts w:ascii="Times New Roman" w:eastAsia="宋体" w:hAnsi="Times New Roman" w:cs="Times New Roman"/>
          <w:szCs w:val="24"/>
        </w:rPr>
        <w:t xml:space="preserve">    </w:t>
      </w:r>
      <w:r w:rsidR="00D25A56" w:rsidRPr="005364D7">
        <w:rPr>
          <w:rFonts w:ascii="Times New Roman" w:eastAsia="宋体" w:hAnsi="Times New Roman" w:cs="Times New Roman"/>
          <w:szCs w:val="24"/>
        </w:rPr>
        <w:t>）</w:t>
      </w:r>
    </w:p>
    <w:p w:rsidR="00D25A56" w:rsidRPr="005364D7" w:rsidRDefault="00D25A56" w:rsidP="00D25A56">
      <w:pPr>
        <w:ind w:firstLineChars="100" w:firstLine="210"/>
        <w:rPr>
          <w:rFonts w:ascii="Times New Roman" w:eastAsia="宋体" w:hAnsi="Times New Roman" w:cs="Times New Roman"/>
          <w:szCs w:val="24"/>
        </w:rPr>
      </w:pPr>
      <w:r w:rsidRPr="005364D7">
        <w:rPr>
          <w:rFonts w:ascii="Times New Roman" w:eastAsia="宋体" w:hAnsi="Times New Roman" w:cs="Times New Roman"/>
          <w:szCs w:val="24"/>
        </w:rPr>
        <w:t>A</w:t>
      </w:r>
      <w:r w:rsidRPr="005364D7">
        <w:rPr>
          <w:rFonts w:ascii="Times New Roman" w:eastAsia="宋体" w:hAnsi="Times New Roman" w:cs="Times New Roman"/>
          <w:szCs w:val="24"/>
        </w:rPr>
        <w:t>．</w:t>
      </w:r>
      <w:r w:rsidRPr="005364D7">
        <w:rPr>
          <w:rFonts w:ascii="Times New Roman" w:eastAsia="宋体" w:hAnsi="Times New Roman" w:cs="Times New Roman"/>
          <w:szCs w:val="24"/>
        </w:rPr>
        <w:t xml:space="preserve">90°        </w:t>
      </w:r>
      <w:r>
        <w:rPr>
          <w:rFonts w:ascii="Times New Roman" w:eastAsia="宋体" w:hAnsi="Times New Roman" w:cs="Times New Roman" w:hint="eastAsia"/>
          <w:szCs w:val="24"/>
        </w:rPr>
        <w:t xml:space="preserve">   </w:t>
      </w:r>
      <w:r w:rsidRPr="005364D7">
        <w:rPr>
          <w:rFonts w:ascii="Times New Roman" w:eastAsia="宋体" w:hAnsi="Times New Roman" w:cs="Times New Roman"/>
          <w:color w:val="FF0000"/>
          <w:szCs w:val="24"/>
        </w:rPr>
        <w:t xml:space="preserve"> B</w:t>
      </w:r>
      <w:r w:rsidRPr="005364D7">
        <w:rPr>
          <w:rFonts w:ascii="Times New Roman" w:eastAsia="宋体" w:hAnsi="Times New Roman" w:cs="Times New Roman"/>
          <w:szCs w:val="24"/>
        </w:rPr>
        <w:t>．</w:t>
      </w:r>
      <w:r w:rsidRPr="005364D7">
        <w:rPr>
          <w:rFonts w:ascii="Times New Roman" w:eastAsia="宋体" w:hAnsi="Times New Roman" w:cs="Times New Roman"/>
          <w:szCs w:val="24"/>
        </w:rPr>
        <w:t>60°</w:t>
      </w:r>
    </w:p>
    <w:p w:rsidR="00D25A56" w:rsidRPr="005364D7" w:rsidRDefault="00D25A56" w:rsidP="00D25A56">
      <w:pPr>
        <w:ind w:firstLineChars="100" w:firstLine="210"/>
        <w:rPr>
          <w:rFonts w:ascii="Times New Roman" w:eastAsia="宋体" w:hAnsi="Times New Roman" w:cs="Times New Roman"/>
          <w:szCs w:val="24"/>
        </w:rPr>
      </w:pPr>
      <w:r w:rsidRPr="005364D7">
        <w:rPr>
          <w:rFonts w:ascii="Times New Roman" w:eastAsia="宋体" w:hAnsi="Times New Roman" w:cs="Times New Roman"/>
          <w:szCs w:val="24"/>
        </w:rPr>
        <w:t>C</w:t>
      </w:r>
      <w:r w:rsidRPr="005364D7">
        <w:rPr>
          <w:rFonts w:ascii="Times New Roman" w:eastAsia="宋体" w:hAnsi="Times New Roman" w:cs="Times New Roman"/>
          <w:szCs w:val="24"/>
        </w:rPr>
        <w:t>．</w:t>
      </w:r>
      <w:r w:rsidRPr="005364D7">
        <w:rPr>
          <w:rFonts w:ascii="Times New Roman" w:eastAsia="宋体" w:hAnsi="Times New Roman" w:cs="Times New Roman"/>
          <w:szCs w:val="24"/>
        </w:rPr>
        <w:t xml:space="preserve">45°   </w:t>
      </w:r>
      <w:r w:rsidRPr="005364D7">
        <w:rPr>
          <w:rFonts w:ascii="Times New Roman" w:eastAsia="宋体" w:hAnsi="Times New Roman" w:cs="Times New Roman"/>
          <w:szCs w:val="24"/>
        </w:rPr>
        <w:tab/>
      </w:r>
      <w:r w:rsidRPr="005364D7">
        <w:rPr>
          <w:rFonts w:ascii="Times New Roman" w:eastAsia="宋体" w:hAnsi="Times New Roman" w:cs="Times New Roman"/>
          <w:szCs w:val="24"/>
        </w:rPr>
        <w:tab/>
      </w:r>
      <w:r w:rsidRPr="005364D7">
        <w:rPr>
          <w:rFonts w:ascii="Times New Roman" w:eastAsia="宋体" w:hAnsi="Times New Roman" w:cs="Times New Roman"/>
          <w:szCs w:val="24"/>
        </w:rPr>
        <w:tab/>
        <w:t>D</w:t>
      </w:r>
      <w:r w:rsidRPr="005364D7">
        <w:rPr>
          <w:rFonts w:ascii="Times New Roman" w:eastAsia="宋体" w:hAnsi="Times New Roman" w:cs="Times New Roman"/>
          <w:szCs w:val="24"/>
        </w:rPr>
        <w:t>．</w:t>
      </w:r>
      <w:r w:rsidRPr="005364D7">
        <w:rPr>
          <w:rFonts w:ascii="Times New Roman" w:eastAsia="宋体" w:hAnsi="Times New Roman" w:cs="Times New Roman"/>
          <w:szCs w:val="24"/>
        </w:rPr>
        <w:t>0°</w:t>
      </w:r>
    </w:p>
    <w:p w:rsidR="00D25A56" w:rsidRDefault="00D25A56" w:rsidP="00D25A56">
      <w:pPr>
        <w:spacing w:line="480" w:lineRule="auto"/>
        <w:jc w:val="left"/>
        <w:rPr>
          <w:rFonts w:ascii="Times New Roman" w:eastAsia="宋体" w:hAnsi="Times New Roman" w:cs="Times New Roman"/>
          <w:szCs w:val="24"/>
        </w:rPr>
      </w:pPr>
      <w:r w:rsidRPr="005364D7">
        <w:rPr>
          <w:rFonts w:ascii="宋体" w:eastAsia="宋体" w:hAnsi="宋体" w:cs="Times New Roman" w:hint="eastAsia"/>
          <w:noProof/>
          <w:color w:val="FF0000"/>
          <w:szCs w:val="21"/>
        </w:rPr>
        <w:drawing>
          <wp:anchor distT="0" distB="0" distL="114300" distR="114300" simplePos="0" relativeHeight="251677696" behindDoc="0" locked="0" layoutInCell="1" allowOverlap="1" wp14:anchorId="6F676048" wp14:editId="6BE59DFE">
            <wp:simplePos x="0" y="0"/>
            <wp:positionH relativeFrom="column">
              <wp:posOffset>4100830</wp:posOffset>
            </wp:positionH>
            <wp:positionV relativeFrom="paragraph">
              <wp:posOffset>123825</wp:posOffset>
            </wp:positionV>
            <wp:extent cx="1346835" cy="1685925"/>
            <wp:effectExtent l="0" t="0" r="5715" b="9525"/>
            <wp:wrapSquare wrapText="bothSides"/>
            <wp:docPr id="208" name="图片 19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全品高考网欢迎您！！！请登录：     http://gk.canpoint.cn                        全品中考网欢迎您！！！请登录：     http://zk.canpoint.cn  "/>
                    <pic:cNvPicPr>
                      <a:picLocks noChangeAspect="1" noChangeArrowheads="1"/>
                    </pic:cNvPicPr>
                  </pic:nvPicPr>
                  <pic:blipFill>
                    <a:blip r:embed="rId32">
                      <a:lum contrast="6000"/>
                    </a:blip>
                    <a:srcRect l="34274" r="4839" b="6897"/>
                    <a:stretch>
                      <a:fillRect/>
                    </a:stretch>
                  </pic:blipFill>
                  <pic:spPr bwMode="auto">
                    <a:xfrm>
                      <a:off x="0" y="0"/>
                      <a:ext cx="1346835" cy="168592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sidRPr="005364D7">
        <w:rPr>
          <w:rFonts w:ascii="黑体" w:eastAsia="黑体" w:hAnsi="黑体" w:cs="Times New Roman" w:hint="eastAsia"/>
          <w:szCs w:val="21"/>
        </w:rPr>
        <w:t>8.</w:t>
      </w:r>
      <w:r w:rsidRPr="005364D7">
        <w:rPr>
          <w:rFonts w:ascii="Times New Roman" w:eastAsia="宋体" w:hAnsi="Times New Roman" w:cs="Times New Roman" w:hint="eastAsia"/>
          <w:szCs w:val="24"/>
        </w:rPr>
        <w:t>如图，在直四棱柱</w:t>
      </w:r>
      <w:r w:rsidRPr="005364D7">
        <w:rPr>
          <w:rFonts w:ascii="Times New Roman" w:eastAsia="宋体" w:hAnsi="Times New Roman" w:cs="Times New Roman"/>
          <w:position w:val="-12"/>
          <w:szCs w:val="21"/>
        </w:rPr>
        <w:object w:dxaOrig="1820" w:dyaOrig="360">
          <v:shape id="_x0000_i1092" type="#_x0000_t75" alt="全品高考网欢迎您！！！请登录：     http://gk.canpoint.cn                        全品中考网欢迎您！！！请登录：     http://zk.canpoint.cn  " style="width:90.75pt;height:18pt" o:ole="" filled="t">
            <v:imagedata r:id="rId33" o:title="" gain="69719f"/>
          </v:shape>
          <o:OLEObject Type="Embed" ProgID="Equation.DSMT4" ShapeID="_x0000_i1092" DrawAspect="Content" ObjectID="_1479904633" r:id="rId148"/>
        </w:object>
      </w:r>
      <w:r w:rsidRPr="005364D7">
        <w:rPr>
          <w:rFonts w:ascii="Times New Roman" w:eastAsia="宋体" w:hAnsi="Times New Roman" w:cs="Times New Roman" w:hint="eastAsia"/>
          <w:szCs w:val="24"/>
        </w:rPr>
        <w:t>中，点</w:t>
      </w:r>
      <w:r w:rsidRPr="005364D7">
        <w:rPr>
          <w:rFonts w:ascii="Times New Roman" w:eastAsia="宋体" w:hAnsi="Times New Roman" w:cs="Times New Roman"/>
          <w:position w:val="-10"/>
          <w:szCs w:val="21"/>
        </w:rPr>
        <w:object w:dxaOrig="499" w:dyaOrig="320">
          <v:shape id="_x0000_i1093" type="#_x0000_t75" alt="全品高考网欢迎您！！！请登录：     http://gk.canpoint.cn                        全品中考网欢迎您！！！请登录：     http://zk.canpoint.cn  " style="width:24.75pt;height:15.75pt" o:ole="" filled="t">
            <v:imagedata r:id="rId35" o:title="" gain="69719f"/>
          </v:shape>
          <o:OLEObject Type="Embed" ProgID="Equation.DSMT4" ShapeID="_x0000_i1093" DrawAspect="Content" ObjectID="_1479904634" r:id="rId149"/>
        </w:object>
      </w:r>
      <w:r w:rsidRPr="005364D7">
        <w:rPr>
          <w:rFonts w:ascii="Times New Roman" w:eastAsia="宋体" w:hAnsi="Times New Roman" w:cs="Times New Roman" w:hint="eastAsia"/>
          <w:szCs w:val="24"/>
        </w:rPr>
        <w:t>分别在</w:t>
      </w:r>
      <w:r w:rsidRPr="005364D7">
        <w:rPr>
          <w:rFonts w:ascii="Times New Roman" w:eastAsia="宋体" w:hAnsi="Times New Roman" w:cs="Times New Roman"/>
          <w:position w:val="-12"/>
          <w:szCs w:val="21"/>
        </w:rPr>
        <w:object w:dxaOrig="920" w:dyaOrig="360">
          <v:shape id="_x0000_i1094" type="#_x0000_t75" alt="全品高考网欢迎您！！！请登录：     http://gk.canpoint.cn                        全品中考网欢迎您！！！请登录：     http://zk.canpoint.cn  " style="width:45.75pt;height:18pt" o:ole="" filled="t">
            <v:imagedata r:id="rId37" o:title="" gain="69719f"/>
          </v:shape>
          <o:OLEObject Type="Embed" ProgID="Equation.DSMT4" ShapeID="_x0000_i1094" DrawAspect="Content" ObjectID="_1479904635" r:id="rId150"/>
        </w:object>
      </w:r>
      <w:r w:rsidRPr="005364D7">
        <w:rPr>
          <w:rFonts w:ascii="Times New Roman" w:eastAsia="宋体" w:hAnsi="Times New Roman" w:cs="Times New Roman" w:hint="eastAsia"/>
          <w:szCs w:val="24"/>
        </w:rPr>
        <w:t>上，且</w:t>
      </w:r>
      <w:r w:rsidRPr="005364D7">
        <w:rPr>
          <w:rFonts w:ascii="Times New Roman" w:eastAsia="宋体" w:hAnsi="Times New Roman" w:cs="Times New Roman"/>
          <w:position w:val="-24"/>
          <w:szCs w:val="21"/>
        </w:rPr>
        <w:object w:dxaOrig="1180" w:dyaOrig="620">
          <v:shape id="_x0000_i1095" type="#_x0000_t75" alt="全品高考网欢迎您！！！请登录：     http://gk.canpoint.cn                        全品中考网欢迎您！！！请登录：     http://zk.canpoint.cn  " style="width:59.25pt;height:30.75pt" o:ole="" filled="t">
            <v:imagedata r:id="rId39" o:title="" gain="69719f"/>
          </v:shape>
          <o:OLEObject Type="Embed" ProgID="Equation.DSMT4" ShapeID="_x0000_i1095" DrawAspect="Content" ObjectID="_1479904636" r:id="rId151"/>
        </w:object>
      </w:r>
      <w:r w:rsidRPr="005364D7">
        <w:rPr>
          <w:rFonts w:ascii="Times New Roman" w:eastAsia="宋体" w:hAnsi="Times New Roman" w:cs="Times New Roman" w:hint="eastAsia"/>
          <w:szCs w:val="24"/>
        </w:rPr>
        <w:t>，</w:t>
      </w:r>
      <w:r w:rsidRPr="005364D7">
        <w:rPr>
          <w:rFonts w:ascii="Times New Roman" w:eastAsia="宋体" w:hAnsi="Times New Roman" w:cs="Times New Roman"/>
          <w:position w:val="-24"/>
          <w:szCs w:val="21"/>
        </w:rPr>
        <w:object w:dxaOrig="1180" w:dyaOrig="620">
          <v:shape id="_x0000_i1096" type="#_x0000_t75" alt="全品高考网欢迎您！！！请登录：     http://gk.canpoint.cn                        全品中考网欢迎您！！！请登录：     http://zk.canpoint.cn  " style="width:59.25pt;height:30.75pt" o:ole="" filled="t">
            <v:imagedata r:id="rId41" o:title="" gain="69719f"/>
          </v:shape>
          <o:OLEObject Type="Embed" ProgID="Equation.DSMT4" ShapeID="_x0000_i1096" DrawAspect="Content" ObjectID="_1479904637" r:id="rId152"/>
        </w:object>
      </w:r>
      <w:r w:rsidRPr="005364D7">
        <w:rPr>
          <w:rFonts w:ascii="Times New Roman" w:eastAsia="宋体" w:hAnsi="Times New Roman" w:cs="Times New Roman" w:hint="eastAsia"/>
          <w:szCs w:val="24"/>
        </w:rPr>
        <w:t>，点</w:t>
      </w:r>
      <w:r w:rsidRPr="005364D7">
        <w:rPr>
          <w:rFonts w:ascii="Times New Roman" w:eastAsia="宋体" w:hAnsi="Times New Roman" w:cs="Times New Roman"/>
          <w:position w:val="-10"/>
          <w:szCs w:val="21"/>
        </w:rPr>
        <w:object w:dxaOrig="499" w:dyaOrig="320">
          <v:shape id="_x0000_i1097" type="#_x0000_t75" alt="全品高考网欢迎您！！！请登录：     http://gk.canpoint.cn                        全品中考网欢迎您！！！请登录：     http://zk.canpoint.cn  " style="width:24.75pt;height:15.75pt" o:ole="" filled="t">
            <v:imagedata r:id="rId43" o:title="" gain="69719f"/>
          </v:shape>
          <o:OLEObject Type="Embed" ProgID="Equation.DSMT4" ShapeID="_x0000_i1097" DrawAspect="Content" ObjectID="_1479904638" r:id="rId153"/>
        </w:object>
      </w:r>
      <w:r w:rsidRPr="005364D7">
        <w:rPr>
          <w:rFonts w:ascii="Times New Roman" w:eastAsia="宋体" w:hAnsi="Times New Roman" w:cs="Times New Roman" w:hint="eastAsia"/>
          <w:szCs w:val="24"/>
        </w:rPr>
        <w:t>到</w:t>
      </w:r>
      <w:r w:rsidRPr="005364D7">
        <w:rPr>
          <w:rFonts w:ascii="Times New Roman" w:eastAsia="宋体" w:hAnsi="Times New Roman" w:cs="Times New Roman"/>
          <w:position w:val="-4"/>
          <w:szCs w:val="21"/>
        </w:rPr>
        <w:object w:dxaOrig="400" w:dyaOrig="260">
          <v:shape id="_x0000_i1098" type="#_x0000_t75" alt="全品高考网欢迎您！！！请登录：     http://gk.canpoint.cn                        全品中考网欢迎您！！！请登录：     http://zk.canpoint.cn  " style="width:20.25pt;height:12.75pt" o:ole="" filled="t">
            <v:imagedata r:id="rId45" o:title="" gain="69719f"/>
          </v:shape>
          <o:OLEObject Type="Embed" ProgID="Equation.DSMT4" ShapeID="_x0000_i1098" DrawAspect="Content" ObjectID="_1479904639" r:id="rId154"/>
        </w:object>
      </w:r>
      <w:r w:rsidRPr="005364D7">
        <w:rPr>
          <w:rFonts w:ascii="Times New Roman" w:eastAsia="宋体" w:hAnsi="Times New Roman" w:cs="Times New Roman" w:hint="eastAsia"/>
          <w:szCs w:val="24"/>
        </w:rPr>
        <w:t>的距离之比为</w:t>
      </w:r>
      <w:r w:rsidRPr="005364D7">
        <w:rPr>
          <w:rFonts w:ascii="Times New Roman" w:eastAsia="宋体" w:hAnsi="Times New Roman" w:cs="Times New Roman"/>
          <w:position w:val="-6"/>
          <w:szCs w:val="21"/>
        </w:rPr>
        <w:object w:dxaOrig="440" w:dyaOrig="279">
          <v:shape id="_x0000_i1099" type="#_x0000_t75" alt="全品高考网欢迎您！！！请登录：     http://gk.canpoint.cn                        全品中考网欢迎您！！！请登录：     http://zk.canpoint.cn  " style="width:21.75pt;height:14.25pt" o:ole="" filled="t">
            <v:imagedata r:id="rId47" o:title="" gain="69719f"/>
          </v:shape>
          <o:OLEObject Type="Embed" ProgID="Equation.DSMT4" ShapeID="_x0000_i1099" DrawAspect="Content" ObjectID="_1479904640" r:id="rId155"/>
        </w:object>
      </w:r>
      <w:r w:rsidRPr="005364D7">
        <w:rPr>
          <w:rFonts w:ascii="Times New Roman" w:eastAsia="宋体" w:hAnsi="Times New Roman" w:cs="Times New Roman" w:hint="eastAsia"/>
          <w:szCs w:val="24"/>
        </w:rPr>
        <w:t>，</w:t>
      </w:r>
    </w:p>
    <w:p w:rsidR="00D25A56" w:rsidRPr="005364D7" w:rsidRDefault="00D25A56" w:rsidP="00D25A56">
      <w:pPr>
        <w:spacing w:line="480" w:lineRule="auto"/>
        <w:jc w:val="left"/>
        <w:rPr>
          <w:rFonts w:ascii="宋体" w:eastAsia="宋体" w:hAnsi="宋体" w:cs="Times New Roman"/>
          <w:szCs w:val="21"/>
        </w:rPr>
      </w:pPr>
      <w:r w:rsidRPr="005364D7">
        <w:rPr>
          <w:rFonts w:ascii="Times New Roman" w:eastAsia="宋体" w:hAnsi="Times New Roman" w:cs="Times New Roman" w:hint="eastAsia"/>
          <w:szCs w:val="24"/>
        </w:rPr>
        <w:t>则三棱锥</w:t>
      </w:r>
      <w:r w:rsidRPr="005364D7">
        <w:rPr>
          <w:rFonts w:ascii="Times New Roman" w:eastAsia="宋体" w:hAnsi="Times New Roman" w:cs="Times New Roman"/>
          <w:position w:val="-6"/>
          <w:szCs w:val="21"/>
        </w:rPr>
        <w:object w:dxaOrig="940" w:dyaOrig="279">
          <v:shape id="_x0000_i1100" type="#_x0000_t75" alt="全品高考网欢迎您！！！请登录：     http://gk.canpoint.cn                        全品中考网欢迎您！！！请登录：     http://zk.canpoint.cn  " style="width:47.25pt;height:14.25pt" o:ole="" filled="t">
            <v:imagedata r:id="rId49" o:title="" gain="69719f"/>
          </v:shape>
          <o:OLEObject Type="Embed" ProgID="Equation.DSMT4" ShapeID="_x0000_i1100" DrawAspect="Content" ObjectID="_1479904641" r:id="rId156"/>
        </w:object>
      </w:r>
      <w:r w:rsidRPr="005364D7">
        <w:rPr>
          <w:rFonts w:ascii="Times New Roman" w:eastAsia="宋体" w:hAnsi="Times New Roman" w:cs="Times New Roman" w:hint="eastAsia"/>
          <w:szCs w:val="24"/>
        </w:rPr>
        <w:t>和</w:t>
      </w:r>
      <w:r w:rsidRPr="005364D7">
        <w:rPr>
          <w:rFonts w:ascii="Times New Roman" w:eastAsia="宋体" w:hAnsi="Times New Roman" w:cs="Times New Roman"/>
          <w:position w:val="-4"/>
          <w:szCs w:val="21"/>
        </w:rPr>
        <w:object w:dxaOrig="960" w:dyaOrig="260">
          <v:shape id="_x0000_i1101" type="#_x0000_t75" alt="全品高考网欢迎您！！！请登录：     http://gk.canpoint.cn                        全品中考网欢迎您！！！请登录：     http://zk.canpoint.cn  " style="width:48pt;height:12.75pt" o:ole="" filled="t">
            <v:imagedata r:id="rId51" o:title="" gain="69719f"/>
          </v:shape>
          <o:OLEObject Type="Embed" ProgID="Equation.DSMT4" ShapeID="_x0000_i1101" DrawAspect="Content" ObjectID="_1479904642" r:id="rId157"/>
        </w:object>
      </w:r>
      <w:r w:rsidRPr="005364D7">
        <w:rPr>
          <w:rFonts w:ascii="Times New Roman" w:eastAsia="宋体" w:hAnsi="Times New Roman" w:cs="Times New Roman" w:hint="eastAsia"/>
          <w:szCs w:val="24"/>
        </w:rPr>
        <w:t>的体积比</w:t>
      </w:r>
      <w:r w:rsidRPr="005364D7">
        <w:rPr>
          <w:rFonts w:ascii="Times New Roman" w:eastAsia="宋体" w:hAnsi="Times New Roman" w:cs="Times New Roman"/>
          <w:position w:val="-30"/>
          <w:szCs w:val="21"/>
        </w:rPr>
        <w:object w:dxaOrig="1080" w:dyaOrig="680">
          <v:shape id="_x0000_i1102" type="#_x0000_t75" alt="全品高考网欢迎您！！！请登录：     http://gk.canpoint.cn                        全品中考网欢迎您！！！请登录：     http://zk.canpoint.cn  " style="width:54pt;height:33.75pt" o:ole="" filled="t">
            <v:imagedata r:id="rId53" o:title="" gain="69719f"/>
          </v:shape>
          <o:OLEObject Type="Embed" ProgID="Equation.DSMT4" ShapeID="_x0000_i1102" DrawAspect="Content" ObjectID="_1479904643" r:id="rId158"/>
        </w:object>
      </w:r>
      <w:r w:rsidRPr="005364D7">
        <w:rPr>
          <w:rFonts w:ascii="宋体" w:eastAsia="宋体" w:hAnsi="宋体" w:cs="Times New Roman" w:hint="eastAsia"/>
          <w:szCs w:val="21"/>
        </w:rPr>
        <w:t>(   ).</w:t>
      </w:r>
    </w:p>
    <w:p w:rsidR="00D25A56" w:rsidRPr="005364D7" w:rsidRDefault="00D25A56" w:rsidP="00D25A56">
      <w:pPr>
        <w:spacing w:line="480" w:lineRule="auto"/>
        <w:jc w:val="left"/>
        <w:rPr>
          <w:rFonts w:ascii="宋体" w:eastAsia="宋体" w:hAnsi="宋体" w:cs="Times New Roman"/>
          <w:szCs w:val="21"/>
        </w:rPr>
      </w:pPr>
      <w:r w:rsidRPr="00D0267F">
        <w:rPr>
          <w:rFonts w:ascii="宋体" w:eastAsia="宋体" w:hAnsi="宋体" w:cs="Times New Roman" w:hint="eastAsia"/>
          <w:color w:val="FF0000"/>
          <w:szCs w:val="21"/>
        </w:rPr>
        <w:t>A</w:t>
      </w:r>
      <w:r w:rsidRPr="005364D7">
        <w:rPr>
          <w:rFonts w:ascii="宋体" w:eastAsia="宋体" w:hAnsi="宋体" w:cs="Times New Roman" w:hint="eastAsia"/>
          <w:szCs w:val="21"/>
        </w:rPr>
        <w:t xml:space="preserve">. </w:t>
      </w:r>
      <w:r w:rsidRPr="005364D7">
        <w:rPr>
          <w:rFonts w:ascii="Times New Roman" w:eastAsia="宋体" w:hAnsi="Times New Roman" w:cs="Times New Roman"/>
          <w:position w:val="-24"/>
          <w:szCs w:val="21"/>
        </w:rPr>
        <w:object w:dxaOrig="240" w:dyaOrig="620">
          <v:shape id="_x0000_i1103" type="#_x0000_t75" alt="全品高考网欢迎您！！！请登录：     http://gk.canpoint.cn                        全品中考网欢迎您！！！请登录：     http://zk.canpoint.cn  " style="width:12pt;height:30.75pt" o:ole="" filled="t">
            <v:imagedata r:id="rId55" o:title="" gain="69719f"/>
          </v:shape>
          <o:OLEObject Type="Embed" ProgID="Equation.DSMT4" ShapeID="_x0000_i1103" DrawAspect="Content" ObjectID="_1479904644" r:id="rId159"/>
        </w:object>
      </w:r>
      <w:r w:rsidRPr="005364D7">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5364D7">
        <w:rPr>
          <w:rFonts w:ascii="Times New Roman" w:eastAsia="宋体" w:hAnsi="Times New Roman" w:cs="Times New Roman" w:hint="eastAsia"/>
          <w:szCs w:val="21"/>
        </w:rPr>
        <w:t xml:space="preserve">B. </w:t>
      </w:r>
      <w:r w:rsidRPr="005364D7">
        <w:rPr>
          <w:rFonts w:ascii="Times New Roman" w:eastAsia="宋体" w:hAnsi="Times New Roman" w:cs="Times New Roman"/>
          <w:position w:val="-24"/>
          <w:szCs w:val="21"/>
        </w:rPr>
        <w:object w:dxaOrig="220" w:dyaOrig="620">
          <v:shape id="_x0000_i1104" type="#_x0000_t75" alt="全品高考网欢迎您！！！请登录：     http://gk.canpoint.cn                        全品中考网欢迎您！！！请登录：     http://zk.canpoint.cn  " style="width:11.25pt;height:30.75pt" o:ole="" filled="t">
            <v:imagedata r:id="rId57" o:title="" gain="69719f"/>
          </v:shape>
          <o:OLEObject Type="Embed" ProgID="Equation.DSMT4" ShapeID="_x0000_i1104" DrawAspect="Content" ObjectID="_1479904645" r:id="rId160"/>
        </w:object>
      </w:r>
      <w:r w:rsidRPr="005364D7">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5364D7">
        <w:rPr>
          <w:rFonts w:ascii="Times New Roman" w:eastAsia="宋体" w:hAnsi="Times New Roman" w:cs="Times New Roman" w:hint="eastAsia"/>
          <w:szCs w:val="21"/>
        </w:rPr>
        <w:t xml:space="preserve">C. </w:t>
      </w:r>
      <w:r w:rsidRPr="005364D7">
        <w:rPr>
          <w:rFonts w:ascii="Times New Roman" w:eastAsia="宋体" w:hAnsi="Times New Roman" w:cs="Times New Roman"/>
          <w:position w:val="-24"/>
          <w:szCs w:val="21"/>
        </w:rPr>
        <w:object w:dxaOrig="240" w:dyaOrig="620">
          <v:shape id="_x0000_i1105" type="#_x0000_t75" alt="全品高考网欢迎您！！！请登录：     http://gk.canpoint.cn                        全品中考网欢迎您！！！请登录：     http://zk.canpoint.cn  " style="width:12pt;height:30.75pt" o:ole="" filled="t">
            <v:imagedata r:id="rId59" o:title="" gain="69719f"/>
          </v:shape>
          <o:OLEObject Type="Embed" ProgID="Equation.DSMT4" ShapeID="_x0000_i1105" DrawAspect="Content" ObjectID="_1479904646" r:id="rId161"/>
        </w:object>
      </w:r>
      <w:r w:rsidRPr="005364D7">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5364D7">
        <w:rPr>
          <w:rFonts w:ascii="Times New Roman" w:eastAsia="宋体" w:hAnsi="Times New Roman" w:cs="Times New Roman" w:hint="eastAsia"/>
          <w:szCs w:val="21"/>
        </w:rPr>
        <w:t xml:space="preserve">D. </w:t>
      </w:r>
      <w:r w:rsidRPr="005364D7">
        <w:rPr>
          <w:rFonts w:ascii="Times New Roman" w:eastAsia="宋体" w:hAnsi="Times New Roman" w:cs="Times New Roman"/>
          <w:position w:val="-24"/>
          <w:szCs w:val="21"/>
        </w:rPr>
        <w:object w:dxaOrig="240" w:dyaOrig="620">
          <v:shape id="_x0000_i1106" type="#_x0000_t75" alt="全品高考网欢迎您！！！请登录：     http://gk.canpoint.cn                        全品中考网欢迎您！！！请登录：     http://zk.canpoint.cn  " style="width:12pt;height:30.75pt" o:ole="" filled="t">
            <v:imagedata r:id="rId61" o:title="" gain="69719f"/>
          </v:shape>
          <o:OLEObject Type="Embed" ProgID="Equation.DSMT4" ShapeID="_x0000_i1106" DrawAspect="Content" ObjectID="_1479904647" r:id="rId162"/>
        </w:object>
      </w:r>
    </w:p>
    <w:p w:rsidR="00D25A56" w:rsidRPr="005364D7" w:rsidRDefault="00D25A56" w:rsidP="00D25A56">
      <w:pPr>
        <w:tabs>
          <w:tab w:val="left" w:pos="420"/>
          <w:tab w:val="left" w:pos="2307"/>
          <w:tab w:val="left" w:pos="4201"/>
          <w:tab w:val="left" w:pos="6089"/>
          <w:tab w:val="left" w:pos="7557"/>
        </w:tabs>
        <w:snapToGrid w:val="0"/>
        <w:spacing w:line="480" w:lineRule="auto"/>
        <w:jc w:val="left"/>
        <w:rPr>
          <w:rFonts w:ascii="Times New Roman" w:eastAsia="宋体" w:hAnsi="Times New Roman" w:cs="Times New Roman"/>
          <w:szCs w:val="21"/>
        </w:rPr>
      </w:pPr>
      <w:r w:rsidRPr="005364D7">
        <w:rPr>
          <w:rFonts w:ascii="Times New Roman" w:eastAsia="宋体" w:hAnsi="Times New Roman" w:cs="Times New Roman"/>
          <w:noProof/>
          <w:szCs w:val="24"/>
        </w:rPr>
        <w:drawing>
          <wp:anchor distT="0" distB="0" distL="114300" distR="114300" simplePos="0" relativeHeight="251676672" behindDoc="0" locked="0" layoutInCell="1" allowOverlap="1" wp14:anchorId="62EB1295" wp14:editId="6F34BAF6">
            <wp:simplePos x="0" y="0"/>
            <wp:positionH relativeFrom="column">
              <wp:posOffset>3200400</wp:posOffset>
            </wp:positionH>
            <wp:positionV relativeFrom="paragraph">
              <wp:posOffset>24130</wp:posOffset>
            </wp:positionV>
            <wp:extent cx="2362200" cy="1228725"/>
            <wp:effectExtent l="0" t="0" r="0" b="9525"/>
            <wp:wrapSquare wrapText="bothSides"/>
            <wp:docPr id="209" name="图片 18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全品高考网欢迎您！！！请登录：     http://gk.canpoint.cn                        全品中考网欢迎您！！！请登录：     http://zk.canpoint.cn  "/>
                    <pic:cNvPicPr>
                      <a:picLocks noChangeAspect="1" noChangeArrowheads="1"/>
                    </pic:cNvPicPr>
                  </pic:nvPicPr>
                  <pic:blipFill>
                    <a:blip r:embed="rId63">
                      <a:lum contrast="6000"/>
                    </a:blip>
                    <a:srcRect r="53818" b="71141"/>
                    <a:stretch>
                      <a:fillRect/>
                    </a:stretch>
                  </pic:blipFill>
                  <pic:spPr bwMode="auto">
                    <a:xfrm>
                      <a:off x="0" y="0"/>
                      <a:ext cx="2362200" cy="1228725"/>
                    </a:xfrm>
                    <a:prstGeom prst="rect">
                      <a:avLst/>
                    </a:prstGeom>
                    <a:solidFill>
                      <a:srgbClr val="FFFFFF"/>
                    </a:solidFill>
                    <a:ln w="9525">
                      <a:noFill/>
                      <a:miter lim="800000"/>
                      <a:headEnd/>
                      <a:tailEnd/>
                    </a:ln>
                  </pic:spPr>
                </pic:pic>
              </a:graphicData>
            </a:graphic>
          </wp:anchor>
        </w:drawing>
      </w:r>
      <w:r w:rsidRPr="005364D7">
        <w:rPr>
          <w:rFonts w:ascii="黑体" w:eastAsia="黑体" w:hAnsi="黑体" w:cs="Times New Roman" w:hint="eastAsia"/>
          <w:szCs w:val="21"/>
        </w:rPr>
        <w:t>9.</w:t>
      </w:r>
      <w:r w:rsidRPr="005364D7">
        <w:rPr>
          <w:rFonts w:ascii="Times New Roman" w:eastAsia="宋体" w:hAnsi="Times New Roman" w:cs="Times New Roman"/>
          <w:szCs w:val="21"/>
        </w:rPr>
        <w:t>已知四棱锥</w:t>
      </w:r>
      <w:r w:rsidRPr="005364D7">
        <w:rPr>
          <w:rFonts w:ascii="Times New Roman" w:eastAsia="宋体" w:hAnsi="Times New Roman" w:cs="Times New Roman"/>
          <w:i/>
          <w:szCs w:val="21"/>
        </w:rPr>
        <w:t>P</w:t>
      </w:r>
      <w:r w:rsidRPr="005364D7">
        <w:rPr>
          <w:rFonts w:ascii="Times New Roman" w:eastAsia="宋体" w:hAnsi="Times New Roman" w:cs="Times New Roman"/>
          <w:szCs w:val="21"/>
        </w:rPr>
        <w:t>－</w:t>
      </w:r>
      <w:r w:rsidRPr="005364D7">
        <w:rPr>
          <w:rFonts w:ascii="Times New Roman" w:eastAsia="宋体" w:hAnsi="Times New Roman" w:cs="Times New Roman"/>
          <w:i/>
          <w:szCs w:val="21"/>
        </w:rPr>
        <w:t>ABCD</w:t>
      </w:r>
      <w:r w:rsidRPr="005364D7">
        <w:rPr>
          <w:rFonts w:ascii="Times New Roman" w:eastAsia="宋体" w:hAnsi="Times New Roman" w:cs="Times New Roman"/>
          <w:szCs w:val="21"/>
        </w:rPr>
        <w:t>的三视图如图所示，则该四棱锥的表面积为</w:t>
      </w:r>
      <w:r w:rsidRPr="005364D7">
        <w:rPr>
          <w:rFonts w:ascii="Times New Roman" w:eastAsia="宋体" w:hAnsi="Times New Roman" w:cs="Times New Roman" w:hint="eastAsia"/>
          <w:szCs w:val="21"/>
        </w:rPr>
        <w:t>（</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hint="eastAsia"/>
          <w:szCs w:val="21"/>
        </w:rPr>
        <w:t>）</w:t>
      </w:r>
      <w:r w:rsidRPr="005364D7">
        <w:rPr>
          <w:rFonts w:ascii="Times New Roman" w:eastAsia="宋体" w:hAnsi="Times New Roman" w:cs="Times New Roman"/>
          <w:szCs w:val="21"/>
        </w:rPr>
        <w:t>．</w:t>
      </w:r>
    </w:p>
    <w:p w:rsidR="00D25A56" w:rsidRDefault="00D25A56" w:rsidP="00D25A56">
      <w:pPr>
        <w:tabs>
          <w:tab w:val="left" w:pos="420"/>
          <w:tab w:val="left" w:pos="2307"/>
          <w:tab w:val="left" w:pos="4201"/>
          <w:tab w:val="left" w:pos="6089"/>
          <w:tab w:val="left" w:pos="7557"/>
        </w:tabs>
        <w:snapToGrid w:val="0"/>
        <w:spacing w:line="480" w:lineRule="auto"/>
        <w:jc w:val="left"/>
        <w:rPr>
          <w:rFonts w:ascii="Times New Roman" w:eastAsia="宋体" w:hAnsi="Times New Roman" w:cs="Times New Roman"/>
          <w:szCs w:val="21"/>
        </w:rPr>
      </w:pPr>
      <w:r w:rsidRPr="00D0267F">
        <w:rPr>
          <w:rFonts w:ascii="Times New Roman" w:eastAsia="宋体" w:hAnsi="Times New Roman" w:cs="Times New Roman" w:hint="eastAsia"/>
          <w:color w:val="FF0000"/>
          <w:szCs w:val="21"/>
        </w:rPr>
        <w:t>A</w:t>
      </w:r>
      <w:r w:rsidRPr="005364D7">
        <w:rPr>
          <w:rFonts w:ascii="Times New Roman" w:eastAsia="宋体" w:hAnsi="Times New Roman" w:cs="Times New Roman" w:hint="eastAsia"/>
          <w:szCs w:val="21"/>
        </w:rPr>
        <w:t>.</w:t>
      </w:r>
      <w:r w:rsidRPr="005364D7">
        <w:rPr>
          <w:rFonts w:ascii="Times New Roman" w:eastAsia="宋体" w:hAnsi="Times New Roman" w:cs="Times New Roman"/>
          <w:szCs w:val="21"/>
        </w:rPr>
        <w:t xml:space="preserve"> </w:t>
      </w:r>
      <w:r w:rsidRPr="005364D7">
        <w:rPr>
          <w:rFonts w:ascii="Times New Roman" w:eastAsia="宋体" w:hAnsi="Times New Roman" w:cs="Times New Roman"/>
          <w:position w:val="-8"/>
          <w:szCs w:val="21"/>
        </w:rPr>
        <w:object w:dxaOrig="680" w:dyaOrig="360">
          <v:shape id="_x0000_i1107" type="#_x0000_t75" alt="全品高考网欢迎您！！！请登录：     http://gk.canpoint.cn                        全品中考网欢迎您！！！请登录：     http://zk.canpoint.cn  " style="width:33.75pt;height:18pt" o:ole="" filled="t">
            <v:imagedata r:id="rId64" o:title="" gain="69719f"/>
          </v:shape>
          <o:OLEObject Type="Embed" ProgID="Equation.DSMT4" ShapeID="_x0000_i1107" DrawAspect="Content" ObjectID="_1479904648" r:id="rId163"/>
        </w:object>
      </w:r>
      <w:r w:rsidRPr="005364D7">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5364D7">
        <w:rPr>
          <w:rFonts w:ascii="Times New Roman" w:eastAsia="宋体" w:hAnsi="Times New Roman" w:cs="Times New Roman" w:hint="eastAsia"/>
          <w:szCs w:val="21"/>
        </w:rPr>
        <w:t xml:space="preserve">B. </w:t>
      </w:r>
      <w:r w:rsidRPr="005364D7">
        <w:rPr>
          <w:rFonts w:ascii="Times New Roman" w:eastAsia="宋体" w:hAnsi="Times New Roman" w:cs="Times New Roman"/>
          <w:position w:val="-8"/>
          <w:szCs w:val="21"/>
        </w:rPr>
        <w:object w:dxaOrig="680" w:dyaOrig="360">
          <v:shape id="_x0000_i1108" type="#_x0000_t75" alt="全品高考网欢迎您！！！请登录：     http://gk.canpoint.cn                        全品中考网欢迎您！！！请登录：     http://zk.canpoint.cn  " style="width:33.75pt;height:18pt" o:ole="" filled="t">
            <v:imagedata r:id="rId66" o:title="" gain="69719f"/>
          </v:shape>
          <o:OLEObject Type="Embed" ProgID="Equation.DSMT4" ShapeID="_x0000_i1108" DrawAspect="Content" ObjectID="_1479904649" r:id="rId164"/>
        </w:object>
      </w:r>
      <w:r w:rsidRPr="005364D7">
        <w:rPr>
          <w:rFonts w:ascii="Times New Roman" w:eastAsia="宋体" w:hAnsi="Times New Roman" w:cs="Times New Roman" w:hint="eastAsia"/>
          <w:szCs w:val="21"/>
        </w:rPr>
        <w:t xml:space="preserve">     </w:t>
      </w:r>
    </w:p>
    <w:p w:rsidR="00D25A56" w:rsidRPr="005364D7" w:rsidRDefault="00D25A56" w:rsidP="00D25A56">
      <w:pPr>
        <w:tabs>
          <w:tab w:val="left" w:pos="420"/>
          <w:tab w:val="left" w:pos="2307"/>
          <w:tab w:val="left" w:pos="4201"/>
          <w:tab w:val="left" w:pos="6089"/>
          <w:tab w:val="left" w:pos="7557"/>
        </w:tabs>
        <w:snapToGrid w:val="0"/>
        <w:spacing w:line="480" w:lineRule="auto"/>
        <w:jc w:val="left"/>
        <w:rPr>
          <w:rFonts w:ascii="Times New Roman" w:eastAsia="宋体" w:hAnsi="Times New Roman" w:cs="Times New Roman"/>
          <w:szCs w:val="21"/>
        </w:rPr>
      </w:pPr>
      <w:r w:rsidRPr="005364D7">
        <w:rPr>
          <w:rFonts w:ascii="Times New Roman" w:eastAsia="宋体" w:hAnsi="Times New Roman" w:cs="Times New Roman" w:hint="eastAsia"/>
          <w:szCs w:val="21"/>
        </w:rPr>
        <w:t xml:space="preserve">C. </w:t>
      </w:r>
      <w:r w:rsidRPr="005364D7">
        <w:rPr>
          <w:rFonts w:ascii="Times New Roman" w:eastAsia="宋体" w:hAnsi="Times New Roman" w:cs="Times New Roman"/>
          <w:position w:val="-8"/>
          <w:szCs w:val="21"/>
        </w:rPr>
        <w:object w:dxaOrig="800" w:dyaOrig="360">
          <v:shape id="_x0000_i1109" type="#_x0000_t75" alt="全品高考网欢迎您！！！请登录：     http://gk.canpoint.cn                        全品中考网欢迎您！！！请登录：     http://zk.canpoint.cn  " style="width:39.75pt;height:18pt" o:ole="" filled="t">
            <v:imagedata r:id="rId68" o:title="" gain="69719f"/>
          </v:shape>
          <o:OLEObject Type="Embed" ProgID="Equation.DSMT4" ShapeID="_x0000_i1109" DrawAspect="Content" ObjectID="_1479904650" r:id="rId165"/>
        </w:object>
      </w:r>
      <w:r w:rsidRPr="005364D7">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 xml:space="preserve">     </w:t>
      </w:r>
      <w:r w:rsidRPr="005364D7">
        <w:rPr>
          <w:rFonts w:ascii="Times New Roman" w:eastAsia="宋体" w:hAnsi="Times New Roman" w:cs="Times New Roman" w:hint="eastAsia"/>
          <w:szCs w:val="21"/>
        </w:rPr>
        <w:t xml:space="preserve">D. </w:t>
      </w:r>
      <w:r w:rsidRPr="005364D7">
        <w:rPr>
          <w:rFonts w:ascii="Times New Roman" w:eastAsia="宋体" w:hAnsi="Times New Roman" w:cs="Times New Roman"/>
          <w:position w:val="-6"/>
          <w:szCs w:val="21"/>
        </w:rPr>
        <w:object w:dxaOrig="700" w:dyaOrig="340">
          <v:shape id="_x0000_i1110" type="#_x0000_t75" alt="全品高考网欢迎您！！！请登录：     http://gk.canpoint.cn                        全品中考网欢迎您！！！请登录：     http://zk.canpoint.cn  " style="width:35.25pt;height:17.25pt" o:ole="" filled="t">
            <v:imagedata r:id="rId70" o:title="" gain="69719f"/>
          </v:shape>
          <o:OLEObject Type="Embed" ProgID="Equation.DSMT4" ShapeID="_x0000_i1110" DrawAspect="Content" ObjectID="_1479904651" r:id="rId166"/>
        </w:object>
      </w:r>
    </w:p>
    <w:p w:rsidR="00D25A56" w:rsidRDefault="00D25A56" w:rsidP="00D25A56">
      <w:pPr>
        <w:spacing w:line="480" w:lineRule="auto"/>
        <w:ind w:left="315" w:hangingChars="150" w:hanging="315"/>
        <w:jc w:val="left"/>
        <w:rPr>
          <w:rFonts w:ascii="Times New Roman" w:eastAsia="宋体" w:hAnsi="Times New Roman" w:cs="Times New Roman"/>
          <w:szCs w:val="21"/>
        </w:rPr>
      </w:pPr>
      <w:r w:rsidRPr="005364D7">
        <w:rPr>
          <w:rFonts w:ascii="黑体" w:eastAsia="黑体" w:hAnsi="黑体" w:cs="Times New Roman" w:hint="eastAsia"/>
          <w:szCs w:val="24"/>
        </w:rPr>
        <w:t>10.</w:t>
      </w:r>
      <w:r w:rsidRPr="005364D7">
        <w:rPr>
          <w:rFonts w:ascii="宋体" w:eastAsia="宋体" w:hAnsi="宋体" w:cs="Times New Roman" w:hint="eastAsia"/>
          <w:szCs w:val="21"/>
        </w:rPr>
        <w:t>已知三棱锥</w:t>
      </w:r>
      <w:r w:rsidRPr="005364D7">
        <w:rPr>
          <w:rFonts w:ascii="Times New Roman" w:eastAsia="宋体" w:hAnsi="Times New Roman" w:cs="Times New Roman"/>
          <w:position w:val="-6"/>
          <w:szCs w:val="21"/>
        </w:rPr>
        <w:object w:dxaOrig="820" w:dyaOrig="260">
          <v:shape id="_x0000_i1111" type="#_x0000_t75" alt="全品高考网欢迎您！！！请登录：     http://gk.canpoint.cn                        全品中考网欢迎您！！！请登录：     http://zk.canpoint.cn  " style="width:41.25pt;height:12.75pt" o:ole="" filled="t">
            <v:imagedata r:id="rId72" o:title="" gain="69719f"/>
          </v:shape>
          <o:OLEObject Type="Embed" ProgID="Equation.DSMT4" ShapeID="_x0000_i1111" DrawAspect="Content" ObjectID="_1479904652" r:id="rId167"/>
        </w:object>
      </w:r>
      <w:r w:rsidRPr="005364D7">
        <w:rPr>
          <w:rFonts w:ascii="宋体" w:eastAsia="宋体" w:hAnsi="宋体" w:cs="Times New Roman" w:hint="eastAsia"/>
          <w:szCs w:val="21"/>
        </w:rPr>
        <w:t>的所有顶点都在球</w:t>
      </w:r>
      <w:r w:rsidRPr="005364D7">
        <w:rPr>
          <w:rFonts w:ascii="Times New Roman" w:eastAsia="宋体" w:hAnsi="Times New Roman" w:cs="Times New Roman"/>
          <w:position w:val="-6"/>
          <w:szCs w:val="21"/>
        </w:rPr>
        <w:object w:dxaOrig="220" w:dyaOrig="260">
          <v:shape id="_x0000_i1112" type="#_x0000_t75" alt="全品高考网欢迎您！！！请登录：     http://gk.canpoint.cn                        全品中考网欢迎您！！！请登录：     http://zk.canpoint.cn  " style="width:11.25pt;height:12.75pt" o:ole="" filled="t">
            <v:imagedata r:id="rId74" o:title="" gain="69719f"/>
          </v:shape>
          <o:OLEObject Type="Embed" ProgID="Equation.DSMT4" ShapeID="_x0000_i1112" DrawAspect="Content" ObjectID="_1479904653" r:id="rId168"/>
        </w:object>
      </w:r>
      <w:r w:rsidRPr="005364D7">
        <w:rPr>
          <w:rFonts w:ascii="宋体" w:eastAsia="宋体" w:hAnsi="宋体" w:cs="Times New Roman" w:hint="eastAsia"/>
          <w:szCs w:val="21"/>
        </w:rPr>
        <w:t>的球面上，</w:t>
      </w:r>
      <w:r w:rsidRPr="005364D7">
        <w:rPr>
          <w:rFonts w:ascii="宋体" w:eastAsia="宋体" w:hAnsi="宋体" w:cs="Times New Roman"/>
          <w:position w:val="-6"/>
          <w:szCs w:val="21"/>
        </w:rPr>
        <w:object w:dxaOrig="340" w:dyaOrig="260">
          <v:shape id="_x0000_i1113" type="#_x0000_t75" alt="全品高考网欢迎您！！！请登录：     http://gk.canpoint.cn                        全品中考网欢迎您！！！请登录：     http://zk.canpoint.cn  " style="width:17.25pt;height:12.75pt" o:ole="" filled="t">
            <v:imagedata r:id="rId76" o:title="" gain="69719f"/>
          </v:shape>
          <o:OLEObject Type="Embed" ProgID="Equation.DSMT4" ShapeID="_x0000_i1113" DrawAspect="Content" ObjectID="_1479904654" r:id="rId169"/>
        </w:object>
      </w:r>
      <w:r w:rsidRPr="005364D7">
        <w:rPr>
          <w:rFonts w:ascii="宋体" w:eastAsia="宋体" w:hAnsi="宋体" w:cs="Times New Roman" w:hint="eastAsia"/>
          <w:szCs w:val="21"/>
        </w:rPr>
        <w:t>为球</w:t>
      </w:r>
      <w:r w:rsidRPr="005364D7">
        <w:rPr>
          <w:rFonts w:ascii="宋体" w:eastAsia="宋体" w:hAnsi="宋体" w:cs="Times New Roman"/>
          <w:position w:val="-6"/>
          <w:szCs w:val="21"/>
        </w:rPr>
        <w:object w:dxaOrig="220" w:dyaOrig="260">
          <v:shape id="_x0000_i1114" type="#_x0000_t75" alt="全品高考网欢迎您！！！请登录：     http://gk.canpoint.cn                        全品中考网欢迎您！！！请登录：     http://zk.canpoint.cn  " style="width:11.25pt;height:12.75pt" o:ole="" filled="t">
            <v:imagedata r:id="rId78" o:title="" gain="69719f"/>
          </v:shape>
          <o:OLEObject Type="Embed" ProgID="Equation.DSMT4" ShapeID="_x0000_i1114" DrawAspect="Content" ObjectID="_1479904655" r:id="rId170"/>
        </w:object>
      </w:r>
      <w:r w:rsidRPr="005364D7">
        <w:rPr>
          <w:rFonts w:ascii="宋体" w:eastAsia="宋体" w:hAnsi="宋体" w:cs="Times New Roman" w:hint="eastAsia"/>
          <w:szCs w:val="21"/>
        </w:rPr>
        <w:t>的直径，且</w:t>
      </w:r>
      <w:r w:rsidRPr="005364D7">
        <w:rPr>
          <w:rFonts w:ascii="宋体" w:eastAsia="宋体" w:hAnsi="宋体" w:cs="Times New Roman"/>
          <w:position w:val="-6"/>
          <w:szCs w:val="21"/>
        </w:rPr>
        <w:object w:dxaOrig="840" w:dyaOrig="260">
          <v:shape id="_x0000_i1115" type="#_x0000_t75" alt="全品高考网欢迎您！！！请登录：     http://gk.canpoint.cn                        全品中考网欢迎您！！！请登录：     http://zk.canpoint.cn  " style="width:42pt;height:12.75pt" o:ole="" filled="t">
            <v:imagedata r:id="rId80" o:title="" gain="69719f"/>
          </v:shape>
          <o:OLEObject Type="Embed" ProgID="Equation.DSMT4" ShapeID="_x0000_i1115" DrawAspect="Content" ObjectID="_1479904656" r:id="rId171"/>
        </w:object>
      </w:r>
      <w:r w:rsidRPr="005364D7">
        <w:rPr>
          <w:rFonts w:ascii="Times New Roman" w:eastAsia="宋体" w:hAnsi="Times New Roman" w:cs="Times New Roman"/>
          <w:szCs w:val="21"/>
        </w:rPr>
        <w:t>,</w:t>
      </w:r>
    </w:p>
    <w:p w:rsidR="00D25A56" w:rsidRPr="005364D7" w:rsidRDefault="00D25A56" w:rsidP="00D25A56">
      <w:pPr>
        <w:spacing w:line="480" w:lineRule="auto"/>
        <w:ind w:left="315" w:hangingChars="150" w:hanging="315"/>
        <w:jc w:val="left"/>
        <w:rPr>
          <w:rFonts w:ascii="Times New Roman" w:eastAsia="宋体" w:hAnsi="Times New Roman" w:cs="Times New Roman"/>
          <w:szCs w:val="21"/>
        </w:rPr>
      </w:pPr>
      <w:r w:rsidRPr="005364D7">
        <w:rPr>
          <w:rFonts w:ascii="Times New Roman" w:eastAsia="宋体" w:hAnsi="Times New Roman" w:cs="Times New Roman"/>
          <w:position w:val="-6"/>
          <w:szCs w:val="21"/>
        </w:rPr>
        <w:object w:dxaOrig="859" w:dyaOrig="260">
          <v:shape id="_x0000_i1116" type="#_x0000_t75" alt="全品高考网欢迎您！！！请登录：     http://gk.canpoint.cn                        全品中考网欢迎您！！！请登录：     http://zk.canpoint.cn  " style="width:42.75pt;height:12.75pt" o:ole="" filled="t">
            <v:imagedata r:id="rId82" o:title="" gain="69719f"/>
          </v:shape>
          <o:OLEObject Type="Embed" ProgID="Equation.DSMT4" ShapeID="_x0000_i1116" DrawAspect="Content" ObjectID="_1479904657" r:id="rId172"/>
        </w:object>
      </w:r>
      <w:r w:rsidRPr="005364D7">
        <w:rPr>
          <w:rFonts w:ascii="宋体" w:eastAsia="宋体" w:hAnsi="宋体" w:cs="Times New Roman" w:hint="eastAsia"/>
          <w:szCs w:val="21"/>
        </w:rPr>
        <w:t>，</w:t>
      </w:r>
      <w:r w:rsidRPr="005364D7">
        <w:rPr>
          <w:rFonts w:ascii="Times New Roman" w:eastAsia="宋体" w:hAnsi="Times New Roman" w:cs="Times New Roman"/>
          <w:position w:val="-6"/>
          <w:szCs w:val="21"/>
        </w:rPr>
        <w:object w:dxaOrig="620" w:dyaOrig="260">
          <v:shape id="_x0000_i1117" type="#_x0000_t75" alt="全品高考网欢迎您！！！请登录：     http://gk.canpoint.cn                        全品中考网欢迎您！！！请登录：     http://zk.canpoint.cn  " style="width:30.75pt;height:12.75pt" o:ole="" filled="t">
            <v:imagedata r:id="rId84" o:title="" gain="69719f"/>
          </v:shape>
          <o:OLEObject Type="Embed" ProgID="Equation.DSMT4" ShapeID="_x0000_i1117" DrawAspect="Content" ObjectID="_1479904658" r:id="rId173"/>
        </w:object>
      </w:r>
      <w:r w:rsidRPr="005364D7">
        <w:rPr>
          <w:rFonts w:ascii="宋体" w:eastAsia="宋体" w:hAnsi="宋体" w:cs="Times New Roman" w:hint="eastAsia"/>
          <w:szCs w:val="21"/>
        </w:rPr>
        <w:t>为等边三角形，三棱锥</w:t>
      </w:r>
      <w:r w:rsidRPr="005364D7">
        <w:rPr>
          <w:rFonts w:ascii="Times New Roman" w:eastAsia="宋体" w:hAnsi="Times New Roman" w:cs="Times New Roman"/>
          <w:position w:val="-6"/>
          <w:szCs w:val="21"/>
        </w:rPr>
        <w:object w:dxaOrig="820" w:dyaOrig="260">
          <v:shape id="_x0000_i1118" type="#_x0000_t75" alt="全品高考网欢迎您！！！请登录：     http://gk.canpoint.cn                        全品中考网欢迎您！！！请登录：     http://zk.canpoint.cn  " style="width:41.25pt;height:12.75pt" o:ole="" filled="t">
            <v:imagedata r:id="rId72" o:title="" gain="69719f"/>
          </v:shape>
          <o:OLEObject Type="Embed" ProgID="Equation.DSMT4" ShapeID="_x0000_i1118" DrawAspect="Content" ObjectID="_1479904659" r:id="rId174"/>
        </w:object>
      </w:r>
      <w:r w:rsidRPr="005364D7">
        <w:rPr>
          <w:rFonts w:ascii="宋体" w:eastAsia="宋体" w:hAnsi="宋体" w:cs="Times New Roman" w:hint="eastAsia"/>
          <w:szCs w:val="21"/>
        </w:rPr>
        <w:t>的体积为</w:t>
      </w:r>
      <w:r w:rsidRPr="005364D7">
        <w:rPr>
          <w:rFonts w:ascii="宋体" w:eastAsia="宋体" w:hAnsi="宋体" w:cs="Times New Roman"/>
          <w:position w:val="-22"/>
          <w:szCs w:val="21"/>
        </w:rPr>
        <w:object w:dxaOrig="460" w:dyaOrig="600">
          <v:shape id="_x0000_i1119" type="#_x0000_t75" alt="全品高考网欢迎您！！！请登录：     http://gk.canpoint.cn                        全品中考网欢迎您！！！请登录：     http://zk.canpoint.cn  " style="width:23.25pt;height:30pt" o:ole="" filled="t">
            <v:imagedata r:id="rId87" o:title="" gain="69719f"/>
          </v:shape>
          <o:OLEObject Type="Embed" ProgID="Equation.DSMT4" ShapeID="_x0000_i1119" DrawAspect="Content" ObjectID="_1479904660" r:id="rId175"/>
        </w:object>
      </w:r>
      <w:r w:rsidRPr="005364D7">
        <w:rPr>
          <w:rFonts w:ascii="宋体" w:eastAsia="宋体" w:hAnsi="宋体" w:cs="Times New Roman" w:hint="eastAsia"/>
          <w:szCs w:val="21"/>
        </w:rPr>
        <w:t>，则球</w:t>
      </w:r>
      <w:r w:rsidRPr="005364D7">
        <w:rPr>
          <w:rFonts w:ascii="宋体" w:eastAsia="宋体" w:hAnsi="宋体" w:cs="Times New Roman"/>
          <w:position w:val="-6"/>
          <w:szCs w:val="21"/>
        </w:rPr>
        <w:object w:dxaOrig="220" w:dyaOrig="260">
          <v:shape id="_x0000_i1120" type="#_x0000_t75" alt="全品高考网欢迎您！！！请登录：     http://gk.canpoint.cn                        全品中考网欢迎您！！！请登录：     http://zk.canpoint.cn  " style="width:11.25pt;height:12.75pt" o:ole="" filled="t">
            <v:imagedata r:id="rId89" o:title="" gain="69719f"/>
          </v:shape>
          <o:OLEObject Type="Embed" ProgID="Equation.DSMT4" ShapeID="_x0000_i1120" DrawAspect="Content" ObjectID="_1479904661" r:id="rId176"/>
        </w:object>
      </w:r>
      <w:r w:rsidRPr="005364D7">
        <w:rPr>
          <w:rFonts w:ascii="宋体" w:eastAsia="宋体" w:hAnsi="宋体" w:cs="Times New Roman" w:hint="eastAsia"/>
          <w:szCs w:val="21"/>
        </w:rPr>
        <w:t>的半径为(     )</w:t>
      </w:r>
    </w:p>
    <w:p w:rsidR="00D25A56" w:rsidRPr="005364D7" w:rsidRDefault="00D25A56" w:rsidP="00D25A56">
      <w:pPr>
        <w:tabs>
          <w:tab w:val="left" w:pos="420"/>
          <w:tab w:val="left" w:pos="2307"/>
          <w:tab w:val="left" w:pos="4201"/>
          <w:tab w:val="left" w:pos="6089"/>
          <w:tab w:val="left" w:pos="7557"/>
        </w:tabs>
        <w:spacing w:line="480" w:lineRule="auto"/>
        <w:jc w:val="left"/>
        <w:rPr>
          <w:rFonts w:ascii="宋体" w:eastAsia="宋体" w:hAnsi="宋体" w:cs="Times New Roman"/>
          <w:szCs w:val="21"/>
        </w:rPr>
      </w:pPr>
      <w:proofErr w:type="gramStart"/>
      <w:r w:rsidRPr="005364D7">
        <w:rPr>
          <w:rFonts w:ascii="Times New Roman" w:eastAsia="宋体" w:hAnsi="Times New Roman" w:cs="Times New Roman"/>
          <w:szCs w:val="21"/>
        </w:rPr>
        <w:t>A</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w:t>
      </w:r>
      <w:proofErr w:type="gramEnd"/>
      <w:r w:rsidRPr="005364D7">
        <w:rPr>
          <w:rFonts w:ascii="Times New Roman" w:eastAsia="宋体" w:hAnsi="Times New Roman" w:cs="Times New Roman" w:hint="eastAsia"/>
          <w:szCs w:val="21"/>
        </w:rPr>
        <w:t xml:space="preserve"> 3</w:t>
      </w:r>
      <w:r w:rsidRPr="005364D7">
        <w:rPr>
          <w:rFonts w:ascii="Times New Roman" w:eastAsia="宋体" w:hAnsi="Times New Roman" w:cs="Times New Roman"/>
          <w:szCs w:val="21"/>
        </w:rPr>
        <w:t xml:space="preserve">        </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      B.</w:t>
      </w:r>
      <w:r w:rsidRPr="005364D7">
        <w:rPr>
          <w:rFonts w:ascii="Times New Roman" w:eastAsia="宋体" w:hAnsi="Times New Roman" w:cs="Times New Roman" w:hint="eastAsia"/>
          <w:szCs w:val="21"/>
        </w:rPr>
        <w:t xml:space="preserve">  </w:t>
      </w:r>
      <w:smartTag w:uri="urn:schemas-microsoft-com:office:smarttags" w:element="chmetcnv">
        <w:smartTagPr>
          <w:attr w:name="TCSC" w:val="0"/>
          <w:attr w:name="NumberType" w:val="1"/>
          <w:attr w:name="Negative" w:val="False"/>
          <w:attr w:name="HasSpace" w:val="True"/>
          <w:attr w:name="SourceValue" w:val="1"/>
          <w:attr w:name="UnitName" w:val="C"/>
        </w:smartTagPr>
        <w:r w:rsidRPr="005364D7">
          <w:rPr>
            <w:rFonts w:ascii="Times New Roman" w:eastAsia="宋体" w:hAnsi="Times New Roman" w:cs="Times New Roman"/>
            <w:szCs w:val="21"/>
          </w:rPr>
          <w:t xml:space="preserve">1  </w:t>
        </w:r>
      </w:smartTag>
      <w:r w:rsidRPr="005364D7">
        <w:rPr>
          <w:rFonts w:ascii="Times New Roman" w:eastAsia="宋体" w:hAnsi="Times New Roman" w:cs="Times New Roman"/>
          <w:szCs w:val="21"/>
        </w:rPr>
        <w:t xml:space="preserve">     </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     </w:t>
      </w:r>
      <w:r w:rsidRPr="005364D7">
        <w:rPr>
          <w:rFonts w:ascii="Times New Roman" w:eastAsia="宋体" w:hAnsi="Times New Roman" w:cs="Times New Roman"/>
          <w:color w:val="FF0000"/>
          <w:szCs w:val="21"/>
        </w:rPr>
        <w:t>C</w:t>
      </w:r>
      <w:r w:rsidRPr="005364D7">
        <w:rPr>
          <w:rFonts w:ascii="Times New Roman" w:eastAsia="宋体" w:hAnsi="Times New Roman" w:cs="Times New Roman"/>
          <w:szCs w:val="21"/>
        </w:rPr>
        <w:t>.</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2     </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 xml:space="preserve">     </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D.</w:t>
      </w:r>
      <w:r w:rsidRPr="005364D7">
        <w:rPr>
          <w:rFonts w:ascii="Times New Roman" w:eastAsia="宋体" w:hAnsi="Times New Roman" w:cs="Times New Roman" w:hint="eastAsia"/>
          <w:szCs w:val="21"/>
        </w:rPr>
        <w:t xml:space="preserve"> </w:t>
      </w:r>
      <w:r w:rsidRPr="005364D7">
        <w:rPr>
          <w:rFonts w:ascii="Times New Roman" w:eastAsia="宋体" w:hAnsi="Times New Roman" w:cs="Times New Roman"/>
          <w:szCs w:val="21"/>
        </w:rPr>
        <w:t>4</w:t>
      </w:r>
    </w:p>
    <w:p w:rsidR="00D25A56" w:rsidRPr="005364D7" w:rsidRDefault="00D25A56" w:rsidP="00D25A56">
      <w:pPr>
        <w:tabs>
          <w:tab w:val="left" w:pos="420"/>
          <w:tab w:val="left" w:pos="2310"/>
          <w:tab w:val="left" w:pos="4200"/>
          <w:tab w:val="left" w:pos="6090"/>
          <w:tab w:val="left" w:pos="7560"/>
        </w:tabs>
        <w:adjustRightInd w:val="0"/>
        <w:snapToGrid w:val="0"/>
        <w:spacing w:line="480" w:lineRule="auto"/>
        <w:jc w:val="left"/>
        <w:rPr>
          <w:rFonts w:ascii="Times New Roman" w:eastAsia="宋体" w:hAnsi="Times New Roman" w:cs="Times New Roman"/>
          <w:b/>
          <w:szCs w:val="21"/>
        </w:rPr>
      </w:pPr>
      <w:r w:rsidRPr="005364D7">
        <w:rPr>
          <w:rFonts w:ascii="Times New Roman" w:eastAsia="宋体" w:hAnsi="宋体" w:cs="Times New Roman"/>
          <w:b/>
          <w:szCs w:val="21"/>
        </w:rPr>
        <w:t>二、填空题：</w:t>
      </w:r>
      <w:r w:rsidRPr="005364D7">
        <w:rPr>
          <w:rFonts w:ascii="Times New Roman" w:eastAsia="宋体" w:hAnsi="Times New Roman" w:cs="Times New Roman"/>
          <w:b/>
          <w:szCs w:val="21"/>
        </w:rPr>
        <w:t xml:space="preserve"> </w:t>
      </w:r>
      <w:r w:rsidRPr="005364D7">
        <w:rPr>
          <w:rFonts w:ascii="Times New Roman" w:eastAsia="宋体" w:hAnsi="宋体" w:cs="Times New Roman"/>
          <w:b/>
          <w:szCs w:val="21"/>
        </w:rPr>
        <w:t>把正确答案填在题中横线上</w:t>
      </w:r>
      <w:r w:rsidRPr="005364D7">
        <w:rPr>
          <w:rFonts w:ascii="Times New Roman" w:eastAsia="宋体" w:hAnsi="宋体" w:cs="Times New Roman" w:hint="eastAsia"/>
          <w:b/>
          <w:szCs w:val="21"/>
        </w:rPr>
        <w:t>.</w:t>
      </w:r>
    </w:p>
    <w:p w:rsidR="00D25A56" w:rsidRPr="005364D7" w:rsidRDefault="00D25A56" w:rsidP="00D25A56">
      <w:pPr>
        <w:spacing w:line="0" w:lineRule="atLeast"/>
        <w:rPr>
          <w:rFonts w:ascii="Times New Roman" w:eastAsia="方正书宋简体" w:hAnsi="Times New Roman" w:cs="Times New Roman"/>
          <w:bCs/>
          <w:szCs w:val="21"/>
        </w:rPr>
      </w:pPr>
      <w:r w:rsidRPr="005364D7">
        <w:rPr>
          <w:rFonts w:ascii="黑体" w:eastAsia="黑体" w:hAnsi="黑体" w:cs="Times New Roman" w:hint="eastAsia"/>
          <w:szCs w:val="21"/>
        </w:rPr>
        <w:t>11.</w:t>
      </w:r>
      <w:r w:rsidRPr="005364D7">
        <w:rPr>
          <w:rFonts w:ascii="Times New Roman" w:eastAsia="黑体" w:hAnsi="Times New Roman" w:cs="Times New Roman"/>
          <w:szCs w:val="21"/>
        </w:rPr>
        <w:t xml:space="preserve"> </w:t>
      </w:r>
      <w:r w:rsidRPr="005364D7">
        <w:rPr>
          <w:rFonts w:ascii="Times New Roman" w:eastAsia="方正书宋简体" w:hAnsi="Times New Roman" w:cs="Times New Roman" w:hint="eastAsia"/>
          <w:szCs w:val="21"/>
        </w:rPr>
        <w:t>计算：</w:t>
      </w:r>
      <w:r w:rsidRPr="005364D7">
        <w:rPr>
          <w:rFonts w:ascii="Times New Roman" w:eastAsia="方正书宋简体" w:hAnsi="Times New Roman" w:cs="Times New Roman"/>
          <w:bCs/>
          <w:szCs w:val="21"/>
        </w:rPr>
        <w:t xml:space="preserve"> (1) </w:t>
      </w:r>
      <w:r w:rsidRPr="005364D7">
        <w:rPr>
          <w:rFonts w:ascii="Times New Roman" w:eastAsia="方正书宋简体" w:hAnsi="Times New Roman" w:cs="Times New Roman"/>
          <w:bCs/>
          <w:position w:val="-24"/>
          <w:szCs w:val="21"/>
          <w:vertAlign w:val="subscript"/>
        </w:rPr>
        <w:object w:dxaOrig="3200" w:dyaOrig="620">
          <v:shape id="_x0000_i1121" type="#_x0000_t75" style="width:159.7pt;height:30.75pt" o:ole="">
            <v:imagedata r:id="rId91" o:title=""/>
          </v:shape>
          <o:OLEObject Type="Embed" ProgID="Equation.DSMT4" ShapeID="_x0000_i1121" DrawAspect="Content" ObjectID="_1479904662" r:id="rId177"/>
        </w:object>
      </w:r>
      <w:r w:rsidRPr="005364D7">
        <w:rPr>
          <w:rFonts w:ascii="Times New Roman" w:eastAsia="方正书宋简体" w:hAnsi="Times New Roman" w:cs="Times New Roman" w:hint="eastAsia"/>
          <w:bCs/>
          <w:szCs w:val="21"/>
        </w:rPr>
        <w:t xml:space="preserve"> = </w:t>
      </w:r>
      <w:r w:rsidRPr="005364D7">
        <w:rPr>
          <w:rFonts w:ascii="Times New Roman" w:eastAsia="方正书宋简体" w:hAnsi="Times New Roman" w:cs="Times New Roman" w:hint="eastAsia"/>
          <w:bCs/>
          <w:szCs w:val="21"/>
          <w:u w:val="single"/>
        </w:rPr>
        <w:t xml:space="preserve">               </w:t>
      </w:r>
      <w:r w:rsidRPr="005364D7">
        <w:rPr>
          <w:rFonts w:ascii="Times New Roman" w:eastAsia="方正书宋简体" w:hAnsi="Times New Roman" w:cs="Times New Roman" w:hint="eastAsia"/>
          <w:bCs/>
          <w:szCs w:val="21"/>
          <w:lang w:val="en-GB"/>
        </w:rPr>
        <w:t>；</w:t>
      </w:r>
      <w:r w:rsidRPr="005364D7">
        <w:rPr>
          <w:rFonts w:ascii="Times New Roman" w:eastAsia="方正书宋简体" w:hAnsi="Times New Roman" w:cs="Times New Roman" w:hint="eastAsia"/>
          <w:bCs/>
          <w:szCs w:val="21"/>
          <w:lang w:val="en-GB"/>
        </w:rPr>
        <w:t>55</w:t>
      </w:r>
    </w:p>
    <w:p w:rsidR="00D25A56" w:rsidRPr="005364D7" w:rsidRDefault="00D25A56" w:rsidP="00D25A56">
      <w:pPr>
        <w:spacing w:line="0" w:lineRule="atLeast"/>
        <w:ind w:firstLineChars="546" w:firstLine="1147"/>
        <w:rPr>
          <w:rFonts w:ascii="Times New Roman" w:eastAsia="方正书宋简体" w:hAnsi="Times New Roman" w:cs="Times New Roman"/>
          <w:bCs/>
          <w:szCs w:val="21"/>
        </w:rPr>
      </w:pPr>
      <w:r w:rsidRPr="005364D7">
        <w:rPr>
          <w:rFonts w:ascii="Times New Roman" w:eastAsia="方正书宋简体" w:hAnsi="Times New Roman" w:cs="Times New Roman"/>
          <w:bCs/>
          <w:szCs w:val="21"/>
        </w:rPr>
        <w:t xml:space="preserve">(2) </w:t>
      </w:r>
      <w:r w:rsidRPr="005364D7">
        <w:rPr>
          <w:rFonts w:ascii="Times New Roman" w:eastAsia="方正书宋简体" w:hAnsi="Times New Roman" w:cs="Times New Roman"/>
          <w:bCs/>
          <w:position w:val="-8"/>
          <w:szCs w:val="21"/>
          <w:vertAlign w:val="subscript"/>
        </w:rPr>
        <w:object w:dxaOrig="2020" w:dyaOrig="480">
          <v:shape id="_x0000_i1122" type="#_x0000_t75" style="width:101.2pt;height:24pt" o:ole="">
            <v:imagedata r:id="rId93" o:title=""/>
          </v:shape>
          <o:OLEObject Type="Embed" ProgID="Equation.3" ShapeID="_x0000_i1122" DrawAspect="Content" ObjectID="_1479904663" r:id="rId178"/>
        </w:object>
      </w:r>
      <w:r w:rsidRPr="005364D7">
        <w:rPr>
          <w:rFonts w:ascii="Times New Roman" w:eastAsia="方正书宋简体" w:hAnsi="Times New Roman" w:cs="Times New Roman"/>
          <w:bCs/>
          <w:szCs w:val="21"/>
        </w:rPr>
        <w:t>(</w:t>
      </w:r>
      <w:r w:rsidRPr="005364D7">
        <w:rPr>
          <w:rFonts w:ascii="Times New Roman" w:eastAsia="方正书宋简体" w:hAnsi="Times New Roman" w:cs="Times New Roman"/>
          <w:bCs/>
          <w:i/>
          <w:iCs/>
          <w:szCs w:val="21"/>
        </w:rPr>
        <w:t>a</w:t>
      </w:r>
      <w:r w:rsidRPr="005364D7">
        <w:rPr>
          <w:rFonts w:ascii="Times New Roman" w:eastAsia="方正书宋简体" w:hAnsi="Times New Roman" w:cs="Times New Roman" w:hint="eastAsia"/>
          <w:bCs/>
          <w:szCs w:val="21"/>
          <w:lang w:val="en-GB"/>
        </w:rPr>
        <w:t>·</w:t>
      </w:r>
      <w:r w:rsidRPr="005364D7">
        <w:rPr>
          <w:rFonts w:ascii="Times New Roman" w:eastAsia="方正书宋简体" w:hAnsi="Times New Roman" w:cs="Times New Roman"/>
          <w:bCs/>
          <w:i/>
          <w:iCs/>
          <w:szCs w:val="21"/>
        </w:rPr>
        <w:t>b</w:t>
      </w:r>
      <w:r w:rsidRPr="005364D7">
        <w:rPr>
          <w:rFonts w:ascii="Times New Roman" w:eastAsia="方正书宋简体" w:hAnsi="Times New Roman" w:cs="Times New Roman" w:hint="eastAsia"/>
          <w:bCs/>
          <w:szCs w:val="21"/>
          <w:lang w:val="en-GB"/>
        </w:rPr>
        <w:t>≠</w:t>
      </w:r>
      <w:r w:rsidRPr="005364D7">
        <w:rPr>
          <w:rFonts w:ascii="Times New Roman" w:eastAsia="方正书宋简体" w:hAnsi="Times New Roman" w:cs="Times New Roman"/>
          <w:bCs/>
          <w:szCs w:val="21"/>
        </w:rPr>
        <w:t>0)</w:t>
      </w:r>
      <w:r w:rsidRPr="005364D7">
        <w:rPr>
          <w:rFonts w:ascii="Times New Roman" w:eastAsia="方正书宋简体" w:hAnsi="Times New Roman" w:cs="Times New Roman" w:hint="eastAsia"/>
          <w:bCs/>
          <w:szCs w:val="21"/>
        </w:rPr>
        <w:t xml:space="preserve"> = </w:t>
      </w:r>
      <w:r w:rsidRPr="005364D7">
        <w:rPr>
          <w:rFonts w:ascii="Times New Roman" w:eastAsia="方正书宋简体" w:hAnsi="Times New Roman" w:cs="Times New Roman" w:hint="eastAsia"/>
          <w:bCs/>
          <w:szCs w:val="21"/>
          <w:u w:val="single"/>
        </w:rPr>
        <w:t xml:space="preserve">                  </w:t>
      </w:r>
      <w:r w:rsidRPr="005364D7">
        <w:rPr>
          <w:rFonts w:ascii="Times New Roman" w:eastAsia="方正书宋简体" w:hAnsi="Times New Roman" w:cs="Times New Roman" w:hint="eastAsia"/>
          <w:bCs/>
          <w:szCs w:val="21"/>
          <w:lang w:val="en-GB"/>
        </w:rPr>
        <w:t>．</w:t>
      </w:r>
      <w:r w:rsidRPr="005364D7">
        <w:rPr>
          <w:rFonts w:ascii="Times New Roman" w:eastAsia="方正书宋简体" w:hAnsi="Times New Roman" w:cs="Times New Roman" w:hint="eastAsia"/>
          <w:bCs/>
          <w:szCs w:val="21"/>
          <w:lang w:val="en-GB"/>
        </w:rPr>
        <w:t xml:space="preserve">  1</w:t>
      </w:r>
    </w:p>
    <w:p w:rsidR="00D25A56" w:rsidRPr="005364D7" w:rsidRDefault="00D25A56" w:rsidP="00D25A56">
      <w:pPr>
        <w:spacing w:line="0" w:lineRule="atLeast"/>
        <w:rPr>
          <w:rFonts w:ascii="Times New Roman" w:eastAsia="方正书宋简体" w:hAnsi="Times New Roman" w:cs="Times New Roman"/>
          <w:szCs w:val="21"/>
        </w:rPr>
      </w:pPr>
      <w:r w:rsidRPr="005364D7">
        <w:rPr>
          <w:rFonts w:ascii="黑体" w:eastAsia="黑体" w:hAnsi="黑体" w:cs="Times New Roman" w:hint="eastAsia"/>
          <w:szCs w:val="21"/>
        </w:rPr>
        <w:t>12.</w:t>
      </w:r>
      <w:r w:rsidRPr="005364D7">
        <w:rPr>
          <w:rFonts w:ascii="Times New Roman" w:eastAsia="方正书宋简体" w:hAnsi="Times New Roman" w:cs="Times New Roman"/>
          <w:sz w:val="18"/>
          <w:szCs w:val="18"/>
        </w:rPr>
        <w:t xml:space="preserve"> </w:t>
      </w:r>
      <w:r w:rsidRPr="005364D7">
        <w:rPr>
          <w:rFonts w:ascii="Times New Roman" w:eastAsia="方正书宋简体" w:hAnsi="Times New Roman" w:cs="Times New Roman" w:hint="eastAsia"/>
          <w:szCs w:val="21"/>
        </w:rPr>
        <w:t>若正整数</w:t>
      </w:r>
      <w:r w:rsidRPr="005364D7">
        <w:rPr>
          <w:rFonts w:ascii="Times New Roman" w:eastAsia="方正书宋简体" w:hAnsi="Times New Roman" w:cs="Times New Roman"/>
          <w:i/>
          <w:iCs/>
          <w:szCs w:val="21"/>
        </w:rPr>
        <w:t>m</w:t>
      </w:r>
      <w:r w:rsidRPr="005364D7">
        <w:rPr>
          <w:rFonts w:ascii="Times New Roman" w:eastAsia="方正书宋简体" w:hAnsi="Times New Roman" w:cs="Times New Roman" w:hint="eastAsia"/>
          <w:szCs w:val="21"/>
        </w:rPr>
        <w:t>满足</w:t>
      </w:r>
      <w:smartTag w:uri="urn:schemas-microsoft-com:office:smarttags" w:element="chmetcnv">
        <w:smartTagPr>
          <w:attr w:name="TCSC" w:val="0"/>
          <w:attr w:name="NumberType" w:val="1"/>
          <w:attr w:name="Negative" w:val="False"/>
          <w:attr w:name="HasSpace" w:val="False"/>
          <w:attr w:name="SourceValue" w:val="10"/>
          <w:attr w:name="UnitName" w:val="m"/>
        </w:smartTagPr>
        <w:r w:rsidRPr="005364D7">
          <w:rPr>
            <w:rFonts w:ascii="Times New Roman" w:eastAsia="方正书宋简体" w:hAnsi="Times New Roman" w:cs="Times New Roman"/>
            <w:szCs w:val="21"/>
          </w:rPr>
          <w:t>10</w:t>
        </w:r>
        <w:r w:rsidRPr="005364D7">
          <w:rPr>
            <w:rFonts w:ascii="Times New Roman" w:eastAsia="方正书宋简体" w:hAnsi="Times New Roman" w:cs="Times New Roman"/>
            <w:i/>
            <w:iCs/>
            <w:szCs w:val="21"/>
            <w:vertAlign w:val="superscript"/>
          </w:rPr>
          <w:t>m</w:t>
        </w:r>
        <w:r w:rsidR="00372F1B">
          <w:rPr>
            <w:rFonts w:ascii="Times New Roman" w:eastAsia="方正书宋简体" w:hAnsi="Times New Roman" w:cs="Times New Roman" w:hint="eastAsia"/>
            <w:szCs w:val="21"/>
            <w:vertAlign w:val="superscript"/>
          </w:rPr>
          <w:t>-</w:t>
        </w:r>
      </w:smartTag>
      <w:r w:rsidRPr="005364D7">
        <w:rPr>
          <w:rFonts w:ascii="Times New Roman" w:eastAsia="方正书宋简体" w:hAnsi="Times New Roman" w:cs="Times New Roman" w:hint="eastAsia"/>
          <w:szCs w:val="21"/>
          <w:vertAlign w:val="superscript"/>
        </w:rPr>
        <w:t>1</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hint="eastAsia"/>
          <w:szCs w:val="21"/>
        </w:rPr>
        <w:t>2</w:t>
      </w:r>
      <w:r w:rsidRPr="005364D7">
        <w:rPr>
          <w:rFonts w:ascii="Times New Roman" w:eastAsia="方正书宋简体" w:hAnsi="Times New Roman" w:cs="Times New Roman" w:hint="eastAsia"/>
          <w:szCs w:val="21"/>
          <w:vertAlign w:val="superscript"/>
        </w:rPr>
        <w:t>512</w:t>
      </w:r>
      <w:r w:rsidRPr="005364D7">
        <w:rPr>
          <w:rFonts w:ascii="Times New Roman" w:eastAsia="方正书宋简体" w:hAnsi="Times New Roman" w:cs="Times New Roman" w:hint="eastAsia"/>
          <w:szCs w:val="21"/>
        </w:rPr>
        <w:t>＜</w:t>
      </w:r>
      <w:smartTag w:uri="urn:schemas-microsoft-com:office:smarttags" w:element="chmetcnv">
        <w:smartTagPr>
          <w:attr w:name="TCSC" w:val="0"/>
          <w:attr w:name="NumberType" w:val="1"/>
          <w:attr w:name="Negative" w:val="False"/>
          <w:attr w:name="HasSpace" w:val="False"/>
          <w:attr w:name="SourceValue" w:val="10"/>
          <w:attr w:name="UnitName" w:val="m"/>
        </w:smartTagPr>
        <w:r w:rsidRPr="005364D7">
          <w:rPr>
            <w:rFonts w:ascii="Times New Roman" w:eastAsia="方正书宋简体" w:hAnsi="Times New Roman" w:cs="Times New Roman" w:hint="eastAsia"/>
            <w:szCs w:val="21"/>
          </w:rPr>
          <w:t>10</w:t>
        </w:r>
        <w:r w:rsidRPr="005364D7">
          <w:rPr>
            <w:rFonts w:ascii="Times New Roman" w:eastAsia="方正书宋简体" w:hAnsi="Times New Roman" w:cs="Times New Roman"/>
            <w:i/>
            <w:iCs/>
            <w:szCs w:val="21"/>
            <w:vertAlign w:val="superscript"/>
          </w:rPr>
          <w:t>m</w:t>
        </w:r>
      </w:smartTag>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(lg</w:t>
      </w:r>
      <w:r w:rsidRPr="005364D7">
        <w:rPr>
          <w:rFonts w:ascii="Times New Roman" w:eastAsia="方正书宋简体" w:hAnsi="Times New Roman" w:cs="Times New Roman" w:hint="eastAsia"/>
          <w:szCs w:val="21"/>
        </w:rPr>
        <w:t>2</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rPr>
        <w:t>0.3010)</w:t>
      </w:r>
      <w:r w:rsidRPr="005364D7">
        <w:rPr>
          <w:rFonts w:ascii="Times New Roman" w:eastAsia="方正书宋简体" w:hAnsi="Times New Roman" w:cs="Times New Roman" w:hint="eastAsia"/>
          <w:szCs w:val="21"/>
        </w:rPr>
        <w:t>则</w:t>
      </w:r>
      <w:r w:rsidRPr="005364D7">
        <w:rPr>
          <w:rFonts w:ascii="Times New Roman" w:eastAsia="方正书宋简体" w:hAnsi="Times New Roman" w:cs="Times New Roman"/>
          <w:i/>
          <w:iCs/>
          <w:szCs w:val="21"/>
        </w:rPr>
        <w:t>m</w:t>
      </w:r>
      <w:r w:rsidRPr="005364D7">
        <w:rPr>
          <w:rFonts w:ascii="Times New Roman" w:eastAsia="方正书宋简体" w:hAnsi="Times New Roman" w:cs="Times New Roman" w:hint="eastAsia"/>
          <w:szCs w:val="21"/>
        </w:rPr>
        <w:t>＝</w:t>
      </w:r>
      <w:r w:rsidRPr="005364D7">
        <w:rPr>
          <w:rFonts w:ascii="Times New Roman" w:eastAsia="方正书宋简体" w:hAnsi="Times New Roman" w:cs="Times New Roman"/>
          <w:szCs w:val="21"/>
          <w:u w:val="single"/>
        </w:rPr>
        <w:t xml:space="preserve">   </w:t>
      </w:r>
      <w:r w:rsidRPr="005364D7">
        <w:rPr>
          <w:rFonts w:ascii="Times New Roman" w:eastAsia="方正书宋简体" w:hAnsi="Times New Roman" w:cs="Times New Roman" w:hint="eastAsia"/>
          <w:szCs w:val="21"/>
          <w:u w:val="single"/>
        </w:rPr>
        <w:t xml:space="preserve"> </w:t>
      </w:r>
      <w:r w:rsidRPr="005364D7">
        <w:rPr>
          <w:rFonts w:ascii="Times New Roman" w:eastAsia="方正书宋简体" w:hAnsi="Times New Roman" w:cs="Times New Roman"/>
          <w:szCs w:val="21"/>
          <w:u w:val="single"/>
        </w:rPr>
        <w:t xml:space="preserve">     </w:t>
      </w:r>
      <w:r w:rsidRPr="005364D7">
        <w:rPr>
          <w:rFonts w:ascii="Times New Roman" w:eastAsia="方正书宋简体" w:hAnsi="Times New Roman" w:cs="Times New Roman" w:hint="eastAsia"/>
          <w:szCs w:val="21"/>
          <w:u w:val="single"/>
        </w:rPr>
        <w:t xml:space="preserve"> </w:t>
      </w:r>
      <w:r w:rsidRPr="005364D7">
        <w:rPr>
          <w:rFonts w:ascii="Times New Roman" w:eastAsia="方正书宋简体" w:hAnsi="Times New Roman" w:cs="Times New Roman" w:hint="eastAsia"/>
          <w:szCs w:val="21"/>
        </w:rPr>
        <w:t xml:space="preserve"> . 155</w:t>
      </w:r>
    </w:p>
    <w:p w:rsidR="00D25A56" w:rsidRPr="005364D7" w:rsidRDefault="00D25A56" w:rsidP="00D25A56">
      <w:pPr>
        <w:rPr>
          <w:rFonts w:ascii="Times New Roman" w:eastAsia="宋体" w:hAnsi="Times New Roman" w:cs="Times New Roman"/>
          <w:szCs w:val="24"/>
        </w:rPr>
      </w:pPr>
      <w:r w:rsidRPr="005364D7">
        <w:rPr>
          <w:rFonts w:ascii="Times New Roman" w:eastAsia="宋体" w:hAnsi="Times New Roman" w:cs="Times New Roman"/>
          <w:szCs w:val="24"/>
        </w:rPr>
        <w:t>1</w:t>
      </w:r>
      <w:r w:rsidRPr="005364D7">
        <w:rPr>
          <w:rFonts w:ascii="Times New Roman" w:eastAsia="宋体" w:hAnsi="Times New Roman" w:cs="Times New Roman" w:hint="eastAsia"/>
          <w:szCs w:val="24"/>
        </w:rPr>
        <w:t>3</w:t>
      </w:r>
      <w:r w:rsidRPr="005364D7">
        <w:rPr>
          <w:rFonts w:ascii="Times New Roman" w:eastAsia="宋体" w:hAnsi="Times New Roman" w:cs="Times New Roman" w:hint="eastAsia"/>
          <w:szCs w:val="24"/>
        </w:rPr>
        <w:t>．计算：</w:t>
      </w:r>
      <w:r w:rsidRPr="005364D7">
        <w:rPr>
          <w:rFonts w:ascii="Times New Roman" w:eastAsia="宋体" w:hAnsi="Times New Roman" w:cs="Times New Roman"/>
          <w:position w:val="-14"/>
          <w:szCs w:val="24"/>
        </w:rPr>
        <w:object w:dxaOrig="4760" w:dyaOrig="420">
          <v:shape id="_x0000_i1123" type="#_x0000_t75" style="width:250.6pt;height:21.75pt" o:ole="">
            <v:imagedata r:id="rId95" o:title=""/>
          </v:shape>
          <o:OLEObject Type="Embed" ProgID="Equation.DSMT4" ShapeID="_x0000_i1123" DrawAspect="Content" ObjectID="_1479904664" r:id="rId179"/>
        </w:object>
      </w:r>
      <w:r w:rsidRPr="005364D7">
        <w:rPr>
          <w:rFonts w:ascii="Times New Roman" w:eastAsia="宋体" w:hAnsi="Times New Roman" w:cs="Times New Roman" w:hint="eastAsia"/>
          <w:szCs w:val="24"/>
        </w:rPr>
        <w:t>=</w:t>
      </w:r>
      <w:r w:rsidRPr="005364D7">
        <w:rPr>
          <w:rFonts w:ascii="Times New Roman" w:eastAsia="宋体" w:hAnsi="Times New Roman" w:cs="Times New Roman" w:hint="eastAsia"/>
          <w:szCs w:val="24"/>
          <w:u w:val="single"/>
        </w:rPr>
        <w:t xml:space="preserve">          </w:t>
      </w:r>
      <w:r w:rsidRPr="005364D7">
        <w:rPr>
          <w:rFonts w:ascii="Times New Roman" w:eastAsia="宋体" w:hAnsi="Times New Roman" w:cs="Times New Roman" w:hint="eastAsia"/>
          <w:szCs w:val="24"/>
        </w:rPr>
        <w:t>．</w:t>
      </w:r>
      <w:r w:rsidRPr="005364D7">
        <w:rPr>
          <w:rFonts w:ascii="Times New Roman" w:eastAsia="宋体" w:hAnsi="Times New Roman" w:cs="Times New Roman"/>
          <w:szCs w:val="24"/>
        </w:rPr>
        <w:object w:dxaOrig="240" w:dyaOrig="620">
          <v:shape id="_x0000_i1124" type="#_x0000_t75" style="width:12pt;height:30.75pt" o:ole="">
            <v:imagedata r:id="rId180" o:title=""/>
          </v:shape>
          <o:OLEObject Type="Embed" ProgID="Equation.DSMT4" ShapeID="_x0000_i1124" DrawAspect="Content" ObjectID="_1479904665" r:id="rId181"/>
        </w:object>
      </w:r>
    </w:p>
    <w:p w:rsidR="00D25A56" w:rsidRPr="005364D7" w:rsidRDefault="00D25A56" w:rsidP="00D25A56">
      <w:pPr>
        <w:tabs>
          <w:tab w:val="left" w:pos="420"/>
          <w:tab w:val="left" w:pos="2410"/>
          <w:tab w:val="left" w:pos="4201"/>
          <w:tab w:val="left" w:pos="6089"/>
          <w:tab w:val="left" w:pos="7557"/>
        </w:tabs>
        <w:spacing w:line="480" w:lineRule="auto"/>
        <w:jc w:val="left"/>
        <w:rPr>
          <w:rFonts w:ascii="宋体" w:eastAsia="宋体" w:hAnsi="宋体" w:cs="Times New Roman"/>
          <w:szCs w:val="21"/>
        </w:rPr>
      </w:pPr>
      <w:r w:rsidRPr="005364D7">
        <w:rPr>
          <w:rFonts w:ascii="宋体" w:eastAsia="宋体" w:hAnsi="宋体" w:cs="Times New Roman" w:hint="eastAsia"/>
          <w:noProof/>
          <w:szCs w:val="21"/>
        </w:rPr>
        <w:drawing>
          <wp:anchor distT="0" distB="0" distL="114300" distR="114300" simplePos="0" relativeHeight="251672576" behindDoc="0" locked="0" layoutInCell="1" allowOverlap="1" wp14:anchorId="7748DB4B" wp14:editId="4111C2B5">
            <wp:simplePos x="0" y="0"/>
            <wp:positionH relativeFrom="column">
              <wp:posOffset>3857625</wp:posOffset>
            </wp:positionH>
            <wp:positionV relativeFrom="paragraph">
              <wp:posOffset>76200</wp:posOffset>
            </wp:positionV>
            <wp:extent cx="1333500" cy="1447800"/>
            <wp:effectExtent l="0" t="0" r="0" b="0"/>
            <wp:wrapSquare wrapText="bothSides"/>
            <wp:docPr id="211" name="图片 11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全品高考网欢迎您！！！请登录：     http://gk.canpoint.cn                        全品中考网欢迎您！！！请登录：     http://zk.canpoint.cn  "/>
                    <pic:cNvPicPr>
                      <a:picLocks noChangeAspect="1" noChangeArrowheads="1"/>
                    </pic:cNvPicPr>
                  </pic:nvPicPr>
                  <pic:blipFill>
                    <a:blip r:embed="rId97">
                      <a:lum contrast="6000"/>
                    </a:blip>
                    <a:srcRect r="74717" b="51592"/>
                    <a:stretch>
                      <a:fillRect/>
                    </a:stretch>
                  </pic:blipFill>
                  <pic:spPr bwMode="auto">
                    <a:xfrm>
                      <a:off x="0" y="0"/>
                      <a:ext cx="1333500" cy="1447800"/>
                    </a:xfrm>
                    <a:prstGeom prst="rect">
                      <a:avLst/>
                    </a:prstGeom>
                    <a:solidFill>
                      <a:srgbClr val="FFFFFF"/>
                    </a:solidFill>
                    <a:ln w="9525">
                      <a:noFill/>
                      <a:miter lim="800000"/>
                      <a:headEnd/>
                      <a:tailEnd/>
                    </a:ln>
                  </pic:spPr>
                </pic:pic>
              </a:graphicData>
            </a:graphic>
          </wp:anchor>
        </w:drawing>
      </w:r>
      <w:r w:rsidRPr="005364D7">
        <w:rPr>
          <w:rFonts w:ascii="黑体" w:eastAsia="黑体" w:hAnsi="黑体" w:cs="Times New Roman" w:hint="eastAsia"/>
          <w:szCs w:val="21"/>
        </w:rPr>
        <w:t>14.</w:t>
      </w:r>
      <w:r>
        <w:rPr>
          <w:rFonts w:ascii="黑体" w:eastAsia="黑体" w:hAnsi="黑体" w:cs="Times New Roman" w:hint="eastAsia"/>
          <w:szCs w:val="21"/>
        </w:rPr>
        <w:t xml:space="preserve"> </w:t>
      </w:r>
      <w:r w:rsidRPr="005364D7">
        <w:rPr>
          <w:rFonts w:ascii="宋体" w:eastAsia="宋体" w:hAnsi="宋体" w:cs="Times New Roman" w:hint="eastAsia"/>
          <w:szCs w:val="21"/>
        </w:rPr>
        <w:t>已知某个三棱锥的三视图如图所示，其中正视图是等边三角形，侧视图是直角三角形，俯视图是等腰直角三角形则此三棱锥的体积等于</w:t>
      </w:r>
      <w:r w:rsidRPr="005364D7">
        <w:rPr>
          <w:rFonts w:ascii="宋体" w:eastAsia="宋体" w:hAnsi="宋体" w:cs="Times New Roman" w:hint="eastAsia"/>
          <w:szCs w:val="21"/>
          <w:u w:val="single"/>
        </w:rPr>
        <w:t xml:space="preserve">             </w:t>
      </w:r>
      <w:r w:rsidRPr="005364D7">
        <w:rPr>
          <w:rFonts w:ascii="宋体" w:eastAsia="宋体" w:hAnsi="宋体" w:cs="Times New Roman" w:hint="eastAsia"/>
          <w:szCs w:val="21"/>
        </w:rPr>
        <w:t xml:space="preserve"> ．</w:t>
      </w:r>
      <w:r w:rsidRPr="00D0267F">
        <w:rPr>
          <w:rFonts w:ascii="Times New Roman" w:eastAsia="宋体" w:hAnsi="Times New Roman" w:cs="Times New Roman"/>
          <w:position w:val="-24"/>
          <w:szCs w:val="24"/>
        </w:rPr>
        <w:object w:dxaOrig="400" w:dyaOrig="680">
          <v:shape id="_x0000_i1125" type="#_x0000_t75" style="width:20.25pt;height:33.75pt" o:ole="">
            <v:imagedata r:id="rId182" o:title=""/>
          </v:shape>
          <o:OLEObject Type="Embed" ProgID="Equation.DSMT4" ShapeID="_x0000_i1125" DrawAspect="Content" ObjectID="_1479904666" r:id="rId183"/>
        </w:object>
      </w:r>
    </w:p>
    <w:p w:rsidR="00D25A56" w:rsidRPr="005364D7" w:rsidRDefault="00D25A56" w:rsidP="00D25A56">
      <w:pPr>
        <w:tabs>
          <w:tab w:val="left" w:pos="420"/>
          <w:tab w:val="left" w:pos="2307"/>
          <w:tab w:val="left" w:pos="4201"/>
          <w:tab w:val="left" w:pos="6089"/>
          <w:tab w:val="left" w:pos="7557"/>
        </w:tabs>
        <w:spacing w:line="480" w:lineRule="auto"/>
        <w:jc w:val="left"/>
        <w:rPr>
          <w:rFonts w:ascii="宋体" w:eastAsia="宋体" w:hAnsi="宋体" w:cs="Times New Roman"/>
          <w:szCs w:val="21"/>
        </w:rPr>
      </w:pPr>
      <w:r w:rsidRPr="005364D7">
        <w:rPr>
          <w:rFonts w:ascii="Times New Roman" w:eastAsia="宋体" w:hAnsi="Times New Roman" w:cs="Times New Roman" w:hint="eastAsia"/>
          <w:noProof/>
          <w:szCs w:val="21"/>
        </w:rPr>
        <w:lastRenderedPageBreak/>
        <w:drawing>
          <wp:anchor distT="0" distB="0" distL="114300" distR="114300" simplePos="0" relativeHeight="251673600" behindDoc="0" locked="0" layoutInCell="1" allowOverlap="1" wp14:anchorId="61677A56" wp14:editId="59CD1440">
            <wp:simplePos x="0" y="0"/>
            <wp:positionH relativeFrom="column">
              <wp:posOffset>3486785</wp:posOffset>
            </wp:positionH>
            <wp:positionV relativeFrom="paragraph">
              <wp:posOffset>289560</wp:posOffset>
            </wp:positionV>
            <wp:extent cx="1981200" cy="1857375"/>
            <wp:effectExtent l="0" t="0" r="0" b="9525"/>
            <wp:wrapSquare wrapText="bothSides"/>
            <wp:docPr id="212" name="图片 11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全品高考网欢迎您！！！请登录：     http://gk.canpoint.cn                        全品中考网欢迎您！！！请登录：     http://zk.canpoint.cn  "/>
                    <pic:cNvPicPr>
                      <a:picLocks noChangeAspect="1" noChangeArrowheads="1"/>
                    </pic:cNvPicPr>
                  </pic:nvPicPr>
                  <pic:blipFill>
                    <a:blip r:embed="rId98">
                      <a:lum contrast="6000"/>
                    </a:blip>
                    <a:srcRect/>
                    <a:stretch>
                      <a:fillRect/>
                    </a:stretch>
                  </pic:blipFill>
                  <pic:spPr bwMode="auto">
                    <a:xfrm>
                      <a:off x="0" y="0"/>
                      <a:ext cx="1981200" cy="1857375"/>
                    </a:xfrm>
                    <a:prstGeom prst="rect">
                      <a:avLst/>
                    </a:prstGeom>
                    <a:solidFill>
                      <a:srgbClr val="FFFFFF"/>
                    </a:solidFill>
                    <a:ln w="9525">
                      <a:noFill/>
                      <a:miter lim="800000"/>
                      <a:headEnd/>
                      <a:tailEnd/>
                    </a:ln>
                  </pic:spPr>
                </pic:pic>
              </a:graphicData>
            </a:graphic>
          </wp:anchor>
        </w:drawing>
      </w:r>
      <w:r w:rsidRPr="005364D7">
        <w:rPr>
          <w:rFonts w:ascii="黑体" w:eastAsia="黑体" w:hAnsi="黑体" w:cs="Times New Roman" w:hint="eastAsia"/>
          <w:szCs w:val="21"/>
        </w:rPr>
        <w:t>15.</w:t>
      </w:r>
      <w:r w:rsidRPr="005364D7">
        <w:rPr>
          <w:rFonts w:ascii="Times New Roman" w:eastAsia="宋体" w:hAnsi="Times New Roman" w:cs="Times New Roman" w:hint="eastAsia"/>
          <w:szCs w:val="24"/>
        </w:rPr>
        <w:t>四面体</w:t>
      </w:r>
      <w:r w:rsidRPr="005364D7">
        <w:rPr>
          <w:rFonts w:ascii="Times New Roman" w:eastAsia="宋体" w:hAnsi="Times New Roman" w:cs="Times New Roman"/>
          <w:noProof/>
          <w:position w:val="-6"/>
          <w:szCs w:val="24"/>
        </w:rPr>
        <w:drawing>
          <wp:inline distT="0" distB="0" distL="0" distR="0" wp14:anchorId="2B8EC161" wp14:editId="1E9D6FD2">
            <wp:extent cx="457200" cy="180975"/>
            <wp:effectExtent l="19050" t="0" r="0" b="0"/>
            <wp:docPr id="213" name="图片 21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全品高考网欢迎您！！！请登录：     http://gk.canpoint.cn                        全品中考网欢迎您！！！请登录：     http://zk.canpoint.cn  "/>
                    <pic:cNvPicPr>
                      <a:picLocks noChangeAspect="1" noChangeArrowheads="1"/>
                    </pic:cNvPicPr>
                  </pic:nvPicPr>
                  <pic:blipFill>
                    <a:blip r:embed="rId99">
                      <a:lum contrast="6000"/>
                    </a:blip>
                    <a:srcRect/>
                    <a:stretch>
                      <a:fillRect/>
                    </a:stretch>
                  </pic:blipFill>
                  <pic:spPr bwMode="auto">
                    <a:xfrm>
                      <a:off x="0" y="0"/>
                      <a:ext cx="457200" cy="180975"/>
                    </a:xfrm>
                    <a:prstGeom prst="rect">
                      <a:avLst/>
                    </a:prstGeom>
                    <a:solidFill>
                      <a:srgbClr val="FFFFFF"/>
                    </a:solidFill>
                    <a:ln w="9525">
                      <a:noFill/>
                      <a:miter lim="800000"/>
                      <a:headEnd/>
                      <a:tailEnd/>
                    </a:ln>
                  </pic:spPr>
                </pic:pic>
              </a:graphicData>
            </a:graphic>
          </wp:inline>
        </w:drawing>
      </w:r>
      <w:r w:rsidRPr="005364D7">
        <w:rPr>
          <w:rFonts w:ascii="Times New Roman" w:eastAsia="宋体" w:hAnsi="Times New Roman" w:cs="Times New Roman" w:hint="eastAsia"/>
          <w:szCs w:val="24"/>
        </w:rPr>
        <w:t>中，共顶点</w:t>
      </w:r>
      <w:r w:rsidRPr="005364D7">
        <w:rPr>
          <w:rFonts w:ascii="Times New Roman" w:eastAsia="宋体" w:hAnsi="Times New Roman" w:cs="Times New Roman"/>
          <w:noProof/>
          <w:position w:val="-4"/>
          <w:szCs w:val="24"/>
        </w:rPr>
        <w:drawing>
          <wp:inline distT="0" distB="0" distL="0" distR="0" wp14:anchorId="18D78D01" wp14:editId="20491E4E">
            <wp:extent cx="152400" cy="161925"/>
            <wp:effectExtent l="19050" t="0" r="0" b="0"/>
            <wp:docPr id="214" name="图片 21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全品高考网欢迎您！！！请登录：     http://gk.canpoint.cn                        全品中考网欢迎您！！！请登录：     http://zk.canpoint.cn  "/>
                    <pic:cNvPicPr>
                      <a:picLocks noChangeAspect="1" noChangeArrowheads="1"/>
                    </pic:cNvPicPr>
                  </pic:nvPicPr>
                  <pic:blipFill>
                    <a:blip r:embed="rId100">
                      <a:lum contrast="6000"/>
                    </a:blip>
                    <a:srcRect/>
                    <a:stretch>
                      <a:fillRect/>
                    </a:stretch>
                  </pic:blipFill>
                  <pic:spPr bwMode="auto">
                    <a:xfrm>
                      <a:off x="0" y="0"/>
                      <a:ext cx="152400" cy="161925"/>
                    </a:xfrm>
                    <a:prstGeom prst="rect">
                      <a:avLst/>
                    </a:prstGeom>
                    <a:solidFill>
                      <a:srgbClr val="FFFFFF"/>
                    </a:solidFill>
                    <a:ln w="9525">
                      <a:noFill/>
                      <a:miter lim="800000"/>
                      <a:headEnd/>
                      <a:tailEnd/>
                    </a:ln>
                  </pic:spPr>
                </pic:pic>
              </a:graphicData>
            </a:graphic>
          </wp:inline>
        </w:drawing>
      </w:r>
      <w:r w:rsidRPr="005364D7">
        <w:rPr>
          <w:rFonts w:ascii="Times New Roman" w:eastAsia="宋体" w:hAnsi="Times New Roman" w:cs="Times New Roman" w:hint="eastAsia"/>
          <w:szCs w:val="24"/>
        </w:rPr>
        <w:t>的三条</w:t>
      </w:r>
      <w:proofErr w:type="gramStart"/>
      <w:r w:rsidRPr="005364D7">
        <w:rPr>
          <w:rFonts w:ascii="Times New Roman" w:eastAsia="宋体" w:hAnsi="Times New Roman" w:cs="Times New Roman" w:hint="eastAsia"/>
          <w:szCs w:val="24"/>
        </w:rPr>
        <w:t>棱</w:t>
      </w:r>
      <w:proofErr w:type="gramEnd"/>
      <w:r w:rsidRPr="005364D7">
        <w:rPr>
          <w:rFonts w:ascii="Times New Roman" w:eastAsia="宋体" w:hAnsi="Times New Roman" w:cs="Times New Roman" w:hint="eastAsia"/>
          <w:szCs w:val="24"/>
        </w:rPr>
        <w:t>两两相互垂直，且其长分别为</w:t>
      </w:r>
      <w:r w:rsidRPr="005364D7">
        <w:rPr>
          <w:rFonts w:ascii="Times New Roman" w:eastAsia="宋体" w:hAnsi="Times New Roman" w:cs="Times New Roman" w:hint="eastAsia"/>
          <w:szCs w:val="24"/>
        </w:rPr>
        <w:t>1</w:t>
      </w:r>
      <w:r w:rsidRPr="005364D7">
        <w:rPr>
          <w:rFonts w:ascii="Times New Roman" w:eastAsia="宋体" w:hAnsi="Times New Roman" w:cs="Times New Roman" w:hint="eastAsia"/>
          <w:szCs w:val="24"/>
        </w:rPr>
        <w:t>、</w:t>
      </w:r>
      <w:r w:rsidRPr="005364D7">
        <w:rPr>
          <w:rFonts w:ascii="Times New Roman" w:eastAsia="宋体" w:hAnsi="Times New Roman" w:cs="Times New Roman"/>
          <w:szCs w:val="24"/>
        </w:rPr>
        <w:fldChar w:fldCharType="begin"/>
      </w:r>
      <w:r w:rsidRPr="005364D7">
        <w:rPr>
          <w:rFonts w:ascii="Times New Roman" w:eastAsia="宋体" w:hAnsi="Times New Roman" w:cs="Times New Roman"/>
          <w:szCs w:val="24"/>
        </w:rPr>
        <w:instrText xml:space="preserve"> EQ \r(6)</w:instrText>
      </w:r>
      <w:r w:rsidRPr="005364D7">
        <w:rPr>
          <w:rFonts w:ascii="Times New Roman" w:eastAsia="宋体" w:hAnsi="Times New Roman" w:cs="Times New Roman"/>
          <w:szCs w:val="24"/>
        </w:rPr>
        <w:fldChar w:fldCharType="end"/>
      </w:r>
      <w:r w:rsidRPr="005364D7">
        <w:rPr>
          <w:rFonts w:ascii="Times New Roman" w:eastAsia="宋体" w:hAnsi="Times New Roman" w:cs="Times New Roman" w:hint="eastAsia"/>
          <w:szCs w:val="24"/>
        </w:rPr>
        <w:t>、</w:t>
      </w:r>
      <w:r w:rsidRPr="005364D7">
        <w:rPr>
          <w:rFonts w:ascii="Times New Roman" w:eastAsia="宋体" w:hAnsi="Times New Roman" w:cs="Times New Roman" w:hint="eastAsia"/>
          <w:szCs w:val="24"/>
        </w:rPr>
        <w:t>3</w:t>
      </w:r>
      <w:r w:rsidRPr="005364D7">
        <w:rPr>
          <w:rFonts w:ascii="Times New Roman" w:eastAsia="宋体" w:hAnsi="Times New Roman" w:cs="Times New Roman" w:hint="eastAsia"/>
          <w:szCs w:val="24"/>
        </w:rPr>
        <w:t>，若四面体</w:t>
      </w:r>
      <w:r w:rsidRPr="005364D7">
        <w:rPr>
          <w:rFonts w:ascii="Times New Roman" w:eastAsia="宋体" w:hAnsi="Times New Roman" w:cs="Times New Roman"/>
          <w:noProof/>
          <w:position w:val="-6"/>
          <w:szCs w:val="24"/>
        </w:rPr>
        <w:drawing>
          <wp:inline distT="0" distB="0" distL="0" distR="0" wp14:anchorId="301C5FFE" wp14:editId="4B9B5BF4">
            <wp:extent cx="457200" cy="180975"/>
            <wp:effectExtent l="19050" t="0" r="0" b="0"/>
            <wp:docPr id="215" name="图片 2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全品高考网欢迎您！！！请登录：     http://gk.canpoint.cn                        全品中考网欢迎您！！！请登录：     http://zk.canpoint.cn  "/>
                    <pic:cNvPicPr>
                      <a:picLocks noChangeAspect="1" noChangeArrowheads="1"/>
                    </pic:cNvPicPr>
                  </pic:nvPicPr>
                  <pic:blipFill>
                    <a:blip r:embed="rId99">
                      <a:lum contrast="6000"/>
                    </a:blip>
                    <a:srcRect/>
                    <a:stretch>
                      <a:fillRect/>
                    </a:stretch>
                  </pic:blipFill>
                  <pic:spPr bwMode="auto">
                    <a:xfrm>
                      <a:off x="0" y="0"/>
                      <a:ext cx="457200" cy="180975"/>
                    </a:xfrm>
                    <a:prstGeom prst="rect">
                      <a:avLst/>
                    </a:prstGeom>
                    <a:solidFill>
                      <a:srgbClr val="FFFFFF"/>
                    </a:solidFill>
                    <a:ln w="9525">
                      <a:noFill/>
                      <a:miter lim="800000"/>
                      <a:headEnd/>
                      <a:tailEnd/>
                    </a:ln>
                  </pic:spPr>
                </pic:pic>
              </a:graphicData>
            </a:graphic>
          </wp:inline>
        </w:drawing>
      </w:r>
      <w:r w:rsidRPr="005364D7">
        <w:rPr>
          <w:rFonts w:ascii="Times New Roman" w:eastAsia="宋体" w:hAnsi="Times New Roman" w:cs="Times New Roman" w:hint="eastAsia"/>
          <w:szCs w:val="24"/>
        </w:rPr>
        <w:t>的四个项点同在一个球面上，则这个球的表面积为</w:t>
      </w:r>
      <w:r w:rsidRPr="005364D7">
        <w:rPr>
          <w:rFonts w:ascii="Times New Roman" w:eastAsia="宋体" w:hAnsi="Times New Roman" w:cs="Times New Roman" w:hint="eastAsia"/>
          <w:szCs w:val="24"/>
          <w:u w:val="single"/>
        </w:rPr>
        <w:t xml:space="preserve">           </w:t>
      </w:r>
      <w:r w:rsidRPr="005364D7">
        <w:rPr>
          <w:rFonts w:ascii="Times New Roman" w:eastAsia="宋体" w:hAnsi="宋体" w:cs="Times New Roman"/>
          <w:color w:val="000000"/>
          <w:sz w:val="22"/>
          <w:shd w:val="clear" w:color="auto" w:fill="FFFFFF"/>
          <w:lang w:val="zh-CN"/>
        </w:rPr>
        <w:t>.</w:t>
      </w:r>
      <w:r>
        <w:rPr>
          <w:rFonts w:ascii="Times New Roman" w:eastAsia="宋体" w:hAnsi="宋体" w:cs="Times New Roman" w:hint="eastAsia"/>
          <w:color w:val="000000"/>
          <w:sz w:val="22"/>
          <w:shd w:val="clear" w:color="auto" w:fill="FFFFFF"/>
          <w:lang w:val="zh-CN"/>
        </w:rPr>
        <w:t xml:space="preserve"> </w:t>
      </w:r>
      <w:r w:rsidRPr="00D0267F">
        <w:rPr>
          <w:rFonts w:ascii="Times New Roman" w:eastAsia="宋体" w:hAnsi="Times New Roman" w:cs="Times New Roman"/>
          <w:position w:val="-6"/>
          <w:szCs w:val="24"/>
        </w:rPr>
        <w:object w:dxaOrig="440" w:dyaOrig="279">
          <v:shape id="_x0000_i1126" type="#_x0000_t75" style="width:21.75pt;height:13.5pt" o:ole="">
            <v:imagedata r:id="rId184" o:title=""/>
          </v:shape>
          <o:OLEObject Type="Embed" ProgID="Equation.DSMT4" ShapeID="_x0000_i1126" DrawAspect="Content" ObjectID="_1479904667" r:id="rId185"/>
        </w:object>
      </w:r>
    </w:p>
    <w:p w:rsidR="00D25A56" w:rsidRPr="005364D7" w:rsidRDefault="00D25A56" w:rsidP="00D25A56">
      <w:pPr>
        <w:spacing w:line="480" w:lineRule="auto"/>
        <w:jc w:val="left"/>
        <w:rPr>
          <w:rFonts w:ascii="Times New Roman" w:eastAsia="宋体" w:hAnsi="Times New Roman" w:cs="Times New Roman"/>
          <w:szCs w:val="24"/>
        </w:rPr>
      </w:pPr>
      <w:r w:rsidRPr="005364D7">
        <w:rPr>
          <w:rFonts w:ascii="黑体" w:eastAsia="黑体" w:hAnsi="黑体" w:cs="Times New Roman" w:hint="eastAsia"/>
          <w:szCs w:val="24"/>
        </w:rPr>
        <w:t>16.</w:t>
      </w:r>
      <w:r w:rsidRPr="005364D7">
        <w:rPr>
          <w:rFonts w:ascii="Times New Roman" w:eastAsia="宋体" w:hAnsi="Times New Roman" w:cs="Times New Roman"/>
          <w:szCs w:val="21"/>
        </w:rPr>
        <w:t>某几何体的三视图如图所示，则该几何体的体积为</w:t>
      </w:r>
      <w:r w:rsidRPr="005364D7">
        <w:rPr>
          <w:rFonts w:ascii="Times New Roman" w:eastAsia="宋体" w:hAnsi="Times New Roman" w:cs="Times New Roman"/>
          <w:szCs w:val="21"/>
          <w:u w:val="single"/>
        </w:rPr>
        <w:t xml:space="preserve">          </w:t>
      </w:r>
      <w:r w:rsidRPr="005364D7">
        <w:rPr>
          <w:rFonts w:ascii="Times New Roman" w:eastAsia="宋体" w:hAnsi="Times New Roman" w:cs="Times New Roman"/>
          <w:szCs w:val="21"/>
          <w:lang w:val="en-GB"/>
        </w:rPr>
        <w:t>.</w:t>
      </w:r>
      <w:r w:rsidRPr="005364D7">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sidRPr="00D0267F">
        <w:rPr>
          <w:rFonts w:ascii="Times New Roman" w:eastAsia="宋体" w:hAnsi="Times New Roman" w:cs="Times New Roman"/>
          <w:position w:val="-6"/>
          <w:szCs w:val="24"/>
        </w:rPr>
        <w:object w:dxaOrig="880" w:dyaOrig="279">
          <v:shape id="_x0000_i1127" type="#_x0000_t75" style="width:44.25pt;height:13.5pt" o:ole="">
            <v:imagedata r:id="rId186" o:title=""/>
          </v:shape>
          <o:OLEObject Type="Embed" ProgID="Equation.DSMT4" ShapeID="_x0000_i1127" DrawAspect="Content" ObjectID="_1479904668" r:id="rId187"/>
        </w:object>
      </w:r>
    </w:p>
    <w:p w:rsidR="00D25A56" w:rsidRPr="005364D7" w:rsidRDefault="00D25A56" w:rsidP="00D25A56">
      <w:pPr>
        <w:tabs>
          <w:tab w:val="left" w:pos="420"/>
          <w:tab w:val="left" w:pos="2310"/>
          <w:tab w:val="left" w:pos="4200"/>
          <w:tab w:val="left" w:pos="6090"/>
          <w:tab w:val="left" w:pos="7560"/>
        </w:tabs>
        <w:adjustRightInd w:val="0"/>
        <w:snapToGrid w:val="0"/>
        <w:spacing w:line="360" w:lineRule="auto"/>
        <w:jc w:val="left"/>
        <w:rPr>
          <w:rFonts w:ascii="Times New Roman" w:eastAsia="宋体" w:hAnsi="Times New Roman" w:cs="Times New Roman"/>
          <w:b/>
          <w:szCs w:val="21"/>
        </w:rPr>
      </w:pPr>
      <w:r w:rsidRPr="005364D7">
        <w:rPr>
          <w:rFonts w:ascii="Times New Roman" w:eastAsia="宋体" w:hAnsi="宋体" w:cs="Times New Roman"/>
          <w:b/>
          <w:szCs w:val="21"/>
        </w:rPr>
        <w:t>三、解答题：解答应写出文字说明，证明过程或演算步骤</w:t>
      </w:r>
      <w:r w:rsidRPr="005364D7">
        <w:rPr>
          <w:rFonts w:ascii="Times New Roman" w:eastAsia="宋体" w:hAnsi="Times New Roman" w:cs="Times New Roman"/>
          <w:b/>
          <w:szCs w:val="21"/>
        </w:rPr>
        <w:t>.</w:t>
      </w:r>
    </w:p>
    <w:p w:rsidR="00D25A56" w:rsidRPr="0038586F" w:rsidRDefault="00D25A56" w:rsidP="00D25A56">
      <w:pPr>
        <w:spacing w:line="0" w:lineRule="atLeast"/>
        <w:rPr>
          <w:rFonts w:ascii="Times New Roman" w:eastAsia="方正书宋简体" w:hAnsi="Times New Roman" w:cs="Times New Roman"/>
          <w:szCs w:val="21"/>
        </w:rPr>
      </w:pPr>
      <w:r w:rsidRPr="0038586F">
        <w:rPr>
          <w:rFonts w:ascii="黑体" w:eastAsia="黑体" w:hAnsi="黑体" w:cs="Times New Roman" w:hint="eastAsia"/>
          <w:szCs w:val="24"/>
        </w:rPr>
        <w:t xml:space="preserve">17. </w:t>
      </w:r>
      <w:r w:rsidRPr="0038586F">
        <w:rPr>
          <w:rFonts w:ascii="Times New Roman" w:eastAsia="方正书宋简体" w:hAnsi="Times New Roman" w:cs="Times New Roman" w:hint="eastAsia"/>
          <w:szCs w:val="21"/>
        </w:rPr>
        <w:t>若△</w:t>
      </w:r>
      <w:r w:rsidRPr="0038586F">
        <w:rPr>
          <w:rFonts w:ascii="Times New Roman" w:eastAsia="方正书宋简体" w:hAnsi="Times New Roman" w:cs="Times New Roman"/>
          <w:szCs w:val="21"/>
        </w:rPr>
        <w:t>ABC</w:t>
      </w:r>
      <w:r w:rsidRPr="0038586F">
        <w:rPr>
          <w:rFonts w:ascii="Times New Roman" w:eastAsia="方正书宋简体" w:hAnsi="Times New Roman" w:cs="Times New Roman" w:hint="eastAsia"/>
          <w:szCs w:val="21"/>
        </w:rPr>
        <w:t>所在的平面和△</w:t>
      </w:r>
      <w:r w:rsidRPr="0038586F">
        <w:rPr>
          <w:rFonts w:ascii="Times New Roman" w:eastAsia="方正书宋简体" w:hAnsi="Times New Roman" w:cs="Times New Roman"/>
          <w:szCs w:val="21"/>
        </w:rPr>
        <w:t>A</w:t>
      </w:r>
      <w:r w:rsidRPr="0038586F">
        <w:rPr>
          <w:rFonts w:ascii="Times New Roman" w:eastAsia="方正书宋简体" w:hAnsi="Times New Roman" w:cs="Times New Roman"/>
          <w:szCs w:val="21"/>
          <w:vertAlign w:val="subscript"/>
        </w:rPr>
        <w:t>1</w:t>
      </w:r>
      <w:r w:rsidRPr="0038586F">
        <w:rPr>
          <w:rFonts w:ascii="Times New Roman" w:eastAsia="方正书宋简体" w:hAnsi="Times New Roman" w:cs="Times New Roman"/>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38586F">
          <w:rPr>
            <w:rFonts w:ascii="Times New Roman" w:eastAsia="方正书宋简体" w:hAnsi="Times New Roman" w:cs="Times New Roman"/>
            <w:szCs w:val="21"/>
            <w:vertAlign w:val="subscript"/>
          </w:rPr>
          <w:t>1</w:t>
        </w:r>
        <w:r w:rsidRPr="0038586F">
          <w:rPr>
            <w:rFonts w:ascii="Times New Roman" w:eastAsia="方正书宋简体" w:hAnsi="Times New Roman" w:cs="Times New Roman"/>
            <w:szCs w:val="21"/>
          </w:rPr>
          <w:t>C</w:t>
        </w:r>
      </w:smartTag>
      <w:r w:rsidRPr="0038586F">
        <w:rPr>
          <w:rFonts w:ascii="Times New Roman" w:eastAsia="方正书宋简体" w:hAnsi="Times New Roman" w:cs="Times New Roman"/>
          <w:szCs w:val="21"/>
          <w:vertAlign w:val="subscript"/>
        </w:rPr>
        <w:t>1</w:t>
      </w:r>
      <w:r w:rsidRPr="0038586F">
        <w:rPr>
          <w:rFonts w:ascii="Times New Roman" w:eastAsia="方正书宋简体" w:hAnsi="Times New Roman" w:cs="Times New Roman" w:hint="eastAsia"/>
          <w:szCs w:val="21"/>
        </w:rPr>
        <w:t>所在平面相交，并且直线</w:t>
      </w:r>
      <w:r w:rsidRPr="0038586F">
        <w:rPr>
          <w:rFonts w:ascii="Times New Roman" w:eastAsia="方正书宋简体" w:hAnsi="Times New Roman" w:cs="Times New Roman" w:hint="eastAsia"/>
          <w:szCs w:val="21"/>
        </w:rPr>
        <w:t>AA</w:t>
      </w: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BB</w:t>
      </w: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CC</w:t>
      </w: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相交于一点</w:t>
      </w:r>
      <w:r w:rsidRPr="0038586F">
        <w:rPr>
          <w:rFonts w:ascii="Times New Roman" w:eastAsia="方正书宋简体" w:hAnsi="Times New Roman" w:cs="Times New Roman" w:hint="eastAsia"/>
          <w:szCs w:val="21"/>
        </w:rPr>
        <w:t>O</w:t>
      </w:r>
      <w:r w:rsidRPr="0038586F">
        <w:rPr>
          <w:rFonts w:ascii="Times New Roman" w:eastAsia="方正书宋简体" w:hAnsi="Times New Roman" w:cs="Times New Roman" w:hint="eastAsia"/>
          <w:szCs w:val="21"/>
        </w:rPr>
        <w:t>，求证：</w:t>
      </w:r>
      <w:r w:rsidRPr="0038586F">
        <w:rPr>
          <w:rFonts w:ascii="Times New Roman" w:eastAsia="方正书宋简体" w:hAnsi="Times New Roman" w:cs="Times New Roman"/>
          <w:szCs w:val="21"/>
        </w:rPr>
        <w:t xml:space="preserve"> </w:t>
      </w:r>
      <w:r w:rsidRPr="0038586F">
        <w:rPr>
          <w:rFonts w:ascii="Times New Roman" w:eastAsia="方正书宋简体" w:hAnsi="Times New Roman" w:cs="Times New Roman" w:hint="eastAsia"/>
          <w:szCs w:val="21"/>
        </w:rPr>
        <w:t>(1) AB</w:t>
      </w:r>
      <w:r w:rsidRPr="0038586F">
        <w:rPr>
          <w:rFonts w:ascii="Times New Roman" w:eastAsia="方正书宋简体" w:hAnsi="Times New Roman" w:cs="Times New Roman" w:hint="eastAsia"/>
          <w:szCs w:val="21"/>
        </w:rPr>
        <w:t>和</w:t>
      </w:r>
      <w:r w:rsidRPr="0038586F">
        <w:rPr>
          <w:rFonts w:ascii="Times New Roman" w:eastAsia="方正书宋简体" w:hAnsi="Times New Roman" w:cs="Times New Roman" w:hint="eastAsia"/>
          <w:szCs w:val="21"/>
        </w:rPr>
        <w:t>A</w:t>
      </w: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B</w:t>
      </w: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BC</w:t>
      </w:r>
      <w:r w:rsidRPr="0038586F">
        <w:rPr>
          <w:rFonts w:ascii="Times New Roman" w:eastAsia="方正书宋简体" w:hAnsi="Times New Roman" w:cs="Times New Roman" w:hint="eastAsia"/>
          <w:szCs w:val="21"/>
        </w:rPr>
        <w:t>和</w:t>
      </w:r>
      <w:r w:rsidRPr="0038586F">
        <w:rPr>
          <w:rFonts w:ascii="Times New Roman" w:eastAsia="方正书宋简体" w:hAnsi="Times New Roman" w:cs="Times New Roman" w:hint="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C</w:t>
        </w:r>
      </w:smartTag>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分别在同一个平面内；</w:t>
      </w:r>
      <w:r w:rsidRPr="0038586F">
        <w:rPr>
          <w:rFonts w:ascii="Times New Roman" w:eastAsia="方正书宋简体" w:hAnsi="Times New Roman" w:cs="Times New Roman" w:hint="eastAsia"/>
          <w:szCs w:val="21"/>
        </w:rPr>
        <w:t xml:space="preserve"> </w:t>
      </w:r>
    </w:p>
    <w:p w:rsidR="00D25A56" w:rsidRPr="0038586F" w:rsidRDefault="00D25A56" w:rsidP="00D25A56">
      <w:pPr>
        <w:spacing w:line="0" w:lineRule="atLeast"/>
        <w:rPr>
          <w:rFonts w:ascii="Times New Roman" w:eastAsia="方正书宋简体" w:hAnsi="Times New Roman" w:cs="Times New Roman"/>
          <w:szCs w:val="21"/>
        </w:rPr>
      </w:pPr>
      <w:r w:rsidRPr="0038586F">
        <w:rPr>
          <w:rFonts w:ascii="Times New Roman" w:eastAsia="方正书宋简体" w:hAnsi="Times New Roman" w:cs="Times New Roman" w:hint="eastAsia"/>
          <w:szCs w:val="21"/>
        </w:rPr>
        <w:t xml:space="preserve">(2) </w:t>
      </w:r>
      <w:r w:rsidRPr="0038586F">
        <w:rPr>
          <w:rFonts w:ascii="Times New Roman" w:eastAsia="方正书宋简体" w:hAnsi="Times New Roman" w:cs="Times New Roman" w:hint="eastAsia"/>
          <w:szCs w:val="21"/>
        </w:rPr>
        <w:t>如果</w:t>
      </w:r>
      <w:r w:rsidRPr="0038586F">
        <w:rPr>
          <w:rFonts w:ascii="Times New Roman" w:eastAsia="方正书宋简体" w:hAnsi="Times New Roman" w:cs="Times New Roman" w:hint="eastAsia"/>
          <w:szCs w:val="21"/>
        </w:rPr>
        <w:t>AB</w:t>
      </w:r>
      <w:r w:rsidRPr="0038586F">
        <w:rPr>
          <w:rFonts w:ascii="Times New Roman" w:eastAsia="方正书宋简体" w:hAnsi="Times New Roman" w:cs="Times New Roman" w:hint="eastAsia"/>
          <w:szCs w:val="21"/>
        </w:rPr>
        <w:t>和</w:t>
      </w:r>
      <w:r w:rsidRPr="0038586F">
        <w:rPr>
          <w:rFonts w:ascii="Times New Roman" w:eastAsia="方正书宋简体" w:hAnsi="Times New Roman" w:cs="Times New Roman" w:hint="eastAsia"/>
          <w:szCs w:val="21"/>
        </w:rPr>
        <w:t>A</w:t>
      </w: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B</w:t>
      </w: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BC</w:t>
      </w:r>
      <w:r w:rsidRPr="0038586F">
        <w:rPr>
          <w:rFonts w:ascii="Times New Roman" w:eastAsia="方正书宋简体" w:hAnsi="Times New Roman" w:cs="Times New Roman" w:hint="eastAsia"/>
          <w:szCs w:val="21"/>
        </w:rPr>
        <w:t>和</w:t>
      </w:r>
      <w:r w:rsidRPr="0038586F">
        <w:rPr>
          <w:rFonts w:ascii="Times New Roman" w:eastAsia="方正书宋简体" w:hAnsi="Times New Roman" w:cs="Times New Roman" w:hint="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C</w:t>
        </w:r>
      </w:smartTag>
      <w:r w:rsidRPr="0038586F">
        <w:rPr>
          <w:rFonts w:ascii="Times New Roman" w:eastAsia="方正书宋简体" w:hAnsi="Times New Roman" w:cs="Times New Roman" w:hint="eastAsia"/>
          <w:szCs w:val="21"/>
          <w:vertAlign w:val="subscript"/>
        </w:rPr>
        <w:t>1</w:t>
      </w:r>
      <w:r w:rsidRPr="0038586F">
        <w:rPr>
          <w:rFonts w:ascii="Times New Roman" w:eastAsia="方正书宋简体" w:hAnsi="Times New Roman" w:cs="Times New Roman" w:hint="eastAsia"/>
          <w:szCs w:val="21"/>
        </w:rPr>
        <w:t>分别相交，那么交点在同一条直线上．</w:t>
      </w:r>
    </w:p>
    <w:p w:rsidR="00D25A56" w:rsidRPr="0038586F" w:rsidRDefault="00D25A56" w:rsidP="00D25A56">
      <w:pPr>
        <w:spacing w:line="0" w:lineRule="atLeast"/>
        <w:ind w:firstLineChars="200" w:firstLine="420"/>
        <w:jc w:val="right"/>
        <w:rPr>
          <w:rFonts w:ascii="Times New Roman" w:eastAsia="方正书宋简体" w:hAnsi="Times New Roman" w:cs="Times New Roman"/>
          <w:szCs w:val="21"/>
        </w:rPr>
      </w:pPr>
      <w:r w:rsidRPr="0038586F">
        <w:rPr>
          <w:rFonts w:ascii="Times New Roman" w:eastAsia="方正书宋简体" w:hAnsi="Times New Roman" w:cs="Times New Roman"/>
          <w:noProof/>
          <w:szCs w:val="21"/>
        </w:rPr>
        <mc:AlternateContent>
          <mc:Choice Requires="wpc">
            <w:drawing>
              <wp:inline distT="0" distB="0" distL="0" distR="0" wp14:anchorId="650CFBAD" wp14:editId="3E201143">
                <wp:extent cx="1191260" cy="1261110"/>
                <wp:effectExtent l="0" t="635" r="2540" b="0"/>
                <wp:docPr id="216" name="画布 2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8" name="Freeform 67"/>
                        <wps:cNvSpPr>
                          <a:spLocks/>
                        </wps:cNvSpPr>
                        <wps:spPr bwMode="auto">
                          <a:xfrm>
                            <a:off x="151765" y="142875"/>
                            <a:ext cx="888365" cy="965200"/>
                          </a:xfrm>
                          <a:custGeom>
                            <a:avLst/>
                            <a:gdLst>
                              <a:gd name="T0" fmla="*/ 668 w 1399"/>
                              <a:gd name="T1" fmla="*/ 5 h 1520"/>
                              <a:gd name="T2" fmla="*/ 1399 w 1399"/>
                              <a:gd name="T3" fmla="*/ 990 h 1520"/>
                              <a:gd name="T4" fmla="*/ 996 w 1399"/>
                              <a:gd name="T5" fmla="*/ 1520 h 1520"/>
                              <a:gd name="T6" fmla="*/ 0 w 1399"/>
                              <a:gd name="T7" fmla="*/ 1094 h 1520"/>
                              <a:gd name="T8" fmla="*/ 679 w 1399"/>
                              <a:gd name="T9" fmla="*/ 0 h 1520"/>
                            </a:gdLst>
                            <a:ahLst/>
                            <a:cxnLst>
                              <a:cxn ang="0">
                                <a:pos x="T0" y="T1"/>
                              </a:cxn>
                              <a:cxn ang="0">
                                <a:pos x="T2" y="T3"/>
                              </a:cxn>
                              <a:cxn ang="0">
                                <a:pos x="T4" y="T5"/>
                              </a:cxn>
                              <a:cxn ang="0">
                                <a:pos x="T6" y="T7"/>
                              </a:cxn>
                              <a:cxn ang="0">
                                <a:pos x="T8" y="T9"/>
                              </a:cxn>
                            </a:cxnLst>
                            <a:rect l="0" t="0" r="r" b="b"/>
                            <a:pathLst>
                              <a:path w="1399" h="1520">
                                <a:moveTo>
                                  <a:pt x="668" y="5"/>
                                </a:moveTo>
                                <a:lnTo>
                                  <a:pt x="1399" y="990"/>
                                </a:lnTo>
                                <a:lnTo>
                                  <a:pt x="996" y="1520"/>
                                </a:lnTo>
                                <a:lnTo>
                                  <a:pt x="0" y="1094"/>
                                </a:lnTo>
                                <a:lnTo>
                                  <a:pt x="679"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68"/>
                        <wps:cNvSpPr>
                          <a:spLocks/>
                        </wps:cNvSpPr>
                        <wps:spPr bwMode="auto">
                          <a:xfrm>
                            <a:off x="426085" y="405765"/>
                            <a:ext cx="424180" cy="109855"/>
                          </a:xfrm>
                          <a:custGeom>
                            <a:avLst/>
                            <a:gdLst>
                              <a:gd name="T0" fmla="*/ 0 w 668"/>
                              <a:gd name="T1" fmla="*/ 0 h 173"/>
                              <a:gd name="T2" fmla="*/ 668 w 668"/>
                              <a:gd name="T3" fmla="*/ 173 h 173"/>
                            </a:gdLst>
                            <a:ahLst/>
                            <a:cxnLst>
                              <a:cxn ang="0">
                                <a:pos x="T0" y="T1"/>
                              </a:cxn>
                              <a:cxn ang="0">
                                <a:pos x="T2" y="T3"/>
                              </a:cxn>
                            </a:cxnLst>
                            <a:rect l="0" t="0" r="r" b="b"/>
                            <a:pathLst>
                              <a:path w="668" h="173">
                                <a:moveTo>
                                  <a:pt x="0" y="0"/>
                                </a:moveTo>
                                <a:lnTo>
                                  <a:pt x="668" y="173"/>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69"/>
                        <wps:cNvSpPr>
                          <a:spLocks/>
                        </wps:cNvSpPr>
                        <wps:spPr bwMode="auto">
                          <a:xfrm>
                            <a:off x="158750" y="775970"/>
                            <a:ext cx="873760" cy="65405"/>
                          </a:xfrm>
                          <a:custGeom>
                            <a:avLst/>
                            <a:gdLst>
                              <a:gd name="T0" fmla="*/ 0 w 1376"/>
                              <a:gd name="T1" fmla="*/ 103 h 103"/>
                              <a:gd name="T2" fmla="*/ 1376 w 1376"/>
                              <a:gd name="T3" fmla="*/ 0 h 103"/>
                            </a:gdLst>
                            <a:ahLst/>
                            <a:cxnLst>
                              <a:cxn ang="0">
                                <a:pos x="T0" y="T1"/>
                              </a:cxn>
                              <a:cxn ang="0">
                                <a:pos x="T2" y="T3"/>
                              </a:cxn>
                            </a:cxnLst>
                            <a:rect l="0" t="0" r="r" b="b"/>
                            <a:pathLst>
                              <a:path w="1376" h="103">
                                <a:moveTo>
                                  <a:pt x="0" y="103"/>
                                </a:moveTo>
                                <a:lnTo>
                                  <a:pt x="1376"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70"/>
                        <wps:cNvSpPr>
                          <a:spLocks/>
                        </wps:cNvSpPr>
                        <wps:spPr bwMode="auto">
                          <a:xfrm>
                            <a:off x="426085" y="409575"/>
                            <a:ext cx="409575" cy="237490"/>
                          </a:xfrm>
                          <a:custGeom>
                            <a:avLst/>
                            <a:gdLst>
                              <a:gd name="T0" fmla="*/ 0 w 645"/>
                              <a:gd name="T1" fmla="*/ 0 h 374"/>
                              <a:gd name="T2" fmla="*/ 420 w 645"/>
                              <a:gd name="T3" fmla="*/ 374 h 374"/>
                              <a:gd name="T4" fmla="*/ 645 w 645"/>
                              <a:gd name="T5" fmla="*/ 161 h 374"/>
                            </a:gdLst>
                            <a:ahLst/>
                            <a:cxnLst>
                              <a:cxn ang="0">
                                <a:pos x="T0" y="T1"/>
                              </a:cxn>
                              <a:cxn ang="0">
                                <a:pos x="T2" y="T3"/>
                              </a:cxn>
                              <a:cxn ang="0">
                                <a:pos x="T4" y="T5"/>
                              </a:cxn>
                            </a:cxnLst>
                            <a:rect l="0" t="0" r="r" b="b"/>
                            <a:pathLst>
                              <a:path w="645" h="374">
                                <a:moveTo>
                                  <a:pt x="0" y="0"/>
                                </a:moveTo>
                                <a:lnTo>
                                  <a:pt x="420" y="374"/>
                                </a:lnTo>
                                <a:lnTo>
                                  <a:pt x="645" y="16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71"/>
                        <wps:cNvSpPr>
                          <a:spLocks/>
                        </wps:cNvSpPr>
                        <wps:spPr bwMode="auto">
                          <a:xfrm>
                            <a:off x="579755" y="149860"/>
                            <a:ext cx="204470" cy="958215"/>
                          </a:xfrm>
                          <a:custGeom>
                            <a:avLst/>
                            <a:gdLst>
                              <a:gd name="T0" fmla="*/ 0 w 322"/>
                              <a:gd name="T1" fmla="*/ 0 h 1509"/>
                              <a:gd name="T2" fmla="*/ 322 w 322"/>
                              <a:gd name="T3" fmla="*/ 1509 h 1509"/>
                            </a:gdLst>
                            <a:ahLst/>
                            <a:cxnLst>
                              <a:cxn ang="0">
                                <a:pos x="T0" y="T1"/>
                              </a:cxn>
                              <a:cxn ang="0">
                                <a:pos x="T2" y="T3"/>
                              </a:cxn>
                            </a:cxnLst>
                            <a:rect l="0" t="0" r="r" b="b"/>
                            <a:pathLst>
                              <a:path w="322" h="1509">
                                <a:moveTo>
                                  <a:pt x="0" y="0"/>
                                </a:moveTo>
                                <a:lnTo>
                                  <a:pt x="322" y="150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Text Box 72"/>
                        <wps:cNvSpPr txBox="1">
                          <a:spLocks noChangeArrowheads="1"/>
                        </wps:cNvSpPr>
                        <wps:spPr bwMode="auto">
                          <a:xfrm>
                            <a:off x="529590" y="0"/>
                            <a:ext cx="1092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D25A56" w:rsidRDefault="00D25A56" w:rsidP="00D25A56">
                              <w:r>
                                <w:rPr>
                                  <w:rFonts w:hint="eastAsia"/>
                                </w:rPr>
                                <w:t>O</w:t>
                              </w:r>
                            </w:p>
                          </w:txbxContent>
                        </wps:txbx>
                        <wps:bodyPr rot="0" vert="horz" wrap="square" lIns="0" tIns="0" rIns="0" bIns="0" anchor="t" anchorCtr="0" upright="1">
                          <a:noAutofit/>
                        </wps:bodyPr>
                      </wps:wsp>
                      <wps:wsp>
                        <wps:cNvPr id="184" name="Text Box 73"/>
                        <wps:cNvSpPr txBox="1">
                          <a:spLocks noChangeArrowheads="1"/>
                        </wps:cNvSpPr>
                        <wps:spPr bwMode="auto">
                          <a:xfrm>
                            <a:off x="867410" y="374650"/>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D25A56" w:rsidRPr="00A7014C" w:rsidRDefault="00D25A56" w:rsidP="00D25A56">
                              <w:r>
                                <w:rPr>
                                  <w:rFonts w:hint="eastAsia"/>
                                </w:rPr>
                                <w:t>C</w:t>
                              </w:r>
                              <w:r>
                                <w:rPr>
                                  <w:rFonts w:hint="eastAsia"/>
                                  <w:vertAlign w:val="subscript"/>
                                </w:rPr>
                                <w:t>1</w:t>
                              </w:r>
                            </w:p>
                          </w:txbxContent>
                        </wps:txbx>
                        <wps:bodyPr rot="0" vert="horz" wrap="square" lIns="0" tIns="0" rIns="0" bIns="0" anchor="t" anchorCtr="0" upright="1">
                          <a:noAutofit/>
                        </wps:bodyPr>
                      </wps:wsp>
                      <wps:wsp>
                        <wps:cNvPr id="185" name="Text Box 74"/>
                        <wps:cNvSpPr txBox="1">
                          <a:spLocks noChangeArrowheads="1"/>
                        </wps:cNvSpPr>
                        <wps:spPr bwMode="auto">
                          <a:xfrm>
                            <a:off x="546100" y="607695"/>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D25A56" w:rsidRPr="00A7014C" w:rsidRDefault="00D25A56" w:rsidP="00D25A56">
                              <w:r>
                                <w:rPr>
                                  <w:rFonts w:hint="eastAsia"/>
                                </w:rPr>
                                <w:t>B</w:t>
                              </w:r>
                              <w:r>
                                <w:rPr>
                                  <w:rFonts w:hint="eastAsia"/>
                                  <w:vertAlign w:val="subscript"/>
                                </w:rPr>
                                <w:t>1</w:t>
                              </w:r>
                            </w:p>
                          </w:txbxContent>
                        </wps:txbx>
                        <wps:bodyPr rot="0" vert="horz" wrap="square" lIns="0" tIns="0" rIns="0" bIns="0" anchor="t" anchorCtr="0" upright="1">
                          <a:noAutofit/>
                        </wps:bodyPr>
                      </wps:wsp>
                      <wps:wsp>
                        <wps:cNvPr id="186" name="Text Box 75"/>
                        <wps:cNvSpPr txBox="1">
                          <a:spLocks noChangeArrowheads="1"/>
                        </wps:cNvSpPr>
                        <wps:spPr bwMode="auto">
                          <a:xfrm>
                            <a:off x="269240" y="269875"/>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D25A56" w:rsidRPr="00A7014C" w:rsidRDefault="00D25A56" w:rsidP="00D25A56">
                              <w:r>
                                <w:rPr>
                                  <w:rFonts w:hint="eastAsia"/>
                                </w:rPr>
                                <w:t>A</w:t>
                              </w:r>
                              <w:r>
                                <w:rPr>
                                  <w:rFonts w:hint="eastAsia"/>
                                  <w:vertAlign w:val="subscript"/>
                                </w:rPr>
                                <w:t>1</w:t>
                              </w:r>
                            </w:p>
                          </w:txbxContent>
                        </wps:txbx>
                        <wps:bodyPr rot="0" vert="horz" wrap="square" lIns="0" tIns="0" rIns="0" bIns="0" anchor="t" anchorCtr="0" upright="1">
                          <a:noAutofit/>
                        </wps:bodyPr>
                      </wps:wsp>
                      <wps:wsp>
                        <wps:cNvPr id="187" name="Text Box 76"/>
                        <wps:cNvSpPr txBox="1">
                          <a:spLocks noChangeArrowheads="1"/>
                        </wps:cNvSpPr>
                        <wps:spPr bwMode="auto">
                          <a:xfrm>
                            <a:off x="0" y="765810"/>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D25A56" w:rsidRPr="00A7014C" w:rsidRDefault="00D25A56" w:rsidP="00D25A56">
                              <w:pPr>
                                <w:jc w:val="center"/>
                              </w:pPr>
                              <w:r>
                                <w:rPr>
                                  <w:rFonts w:hint="eastAsia"/>
                                </w:rPr>
                                <w:t>A</w:t>
                              </w:r>
                            </w:p>
                          </w:txbxContent>
                        </wps:txbx>
                        <wps:bodyPr rot="0" vert="horz" wrap="square" lIns="0" tIns="0" rIns="0" bIns="0" anchor="t" anchorCtr="0" upright="1">
                          <a:noAutofit/>
                        </wps:bodyPr>
                      </wps:wsp>
                      <wps:wsp>
                        <wps:cNvPr id="188" name="Text Box 77"/>
                        <wps:cNvSpPr txBox="1">
                          <a:spLocks noChangeArrowheads="1"/>
                        </wps:cNvSpPr>
                        <wps:spPr bwMode="auto">
                          <a:xfrm>
                            <a:off x="740410" y="1108710"/>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D25A56" w:rsidRPr="00A7014C" w:rsidRDefault="00D25A56" w:rsidP="00D25A56">
                              <w:pPr>
                                <w:jc w:val="center"/>
                              </w:pPr>
                              <w:r>
                                <w:rPr>
                                  <w:rFonts w:hint="eastAsia"/>
                                </w:rPr>
                                <w:t>B</w:t>
                              </w:r>
                            </w:p>
                          </w:txbxContent>
                        </wps:txbx>
                        <wps:bodyPr rot="0" vert="horz" wrap="square" lIns="0" tIns="0" rIns="0" bIns="0" anchor="t" anchorCtr="0" upright="1">
                          <a:noAutofit/>
                        </wps:bodyPr>
                      </wps:wsp>
                      <wps:wsp>
                        <wps:cNvPr id="189" name="Text Box 78"/>
                        <wps:cNvSpPr txBox="1">
                          <a:spLocks noChangeArrowheads="1"/>
                        </wps:cNvSpPr>
                        <wps:spPr bwMode="auto">
                          <a:xfrm>
                            <a:off x="1059180" y="669925"/>
                            <a:ext cx="1320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D25A56" w:rsidRPr="00A7014C" w:rsidRDefault="00D25A56" w:rsidP="00D25A56">
                              <w:pPr>
                                <w:jc w:val="center"/>
                              </w:pPr>
                              <w:r>
                                <w:rPr>
                                  <w:rFonts w:hint="eastAsia"/>
                                </w:rPr>
                                <w:t>C</w:t>
                              </w:r>
                            </w:p>
                          </w:txbxContent>
                        </wps:txbx>
                        <wps:bodyPr rot="0" vert="horz" wrap="square" lIns="0" tIns="0" rIns="0" bIns="0" anchor="t" anchorCtr="0" upright="1">
                          <a:noAutofit/>
                        </wps:bodyPr>
                      </wps:wsp>
                    </wpc:wpc>
                  </a:graphicData>
                </a:graphic>
              </wp:inline>
            </w:drawing>
          </mc:Choice>
          <mc:Fallback>
            <w:pict>
              <v:group id="画布 216" o:spid="_x0000_s1150" editas="canvas" style="width:93.8pt;height:99.3pt;mso-position-horizontal-relative:char;mso-position-vertical-relative:line" coordsize="11912,12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">
                <v:shape id="_x0000_s1151" type="#_x0000_t75" style="position:absolute;width:11912;height:12611;visibility:visible;mso-wrap-style:square">
                  <v:fill o:detectmouseclick="t"/>
                  <v:path o:connecttype="none"/>
                </v:shape>
                <v:shape id="Freeform 67" o:spid="_x0000_s1152" style="position:absolute;left:1517;top:1428;width:8884;height:9652;visibility:visible;mso-wrap-style:square;v-text-anchor:top" coordsize="1399,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vE/MUA&#10;AADcAAAADwAAAGRycy9kb3ducmV2LnhtbESPQWvCQBCF74X+h2UKXkQ3tdBKdJVSKHqoh9hS8TZk&#10;xySYnQ2ZVdN/3zkUepvhvXnvm+V6CK25Ui9NZAeP0wwMcRl9w5WDr8/3yRyMJGSPbWRy8EMC69X9&#10;3RJzH29c0HWfKqMhLDk6qFPqcmulrCmgTGNHrNop9gGTrn1lfY83DQ+tnWXZsw3YsDbU2NFbTeV5&#10;fwkOZDeTMcn4RB+b2D19H4odHgvnRg/D6wJMoiH9m/+ut17xX5RWn9EJ7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8T8xQAAANwAAAAPAAAAAAAAAAAAAAAAAJgCAABkcnMv&#10;ZG93bnJldi54bWxQSwUGAAAAAAQABAD1AAAAigMAAAAA&#10;" path="m668,5r731,985l996,1520,,1094,679,e" filled="f">
                  <v:path arrowok="t" o:connecttype="custom" o:connectlocs="424180,3175;888365,628650;632460,965200;0,694690;431165,0" o:connectangles="0,0,0,0,0"/>
                </v:shape>
                <v:shape id="Freeform 68" o:spid="_x0000_s1153" style="position:absolute;left:4260;top:4057;width:4242;height:1099;visibility:visible;mso-wrap-style:square;v-text-anchor:top" coordsize="668,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wr9MMA&#10;AADcAAAADwAAAGRycy9kb3ducmV2LnhtbERPTWvCQBC9C/0PyxS86aYV2hpdxYpSLyJqQLxNs9Mk&#10;NDsbdtcY/70rFHqbx/uc6bwztWjJ+cqygpdhAoI4t7riQkF2XA8+QPiArLG2TApu5GE+e+pNMdX2&#10;yntqD6EQMYR9igrKEJpUSp+XZNAPbUMcuR/rDIYIXSG1w2sMN7V8TZI3abDi2FBiQ8uS8t/DxSiQ&#10;2fazGt12WeLy/bc5t6evxeqkVP+5W0xABOrCv/jPvdFx/vsYHs/E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wr9MMAAADcAAAADwAAAAAAAAAAAAAAAACYAgAAZHJzL2Rv&#10;d25yZXYueG1sUEsFBgAAAAAEAAQA9QAAAIgDAAAAAA==&#10;" path="m,l668,173e" filled="f">
                  <v:stroke dashstyle="dash"/>
                  <v:path arrowok="t" o:connecttype="custom" o:connectlocs="0,0;424180,109855" o:connectangles="0,0"/>
                </v:shape>
                <v:shape id="Freeform 69" o:spid="_x0000_s1154" style="position:absolute;left:1587;top:7759;width:8738;height:654;visibility:visible;mso-wrap-style:square;v-text-anchor:top" coordsize="1376,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tiqcQA&#10;AADcAAAADwAAAGRycy9kb3ducmV2LnhtbESPTW/CMAyG75P2HyJP4jbScWBdIa2mSUhcOMDYxtE0&#10;pqnWOFUToPz7+TCJmy2/H4+X1eg7daEhtoENvEwzUMR1sC03Bvafq+ccVEzIFrvAZOBGEary8WGJ&#10;hQ1X3tJllxolIRwLNOBS6gutY+3IY5yGnlhupzB4TLIOjbYDXiXcd3qWZXPtsWVpcNjTh6P6d3f2&#10;UrJ59cevw/eby+s+D761P+vZxpjJ0/i+AJVoTHfxv3ttBT8XfHlGJt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7YqnEAAAA3AAAAA8AAAAAAAAAAAAAAAAAmAIAAGRycy9k&#10;b3ducmV2LnhtbFBLBQYAAAAABAAEAPUAAACJAwAAAAA=&#10;" path="m,103l1376,e" filled="f">
                  <v:stroke dashstyle="dash"/>
                  <v:path arrowok="t" o:connecttype="custom" o:connectlocs="0,65405;873760,0" o:connectangles="0,0"/>
                </v:shape>
                <v:shape id="Freeform 70" o:spid="_x0000_s1155" style="position:absolute;left:4260;top:4095;width:4096;height:2375;visibility:visible;mso-wrap-style:square;v-text-anchor:top" coordsize="645,3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E7sIA&#10;AADcAAAADwAAAGRycy9kb3ducmV2LnhtbERP30vDMBB+F/wfwgl7c+kGk1iXjSEI4p46FXw8m7Mt&#10;NpeQZG23v94MBr7dx/fz1tvJ9mKgEDvHGhbzAgRx7UzHjYaP95d7BSImZIO9Y9Jwogjbze3NGkvj&#10;Rq5oOKRG5BCOJWpoU/KllLFuyWKcO0+cuR8XLKYMQyNNwDGH214ui+JBWuw4N7To6bml+vdwtBrC&#10;eedVpd7890l9fa72Y/XYD5XWs7tp9wQi0ZT+xVf3q8nz1QIuz+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FcTuwgAAANwAAAAPAAAAAAAAAAAAAAAAAJgCAABkcnMvZG93&#10;bnJldi54bWxQSwUGAAAAAAQABAD1AAAAhwMAAAAA&#10;" path="m,l420,374,645,161e" filled="f">
                  <v:path arrowok="t" o:connecttype="custom" o:connectlocs="0,0;266700,237490;409575,102235" o:connectangles="0,0,0"/>
                </v:shape>
                <v:shape id="Freeform 71" o:spid="_x0000_s1156" style="position:absolute;left:5797;top:1498;width:2045;height:9582;visibility:visible;mso-wrap-style:square;v-text-anchor:top" coordsize="322,15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zb4A&#10;AADcAAAADwAAAGRycy9kb3ducmV2LnhtbERPy6rCMBDdC/5DGMGdpnpBSzWKCOLl7nzgemjGtthM&#10;2ia19e9vBMHdHM5z1tvelOJJjSssK5hNIxDEqdUFZwqul8MkBuE8ssbSMil4kYPtZjhYY6Jtxyd6&#10;nn0mQgi7BBXk3leJlC7NyaCb2oo4cHfbGPQBNpnUDXYh3JRyHkULabDg0JBjRfuc0se5NQr2cWvI&#10;LWa1a+u/OqXlse1uP0qNR/1uBcJT77/ij/tXh/nxHN7PhAvk5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ziWc2+AAAA3AAAAA8AAAAAAAAAAAAAAAAAmAIAAGRycy9kb3ducmV2&#10;LnhtbFBLBQYAAAAABAAEAPUAAACDAwAAAAA=&#10;" path="m,l322,1509e" filled="f">
                  <v:path arrowok="t" o:connecttype="custom" o:connectlocs="0,0;204470,958215" o:connectangles="0,0"/>
                </v:shape>
                <v:shape id="Text Box 72" o:spid="_x0000_s1157" type="#_x0000_t202" style="position:absolute;left:5295;width:109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748UA&#10;AADcAAAADwAAAGRycy9kb3ducmV2LnhtbERP22rCQBB9L/gPywh9KWZTC16iq5SiUBClRiH4NmTH&#10;JJidDdltTP++KxT6NodzneW6N7XoqHWVZQWvUQyCOLe64kLB+bQdzUA4j6yxtkwKfsjBejV4WmKi&#10;7Z2P1KW+ECGEXYIKSu+bREqXl2TQRbYhDtzVtgZ9gG0hdYv3EG5qOY7jiTRYcWgosaGPkvJb+m0U&#10;ZIev/WQ8P+3PlzR7me62m7Q7bJR6HvbvCxCeev8v/nN/6jB/9gaPZ8IF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7HvjxQAAANwAAAAPAAAAAAAAAAAAAAAAAJgCAABkcnMv&#10;ZG93bnJldi54bWxQSwUGAAAAAAQABAD1AAAAigMAAAAA&#10;" filled="f" stroked="f" strokecolor="red">
                  <v:textbox inset="0,0,0,0">
                    <w:txbxContent>
                      <w:p w:rsidR="00D25A56" w:rsidRDefault="00D25A56" w:rsidP="00D25A56">
                        <w:r>
                          <w:rPr>
                            <w:rFonts w:hint="eastAsia"/>
                          </w:rPr>
                          <w:t>O</w:t>
                        </w:r>
                      </w:p>
                    </w:txbxContent>
                  </v:textbox>
                </v:shape>
                <v:shape id="Text Box 73" o:spid="_x0000_s1158" type="#_x0000_t202" style="position:absolute;left:8674;top:3746;width:13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jl8UA&#10;AADcAAAADwAAAGRycy9kb3ducmV2LnhtbERP22rCQBB9L/gPywh9KWZTKV6iq5SiUBClRiH4NmTH&#10;JJidDdltTP++KxT6NodzneW6N7XoqHWVZQWvUQyCOLe64kLB+bQdzUA4j6yxtkwKfsjBejV4WmKi&#10;7Z2P1KW+ECGEXYIKSu+bREqXl2TQRbYhDtzVtgZ9gG0hdYv3EG5qOY7jiTRYcWgosaGPkvJb+m0U&#10;ZIev/WQ8P+3PlzR7me62m7Q7bJR6HvbvCxCeev8v/nN/6jB/9gaPZ8IF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BeOXxQAAANwAAAAPAAAAAAAAAAAAAAAAAJgCAABkcnMv&#10;ZG93bnJldi54bWxQSwUGAAAAAAQABAD1AAAAigMAAAAA&#10;" filled="f" stroked="f" strokecolor="red">
                  <v:textbox inset="0,0,0,0">
                    <w:txbxContent>
                      <w:p w:rsidR="00D25A56" w:rsidRPr="00A7014C" w:rsidRDefault="00D25A56" w:rsidP="00D25A56">
                        <w:r>
                          <w:rPr>
                            <w:rFonts w:hint="eastAsia"/>
                          </w:rPr>
                          <w:t>C</w:t>
                        </w:r>
                        <w:r>
                          <w:rPr>
                            <w:rFonts w:hint="eastAsia"/>
                            <w:vertAlign w:val="subscript"/>
                          </w:rPr>
                          <w:t>1</w:t>
                        </w:r>
                      </w:p>
                    </w:txbxContent>
                  </v:textbox>
                </v:shape>
                <v:shape id="Text Box 74" o:spid="_x0000_s1159" type="#_x0000_t202" style="position:absolute;left:5461;top:6076;width:13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lGDMUA&#10;AADcAAAADwAAAGRycy9kb3ducmV2LnhtbERP22rCQBB9L/gPywh9KWZToV6iq5SiUBClRiH4NmTH&#10;JJidDdltTP++KxT6NodzneW6N7XoqHWVZQWvUQyCOLe64kLB+bQdzUA4j6yxtkwKfsjBejV4WmKi&#10;7Z2P1KW+ECGEXYIKSu+bREqXl2TQRbYhDtzVtgZ9gG0hdYv3EG5qOY7jiTRYcWgosaGPkvJb+m0U&#10;ZIev/WQ8P+3PlzR7me62m7Q7bJR6HvbvCxCeev8v/nN/6jB/9gaPZ8IF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SUYMxQAAANwAAAAPAAAAAAAAAAAAAAAAAJgCAABkcnMv&#10;ZG93bnJldi54bWxQSwUGAAAAAAQABAD1AAAAigMAAAAA&#10;" filled="f" stroked="f" strokecolor="red">
                  <v:textbox inset="0,0,0,0">
                    <w:txbxContent>
                      <w:p w:rsidR="00D25A56" w:rsidRPr="00A7014C" w:rsidRDefault="00D25A56" w:rsidP="00D25A56">
                        <w:r>
                          <w:rPr>
                            <w:rFonts w:hint="eastAsia"/>
                          </w:rPr>
                          <w:t>B</w:t>
                        </w:r>
                        <w:r>
                          <w:rPr>
                            <w:rFonts w:hint="eastAsia"/>
                            <w:vertAlign w:val="subscript"/>
                          </w:rPr>
                          <w:t>1</w:t>
                        </w:r>
                      </w:p>
                    </w:txbxContent>
                  </v:textbox>
                </v:shape>
                <v:shape id="Text Box 75" o:spid="_x0000_s1160" type="#_x0000_t202" style="position:absolute;left:2692;top:2698;width:1321;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Ye8QA&#10;AADcAAAADwAAAGRycy9kb3ducmV2LnhtbERPTWvCQBC9C/6HZYReim7qIdXoKlIUBFE0CuJtyI5J&#10;MDsbstuY/vtuoeBtHu9z5svOVKKlxpWWFXyMIhDEmdUl5wou581wAsJ5ZI2VZVLwQw6Wi35vjom2&#10;Tz5Rm/pchBB2CSoovK8TKV1WkEE3sjVx4O62MegDbHKpG3yGcFPJcRTF0mDJoaHAmr4Kyh7pt1Fw&#10;PRz38Xh63l9u6fX9c7dZp+1hrdTboFvNQHjq/Ev8797qMH8Sw98z4QK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b2HvEAAAA3AAAAA8AAAAAAAAAAAAAAAAAmAIAAGRycy9k&#10;b3ducmV2LnhtbFBLBQYAAAAABAAEAPUAAACJAwAAAAA=&#10;" filled="f" stroked="f" strokecolor="red">
                  <v:textbox inset="0,0,0,0">
                    <w:txbxContent>
                      <w:p w:rsidR="00D25A56" w:rsidRPr="00A7014C" w:rsidRDefault="00D25A56" w:rsidP="00D25A56">
                        <w:r>
                          <w:rPr>
                            <w:rFonts w:hint="eastAsia"/>
                          </w:rPr>
                          <w:t>A</w:t>
                        </w:r>
                        <w:r>
                          <w:rPr>
                            <w:rFonts w:hint="eastAsia"/>
                            <w:vertAlign w:val="subscript"/>
                          </w:rPr>
                          <w:t>1</w:t>
                        </w:r>
                      </w:p>
                    </w:txbxContent>
                  </v:textbox>
                </v:shape>
                <v:shape id="Text Box 76" o:spid="_x0000_s1161" type="#_x0000_t202" style="position:absolute;top:7658;width:13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94MYA&#10;AADcAAAADwAAAGRycy9kb3ducmV2LnhtbERPS2vCQBC+C/0PyxR6KbqpBx+pq5SSgFCUNgZCb0N2&#10;TILZ2ZBdY/rvu4WCt/n4nrPZjaYVA/WusazgZRaBIC6tbrhSkJ/S6QqE88gaW8uk4Icc7LYPkw3G&#10;2t74i4bMVyKEsItRQe19F0vpypoMupntiAN3tr1BH2BfSd3jLYSbVs6jaCENNhwaauzovabykl2N&#10;guL4eVjM16dD/p0Vz8uPNMmGY6LU0+P49grC0+jv4n/3Xof5qyX8PRMukN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d94MYAAADcAAAADwAAAAAAAAAAAAAAAACYAgAAZHJz&#10;L2Rvd25yZXYueG1sUEsFBgAAAAAEAAQA9QAAAIsDAAAAAA==&#10;" filled="f" stroked="f" strokecolor="red">
                  <v:textbox inset="0,0,0,0">
                    <w:txbxContent>
                      <w:p w:rsidR="00D25A56" w:rsidRPr="00A7014C" w:rsidRDefault="00D25A56" w:rsidP="00D25A56">
                        <w:pPr>
                          <w:jc w:val="center"/>
                        </w:pPr>
                        <w:r>
                          <w:rPr>
                            <w:rFonts w:hint="eastAsia"/>
                          </w:rPr>
                          <w:t>A</w:t>
                        </w:r>
                      </w:p>
                    </w:txbxContent>
                  </v:textbox>
                </v:shape>
                <v:shape id="Text Box 77" o:spid="_x0000_s1162" type="#_x0000_t202" style="position:absolute;left:7404;top:11087;width:1320;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jpkscA&#10;AADcAAAADwAAAGRycy9kb3ducmV2LnhtbESPQWvCQBCF74X+h2UKvRTd1IPV6CqlKBRE0SiItyE7&#10;JsHsbMhuY/z3nUOhtxnem/e+mS97V6uO2lB5NvA+TEAR595WXBg4HdeDCagQkS3WnsnAgwIsF89P&#10;c0ytv/OBuiwWSkI4pGigjLFJtQ55SQ7D0DfEol196zDK2hbatniXcFfrUZKMtcOKpaHEhr5Kym/Z&#10;jzNw3u2349H0uD1dsvPbx2a9yrrdypjXl/5zBipSH//Nf9ffVvAnQivPyAR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I6ZLHAAAA3AAAAA8AAAAAAAAAAAAAAAAAmAIAAGRy&#10;cy9kb3ducmV2LnhtbFBLBQYAAAAABAAEAPUAAACMAwAAAAA=&#10;" filled="f" stroked="f" strokecolor="red">
                  <v:textbox inset="0,0,0,0">
                    <w:txbxContent>
                      <w:p w:rsidR="00D25A56" w:rsidRPr="00A7014C" w:rsidRDefault="00D25A56" w:rsidP="00D25A56">
                        <w:pPr>
                          <w:jc w:val="center"/>
                        </w:pPr>
                        <w:r>
                          <w:rPr>
                            <w:rFonts w:hint="eastAsia"/>
                          </w:rPr>
                          <w:t>B</w:t>
                        </w:r>
                      </w:p>
                    </w:txbxContent>
                  </v:textbox>
                </v:shape>
                <v:shape id="Text Box 78" o:spid="_x0000_s1163" type="#_x0000_t202" style="position:absolute;left:10591;top:6699;width:1321;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RMCcQA&#10;AADcAAAADwAAAGRycy9kb3ducmV2LnhtbERPS4vCMBC+C/6HMMJeFk3Xg49qFFkUFhZFqyDehmZs&#10;i82kNNla/70RFrzNx/ec+bI1pWiodoVlBV+DCARxanXBmYLTcdOfgHAeWWNpmRQ8yMFy0e3MMdb2&#10;zgdqEp+JEMIuRgW591UspUtzMugGtiIO3NXWBn2AdSZ1jfcQbko5jKKRNFhwaMixou+c0lvyZxSc&#10;d/vtaDg9bk+X5Pw5/t2sk2a3Vuqj165mIDy1/i3+d//oMH8yhdcz4QK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TAnEAAAA3AAAAA8AAAAAAAAAAAAAAAAAmAIAAGRycy9k&#10;b3ducmV2LnhtbFBLBQYAAAAABAAEAPUAAACJAwAAAAA=&#10;" filled="f" stroked="f" strokecolor="red">
                  <v:textbox inset="0,0,0,0">
                    <w:txbxContent>
                      <w:p w:rsidR="00D25A56" w:rsidRPr="00A7014C" w:rsidRDefault="00D25A56" w:rsidP="00D25A56">
                        <w:pPr>
                          <w:jc w:val="center"/>
                        </w:pPr>
                        <w:r>
                          <w:rPr>
                            <w:rFonts w:hint="eastAsia"/>
                          </w:rPr>
                          <w:t>C</w:t>
                        </w:r>
                      </w:p>
                    </w:txbxContent>
                  </v:textbox>
                </v:shape>
                <w10:anchorlock/>
              </v:group>
            </w:pict>
          </mc:Fallback>
        </mc:AlternateContent>
      </w:r>
    </w:p>
    <w:p w:rsidR="00C8285A" w:rsidRPr="00C8285A" w:rsidRDefault="00C36D3B" w:rsidP="00C8285A">
      <w:pPr>
        <w:spacing w:line="0" w:lineRule="atLeast"/>
        <w:rPr>
          <w:rFonts w:ascii="Times New Roman" w:eastAsia="方正书宋简体" w:hAnsi="Times New Roman" w:cs="Times New Roman"/>
          <w:szCs w:val="21"/>
        </w:rPr>
      </w:pPr>
      <w:r>
        <w:rPr>
          <w:rFonts w:ascii="Times New Roman" w:eastAsia="方正书宋简体" w:hAnsi="Times New Roman" w:cs="Times New Roman" w:hint="eastAsia"/>
          <w:szCs w:val="21"/>
        </w:rPr>
        <w:t>17.</w:t>
      </w:r>
      <w:r w:rsidR="00C8285A" w:rsidRPr="00C8285A">
        <w:rPr>
          <w:rFonts w:ascii="Times New Roman" w:eastAsia="方正书宋简体" w:hAnsi="Times New Roman" w:cs="Times New Roman" w:hint="eastAsia"/>
          <w:szCs w:val="21"/>
        </w:rPr>
        <w:t>证明：</w:t>
      </w:r>
      <w:r w:rsidR="00C8285A" w:rsidRPr="00C8285A">
        <w:rPr>
          <w:rFonts w:ascii="Times New Roman" w:eastAsia="方正书宋简体" w:hAnsi="Times New Roman" w:cs="Times New Roman" w:hint="eastAsia"/>
          <w:szCs w:val="21"/>
        </w:rPr>
        <w:t xml:space="preserve">(1) </w:t>
      </w:r>
      <w:r w:rsidR="00C8285A" w:rsidRPr="00C8285A">
        <w:rPr>
          <w:rFonts w:ascii="Times New Roman" w:eastAsia="方正书宋简体" w:hAnsi="Times New Roman" w:cs="Times New Roman" w:hint="eastAsia"/>
          <w:szCs w:val="21"/>
        </w:rPr>
        <w:t>∵</w:t>
      </w:r>
      <w:r w:rsidR="00C8285A" w:rsidRPr="00C8285A">
        <w:rPr>
          <w:rFonts w:ascii="Times New Roman" w:eastAsia="方正书宋简体" w:hAnsi="Times New Roman" w:cs="Times New Roman" w:hint="eastAsia"/>
          <w:szCs w:val="21"/>
        </w:rPr>
        <w:t>AA</w:t>
      </w:r>
      <w:r w:rsidR="00C8285A" w:rsidRPr="00C8285A">
        <w:rPr>
          <w:rFonts w:ascii="Times New Roman" w:eastAsia="方正书宋简体" w:hAnsi="Times New Roman" w:cs="Times New Roman" w:hint="eastAsia"/>
          <w:szCs w:val="21"/>
          <w:vertAlign w:val="subscript"/>
        </w:rPr>
        <w:t>1</w:t>
      </w:r>
      <w:r w:rsidR="00C8285A" w:rsidRPr="00C8285A">
        <w:rPr>
          <w:rFonts w:ascii="Times New Roman" w:eastAsia="方正书宋简体" w:hAnsi="Times New Roman" w:cs="Times New Roman" w:hint="eastAsia"/>
          <w:szCs w:val="21"/>
        </w:rPr>
        <w:t>∩</w:t>
      </w:r>
      <w:r w:rsidR="00C8285A" w:rsidRPr="00C8285A">
        <w:rPr>
          <w:rFonts w:ascii="Times New Roman" w:eastAsia="方正书宋简体" w:hAnsi="Times New Roman" w:cs="Times New Roman" w:hint="eastAsia"/>
          <w:szCs w:val="21"/>
        </w:rPr>
        <w:t>BB</w:t>
      </w:r>
      <w:r w:rsidR="00C8285A" w:rsidRPr="00C8285A">
        <w:rPr>
          <w:rFonts w:ascii="Times New Roman" w:eastAsia="方正书宋简体" w:hAnsi="Times New Roman" w:cs="Times New Roman" w:hint="eastAsia"/>
          <w:szCs w:val="21"/>
          <w:vertAlign w:val="subscript"/>
        </w:rPr>
        <w:t>1</w:t>
      </w:r>
      <w:r w:rsidR="00C8285A" w:rsidRPr="00C8285A">
        <w:rPr>
          <w:rFonts w:ascii="Times New Roman" w:eastAsia="方正书宋简体" w:hAnsi="Times New Roman" w:cs="Times New Roman" w:hint="eastAsia"/>
          <w:szCs w:val="21"/>
        </w:rPr>
        <w:t>＝</w:t>
      </w:r>
      <w:r w:rsidR="00C8285A" w:rsidRPr="00C8285A">
        <w:rPr>
          <w:rFonts w:ascii="Times New Roman" w:eastAsia="方正书宋简体" w:hAnsi="Times New Roman" w:cs="Times New Roman" w:hint="eastAsia"/>
          <w:szCs w:val="21"/>
        </w:rPr>
        <w:t>0</w:t>
      </w:r>
      <w:r w:rsidR="00C8285A" w:rsidRPr="00C8285A">
        <w:rPr>
          <w:rFonts w:ascii="Times New Roman" w:eastAsia="方正书宋简体" w:hAnsi="Times New Roman" w:cs="Times New Roman" w:hint="eastAsia"/>
          <w:szCs w:val="21"/>
        </w:rPr>
        <w:t>，∴</w:t>
      </w:r>
      <w:r w:rsidR="00C8285A" w:rsidRPr="00C8285A">
        <w:rPr>
          <w:rFonts w:ascii="Times New Roman" w:eastAsia="方正书宋简体" w:hAnsi="Times New Roman" w:cs="Times New Roman" w:hint="eastAsia"/>
          <w:szCs w:val="21"/>
        </w:rPr>
        <w:t>AA</w:t>
      </w:r>
      <w:r w:rsidR="00C8285A" w:rsidRPr="00C8285A">
        <w:rPr>
          <w:rFonts w:ascii="Times New Roman" w:eastAsia="方正书宋简体" w:hAnsi="Times New Roman" w:cs="Times New Roman" w:hint="eastAsia"/>
          <w:szCs w:val="21"/>
          <w:vertAlign w:val="subscript"/>
        </w:rPr>
        <w:t>1</w:t>
      </w:r>
      <w:r w:rsidR="00C8285A" w:rsidRPr="00C8285A">
        <w:rPr>
          <w:rFonts w:ascii="Times New Roman" w:eastAsia="方正书宋简体" w:hAnsi="Times New Roman" w:cs="Times New Roman" w:hint="eastAsia"/>
          <w:szCs w:val="21"/>
        </w:rPr>
        <w:t>与</w:t>
      </w:r>
      <w:r w:rsidR="00C8285A" w:rsidRPr="00C8285A">
        <w:rPr>
          <w:rFonts w:ascii="Times New Roman" w:eastAsia="方正书宋简体" w:hAnsi="Times New Roman" w:cs="Times New Roman" w:hint="eastAsia"/>
          <w:szCs w:val="21"/>
        </w:rPr>
        <w:t>BB</w:t>
      </w:r>
      <w:r w:rsidR="00C8285A" w:rsidRPr="00C8285A">
        <w:rPr>
          <w:rFonts w:ascii="Times New Roman" w:eastAsia="方正书宋简体" w:hAnsi="Times New Roman" w:cs="Times New Roman" w:hint="eastAsia"/>
          <w:szCs w:val="21"/>
          <w:vertAlign w:val="subscript"/>
        </w:rPr>
        <w:t>1</w:t>
      </w:r>
      <w:r w:rsidR="00C8285A" w:rsidRPr="00C8285A">
        <w:rPr>
          <w:rFonts w:ascii="Times New Roman" w:eastAsia="方正书宋简体" w:hAnsi="Times New Roman" w:cs="Times New Roman" w:hint="eastAsia"/>
          <w:szCs w:val="21"/>
        </w:rPr>
        <w:t>确定平面α，又∵</w:t>
      </w:r>
      <w:r w:rsidR="00C8285A" w:rsidRPr="00C8285A">
        <w:rPr>
          <w:rFonts w:ascii="Times New Roman" w:eastAsia="方正书宋简体" w:hAnsi="Times New Roman" w:cs="Times New Roman" w:hint="eastAsia"/>
          <w:szCs w:val="21"/>
        </w:rPr>
        <w:t>A</w:t>
      </w:r>
      <w:r w:rsidR="00C8285A" w:rsidRPr="00C8285A">
        <w:rPr>
          <w:rFonts w:ascii="Times New Roman" w:eastAsia="方正书宋简体" w:hAnsi="Times New Roman" w:cs="Times New Roman" w:hint="eastAsia"/>
          <w:szCs w:val="21"/>
        </w:rPr>
        <w:t>∈</w:t>
      </w:r>
      <w:r w:rsidR="00C8285A" w:rsidRPr="00C8285A">
        <w:rPr>
          <w:rFonts w:ascii="Times New Roman" w:eastAsia="方正书宋简体" w:hAnsi="Times New Roman" w:cs="Times New Roman"/>
          <w:i/>
          <w:iCs/>
          <w:szCs w:val="21"/>
        </w:rPr>
        <w:t>a</w:t>
      </w:r>
      <w:r w:rsidR="00C8285A" w:rsidRPr="00C8285A">
        <w:rPr>
          <w:rFonts w:ascii="Times New Roman" w:eastAsia="方正书宋简体" w:hAnsi="Times New Roman" w:cs="Times New Roman" w:hint="eastAsia"/>
          <w:szCs w:val="21"/>
        </w:rPr>
        <w:t>，</w:t>
      </w:r>
      <w:r w:rsidR="00C8285A" w:rsidRPr="00C8285A">
        <w:rPr>
          <w:rFonts w:ascii="Times New Roman" w:eastAsia="方正书宋简体" w:hAnsi="Times New Roman" w:cs="Times New Roman"/>
          <w:szCs w:val="21"/>
        </w:rPr>
        <w:t>B</w:t>
      </w:r>
      <w:r w:rsidR="00C8285A" w:rsidRPr="00C8285A">
        <w:rPr>
          <w:rFonts w:ascii="Times New Roman" w:eastAsia="方正书宋简体" w:hAnsi="Times New Roman" w:cs="Times New Roman" w:hint="eastAsia"/>
          <w:szCs w:val="21"/>
        </w:rPr>
        <w:t>∈α</w:t>
      </w:r>
      <w:r w:rsidR="00C8285A" w:rsidRPr="00C8285A">
        <w:rPr>
          <w:rFonts w:ascii="Times New Roman" w:eastAsia="方正书宋简体" w:hAnsi="Times New Roman" w:cs="Times New Roman" w:hint="eastAsia"/>
          <w:iCs/>
          <w:szCs w:val="21"/>
        </w:rPr>
        <w:t>，</w:t>
      </w:r>
      <w:r w:rsidR="00C8285A" w:rsidRPr="00C8285A">
        <w:rPr>
          <w:rFonts w:ascii="Times New Roman" w:eastAsia="方正书宋简体" w:hAnsi="Times New Roman" w:cs="Times New Roman" w:hint="eastAsia"/>
          <w:iCs/>
          <w:szCs w:val="21"/>
        </w:rPr>
        <w:t>A</w:t>
      </w:r>
      <w:r w:rsidR="00C8285A" w:rsidRPr="00C8285A">
        <w:rPr>
          <w:rFonts w:ascii="Times New Roman" w:eastAsia="方正书宋简体" w:hAnsi="Times New Roman" w:cs="Times New Roman" w:hint="eastAsia"/>
          <w:iCs/>
          <w:szCs w:val="21"/>
          <w:vertAlign w:val="subscript"/>
        </w:rPr>
        <w:t>1</w:t>
      </w:r>
      <w:r w:rsidR="00C8285A" w:rsidRPr="00C8285A">
        <w:rPr>
          <w:rFonts w:ascii="Times New Roman" w:eastAsia="方正书宋简体" w:hAnsi="Times New Roman" w:cs="Times New Roman" w:hint="eastAsia"/>
          <w:szCs w:val="21"/>
        </w:rPr>
        <w:t>∈α，</w:t>
      </w:r>
      <w:r w:rsidR="00C8285A" w:rsidRPr="00C8285A">
        <w:rPr>
          <w:rFonts w:ascii="Times New Roman" w:eastAsia="方正书宋简体" w:hAnsi="Times New Roman" w:cs="Times New Roman" w:hint="eastAsia"/>
          <w:iCs/>
          <w:szCs w:val="21"/>
        </w:rPr>
        <w:t>B</w:t>
      </w:r>
      <w:r w:rsidR="00C8285A" w:rsidRPr="00C8285A">
        <w:rPr>
          <w:rFonts w:ascii="Times New Roman" w:eastAsia="方正书宋简体" w:hAnsi="Times New Roman" w:cs="Times New Roman" w:hint="eastAsia"/>
          <w:iCs/>
          <w:szCs w:val="21"/>
          <w:vertAlign w:val="subscript"/>
        </w:rPr>
        <w:t>1</w:t>
      </w:r>
      <w:r w:rsidR="00C8285A" w:rsidRPr="00C8285A">
        <w:rPr>
          <w:rFonts w:ascii="Times New Roman" w:eastAsia="方正书宋简体" w:hAnsi="Times New Roman" w:cs="Times New Roman" w:hint="eastAsia"/>
          <w:szCs w:val="21"/>
        </w:rPr>
        <w:t>∈α，∴</w:t>
      </w:r>
      <w:r w:rsidR="00C8285A" w:rsidRPr="00C8285A">
        <w:rPr>
          <w:rFonts w:ascii="Times New Roman" w:eastAsia="方正书宋简体" w:hAnsi="Times New Roman" w:cs="Times New Roman" w:hint="eastAsia"/>
          <w:szCs w:val="21"/>
        </w:rPr>
        <w:t>AB</w:t>
      </w:r>
      <w:r w:rsidR="00C8285A" w:rsidRPr="00C8285A">
        <w:rPr>
          <w:rFonts w:ascii="Times New Roman" w:eastAsia="方正书宋简体" w:hAnsi="Times New Roman" w:cs="Times New Roman"/>
          <w:position w:val="-4"/>
          <w:szCs w:val="21"/>
        </w:rPr>
        <w:object w:dxaOrig="220" w:dyaOrig="180">
          <v:shape id="_x0000_i1128" type="#_x0000_t75" style="width:11.25pt;height:9pt" o:ole="">
            <v:imagedata r:id="rId188" o:title=""/>
          </v:shape>
          <o:OLEObject Type="Embed" ProgID="Equation.3" ShapeID="_x0000_i1128" DrawAspect="Content" ObjectID="_1479904669" r:id="rId189"/>
        </w:object>
      </w:r>
      <w:r w:rsidR="00C8285A" w:rsidRPr="00C8285A">
        <w:rPr>
          <w:rFonts w:ascii="Times New Roman" w:eastAsia="方正书宋简体" w:hAnsi="Times New Roman" w:cs="Times New Roman" w:hint="eastAsia"/>
          <w:szCs w:val="21"/>
        </w:rPr>
        <w:t>α，</w:t>
      </w:r>
      <w:r w:rsidR="00C8285A" w:rsidRPr="00C8285A">
        <w:rPr>
          <w:rFonts w:ascii="Times New Roman" w:eastAsia="方正书宋简体" w:hAnsi="Times New Roman" w:cs="Times New Roman" w:hint="eastAsia"/>
          <w:szCs w:val="21"/>
        </w:rPr>
        <w:t>A</w:t>
      </w:r>
      <w:r w:rsidR="00C8285A" w:rsidRPr="00C8285A">
        <w:rPr>
          <w:rFonts w:ascii="Times New Roman" w:eastAsia="方正书宋简体" w:hAnsi="Times New Roman" w:cs="Times New Roman" w:hint="eastAsia"/>
          <w:szCs w:val="21"/>
          <w:vertAlign w:val="subscript"/>
        </w:rPr>
        <w:t>1</w:t>
      </w:r>
      <w:r w:rsidR="00C8285A" w:rsidRPr="00C8285A">
        <w:rPr>
          <w:rFonts w:ascii="Times New Roman" w:eastAsia="方正书宋简体" w:hAnsi="Times New Roman" w:cs="Times New Roman" w:hint="eastAsia"/>
          <w:szCs w:val="21"/>
        </w:rPr>
        <w:t>B</w:t>
      </w:r>
      <w:r w:rsidR="00C8285A" w:rsidRPr="00C8285A">
        <w:rPr>
          <w:rFonts w:ascii="Times New Roman" w:eastAsia="方正书宋简体" w:hAnsi="Times New Roman" w:cs="Times New Roman" w:hint="eastAsia"/>
          <w:szCs w:val="21"/>
          <w:vertAlign w:val="subscript"/>
        </w:rPr>
        <w:t>1</w:t>
      </w:r>
      <w:r w:rsidR="00C8285A" w:rsidRPr="00C8285A">
        <w:rPr>
          <w:rFonts w:ascii="Times New Roman" w:eastAsia="方正书宋简体" w:hAnsi="Times New Roman" w:cs="Times New Roman"/>
          <w:position w:val="-4"/>
          <w:szCs w:val="21"/>
        </w:rPr>
        <w:object w:dxaOrig="220" w:dyaOrig="180">
          <v:shape id="_x0000_i1129" type="#_x0000_t75" style="width:11.25pt;height:9pt" o:ole="">
            <v:imagedata r:id="rId188" o:title=""/>
          </v:shape>
          <o:OLEObject Type="Embed" ProgID="Equation.3" ShapeID="_x0000_i1129" DrawAspect="Content" ObjectID="_1479904670" r:id="rId190"/>
        </w:object>
      </w:r>
      <w:r w:rsidR="00C8285A" w:rsidRPr="00C8285A">
        <w:rPr>
          <w:rFonts w:ascii="Times New Roman" w:eastAsia="方正书宋简体" w:hAnsi="Times New Roman" w:cs="Times New Roman" w:hint="eastAsia"/>
          <w:szCs w:val="21"/>
        </w:rPr>
        <w:t>α，∴</w:t>
      </w:r>
      <w:r w:rsidR="00C8285A" w:rsidRPr="00C8285A">
        <w:rPr>
          <w:rFonts w:ascii="Times New Roman" w:eastAsia="方正书宋简体" w:hAnsi="Times New Roman" w:cs="Times New Roman" w:hint="eastAsia"/>
          <w:szCs w:val="21"/>
        </w:rPr>
        <w:t>AB</w:t>
      </w:r>
      <w:r w:rsidR="00C8285A" w:rsidRPr="00C8285A">
        <w:rPr>
          <w:rFonts w:ascii="Times New Roman" w:eastAsia="方正书宋简体" w:hAnsi="Times New Roman" w:cs="Times New Roman" w:hint="eastAsia"/>
          <w:szCs w:val="21"/>
        </w:rPr>
        <w:t>、</w:t>
      </w:r>
      <w:r w:rsidR="00C8285A" w:rsidRPr="00C8285A">
        <w:rPr>
          <w:rFonts w:ascii="Times New Roman" w:eastAsia="方正书宋简体" w:hAnsi="Times New Roman" w:cs="Times New Roman" w:hint="eastAsia"/>
          <w:szCs w:val="21"/>
        </w:rPr>
        <w:t>A</w:t>
      </w:r>
      <w:r w:rsidR="00C8285A" w:rsidRPr="00C8285A">
        <w:rPr>
          <w:rFonts w:ascii="Times New Roman" w:eastAsia="方正书宋简体" w:hAnsi="Times New Roman" w:cs="Times New Roman" w:hint="eastAsia"/>
          <w:szCs w:val="21"/>
          <w:vertAlign w:val="subscript"/>
        </w:rPr>
        <w:t>1</w:t>
      </w:r>
      <w:r w:rsidR="00C8285A" w:rsidRPr="00C8285A">
        <w:rPr>
          <w:rFonts w:ascii="Times New Roman" w:eastAsia="方正书宋简体" w:hAnsi="Times New Roman" w:cs="Times New Roman" w:hint="eastAsia"/>
          <w:szCs w:val="21"/>
        </w:rPr>
        <w:t>B</w:t>
      </w:r>
      <w:r w:rsidR="00C8285A" w:rsidRPr="00C8285A">
        <w:rPr>
          <w:rFonts w:ascii="Times New Roman" w:eastAsia="方正书宋简体" w:hAnsi="Times New Roman" w:cs="Times New Roman" w:hint="eastAsia"/>
          <w:szCs w:val="21"/>
          <w:vertAlign w:val="subscript"/>
        </w:rPr>
        <w:t>1</w:t>
      </w:r>
      <w:r w:rsidR="00C8285A" w:rsidRPr="00C8285A">
        <w:rPr>
          <w:rFonts w:ascii="Times New Roman" w:eastAsia="方正书宋简体" w:hAnsi="Times New Roman" w:cs="Times New Roman" w:hint="eastAsia"/>
          <w:szCs w:val="21"/>
        </w:rPr>
        <w:t>在同一个平面内</w:t>
      </w:r>
    </w:p>
    <w:p w:rsidR="00C8285A" w:rsidRPr="00C8285A" w:rsidRDefault="00C8285A" w:rsidP="00C8285A">
      <w:pPr>
        <w:spacing w:line="0" w:lineRule="atLeast"/>
        <w:ind w:firstLineChars="200" w:firstLine="420"/>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同理</w:t>
      </w:r>
      <w:r w:rsidRPr="00C8285A">
        <w:rPr>
          <w:rFonts w:ascii="Times New Roman" w:eastAsia="方正书宋简体" w:hAnsi="Times New Roman" w:cs="Times New Roman" w:hint="eastAsia"/>
          <w:szCs w:val="21"/>
        </w:rPr>
        <w:t>BC</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C</w:t>
        </w:r>
      </w:smartTag>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AC</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A</w:t>
      </w:r>
      <w:smartTag w:uri="urn:schemas-microsoft-com:office:smarttags" w:element="chmetcnv">
        <w:smartTagPr>
          <w:attr w:name="UnitName" w:val="C"/>
          <w:attr w:name="SourceValue" w:val="1"/>
          <w:attr w:name="HasSpace" w:val="False"/>
          <w:attr w:name="Negative" w:val="False"/>
          <w:attr w:name="NumberType" w:val="1"/>
          <w:attr w:name="TCSC" w:val="0"/>
        </w:smartTagPr>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C</w:t>
        </w:r>
      </w:smartTag>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分别在同一个平面内</w:t>
      </w:r>
    </w:p>
    <w:p w:rsidR="00C8285A" w:rsidRPr="00C8285A" w:rsidRDefault="00C8285A" w:rsidP="00C8285A">
      <w:pPr>
        <w:spacing w:line="0" w:lineRule="atLeast"/>
        <w:ind w:firstLineChars="200" w:firstLine="420"/>
        <w:rPr>
          <w:rFonts w:ascii="Times New Roman" w:eastAsia="方正书宋简体" w:hAnsi="Times New Roman" w:cs="Times New Roman"/>
          <w:i/>
          <w:szCs w:val="21"/>
        </w:rPr>
      </w:pPr>
      <w:r w:rsidRPr="00C8285A">
        <w:rPr>
          <w:rFonts w:ascii="Times New Roman" w:eastAsia="方正书宋简体" w:hAnsi="Times New Roman" w:cs="Times New Roman" w:hint="eastAsia"/>
          <w:szCs w:val="21"/>
        </w:rPr>
        <w:t xml:space="preserve">(2) </w:t>
      </w:r>
      <w:r w:rsidRPr="00C8285A">
        <w:rPr>
          <w:rFonts w:ascii="Times New Roman" w:eastAsia="方正书宋简体" w:hAnsi="Times New Roman" w:cs="Times New Roman" w:hint="eastAsia"/>
          <w:szCs w:val="21"/>
        </w:rPr>
        <w:t>设</w:t>
      </w:r>
      <w:r w:rsidRPr="00C8285A">
        <w:rPr>
          <w:rFonts w:ascii="Times New Roman" w:eastAsia="方正书宋简体" w:hAnsi="Times New Roman" w:cs="Times New Roman" w:hint="eastAsia"/>
          <w:szCs w:val="21"/>
        </w:rPr>
        <w:t>AB</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A</w:t>
      </w:r>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B</w:t>
      </w:r>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X</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BC</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C</w:t>
        </w:r>
      </w:smartTag>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Y</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AC</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A</w:t>
      </w:r>
      <w:smartTag w:uri="urn:schemas-microsoft-com:office:smarttags" w:element="chmetcnv">
        <w:smartTagPr>
          <w:attr w:name="UnitName" w:val="C"/>
          <w:attr w:name="SourceValue" w:val="1"/>
          <w:attr w:name="HasSpace" w:val="False"/>
          <w:attr w:name="Negative" w:val="False"/>
          <w:attr w:name="NumberType" w:val="1"/>
          <w:attr w:name="TCSC" w:val="0"/>
        </w:smartTagPr>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C</w:t>
        </w:r>
      </w:smartTag>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Z</w:t>
      </w:r>
      <w:r w:rsidRPr="00C8285A">
        <w:rPr>
          <w:rFonts w:ascii="Times New Roman" w:eastAsia="方正书宋简体" w:hAnsi="Times New Roman" w:cs="Times New Roman" w:hint="eastAsia"/>
          <w:szCs w:val="21"/>
        </w:rPr>
        <w:t>，则只需证明</w:t>
      </w:r>
      <w:r w:rsidRPr="00C8285A">
        <w:rPr>
          <w:rFonts w:ascii="Times New Roman" w:eastAsia="方正书宋简体" w:hAnsi="Times New Roman" w:cs="Times New Roman" w:hint="eastAsia"/>
          <w:szCs w:val="21"/>
        </w:rPr>
        <w:t>X</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Y</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Z</w:t>
      </w:r>
      <w:r w:rsidRPr="00C8285A">
        <w:rPr>
          <w:rFonts w:ascii="Times New Roman" w:eastAsia="方正书宋简体" w:hAnsi="Times New Roman" w:cs="Times New Roman" w:hint="eastAsia"/>
          <w:szCs w:val="21"/>
        </w:rPr>
        <w:t>三点都是平面</w:t>
      </w:r>
      <w:r w:rsidRPr="00C8285A">
        <w:rPr>
          <w:rFonts w:ascii="Times New Roman" w:eastAsia="方正书宋简体" w:hAnsi="Times New Roman" w:cs="Times New Roman" w:hint="eastAsia"/>
          <w:szCs w:val="21"/>
        </w:rPr>
        <w:t>A</w:t>
      </w:r>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B</w:t>
      </w:r>
      <w:smartTag w:uri="urn:schemas-microsoft-com:office:smarttags" w:element="chmetcnv">
        <w:smartTagPr>
          <w:attr w:name="UnitName" w:val="C"/>
          <w:attr w:name="SourceValue" w:val="1"/>
          <w:attr w:name="HasSpace" w:val="False"/>
          <w:attr w:name="Negative" w:val="False"/>
          <w:attr w:name="NumberType" w:val="1"/>
          <w:attr w:name="TCSC" w:val="0"/>
        </w:smartTagPr>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C</w:t>
        </w:r>
      </w:smartTag>
      <w:r w:rsidRPr="00C8285A">
        <w:rPr>
          <w:rFonts w:ascii="Times New Roman" w:eastAsia="方正书宋简体" w:hAnsi="Times New Roman" w:cs="Times New Roman" w:hint="eastAsia"/>
          <w:szCs w:val="21"/>
          <w:vertAlign w:val="subscript"/>
        </w:rPr>
        <w:t>1</w:t>
      </w:r>
      <w:r w:rsidRPr="00C8285A">
        <w:rPr>
          <w:rFonts w:ascii="Times New Roman" w:eastAsia="方正书宋简体" w:hAnsi="Times New Roman" w:cs="Times New Roman" w:hint="eastAsia"/>
          <w:szCs w:val="21"/>
        </w:rPr>
        <w:t>与</w:t>
      </w:r>
      <w:r w:rsidRPr="00C8285A">
        <w:rPr>
          <w:rFonts w:ascii="Times New Roman" w:eastAsia="方正书宋简体" w:hAnsi="Times New Roman" w:cs="Times New Roman" w:hint="eastAsia"/>
          <w:szCs w:val="21"/>
        </w:rPr>
        <w:t>ABC</w:t>
      </w:r>
      <w:r w:rsidRPr="00C8285A">
        <w:rPr>
          <w:rFonts w:ascii="Times New Roman" w:eastAsia="方正书宋简体" w:hAnsi="Times New Roman" w:cs="Times New Roman" w:hint="eastAsia"/>
          <w:szCs w:val="21"/>
        </w:rPr>
        <w:t>的公共点即可．</w:t>
      </w:r>
    </w:p>
    <w:p w:rsidR="00D25A56" w:rsidRPr="00C8285A" w:rsidRDefault="00D25A56" w:rsidP="00C8285A">
      <w:pPr>
        <w:spacing w:line="0" w:lineRule="atLeast"/>
        <w:rPr>
          <w:rFonts w:ascii="Times New Roman" w:eastAsia="方正书宋简体" w:hAnsi="Times New Roman" w:cs="Times New Roman"/>
          <w:sz w:val="18"/>
          <w:szCs w:val="18"/>
        </w:rPr>
      </w:pPr>
    </w:p>
    <w:p w:rsidR="00D25A56" w:rsidRPr="0038586F" w:rsidRDefault="00D25A56" w:rsidP="00D25A56">
      <w:pPr>
        <w:spacing w:line="0" w:lineRule="atLeast"/>
        <w:ind w:left="412" w:hangingChars="196" w:hanging="412"/>
        <w:rPr>
          <w:rFonts w:ascii="Times New Roman" w:eastAsia="方正书宋简体" w:hAnsi="Times New Roman" w:cs="Times New Roman"/>
          <w:szCs w:val="21"/>
        </w:rPr>
      </w:pPr>
      <w:r w:rsidRPr="0038586F">
        <w:rPr>
          <w:rFonts w:ascii="黑体" w:eastAsia="黑体" w:hAnsi="黑体" w:cs="Times New Roman" w:hint="eastAsia"/>
          <w:szCs w:val="24"/>
        </w:rPr>
        <w:t>18.</w:t>
      </w:r>
      <w:r w:rsidRPr="0038586F">
        <w:rPr>
          <w:rFonts w:ascii="Times New Roman" w:eastAsia="方正书宋简体" w:hAnsi="Times New Roman" w:cs="Times New Roman"/>
          <w:sz w:val="18"/>
          <w:szCs w:val="18"/>
        </w:rPr>
        <w:t xml:space="preserve"> </w:t>
      </w:r>
      <w:r w:rsidRPr="0038586F">
        <w:rPr>
          <w:rFonts w:ascii="Times New Roman" w:eastAsia="方正书宋简体" w:hAnsi="Times New Roman" w:cs="Times New Roman" w:hint="eastAsia"/>
          <w:szCs w:val="21"/>
        </w:rPr>
        <w:t>在四面体</w:t>
      </w:r>
      <w:r w:rsidRPr="0038586F">
        <w:rPr>
          <w:rFonts w:ascii="Times New Roman" w:eastAsia="方正书宋简体" w:hAnsi="Times New Roman" w:cs="Times New Roman" w:hint="eastAsia"/>
          <w:szCs w:val="21"/>
        </w:rPr>
        <w:t>ABCD</w:t>
      </w:r>
      <w:r w:rsidRPr="0038586F">
        <w:rPr>
          <w:rFonts w:ascii="Times New Roman" w:eastAsia="方正书宋简体" w:hAnsi="Times New Roman" w:cs="Times New Roman" w:hint="eastAsia"/>
          <w:szCs w:val="21"/>
        </w:rPr>
        <w:t>中，</w:t>
      </w:r>
      <w:r w:rsidRPr="0038586F">
        <w:rPr>
          <w:rFonts w:ascii="Times New Roman" w:eastAsia="方正书宋简体" w:hAnsi="Times New Roman" w:cs="Times New Roman" w:hint="eastAsia"/>
          <w:szCs w:val="21"/>
        </w:rPr>
        <w:t>E</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F</w:t>
      </w:r>
      <w:r w:rsidRPr="0038586F">
        <w:rPr>
          <w:rFonts w:ascii="Times New Roman" w:eastAsia="方正书宋简体" w:hAnsi="Times New Roman" w:cs="Times New Roman" w:hint="eastAsia"/>
          <w:szCs w:val="21"/>
        </w:rPr>
        <w:t>分别是线段</w:t>
      </w:r>
      <w:r w:rsidRPr="0038586F">
        <w:rPr>
          <w:rFonts w:ascii="Times New Roman" w:eastAsia="方正书宋简体" w:hAnsi="Times New Roman" w:cs="Times New Roman" w:hint="eastAsia"/>
          <w:szCs w:val="21"/>
        </w:rPr>
        <w:t>AD</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BC</w:t>
      </w:r>
      <w:r w:rsidRPr="0038586F">
        <w:rPr>
          <w:rFonts w:ascii="Times New Roman" w:eastAsia="方正书宋简体" w:hAnsi="Times New Roman" w:cs="Times New Roman" w:hint="eastAsia"/>
          <w:szCs w:val="21"/>
        </w:rPr>
        <w:t>上的点，且</w:t>
      </w:r>
      <w:r w:rsidRPr="0038586F">
        <w:rPr>
          <w:rFonts w:ascii="Times New Roman" w:eastAsia="方正书宋简体" w:hAnsi="Times New Roman" w:cs="Times New Roman" w:hint="eastAsia"/>
          <w:szCs w:val="21"/>
        </w:rPr>
        <w:t>AE:ED</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BF:FC</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1:2</w:t>
      </w:r>
      <w:r w:rsidRPr="0038586F">
        <w:rPr>
          <w:rFonts w:ascii="Times New Roman" w:eastAsia="方正书宋简体" w:hAnsi="Times New Roman" w:cs="Times New Roman" w:hint="eastAsia"/>
          <w:szCs w:val="21"/>
        </w:rPr>
        <w:t>，</w:t>
      </w:r>
    </w:p>
    <w:p w:rsidR="00D25A56" w:rsidRPr="0038586F" w:rsidRDefault="00D25A56" w:rsidP="00D25A56">
      <w:pPr>
        <w:spacing w:line="0" w:lineRule="atLeast"/>
        <w:ind w:left="412" w:hangingChars="196" w:hanging="412"/>
        <w:rPr>
          <w:rFonts w:ascii="Times New Roman" w:eastAsia="方正书宋简体" w:hAnsi="Times New Roman" w:cs="Times New Roman"/>
          <w:szCs w:val="21"/>
        </w:rPr>
      </w:pPr>
      <w:r w:rsidRPr="0038586F">
        <w:rPr>
          <w:rFonts w:ascii="Times New Roman" w:eastAsia="方正书宋简体" w:hAnsi="Times New Roman" w:cs="Times New Roman" w:hint="eastAsia"/>
          <w:szCs w:val="21"/>
        </w:rPr>
        <w:t>AB</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position w:val="-24"/>
          <w:szCs w:val="21"/>
        </w:rPr>
        <w:object w:dxaOrig="520" w:dyaOrig="680">
          <v:shape id="_x0000_i1130" type="#_x0000_t75" style="width:26.25pt;height:33.75pt" o:ole="">
            <v:imagedata r:id="rId101" o:title=""/>
          </v:shape>
          <o:OLEObject Type="Embed" ProgID="Equation.DSMT4" ShapeID="_x0000_i1130" DrawAspect="Content" ObjectID="_1479904671" r:id="rId191"/>
        </w:objec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CD</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position w:val="-6"/>
          <w:szCs w:val="21"/>
        </w:rPr>
        <w:object w:dxaOrig="480" w:dyaOrig="340">
          <v:shape id="_x0000_i1131" type="#_x0000_t75" style="width:24pt;height:17.25pt" o:ole="">
            <v:imagedata r:id="rId103" o:title=""/>
          </v:shape>
          <o:OLEObject Type="Embed" ProgID="Equation.DSMT4" ShapeID="_x0000_i1131" DrawAspect="Content" ObjectID="_1479904672" r:id="rId192"/>
        </w:objec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EF</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position w:val="-8"/>
          <w:szCs w:val="21"/>
        </w:rPr>
        <w:object w:dxaOrig="320" w:dyaOrig="320">
          <v:shape id="_x0000_i1132" type="#_x0000_t75" style="width:15.75pt;height:15.75pt" o:ole="">
            <v:imagedata r:id="rId105" o:title=""/>
          </v:shape>
          <o:OLEObject Type="Embed" ProgID="Equation.3" ShapeID="_x0000_i1132" DrawAspect="Content" ObjectID="_1479904673" r:id="rId193"/>
        </w:object>
      </w:r>
      <w:r w:rsidRPr="0038586F">
        <w:rPr>
          <w:rFonts w:ascii="Times New Roman" w:eastAsia="方正书宋简体" w:hAnsi="Times New Roman" w:cs="Times New Roman" w:hint="eastAsia"/>
          <w:szCs w:val="21"/>
        </w:rPr>
        <w:t>，求</w:t>
      </w:r>
      <w:r w:rsidRPr="0038586F">
        <w:rPr>
          <w:rFonts w:ascii="Times New Roman" w:eastAsia="方正书宋简体" w:hAnsi="Times New Roman" w:cs="Times New Roman" w:hint="eastAsia"/>
          <w:szCs w:val="21"/>
        </w:rPr>
        <w:t>AB</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hint="eastAsia"/>
          <w:szCs w:val="21"/>
        </w:rPr>
        <w:t>CD</w:t>
      </w:r>
      <w:r w:rsidRPr="0038586F">
        <w:rPr>
          <w:rFonts w:ascii="Times New Roman" w:eastAsia="方正书宋简体" w:hAnsi="Times New Roman" w:cs="Times New Roman" w:hint="eastAsia"/>
          <w:szCs w:val="21"/>
        </w:rPr>
        <w:t>所成的角．</w:t>
      </w:r>
      <w:r w:rsidRPr="0038586F">
        <w:rPr>
          <w:rFonts w:ascii="Times New Roman" w:eastAsia="方正书宋简体" w:hAnsi="Times New Roman" w:cs="Times New Roman"/>
          <w:position w:val="-6"/>
          <w:szCs w:val="21"/>
        </w:rPr>
        <w:object w:dxaOrig="380" w:dyaOrig="320">
          <v:shape id="_x0000_i1133" type="#_x0000_t75" style="width:18.75pt;height:15.75pt" o:ole="">
            <v:imagedata r:id="rId194" o:title=""/>
          </v:shape>
          <o:OLEObject Type="Embed" ProgID="Equation.DSMT4" ShapeID="_x0000_i1133" DrawAspect="Content" ObjectID="_1479904674" r:id="rId195"/>
        </w:object>
      </w:r>
    </w:p>
    <w:p w:rsidR="00D25A56" w:rsidRDefault="00D25A56" w:rsidP="00D25A56">
      <w:pPr>
        <w:spacing w:line="0" w:lineRule="atLeast"/>
        <w:ind w:firstLineChars="200" w:firstLine="360"/>
        <w:jc w:val="right"/>
        <w:rPr>
          <w:rFonts w:ascii="Times New Roman" w:eastAsia="方正书宋简体" w:hAnsi="Times New Roman" w:cs="Times New Roman"/>
          <w:sz w:val="18"/>
          <w:szCs w:val="18"/>
          <w:vertAlign w:val="subscript"/>
        </w:rPr>
      </w:pPr>
      <w:r w:rsidRPr="0038586F">
        <w:rPr>
          <w:rFonts w:ascii="Times New Roman" w:eastAsia="方正书宋简体" w:hAnsi="Times New Roman" w:cs="Times New Roman"/>
          <w:sz w:val="18"/>
          <w:szCs w:val="18"/>
          <w:vertAlign w:val="subscript"/>
        </w:rPr>
        <w:object w:dxaOrig="180" w:dyaOrig="340">
          <v:shape id="_x0000_i1134" type="#_x0000_t75" style="width:9pt;height:17.25pt" o:ole="">
            <v:imagedata r:id="rId107" o:title=""/>
          </v:shape>
          <o:OLEObject Type="Embed" ProgID="Equation.3" ShapeID="_x0000_i1134" DrawAspect="Content" ObjectID="_1479904675" r:id="rId196"/>
        </w:object>
      </w:r>
      <w:r w:rsidRPr="0038586F">
        <w:rPr>
          <w:rFonts w:ascii="Times New Roman" w:eastAsia="方正书宋简体" w:hAnsi="Times New Roman" w:cs="Times New Roman"/>
          <w:noProof/>
          <w:sz w:val="18"/>
          <w:szCs w:val="18"/>
        </w:rPr>
        <mc:AlternateContent>
          <mc:Choice Requires="wpc">
            <w:drawing>
              <wp:inline distT="0" distB="0" distL="0" distR="0" wp14:anchorId="5F0E5162" wp14:editId="4354FBB0">
                <wp:extent cx="1438910" cy="1402080"/>
                <wp:effectExtent l="0" t="2540" r="2540" b="0"/>
                <wp:docPr id="217" name="画布 2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0" name="Freeform 55"/>
                        <wps:cNvSpPr>
                          <a:spLocks/>
                        </wps:cNvSpPr>
                        <wps:spPr bwMode="auto">
                          <a:xfrm>
                            <a:off x="128614" y="100307"/>
                            <a:ext cx="1181311" cy="1163483"/>
                          </a:xfrm>
                          <a:custGeom>
                            <a:avLst/>
                            <a:gdLst>
                              <a:gd name="T0" fmla="*/ 1852 w 1860"/>
                              <a:gd name="T1" fmla="*/ 1831 h 1832"/>
                              <a:gd name="T2" fmla="*/ 1154 w 1860"/>
                              <a:gd name="T3" fmla="*/ 0 h 1832"/>
                              <a:gd name="T4" fmla="*/ 0 w 1860"/>
                              <a:gd name="T5" fmla="*/ 1808 h 1832"/>
                              <a:gd name="T6" fmla="*/ 1860 w 1860"/>
                              <a:gd name="T7" fmla="*/ 1832 h 1832"/>
                            </a:gdLst>
                            <a:ahLst/>
                            <a:cxnLst>
                              <a:cxn ang="0">
                                <a:pos x="T0" y="T1"/>
                              </a:cxn>
                              <a:cxn ang="0">
                                <a:pos x="T2" y="T3"/>
                              </a:cxn>
                              <a:cxn ang="0">
                                <a:pos x="T4" y="T5"/>
                              </a:cxn>
                              <a:cxn ang="0">
                                <a:pos x="T6" y="T7"/>
                              </a:cxn>
                            </a:cxnLst>
                            <a:rect l="0" t="0" r="r" b="b"/>
                            <a:pathLst>
                              <a:path w="1860" h="1832">
                                <a:moveTo>
                                  <a:pt x="1852" y="1831"/>
                                </a:moveTo>
                                <a:lnTo>
                                  <a:pt x="1154" y="0"/>
                                </a:lnTo>
                                <a:lnTo>
                                  <a:pt x="0" y="1808"/>
                                </a:lnTo>
                                <a:lnTo>
                                  <a:pt x="1860" y="183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56"/>
                        <wps:cNvSpPr>
                          <a:spLocks/>
                        </wps:cNvSpPr>
                        <wps:spPr bwMode="auto">
                          <a:xfrm>
                            <a:off x="845652" y="115426"/>
                            <a:ext cx="459068" cy="1150945"/>
                          </a:xfrm>
                          <a:custGeom>
                            <a:avLst/>
                            <a:gdLst>
                              <a:gd name="T0" fmla="*/ 17 w 723"/>
                              <a:gd name="T1" fmla="*/ 0 h 1812"/>
                              <a:gd name="T2" fmla="*/ 0 w 723"/>
                              <a:gd name="T3" fmla="*/ 1173 h 1812"/>
                              <a:gd name="T4" fmla="*/ 723 w 723"/>
                              <a:gd name="T5" fmla="*/ 1812 h 1812"/>
                            </a:gdLst>
                            <a:ahLst/>
                            <a:cxnLst>
                              <a:cxn ang="0">
                                <a:pos x="T0" y="T1"/>
                              </a:cxn>
                              <a:cxn ang="0">
                                <a:pos x="T2" y="T3"/>
                              </a:cxn>
                              <a:cxn ang="0">
                                <a:pos x="T4" y="T5"/>
                              </a:cxn>
                            </a:cxnLst>
                            <a:rect l="0" t="0" r="r" b="b"/>
                            <a:pathLst>
                              <a:path w="723" h="1812">
                                <a:moveTo>
                                  <a:pt x="17" y="0"/>
                                </a:moveTo>
                                <a:lnTo>
                                  <a:pt x="0" y="1173"/>
                                </a:lnTo>
                                <a:lnTo>
                                  <a:pt x="723" y="1812"/>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57"/>
                        <wps:cNvSpPr>
                          <a:spLocks/>
                        </wps:cNvSpPr>
                        <wps:spPr bwMode="auto">
                          <a:xfrm>
                            <a:off x="576902" y="398276"/>
                            <a:ext cx="268750" cy="857769"/>
                          </a:xfrm>
                          <a:custGeom>
                            <a:avLst/>
                            <a:gdLst>
                              <a:gd name="T0" fmla="*/ 423 w 423"/>
                              <a:gd name="T1" fmla="*/ 0 h 1351"/>
                              <a:gd name="T2" fmla="*/ 0 w 423"/>
                              <a:gd name="T3" fmla="*/ 1351 h 1351"/>
                            </a:gdLst>
                            <a:ahLst/>
                            <a:cxnLst>
                              <a:cxn ang="0">
                                <a:pos x="T0" y="T1"/>
                              </a:cxn>
                              <a:cxn ang="0">
                                <a:pos x="T2" y="T3"/>
                              </a:cxn>
                            </a:cxnLst>
                            <a:rect l="0" t="0" r="r" b="b"/>
                            <a:pathLst>
                              <a:path w="423" h="1351">
                                <a:moveTo>
                                  <a:pt x="423" y="0"/>
                                </a:moveTo>
                                <a:lnTo>
                                  <a:pt x="0" y="135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58"/>
                        <wps:cNvSpPr>
                          <a:spLocks/>
                        </wps:cNvSpPr>
                        <wps:spPr bwMode="auto">
                          <a:xfrm>
                            <a:off x="125640" y="867357"/>
                            <a:ext cx="712950" cy="382419"/>
                          </a:xfrm>
                          <a:custGeom>
                            <a:avLst/>
                            <a:gdLst>
                              <a:gd name="T0" fmla="*/ 36 w 1123"/>
                              <a:gd name="T1" fmla="*/ 602 h 602"/>
                              <a:gd name="T2" fmla="*/ 0 w 1123"/>
                              <a:gd name="T3" fmla="*/ 595 h 602"/>
                              <a:gd name="T4" fmla="*/ 1123 w 1123"/>
                              <a:gd name="T5" fmla="*/ 0 h 602"/>
                            </a:gdLst>
                            <a:ahLst/>
                            <a:cxnLst>
                              <a:cxn ang="0">
                                <a:pos x="T0" y="T1"/>
                              </a:cxn>
                              <a:cxn ang="0">
                                <a:pos x="T2" y="T3"/>
                              </a:cxn>
                              <a:cxn ang="0">
                                <a:pos x="T4" y="T5"/>
                              </a:cxn>
                            </a:cxnLst>
                            <a:rect l="0" t="0" r="r" b="b"/>
                            <a:pathLst>
                              <a:path w="1123" h="602">
                                <a:moveTo>
                                  <a:pt x="36" y="602"/>
                                </a:moveTo>
                                <a:lnTo>
                                  <a:pt x="0" y="595"/>
                                </a:lnTo>
                                <a:lnTo>
                                  <a:pt x="1123"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Text Box 59"/>
                        <wps:cNvSpPr txBox="1">
                          <a:spLocks noChangeArrowheads="1"/>
                        </wps:cNvSpPr>
                        <wps:spPr bwMode="auto">
                          <a:xfrm>
                            <a:off x="883939" y="0"/>
                            <a:ext cx="108913"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r>
                                <w:rPr>
                                  <w:rFonts w:hint="eastAsia"/>
                                </w:rPr>
                                <w:t>A</w:t>
                              </w:r>
                            </w:p>
                          </w:txbxContent>
                        </wps:txbx>
                        <wps:bodyPr rot="0" vert="horz" wrap="square" lIns="0" tIns="0" rIns="0" bIns="0" anchor="t" anchorCtr="0" upright="1">
                          <a:noAutofit/>
                        </wps:bodyPr>
                      </wps:wsp>
                      <wps:wsp>
                        <wps:cNvPr id="195" name="Text Box 60"/>
                        <wps:cNvSpPr txBox="1">
                          <a:spLocks noChangeArrowheads="1"/>
                        </wps:cNvSpPr>
                        <wps:spPr bwMode="auto">
                          <a:xfrm>
                            <a:off x="0" y="1156476"/>
                            <a:ext cx="108913"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pPr>
                                <w:jc w:val="center"/>
                              </w:pPr>
                              <w:r>
                                <w:rPr>
                                  <w:rFonts w:hint="eastAsia"/>
                                </w:rPr>
                                <w:t>B</w:t>
                              </w:r>
                            </w:p>
                          </w:txbxContent>
                        </wps:txbx>
                        <wps:bodyPr rot="0" vert="horz" wrap="square" lIns="0" tIns="0" rIns="0" bIns="0" anchor="t" anchorCtr="0" upright="1">
                          <a:noAutofit/>
                        </wps:bodyPr>
                      </wps:wsp>
                      <wps:wsp>
                        <wps:cNvPr id="196" name="Text Box 61"/>
                        <wps:cNvSpPr txBox="1">
                          <a:spLocks noChangeArrowheads="1"/>
                        </wps:cNvSpPr>
                        <wps:spPr bwMode="auto">
                          <a:xfrm>
                            <a:off x="1329626" y="1198517"/>
                            <a:ext cx="109284"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pPr>
                                <w:jc w:val="center"/>
                              </w:pPr>
                              <w:r>
                                <w:rPr>
                                  <w:rFonts w:hint="eastAsia"/>
                                </w:rPr>
                                <w:t>C</w:t>
                              </w:r>
                            </w:p>
                          </w:txbxContent>
                        </wps:txbx>
                        <wps:bodyPr rot="0" vert="horz" wrap="square" lIns="0" tIns="0" rIns="0" bIns="0" anchor="t" anchorCtr="0" upright="1">
                          <a:noAutofit/>
                        </wps:bodyPr>
                      </wps:wsp>
                      <wps:wsp>
                        <wps:cNvPr id="197" name="Text Box 62"/>
                        <wps:cNvSpPr txBox="1">
                          <a:spLocks noChangeArrowheads="1"/>
                        </wps:cNvSpPr>
                        <wps:spPr bwMode="auto">
                          <a:xfrm>
                            <a:off x="507763" y="1247195"/>
                            <a:ext cx="109284"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pPr>
                                <w:jc w:val="center"/>
                              </w:pPr>
                              <w:r>
                                <w:rPr>
                                  <w:rFonts w:hint="eastAsia"/>
                                </w:rPr>
                                <w:t>F</w:t>
                              </w:r>
                            </w:p>
                          </w:txbxContent>
                        </wps:txbx>
                        <wps:bodyPr rot="0" vert="horz" wrap="square" lIns="0" tIns="0" rIns="0" bIns="0" anchor="t" anchorCtr="0" upright="1">
                          <a:noAutofit/>
                        </wps:bodyPr>
                      </wps:wsp>
                      <wps:wsp>
                        <wps:cNvPr id="198" name="Text Box 63"/>
                        <wps:cNvSpPr txBox="1">
                          <a:spLocks noChangeArrowheads="1"/>
                        </wps:cNvSpPr>
                        <wps:spPr bwMode="auto">
                          <a:xfrm>
                            <a:off x="853830" y="717635"/>
                            <a:ext cx="109284"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pPr>
                                <w:jc w:val="center"/>
                              </w:pPr>
                              <w:r>
                                <w:rPr>
                                  <w:rFonts w:hint="eastAsia"/>
                                </w:rPr>
                                <w:t>D</w:t>
                              </w:r>
                            </w:p>
                          </w:txbxContent>
                        </wps:txbx>
                        <wps:bodyPr rot="0" vert="horz" wrap="square" lIns="0" tIns="0" rIns="0" bIns="0" anchor="t" anchorCtr="0" upright="1">
                          <a:noAutofit/>
                        </wps:bodyPr>
                      </wps:wsp>
                      <wps:wsp>
                        <wps:cNvPr id="199" name="Text Box 64"/>
                        <wps:cNvSpPr txBox="1">
                          <a:spLocks noChangeArrowheads="1"/>
                        </wps:cNvSpPr>
                        <wps:spPr bwMode="auto">
                          <a:xfrm>
                            <a:off x="746776" y="262199"/>
                            <a:ext cx="108913" cy="1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25A56" w:rsidRDefault="00D25A56" w:rsidP="00D25A56">
                              <w:pPr>
                                <w:jc w:val="center"/>
                              </w:pPr>
                              <w:r>
                                <w:rPr>
                                  <w:rFonts w:hint="eastAsia"/>
                                </w:rPr>
                                <w:t>E</w:t>
                              </w:r>
                            </w:p>
                          </w:txbxContent>
                        </wps:txbx>
                        <wps:bodyPr rot="0" vert="horz" wrap="square" lIns="0" tIns="0" rIns="0" bIns="0" anchor="t" anchorCtr="0" upright="1">
                          <a:noAutofit/>
                        </wps:bodyPr>
                      </wps:wsp>
                    </wpc:wpc>
                  </a:graphicData>
                </a:graphic>
              </wp:inline>
            </w:drawing>
          </mc:Choice>
          <mc:Fallback>
            <w:pict>
              <v:group id="画布 217" o:spid="_x0000_s1164" editas="canvas" style="width:113.3pt;height:110.4pt;mso-position-horizontal-relative:char;mso-position-vertical-relative:line" coordsize="14389,14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">
                <v:shape id="_x0000_s1165" type="#_x0000_t75" style="position:absolute;width:14389;height:14020;visibility:visible;mso-wrap-style:square">
                  <v:fill o:detectmouseclick="t"/>
                  <v:path o:connecttype="none"/>
                </v:shape>
                <v:shape id="Freeform 55" o:spid="_x0000_s1166" style="position:absolute;left:1286;top:1003;width:11813;height:11634;visibility:visible;mso-wrap-style:square;v-text-anchor:top" coordsize="1860,1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12msYA&#10;AADcAAAADwAAAGRycy9kb3ducmV2LnhtbESPQUsDMRCF74L/IYzgzWZVULttWpYFRVCp1kJ7HDbj&#10;ZtvNJGxiu/575yB4m+G9ee+b+XL0vTrSkLrABq4nBSjiJtiOWwObz8erB1ApI1vsA5OBH0qwXJyf&#10;zbG04cQfdFznVkkIpxINuJxjqXVqHHlMkxCJRfsKg8cs69BqO+BJwn2vb4riTnvsWBocRqodNYf1&#10;tzcQ69unqn6fvri3an9PfvW63cXGmMuLsZqByjTmf/Pf9bMV/KngyzMygV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12msYAAADcAAAADwAAAAAAAAAAAAAAAACYAgAAZHJz&#10;L2Rvd25yZXYueG1sUEsFBgAAAAAEAAQA9QAAAIsDAAAAAA==&#10;" path="m1852,1831l1154,,,1808r1860,24e" filled="f">
                  <v:path arrowok="t" o:connecttype="custom" o:connectlocs="1176230,1162848;732921,0;0,1148241;1181311,1163483" o:connectangles="0,0,0,0"/>
                </v:shape>
                <v:shape id="Freeform 56" o:spid="_x0000_s1167" style="position:absolute;left:8456;top:1154;width:4591;height:11509;visibility:visible;mso-wrap-style:square;v-text-anchor:top" coordsize="723,1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8nM8AA&#10;AADcAAAADwAAAGRycy9kb3ducmV2LnhtbERP24rCMBB9F/Yfwiz4ImviBVmrUWRhRR+9fMDQjE3Z&#10;ZtJtoq1/bwTBtzmc6yzXnavEjZpQetYwGioQxLk3JRcazqffr28QISIbrDyThjsFWK8+ekvMjG/5&#10;QLdjLEQK4ZChBhtjnUkZcksOw9DXxIm7+MZhTLAppGmwTeGukmOlZtJhyanBYk0/lvK/49VpyGMX&#10;xtOLtW3lJ2r/Pzhvp3uldf+z2yxAROriW/xy70yaPx/B85l0gV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8nM8AAAADcAAAADwAAAAAAAAAAAAAAAACYAgAAZHJzL2Rvd25y&#10;ZXYueG1sUEsFBgAAAAAEAAQA9QAAAIUDAAAAAA==&#10;" path="m17,l,1173r723,639e" filled="f">
                  <v:stroke dashstyle="dash"/>
                  <v:path arrowok="t" o:connecttype="custom" o:connectlocs="10794,0;0,745065;459068,1150945" o:connectangles="0,0,0"/>
                </v:shape>
                <v:shape id="Freeform 57" o:spid="_x0000_s1168" style="position:absolute;left:5769;top:3982;width:2687;height:8578;visibility:visible;mso-wrap-style:square;v-text-anchor:top" coordsize="423,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Kf/8AA&#10;AADcAAAADwAAAGRycy9kb3ducmV2LnhtbERPTWvCQBC9F/oflin0VjeGIjZ1FREET6Kx9DxkxySY&#10;nQ2ZjSb+elco9DaP9zmL1eAadaVOas8GppMEFHHhbc2lgZ/T9mMOSgKyxcYzGRhJYLV8fVlgZv2N&#10;j3TNQ6liCEuGBqoQ2kxrKSpyKBPfEkfu7DuHIcKu1LbDWwx3jU6TZKYd1hwbKmxpU1FxyXtn4P6Z&#10;aD1K7XAoL7QuDnuR396Y97dh/Q0q0BD+xX/unY3zv1J4PhMv0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Kf/8AAAADcAAAADwAAAAAAAAAAAAAAAACYAgAAZHJzL2Rvd25y&#10;ZXYueG1sUEsFBgAAAAAEAAQA9QAAAIUDAAAAAA==&#10;" path="m423,l,1351e" filled="f">
                  <v:stroke dashstyle="dash"/>
                  <v:path arrowok="t" o:connecttype="custom" o:connectlocs="268750,0;0,857769" o:connectangles="0,0"/>
                </v:shape>
                <v:shape id="Freeform 58" o:spid="_x0000_s1169" style="position:absolute;left:1256;top:8673;width:7129;height:3824;visibility:visible;mso-wrap-style:square;v-text-anchor:top" coordsize="112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0WPcIA&#10;AADcAAAADwAAAGRycy9kb3ducmV2LnhtbERPS4vCMBC+C/sfwix401QFcatRdhcfveoKehyb2bbY&#10;TEoTa/XXG0HwNh/fc2aL1pSiodoVlhUM+hEI4tTqgjMF+79VbwLCeWSNpWVScCMHi/lHZ4axtlfe&#10;UrPzmQgh7GJUkHtfxVK6NCeDrm8r4sD929qgD7DOpK7xGsJNKYdRNJYGCw4NOVb0m1N63l2Mgrse&#10;HJP1ZGmGt9PPfntIotFmfFaq+9l+T0F4av1b/HInOsz/GsH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vRY9wgAAANwAAAAPAAAAAAAAAAAAAAAAAJgCAABkcnMvZG93&#10;bnJldi54bWxQSwUGAAAAAAQABAD1AAAAhwMAAAAA&#10;" path="m36,602l,595,1123,e" filled="f">
                  <v:stroke dashstyle="dash"/>
                  <v:path arrowok="t" o:connecttype="custom" o:connectlocs="22855,382419;0,377972;712950,0" o:connectangles="0,0,0"/>
                </v:shape>
                <v:shape id="Text Box 59" o:spid="_x0000_s1170" type="#_x0000_t202" style="position:absolute;left:8839;width:1089;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Ca8IA&#10;AADcAAAADwAAAGRycy9kb3ducmV2LnhtbERPTYvCMBC9L/gfwix4W9MVkb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78JrwgAAANwAAAAPAAAAAAAAAAAAAAAAAJgCAABkcnMvZG93&#10;bnJldi54bWxQSwUGAAAAAAQABAD1AAAAhwMAAAAA&#10;" filled="f" stroked="f">
                  <v:textbox inset="0,0,0,0">
                    <w:txbxContent>
                      <w:p w:rsidR="00D25A56" w:rsidRDefault="00D25A56" w:rsidP="00D25A56">
                        <w:r>
                          <w:rPr>
                            <w:rFonts w:hint="eastAsia"/>
                          </w:rPr>
                          <w:t>A</w:t>
                        </w:r>
                      </w:p>
                    </w:txbxContent>
                  </v:textbox>
                </v:shape>
                <v:shape id="Text Box 60" o:spid="_x0000_s1171" type="#_x0000_t202" style="position:absolute;top:11564;width:108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n8MIA&#10;AADcAAAADwAAAGRycy9kb3ducmV2LnhtbERPTYvCMBC9L/gfwix4W9MVl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o2fwwgAAANwAAAAPAAAAAAAAAAAAAAAAAJgCAABkcnMvZG93&#10;bnJldi54bWxQSwUGAAAAAAQABAD1AAAAhwMAAAAA&#10;" filled="f" stroked="f">
                  <v:textbox inset="0,0,0,0">
                    <w:txbxContent>
                      <w:p w:rsidR="00D25A56" w:rsidRDefault="00D25A56" w:rsidP="00D25A56">
                        <w:pPr>
                          <w:jc w:val="center"/>
                        </w:pPr>
                        <w:r>
                          <w:rPr>
                            <w:rFonts w:hint="eastAsia"/>
                          </w:rPr>
                          <w:t>B</w:t>
                        </w:r>
                      </w:p>
                    </w:txbxContent>
                  </v:textbox>
                </v:shape>
                <v:shape id="Text Box 61" o:spid="_x0000_s1172" type="#_x0000_t202" style="position:absolute;left:13296;top:11985;width:109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5h8MA&#10;AADcAAAADwAAAGRycy9kb3ducmV2LnhtbERPTWvCQBC9F/oflin01mzqIWjqKlIqFApiTA89TrNj&#10;spidTbPbJP57VxC8zeN9znI92VYM1HvjWMFrkoIgrpw2XCv4LrcvcxA+IGtsHZOCM3lYrx4flphr&#10;N3JBwyHUIoawz1FBE0KXS+mrhiz6xHXEkTu63mKIsK+l7nGM4baVszTNpEXDsaHBjt4bqk6Hf6tg&#10;88PFh/nb/e6LY2HKcpHyV3ZS6vlp2ryBCDSFu/jm/tRx/iKD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H5h8MAAADcAAAADwAAAAAAAAAAAAAAAACYAgAAZHJzL2Rv&#10;d25yZXYueG1sUEsFBgAAAAAEAAQA9QAAAIgDAAAAAA==&#10;" filled="f" stroked="f">
                  <v:textbox inset="0,0,0,0">
                    <w:txbxContent>
                      <w:p w:rsidR="00D25A56" w:rsidRDefault="00D25A56" w:rsidP="00D25A56">
                        <w:pPr>
                          <w:jc w:val="center"/>
                        </w:pPr>
                        <w:r>
                          <w:rPr>
                            <w:rFonts w:hint="eastAsia"/>
                          </w:rPr>
                          <w:t>C</w:t>
                        </w:r>
                      </w:p>
                    </w:txbxContent>
                  </v:textbox>
                </v:shape>
                <v:shape id="Text Box 62" o:spid="_x0000_s1173" type="#_x0000_t202" style="position:absolute;left:5077;top:12471;width:109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1cHMMA&#10;AADcAAAADwAAAGRycy9kb3ducmV2LnhtbERPTWvCQBC9F/oflhG81Y0etEY3IkWhIJTG9NDjmJ0k&#10;i9nZmN1q+u/dQsHbPN7nrDeDbcWVem8cK5hOEhDEpdOGawVfxf7lFYQPyBpbx6TglzxssuenNaba&#10;3Tin6zHUIoawT1FBE0KXSunLhiz6ieuII1e53mKIsK+l7vEWw20rZ0kylxYNx4YGO3prqDwff6yC&#10;7TfnO3P5OH3mVW6KYpnwYX5WajwatisQgYbwEP+733Wcv1zA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1cHMMAAADcAAAADwAAAAAAAAAAAAAAAACYAgAAZHJzL2Rv&#10;d25yZXYueG1sUEsFBgAAAAAEAAQA9QAAAIgDAAAAAA==&#10;" filled="f" stroked="f">
                  <v:textbox inset="0,0,0,0">
                    <w:txbxContent>
                      <w:p w:rsidR="00D25A56" w:rsidRDefault="00D25A56" w:rsidP="00D25A56">
                        <w:pPr>
                          <w:jc w:val="center"/>
                        </w:pPr>
                        <w:r>
                          <w:rPr>
                            <w:rFonts w:hint="eastAsia"/>
                          </w:rPr>
                          <w:t>F</w:t>
                        </w:r>
                      </w:p>
                    </w:txbxContent>
                  </v:textbox>
                </v:shape>
                <v:shape id="Text Box 63" o:spid="_x0000_s1174" type="#_x0000_t202" style="position:absolute;left:8538;top:7176;width:109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IbsUA&#10;AADcAAAADwAAAGRycy9kb3ducmV2LnhtbESPQWvCQBCF7wX/wzKCt7qxB6nRVUQsFArSGA8ex+yY&#10;LGZn0+xW03/fORR6m+G9ee+b1WbwrbpTH11gA7NpBoq4CtZxbeBUvj2/gooJ2WIbmAz8UITNevS0&#10;wtyGBxd0P6ZaSQjHHA00KXW51rFqyGOcho5YtGvoPSZZ+1rbHh8S7lv9kmVz7dGxNDTY0a6h6nb8&#10;9ga2Zy727utw+SyuhSvLRc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shuxQAAANwAAAAPAAAAAAAAAAAAAAAAAJgCAABkcnMv&#10;ZG93bnJldi54bWxQSwUGAAAAAAQABAD1AAAAigMAAAAA&#10;" filled="f" stroked="f">
                  <v:textbox inset="0,0,0,0">
                    <w:txbxContent>
                      <w:p w:rsidR="00D25A56" w:rsidRDefault="00D25A56" w:rsidP="00D25A56">
                        <w:pPr>
                          <w:jc w:val="center"/>
                        </w:pPr>
                        <w:r>
                          <w:rPr>
                            <w:rFonts w:hint="eastAsia"/>
                          </w:rPr>
                          <w:t>D</w:t>
                        </w:r>
                      </w:p>
                    </w:txbxContent>
                  </v:textbox>
                </v:shape>
                <v:shape id="Text Box 64" o:spid="_x0000_s1175" type="#_x0000_t202" style="position:absolute;left:7467;top:2621;width:108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t9cMA&#10;AADcAAAADwAAAGRycy9kb3ducmV2LnhtbERPTWvCQBC9C/0PyxR6Mxt7CE10FZEWCoVijAePY3ZM&#10;FrOzaXYb03/vFgq9zeN9zmoz2U6MNHjjWMEiSUEQ104bbhQcq7f5CwgfkDV2jknBD3nYrB9mKyy0&#10;u3FJ4yE0IoawL1BBG0JfSOnrliz6xPXEkbu4wWKIcGikHvAWw20nn9M0kxYNx4YWe9q1VF8P31bB&#10;9sTlq/n6PO/LS2mqKk/5I7sq9fQ4bZcgAk3hX/znftdxfp7D7zPxAr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t9cMAAADcAAAADwAAAAAAAAAAAAAAAACYAgAAZHJzL2Rv&#10;d25yZXYueG1sUEsFBgAAAAAEAAQA9QAAAIgDAAAAAA==&#10;" filled="f" stroked="f">
                  <v:textbox inset="0,0,0,0">
                    <w:txbxContent>
                      <w:p w:rsidR="00D25A56" w:rsidRDefault="00D25A56" w:rsidP="00D25A56">
                        <w:pPr>
                          <w:jc w:val="center"/>
                        </w:pPr>
                        <w:r>
                          <w:rPr>
                            <w:rFonts w:hint="eastAsia"/>
                          </w:rPr>
                          <w:t>E</w:t>
                        </w:r>
                      </w:p>
                    </w:txbxContent>
                  </v:textbox>
                </v:shape>
                <w10:anchorlock/>
              </v:group>
            </w:pict>
          </mc:Fallback>
        </mc:AlternateContent>
      </w:r>
    </w:p>
    <w:p w:rsidR="00C8285A" w:rsidRDefault="00C8285A" w:rsidP="00D25A56">
      <w:pPr>
        <w:spacing w:line="360" w:lineRule="auto"/>
        <w:rPr>
          <w:rFonts w:ascii="Times New Roman" w:eastAsia="方正书宋简体" w:hAnsi="Times New Roman" w:cs="Times New Roman"/>
          <w:sz w:val="18"/>
          <w:szCs w:val="18"/>
        </w:rPr>
      </w:pPr>
    </w:p>
    <w:p w:rsidR="00C8285A" w:rsidRPr="00C8285A" w:rsidRDefault="00C8285A" w:rsidP="00C8285A">
      <w:pPr>
        <w:spacing w:line="0" w:lineRule="atLeast"/>
        <w:rPr>
          <w:rFonts w:ascii="Times New Roman" w:eastAsia="方正书宋简体" w:hAnsi="Times New Roman" w:cs="Times New Roman"/>
          <w:szCs w:val="21"/>
        </w:rPr>
      </w:pPr>
      <w:r w:rsidRPr="00C8285A">
        <w:rPr>
          <w:rFonts w:ascii="Times New Roman" w:eastAsia="方正书宋简体" w:hAnsi="Times New Roman" w:cs="Times New Roman"/>
          <w:szCs w:val="21"/>
        </w:rPr>
        <w:t>1</w:t>
      </w:r>
      <w:r w:rsidRPr="00C8285A">
        <w:rPr>
          <w:rFonts w:ascii="Times New Roman" w:eastAsia="方正书宋简体" w:hAnsi="Times New Roman" w:cs="Times New Roman" w:hint="eastAsia"/>
          <w:szCs w:val="21"/>
        </w:rPr>
        <w:t>8</w:t>
      </w:r>
      <w:r w:rsidRPr="00C8285A">
        <w:rPr>
          <w:rFonts w:ascii="Times New Roman" w:eastAsia="方正书宋简体" w:hAnsi="Times New Roman" w:cs="Times New Roman" w:hint="eastAsia"/>
          <w:szCs w:val="21"/>
        </w:rPr>
        <w:t>．解：如图，在线段</w:t>
      </w:r>
      <w:r w:rsidRPr="00C8285A">
        <w:rPr>
          <w:rFonts w:ascii="Times New Roman" w:eastAsia="方正书宋简体" w:hAnsi="Times New Roman" w:cs="Times New Roman" w:hint="eastAsia"/>
          <w:szCs w:val="21"/>
        </w:rPr>
        <w:t>BD</w:t>
      </w:r>
      <w:r w:rsidRPr="00C8285A">
        <w:rPr>
          <w:rFonts w:ascii="Times New Roman" w:eastAsia="方正书宋简体" w:hAnsi="Times New Roman" w:cs="Times New Roman" w:hint="eastAsia"/>
          <w:szCs w:val="21"/>
        </w:rPr>
        <w:t>上取一点</w:t>
      </w:r>
      <w:r w:rsidRPr="00C8285A">
        <w:rPr>
          <w:rFonts w:ascii="Times New Roman" w:eastAsia="方正书宋简体" w:hAnsi="Times New Roman" w:cs="Times New Roman" w:hint="eastAsia"/>
          <w:szCs w:val="21"/>
        </w:rPr>
        <w:t>G</w:t>
      </w:r>
      <w:r w:rsidRPr="00C8285A">
        <w:rPr>
          <w:rFonts w:ascii="Times New Roman" w:eastAsia="方正书宋简体" w:hAnsi="Times New Roman" w:cs="Times New Roman" w:hint="eastAsia"/>
          <w:szCs w:val="21"/>
        </w:rPr>
        <w:t>，使</w:t>
      </w:r>
      <w:r w:rsidRPr="00C8285A">
        <w:rPr>
          <w:rFonts w:ascii="Times New Roman" w:eastAsia="方正书宋简体" w:hAnsi="Times New Roman" w:cs="Times New Roman" w:hint="eastAsia"/>
          <w:szCs w:val="21"/>
        </w:rPr>
        <w:t>BG:GD</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1:2</w:t>
      </w:r>
      <w:r w:rsidRPr="00C8285A">
        <w:rPr>
          <w:rFonts w:ascii="Times New Roman" w:eastAsia="方正书宋简体" w:hAnsi="Times New Roman" w:cs="Times New Roman" w:hint="eastAsia"/>
          <w:szCs w:val="21"/>
        </w:rPr>
        <w:t>，连接</w:t>
      </w:r>
      <w:r w:rsidRPr="00C8285A">
        <w:rPr>
          <w:rFonts w:ascii="Times New Roman" w:eastAsia="方正书宋简体" w:hAnsi="Times New Roman" w:cs="Times New Roman" w:hint="eastAsia"/>
          <w:szCs w:val="21"/>
        </w:rPr>
        <w:t>GE</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GF</w:t>
      </w:r>
      <w:r w:rsidRPr="00C8285A">
        <w:rPr>
          <w:rFonts w:ascii="Times New Roman" w:eastAsia="方正书宋简体" w:hAnsi="Times New Roman" w:cs="Times New Roman" w:hint="eastAsia"/>
          <w:szCs w:val="21"/>
        </w:rPr>
        <w:t>．</w:t>
      </w:r>
    </w:p>
    <w:p w:rsidR="00C8285A" w:rsidRPr="00C8285A" w:rsidRDefault="00C8285A" w:rsidP="00C8285A">
      <w:pPr>
        <w:spacing w:line="0" w:lineRule="atLeast"/>
        <w:ind w:firstLineChars="200" w:firstLine="420"/>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BG:GD</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BF:FC</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1:2</w:t>
      </w:r>
    </w:p>
    <w:p w:rsidR="00C8285A" w:rsidRPr="00C8285A" w:rsidRDefault="00C8285A" w:rsidP="00C8285A">
      <w:pPr>
        <w:spacing w:line="0" w:lineRule="atLeast"/>
        <w:ind w:firstLineChars="200" w:firstLine="420"/>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FG</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CD</w:t>
      </w:r>
      <w:r w:rsidRPr="00C8285A">
        <w:rPr>
          <w:rFonts w:ascii="Times New Roman" w:eastAsia="方正书宋简体" w:hAnsi="Times New Roman" w:cs="Times New Roman" w:hint="eastAsia"/>
          <w:szCs w:val="21"/>
        </w:rPr>
        <w:t>，且</w:t>
      </w:r>
      <w:r w:rsidRPr="00C8285A">
        <w:rPr>
          <w:rFonts w:ascii="Times New Roman" w:eastAsia="方正书宋简体" w:hAnsi="Times New Roman" w:cs="Times New Roman" w:hint="eastAsia"/>
          <w:szCs w:val="21"/>
        </w:rPr>
        <w:t>FG</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position w:val="-20"/>
          <w:szCs w:val="21"/>
        </w:rPr>
        <w:object w:dxaOrig="200" w:dyaOrig="499">
          <v:shape id="_x0000_i1135" type="#_x0000_t75" style="width:9.75pt;height:24.75pt" o:ole="">
            <v:imagedata r:id="rId197" o:title=""/>
          </v:shape>
          <o:OLEObject Type="Embed" ProgID="Equation.3" ShapeID="_x0000_i1135" DrawAspect="Content" ObjectID="_1479904676" r:id="rId198"/>
        </w:object>
      </w:r>
      <w:r w:rsidRPr="00C8285A">
        <w:rPr>
          <w:rFonts w:ascii="Times New Roman" w:eastAsia="方正书宋简体" w:hAnsi="Times New Roman" w:cs="Times New Roman" w:hint="eastAsia"/>
          <w:szCs w:val="21"/>
        </w:rPr>
        <w:t>CD</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position w:val="-6"/>
          <w:szCs w:val="21"/>
        </w:rPr>
        <w:object w:dxaOrig="380" w:dyaOrig="340">
          <v:shape id="_x0000_i1136" type="#_x0000_t75" style="width:18.75pt;height:17.25pt" o:ole="">
            <v:imagedata r:id="rId199" o:title=""/>
          </v:shape>
          <o:OLEObject Type="Embed" ProgID="Equation.DSMT4" ShapeID="_x0000_i1136" DrawAspect="Content" ObjectID="_1479904677" r:id="rId200"/>
        </w:object>
      </w:r>
      <w:r w:rsidRPr="00C8285A">
        <w:rPr>
          <w:rFonts w:ascii="Times New Roman" w:eastAsia="方正书宋简体" w:hAnsi="Times New Roman" w:cs="Times New Roman" w:hint="eastAsia"/>
          <w:szCs w:val="21"/>
        </w:rPr>
        <w:t>，同理</w:t>
      </w:r>
      <w:r w:rsidRPr="00C8285A">
        <w:rPr>
          <w:rFonts w:ascii="Times New Roman" w:eastAsia="方正书宋简体" w:hAnsi="Times New Roman" w:cs="Times New Roman" w:hint="eastAsia"/>
          <w:szCs w:val="21"/>
        </w:rPr>
        <w:t>EG</w:t>
      </w:r>
      <w:r w:rsidRPr="00C8285A">
        <w:rPr>
          <w:rFonts w:ascii="Times New Roman" w:eastAsia="方正书宋简体" w:hAnsi="Times New Roman" w:cs="Times New Roman" w:hint="eastAsia"/>
          <w:szCs w:val="21"/>
        </w:rPr>
        <w:t>＝</w:t>
      </w:r>
      <w:r>
        <w:rPr>
          <w:rFonts w:ascii="Times New Roman" w:eastAsia="方正书宋简体" w:hAnsi="Times New Roman" w:cs="Times New Roman"/>
          <w:noProof/>
          <w:position w:val="-20"/>
          <w:szCs w:val="21"/>
        </w:rPr>
        <w:drawing>
          <wp:inline distT="0" distB="0" distL="0" distR="0">
            <wp:extent cx="123825" cy="3143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123825" cy="314325"/>
                    </a:xfrm>
                    <a:prstGeom prst="rect">
                      <a:avLst/>
                    </a:prstGeom>
                    <a:noFill/>
                    <a:ln>
                      <a:noFill/>
                    </a:ln>
                  </pic:spPr>
                </pic:pic>
              </a:graphicData>
            </a:graphic>
          </wp:inline>
        </w:drawing>
      </w:r>
      <w:r w:rsidRPr="00C8285A">
        <w:rPr>
          <w:rFonts w:ascii="Times New Roman" w:eastAsia="方正书宋简体" w:hAnsi="Times New Roman" w:cs="Times New Roman" w:hint="eastAsia"/>
          <w:szCs w:val="21"/>
        </w:rPr>
        <w:t>AB</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position w:val="-8"/>
          <w:szCs w:val="21"/>
        </w:rPr>
        <w:object w:dxaOrig="360" w:dyaOrig="360">
          <v:shape id="_x0000_i1137" type="#_x0000_t75" style="width:18pt;height:18pt" o:ole="">
            <v:imagedata r:id="rId202" o:title=""/>
          </v:shape>
          <o:OLEObject Type="Embed" ProgID="Equation.DSMT4" ShapeID="_x0000_i1137" DrawAspect="Content" ObjectID="_1479904678" r:id="rId203"/>
        </w:object>
      </w:r>
    </w:p>
    <w:p w:rsidR="00C8285A" w:rsidRPr="00C8285A" w:rsidRDefault="00C8285A" w:rsidP="00C8285A">
      <w:pPr>
        <w:spacing w:line="0" w:lineRule="atLeast"/>
        <w:ind w:firstLineChars="200" w:firstLine="420"/>
        <w:rPr>
          <w:rFonts w:ascii="Times New Roman" w:eastAsia="方正书宋简体" w:hAnsi="Times New Roman" w:cs="Times New Roman"/>
          <w:szCs w:val="21"/>
        </w:rPr>
      </w:pPr>
      <w:r w:rsidRPr="00C8285A">
        <w:rPr>
          <w:rFonts w:ascii="Times New Roman" w:eastAsia="宋体" w:hAnsi="Times New Roman" w:cs="Times New Roman"/>
          <w:position w:val="-6"/>
          <w:szCs w:val="24"/>
        </w:rPr>
        <w:object w:dxaOrig="2000" w:dyaOrig="320">
          <v:shape id="_x0000_i1138" type="#_x0000_t75" style="width:99.8pt;height:15.75pt" o:ole="">
            <v:imagedata r:id="rId204" o:title=""/>
          </v:shape>
          <o:OLEObject Type="Embed" ProgID="Equation.DSMT4" ShapeID="_x0000_i1138" DrawAspect="Content" ObjectID="_1479904679" r:id="rId205"/>
        </w:object>
      </w:r>
    </w:p>
    <w:p w:rsidR="00C8285A" w:rsidRPr="00C8285A" w:rsidRDefault="00C8285A" w:rsidP="00C8285A">
      <w:pPr>
        <w:spacing w:line="0" w:lineRule="atLeast"/>
        <w:ind w:firstLineChars="200" w:firstLine="420"/>
        <w:rPr>
          <w:rFonts w:ascii="Times New Roman" w:eastAsia="方正书宋简体" w:hAnsi="Times New Roman" w:cs="Times New Roman"/>
          <w:szCs w:val="21"/>
        </w:rPr>
      </w:pPr>
      <w:r w:rsidRPr="00C8285A">
        <w:rPr>
          <w:rFonts w:ascii="Times New Roman" w:eastAsia="宋体" w:hAnsi="Times New Roman" w:cs="Times New Roman"/>
          <w:position w:val="-4"/>
          <w:szCs w:val="24"/>
        </w:rPr>
        <w:object w:dxaOrig="220" w:dyaOrig="200">
          <v:shape id="_x0000_i1139" type="#_x0000_t75" style="width:11.25pt;height:9.75pt" o:ole="">
            <v:imagedata r:id="rId206" o:title=""/>
          </v:shape>
          <o:OLEObject Type="Embed" ProgID="Equation.DSMT4" ShapeID="_x0000_i1139" DrawAspect="Content" ObjectID="_1479904680" r:id="rId207"/>
        </w:objec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EGF</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90</w:t>
      </w:r>
      <w:r w:rsidRPr="00C8285A">
        <w:rPr>
          <w:rFonts w:ascii="Times New Roman" w:eastAsia="方正书宋简体" w:hAnsi="Times New Roman" w:cs="Times New Roman"/>
          <w:szCs w:val="21"/>
        </w:rPr>
        <w:t>°</w:t>
      </w:r>
    </w:p>
    <w:p w:rsidR="00C8285A" w:rsidRPr="00C8285A" w:rsidRDefault="00C8285A" w:rsidP="00C8285A">
      <w:pPr>
        <w:spacing w:line="0" w:lineRule="atLeast"/>
        <w:ind w:firstLineChars="200" w:firstLine="420"/>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AB</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hint="eastAsia"/>
          <w:szCs w:val="21"/>
        </w:rPr>
        <w:t>CD</w:t>
      </w:r>
      <w:r w:rsidRPr="00C8285A">
        <w:rPr>
          <w:rFonts w:ascii="Times New Roman" w:eastAsia="方正书宋简体" w:hAnsi="Times New Roman" w:cs="Times New Roman" w:hint="eastAsia"/>
          <w:szCs w:val="21"/>
        </w:rPr>
        <w:t>所成的角是</w:t>
      </w:r>
      <w:r w:rsidRPr="00C8285A">
        <w:rPr>
          <w:rFonts w:ascii="Times New Roman" w:eastAsia="方正书宋简体" w:hAnsi="Times New Roman" w:cs="Times New Roman" w:hint="eastAsia"/>
          <w:szCs w:val="21"/>
        </w:rPr>
        <w:t>90</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hint="eastAsia"/>
          <w:szCs w:val="21"/>
        </w:rPr>
        <w:t>．</w:t>
      </w:r>
    </w:p>
    <w:p w:rsidR="00C8285A" w:rsidRPr="00C8285A" w:rsidRDefault="00C8285A" w:rsidP="00D25A56">
      <w:pPr>
        <w:spacing w:line="360" w:lineRule="auto"/>
        <w:rPr>
          <w:rFonts w:ascii="Times New Roman" w:eastAsia="方正书宋简体" w:hAnsi="Times New Roman" w:cs="Times New Roman"/>
          <w:sz w:val="18"/>
          <w:szCs w:val="18"/>
        </w:rPr>
      </w:pPr>
      <w:r w:rsidRPr="0038586F">
        <w:rPr>
          <w:rFonts w:ascii="Times New Roman" w:eastAsia="宋体" w:hAnsi="Times New Roman" w:cs="Times New Roman"/>
          <w:noProof/>
          <w:szCs w:val="24"/>
        </w:rPr>
        <w:drawing>
          <wp:anchor distT="0" distB="0" distL="114300" distR="114300" simplePos="0" relativeHeight="251675648" behindDoc="0" locked="0" layoutInCell="1" allowOverlap="1" wp14:anchorId="64C38206" wp14:editId="3B60033C">
            <wp:simplePos x="0" y="0"/>
            <wp:positionH relativeFrom="column">
              <wp:posOffset>3801110</wp:posOffset>
            </wp:positionH>
            <wp:positionV relativeFrom="paragraph">
              <wp:posOffset>150495</wp:posOffset>
            </wp:positionV>
            <wp:extent cx="1466850" cy="1400175"/>
            <wp:effectExtent l="0" t="0" r="0" b="9525"/>
            <wp:wrapSquare wrapText="bothSides"/>
            <wp:docPr id="218" name="图片 218" descr="76481-640-8834005-2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76481-640-8834005-23101"/>
                    <pic:cNvPicPr>
                      <a:picLocks noChangeAspect="1" noChangeArrowheads="1"/>
                    </pic:cNvPicPr>
                  </pic:nvPicPr>
                  <pic:blipFill rotWithShape="1">
                    <a:blip r:embed="rId109">
                      <a:extLst>
                        <a:ext uri="{28A0092B-C50C-407E-A947-70E740481C1C}">
                          <a14:useLocalDpi xmlns:a14="http://schemas.microsoft.com/office/drawing/2010/main" val="0"/>
                        </a:ext>
                      </a:extLst>
                    </a:blip>
                    <a:srcRect b="10909"/>
                    <a:stretch/>
                  </pic:blipFill>
                  <pic:spPr bwMode="auto">
                    <a:xfrm>
                      <a:off x="0" y="0"/>
                      <a:ext cx="1466850" cy="1400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5A56" w:rsidRPr="0038586F" w:rsidRDefault="00D25A56" w:rsidP="00D25A56">
      <w:pPr>
        <w:spacing w:line="360" w:lineRule="auto"/>
        <w:rPr>
          <w:rFonts w:ascii="宋体" w:eastAsia="宋体" w:hAnsi="宋体" w:cs="Times New Roman"/>
          <w:szCs w:val="21"/>
        </w:rPr>
      </w:pPr>
      <w:r w:rsidRPr="0038586F">
        <w:rPr>
          <w:rFonts w:ascii="黑体" w:eastAsia="黑体" w:hAnsi="黑体" w:cs="Times New Roman" w:hint="eastAsia"/>
          <w:szCs w:val="24"/>
        </w:rPr>
        <w:t>19.</w:t>
      </w:r>
      <w:r w:rsidRPr="0038586F">
        <w:rPr>
          <w:rFonts w:ascii="宋体" w:eastAsia="宋体" w:hAnsi="宋体" w:cs="Times New Roman" w:hint="eastAsia"/>
          <w:b/>
          <w:szCs w:val="21"/>
        </w:rPr>
        <w:t xml:space="preserve"> </w:t>
      </w:r>
      <w:r w:rsidRPr="0038586F">
        <w:rPr>
          <w:rFonts w:ascii="宋体" w:eastAsia="宋体" w:hAnsi="宋体" w:cs="Times New Roman" w:hint="eastAsia"/>
          <w:szCs w:val="21"/>
        </w:rPr>
        <w:t>在四棱锥</w:t>
      </w:r>
      <w:r w:rsidRPr="0038586F">
        <w:rPr>
          <w:rFonts w:ascii="宋体" w:eastAsia="宋体" w:hAnsi="宋体" w:cs="Times New Roman"/>
          <w:szCs w:val="21"/>
        </w:rPr>
        <w:fldChar w:fldCharType="begin"/>
      </w:r>
      <w:r w:rsidRPr="0038586F">
        <w:rPr>
          <w:rFonts w:ascii="宋体" w:eastAsia="宋体" w:hAnsi="宋体" w:cs="Times New Roman"/>
          <w:szCs w:val="21"/>
        </w:rPr>
        <w:instrText xml:space="preserve"> SKIPIF 1 &lt; 0          </w:instrText>
      </w:r>
      <w:r w:rsidRPr="0038586F">
        <w:rPr>
          <w:rFonts w:ascii="宋体" w:eastAsia="宋体" w:hAnsi="宋体" w:cs="Times New Roman"/>
          <w:szCs w:val="21"/>
        </w:rPr>
        <w:fldChar w:fldCharType="separate"/>
      </w:r>
      <w:r w:rsidRPr="0038586F">
        <w:rPr>
          <w:rFonts w:ascii="宋体" w:eastAsia="宋体" w:hAnsi="宋体" w:cs="Times New Roman"/>
          <w:noProof/>
          <w:position w:val="-6"/>
          <w:szCs w:val="21"/>
        </w:rPr>
        <w:drawing>
          <wp:inline distT="0" distB="0" distL="0" distR="0" wp14:anchorId="63A2AB34" wp14:editId="728ED88F">
            <wp:extent cx="695325" cy="180975"/>
            <wp:effectExtent l="0" t="0" r="0" b="0"/>
            <wp:docPr id="219" name="图片 219"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全品高考网欢迎您！！！     http://gk.canpoint.cn    ；全品中考网欢迎您！！！     http://zk.canpoint.cn"/>
                    <pic:cNvPicPr>
                      <a:picLocks noChangeAspect="1" noChangeArrowheads="1"/>
                    </pic:cNvPicPr>
                  </pic:nvPicPr>
                  <pic:blipFill>
                    <a:blip r:embed="rId111" cstate="print">
                      <a:lum bright="10000"/>
                      <a:extLst>
                        <a:ext uri="{28A0092B-C50C-407E-A947-70E740481C1C}">
                          <a14:useLocalDpi xmlns:a14="http://schemas.microsoft.com/office/drawing/2010/main" val="0"/>
                        </a:ext>
                      </a:extLst>
                    </a:blip>
                    <a:srcRect/>
                    <a:stretch>
                      <a:fillRect/>
                    </a:stretch>
                  </pic:blipFill>
                  <pic:spPr bwMode="auto">
                    <a:xfrm>
                      <a:off x="0" y="0"/>
                      <a:ext cx="695325" cy="180975"/>
                    </a:xfrm>
                    <a:prstGeom prst="rect">
                      <a:avLst/>
                    </a:prstGeom>
                    <a:noFill/>
                    <a:ln>
                      <a:noFill/>
                    </a:ln>
                  </pic:spPr>
                </pic:pic>
              </a:graphicData>
            </a:graphic>
          </wp:inline>
        </w:drawing>
      </w:r>
      <w:r w:rsidRPr="0038586F">
        <w:rPr>
          <w:rFonts w:ascii="宋体" w:eastAsia="宋体" w:hAnsi="宋体" w:cs="Times New Roman"/>
          <w:szCs w:val="21"/>
        </w:rPr>
        <w:fldChar w:fldCharType="end"/>
      </w:r>
      <w:r w:rsidRPr="0038586F">
        <w:rPr>
          <w:rFonts w:ascii="宋体" w:eastAsia="宋体" w:hAnsi="宋体" w:cs="Times New Roman" w:hint="eastAsia"/>
          <w:szCs w:val="21"/>
        </w:rPr>
        <w:t>中，底面</w:t>
      </w:r>
      <w:r w:rsidRPr="0038586F">
        <w:rPr>
          <w:rFonts w:ascii="宋体" w:eastAsia="宋体" w:hAnsi="宋体" w:cs="Times New Roman"/>
          <w:szCs w:val="21"/>
        </w:rPr>
        <w:fldChar w:fldCharType="begin"/>
      </w:r>
      <w:r w:rsidRPr="0038586F">
        <w:rPr>
          <w:rFonts w:ascii="宋体" w:eastAsia="宋体" w:hAnsi="宋体" w:cs="Times New Roman"/>
          <w:szCs w:val="21"/>
        </w:rPr>
        <w:instrText xml:space="preserve"> SKIPIF 1 &lt; 0          </w:instrText>
      </w:r>
      <w:r w:rsidRPr="0038586F">
        <w:rPr>
          <w:rFonts w:ascii="宋体" w:eastAsia="宋体" w:hAnsi="宋体" w:cs="Times New Roman"/>
          <w:szCs w:val="21"/>
        </w:rPr>
        <w:fldChar w:fldCharType="separate"/>
      </w:r>
      <w:r w:rsidRPr="0038586F">
        <w:rPr>
          <w:rFonts w:ascii="宋体" w:eastAsia="宋体" w:hAnsi="宋体" w:cs="Times New Roman"/>
          <w:noProof/>
          <w:position w:val="-6"/>
          <w:szCs w:val="21"/>
        </w:rPr>
        <w:drawing>
          <wp:inline distT="0" distB="0" distL="0" distR="0" wp14:anchorId="47E13EB2" wp14:editId="272F17D2">
            <wp:extent cx="457200" cy="180975"/>
            <wp:effectExtent l="0" t="0" r="0" b="0"/>
            <wp:docPr id="220" name="图片 220"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全品高考网欢迎您！！！     http://gk.canpoint.cn    ；全品中考网欢迎您！！！     http://zk.canpoint.cn"/>
                    <pic:cNvPicPr>
                      <a:picLocks noChangeAspect="1" noChangeArrowheads="1"/>
                    </pic:cNvPicPr>
                  </pic:nvPicPr>
                  <pic:blipFill>
                    <a:blip r:embed="rId112" cstate="print">
                      <a:lum bright="10000"/>
                      <a:extLst>
                        <a:ext uri="{28A0092B-C50C-407E-A947-70E740481C1C}">
                          <a14:useLocalDpi xmlns:a14="http://schemas.microsoft.com/office/drawing/2010/main" val="0"/>
                        </a:ext>
                      </a:extLst>
                    </a:blip>
                    <a:srcRect/>
                    <a:stretch>
                      <a:fillRect/>
                    </a:stretch>
                  </pic:blipFill>
                  <pic:spPr bwMode="auto">
                    <a:xfrm>
                      <a:off x="0" y="0"/>
                      <a:ext cx="457200" cy="180975"/>
                    </a:xfrm>
                    <a:prstGeom prst="rect">
                      <a:avLst/>
                    </a:prstGeom>
                    <a:noFill/>
                    <a:ln>
                      <a:noFill/>
                    </a:ln>
                  </pic:spPr>
                </pic:pic>
              </a:graphicData>
            </a:graphic>
          </wp:inline>
        </w:drawing>
      </w:r>
      <w:r w:rsidRPr="0038586F">
        <w:rPr>
          <w:rFonts w:ascii="宋体" w:eastAsia="宋体" w:hAnsi="宋体" w:cs="Times New Roman"/>
          <w:szCs w:val="21"/>
        </w:rPr>
        <w:fldChar w:fldCharType="end"/>
      </w:r>
      <w:r w:rsidRPr="0038586F">
        <w:rPr>
          <w:rFonts w:ascii="宋体" w:eastAsia="宋体" w:hAnsi="宋体" w:cs="Times New Roman" w:hint="eastAsia"/>
          <w:szCs w:val="21"/>
        </w:rPr>
        <w:t>为梯形，</w:t>
      </w:r>
      <w:r w:rsidRPr="0038586F">
        <w:rPr>
          <w:rFonts w:ascii="宋体" w:eastAsia="宋体" w:hAnsi="宋体" w:cs="Times New Roman"/>
          <w:szCs w:val="21"/>
        </w:rPr>
        <w:fldChar w:fldCharType="begin"/>
      </w:r>
      <w:r w:rsidRPr="0038586F">
        <w:rPr>
          <w:rFonts w:ascii="宋体" w:eastAsia="宋体" w:hAnsi="宋体" w:cs="Times New Roman"/>
          <w:szCs w:val="21"/>
        </w:rPr>
        <w:instrText xml:space="preserve"> SKIPIF 1 &lt; 0          </w:instrText>
      </w:r>
      <w:r w:rsidRPr="0038586F">
        <w:rPr>
          <w:rFonts w:ascii="宋体" w:eastAsia="宋体" w:hAnsi="宋体" w:cs="Times New Roman"/>
          <w:szCs w:val="21"/>
        </w:rPr>
        <w:fldChar w:fldCharType="separate"/>
      </w:r>
      <w:r w:rsidRPr="0038586F">
        <w:rPr>
          <w:rFonts w:ascii="宋体" w:eastAsia="宋体" w:hAnsi="宋体" w:cs="Times New Roman"/>
          <w:noProof/>
          <w:position w:val="-6"/>
          <w:szCs w:val="21"/>
        </w:rPr>
        <w:drawing>
          <wp:inline distT="0" distB="0" distL="0" distR="0" wp14:anchorId="283390BD" wp14:editId="5D4473BB">
            <wp:extent cx="1685925" cy="180975"/>
            <wp:effectExtent l="0" t="0" r="0" b="0"/>
            <wp:docPr id="221" name="图片 221"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全品高考网欢迎您！！！     http://gk.canpoint.cn    ；全品中考网欢迎您！！！     http://zk.canpoint.cn"/>
                    <pic:cNvPicPr>
                      <a:picLocks noChangeAspect="1" noChangeArrowheads="1"/>
                    </pic:cNvPicPr>
                  </pic:nvPicPr>
                  <pic:blipFill>
                    <a:blip r:embed="rId113" cstate="print">
                      <a:lum bright="10000"/>
                      <a:extLst>
                        <a:ext uri="{28A0092B-C50C-407E-A947-70E740481C1C}">
                          <a14:useLocalDpi xmlns:a14="http://schemas.microsoft.com/office/drawing/2010/main" val="0"/>
                        </a:ext>
                      </a:extLst>
                    </a:blip>
                    <a:srcRect/>
                    <a:stretch>
                      <a:fillRect/>
                    </a:stretch>
                  </pic:blipFill>
                  <pic:spPr bwMode="auto">
                    <a:xfrm>
                      <a:off x="0" y="0"/>
                      <a:ext cx="1685925" cy="180975"/>
                    </a:xfrm>
                    <a:prstGeom prst="rect">
                      <a:avLst/>
                    </a:prstGeom>
                    <a:noFill/>
                    <a:ln>
                      <a:noFill/>
                    </a:ln>
                  </pic:spPr>
                </pic:pic>
              </a:graphicData>
            </a:graphic>
          </wp:inline>
        </w:drawing>
      </w:r>
      <w:r w:rsidRPr="0038586F">
        <w:rPr>
          <w:rFonts w:ascii="宋体" w:eastAsia="宋体" w:hAnsi="宋体" w:cs="Times New Roman"/>
          <w:szCs w:val="21"/>
        </w:rPr>
        <w:fldChar w:fldCharType="end"/>
      </w:r>
      <w:r w:rsidRPr="0038586F">
        <w:rPr>
          <w:rFonts w:ascii="宋体" w:eastAsia="宋体" w:hAnsi="宋体" w:cs="Times New Roman" w:hint="eastAsia"/>
          <w:szCs w:val="21"/>
        </w:rPr>
        <w:t>为</w:t>
      </w:r>
      <w:r w:rsidRPr="0038586F">
        <w:rPr>
          <w:rFonts w:ascii="宋体" w:eastAsia="宋体" w:hAnsi="宋体" w:cs="Times New Roman"/>
          <w:szCs w:val="21"/>
        </w:rPr>
        <w:fldChar w:fldCharType="begin"/>
      </w:r>
      <w:r w:rsidRPr="0038586F">
        <w:rPr>
          <w:rFonts w:ascii="宋体" w:eastAsia="宋体" w:hAnsi="宋体" w:cs="Times New Roman"/>
          <w:szCs w:val="21"/>
        </w:rPr>
        <w:instrText xml:space="preserve"> SKIPIF 1 &lt; 0          </w:instrText>
      </w:r>
      <w:r w:rsidRPr="0038586F">
        <w:rPr>
          <w:rFonts w:ascii="宋体" w:eastAsia="宋体" w:hAnsi="宋体" w:cs="Times New Roman"/>
          <w:szCs w:val="21"/>
        </w:rPr>
        <w:fldChar w:fldCharType="separate"/>
      </w:r>
      <w:r w:rsidRPr="0038586F">
        <w:rPr>
          <w:rFonts w:ascii="宋体" w:eastAsia="宋体" w:hAnsi="宋体" w:cs="Times New Roman"/>
          <w:noProof/>
          <w:position w:val="-4"/>
          <w:szCs w:val="21"/>
        </w:rPr>
        <w:drawing>
          <wp:inline distT="0" distB="0" distL="0" distR="0" wp14:anchorId="45670260" wp14:editId="1BD30507">
            <wp:extent cx="257175" cy="161925"/>
            <wp:effectExtent l="0" t="0" r="0" b="0"/>
            <wp:docPr id="222" name="图片 222"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全品高考网欢迎您！！！     http://gk.canpoint.cn    ；全品中考网欢迎您！！！     http://zk.canpoint.cn"/>
                    <pic:cNvPicPr>
                      <a:picLocks noChangeAspect="1" noChangeArrowheads="1"/>
                    </pic:cNvPicPr>
                  </pic:nvPicPr>
                  <pic:blipFill>
                    <a:blip r:embed="rId114" cstate="print">
                      <a:lum bright="10000"/>
                      <a:extLst>
                        <a:ext uri="{28A0092B-C50C-407E-A947-70E740481C1C}">
                          <a14:useLocalDpi xmlns:a14="http://schemas.microsoft.com/office/drawing/2010/main" val="0"/>
                        </a:ext>
                      </a:extLst>
                    </a:blip>
                    <a:srcRect/>
                    <a:stretch>
                      <a:fillRect/>
                    </a:stretch>
                  </pic:blipFill>
                  <pic:spPr bwMode="auto">
                    <a:xfrm>
                      <a:off x="0" y="0"/>
                      <a:ext cx="257175" cy="161925"/>
                    </a:xfrm>
                    <a:prstGeom prst="rect">
                      <a:avLst/>
                    </a:prstGeom>
                    <a:noFill/>
                    <a:ln>
                      <a:noFill/>
                    </a:ln>
                  </pic:spPr>
                </pic:pic>
              </a:graphicData>
            </a:graphic>
          </wp:inline>
        </w:drawing>
      </w:r>
      <w:r w:rsidRPr="0038586F">
        <w:rPr>
          <w:rFonts w:ascii="宋体" w:eastAsia="宋体" w:hAnsi="宋体" w:cs="Times New Roman"/>
          <w:szCs w:val="21"/>
        </w:rPr>
        <w:fldChar w:fldCharType="end"/>
      </w:r>
      <w:r w:rsidRPr="0038586F">
        <w:rPr>
          <w:rFonts w:ascii="宋体" w:eastAsia="宋体" w:hAnsi="宋体" w:cs="Times New Roman" w:hint="eastAsia"/>
          <w:szCs w:val="21"/>
        </w:rPr>
        <w:t>的中点，设</w:t>
      </w:r>
      <w:r w:rsidRPr="0038586F">
        <w:rPr>
          <w:rFonts w:ascii="宋体" w:eastAsia="宋体" w:hAnsi="宋体" w:cs="Times New Roman"/>
          <w:szCs w:val="21"/>
        </w:rPr>
        <w:fldChar w:fldCharType="begin"/>
      </w:r>
      <w:r w:rsidRPr="0038586F">
        <w:rPr>
          <w:rFonts w:ascii="宋体" w:eastAsia="宋体" w:hAnsi="宋体" w:cs="Times New Roman"/>
          <w:szCs w:val="21"/>
        </w:rPr>
        <w:instrText xml:space="preserve"> SKIPIF 1 &lt; 0          </w:instrText>
      </w:r>
      <w:r w:rsidRPr="0038586F">
        <w:rPr>
          <w:rFonts w:ascii="宋体" w:eastAsia="宋体" w:hAnsi="宋体" w:cs="Times New Roman"/>
          <w:szCs w:val="21"/>
        </w:rPr>
        <w:fldChar w:fldCharType="separate"/>
      </w:r>
      <w:r w:rsidRPr="0038586F">
        <w:rPr>
          <w:rFonts w:ascii="宋体" w:eastAsia="宋体" w:hAnsi="宋体" w:cs="Times New Roman"/>
          <w:noProof/>
          <w:position w:val="-6"/>
          <w:szCs w:val="21"/>
        </w:rPr>
        <w:drawing>
          <wp:inline distT="0" distB="0" distL="0" distR="0" wp14:anchorId="14CFDBE8" wp14:editId="05340A95">
            <wp:extent cx="695325" cy="180975"/>
            <wp:effectExtent l="0" t="0" r="0" b="0"/>
            <wp:docPr id="223" name="图片 223"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全品高考网欢迎您！！！     http://gk.canpoint.cn    ；全品中考网欢迎您！！！     http://zk.canpoint.cn"/>
                    <pic:cNvPicPr>
                      <a:picLocks noChangeAspect="1" noChangeArrowheads="1"/>
                    </pic:cNvPicPr>
                  </pic:nvPicPr>
                  <pic:blipFill>
                    <a:blip r:embed="rId115" cstate="print">
                      <a:lum bright="10000"/>
                      <a:extLst>
                        <a:ext uri="{28A0092B-C50C-407E-A947-70E740481C1C}">
                          <a14:useLocalDpi xmlns:a14="http://schemas.microsoft.com/office/drawing/2010/main" val="0"/>
                        </a:ext>
                      </a:extLst>
                    </a:blip>
                    <a:srcRect/>
                    <a:stretch>
                      <a:fillRect/>
                    </a:stretch>
                  </pic:blipFill>
                  <pic:spPr bwMode="auto">
                    <a:xfrm>
                      <a:off x="0" y="0"/>
                      <a:ext cx="695325" cy="180975"/>
                    </a:xfrm>
                    <a:prstGeom prst="rect">
                      <a:avLst/>
                    </a:prstGeom>
                    <a:noFill/>
                    <a:ln>
                      <a:noFill/>
                    </a:ln>
                  </pic:spPr>
                </pic:pic>
              </a:graphicData>
            </a:graphic>
          </wp:inline>
        </w:drawing>
      </w:r>
      <w:r w:rsidRPr="0038586F">
        <w:rPr>
          <w:rFonts w:ascii="宋体" w:eastAsia="宋体" w:hAnsi="宋体" w:cs="Times New Roman"/>
          <w:szCs w:val="21"/>
        </w:rPr>
        <w:fldChar w:fldCharType="end"/>
      </w:r>
      <w:r w:rsidRPr="0038586F">
        <w:rPr>
          <w:rFonts w:ascii="宋体" w:eastAsia="宋体" w:hAnsi="宋体" w:cs="Times New Roman" w:hint="eastAsia"/>
          <w:szCs w:val="21"/>
        </w:rPr>
        <w:t>的体积为</w:t>
      </w:r>
      <w:r w:rsidRPr="0038586F">
        <w:rPr>
          <w:rFonts w:ascii="宋体" w:eastAsia="宋体" w:hAnsi="宋体" w:cs="Times New Roman" w:hint="eastAsia"/>
          <w:i/>
          <w:szCs w:val="21"/>
        </w:rPr>
        <w:t>V</w:t>
      </w:r>
      <w:r w:rsidRPr="0038586F">
        <w:rPr>
          <w:rFonts w:ascii="宋体" w:eastAsia="宋体" w:hAnsi="宋体" w:cs="Times New Roman" w:hint="eastAsia"/>
          <w:szCs w:val="21"/>
        </w:rPr>
        <w:t>，求证：三棱锥</w:t>
      </w:r>
      <w:r w:rsidRPr="0038586F">
        <w:rPr>
          <w:rFonts w:ascii="宋体" w:eastAsia="宋体" w:hAnsi="宋体" w:cs="Times New Roman"/>
          <w:szCs w:val="21"/>
        </w:rPr>
        <w:fldChar w:fldCharType="begin"/>
      </w:r>
      <w:r w:rsidRPr="0038586F">
        <w:rPr>
          <w:rFonts w:ascii="宋体" w:eastAsia="宋体" w:hAnsi="宋体" w:cs="Times New Roman"/>
          <w:szCs w:val="21"/>
        </w:rPr>
        <w:instrText xml:space="preserve"> SKIPIF 1 &lt; 0          </w:instrText>
      </w:r>
      <w:r w:rsidRPr="0038586F">
        <w:rPr>
          <w:rFonts w:ascii="宋体" w:eastAsia="宋体" w:hAnsi="宋体" w:cs="Times New Roman"/>
          <w:szCs w:val="21"/>
        </w:rPr>
        <w:fldChar w:fldCharType="separate"/>
      </w:r>
      <w:r w:rsidRPr="0038586F">
        <w:rPr>
          <w:rFonts w:ascii="宋体" w:eastAsia="宋体" w:hAnsi="宋体" w:cs="Times New Roman"/>
          <w:noProof/>
          <w:position w:val="-6"/>
          <w:szCs w:val="21"/>
        </w:rPr>
        <w:drawing>
          <wp:inline distT="0" distB="0" distL="0" distR="0" wp14:anchorId="29B802D6" wp14:editId="13519912">
            <wp:extent cx="638175" cy="180975"/>
            <wp:effectExtent l="0" t="0" r="0" b="0"/>
            <wp:docPr id="224" name="图片 224"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全品高考网欢迎您！！！     http://gk.canpoint.cn    ；全品中考网欢迎您！！！     http://zk.canpoint.cn"/>
                    <pic:cNvPicPr>
                      <a:picLocks noChangeAspect="1" noChangeArrowheads="1"/>
                    </pic:cNvPicPr>
                  </pic:nvPicPr>
                  <pic:blipFill>
                    <a:blip r:embed="rId116" cstate="print">
                      <a:lum bright="10000"/>
                      <a:extLst>
                        <a:ext uri="{28A0092B-C50C-407E-A947-70E740481C1C}">
                          <a14:useLocalDpi xmlns:a14="http://schemas.microsoft.com/office/drawing/2010/main" val="0"/>
                        </a:ext>
                      </a:extLst>
                    </a:blip>
                    <a:srcRect/>
                    <a:stretch>
                      <a:fillRect/>
                    </a:stretch>
                  </pic:blipFill>
                  <pic:spPr bwMode="auto">
                    <a:xfrm>
                      <a:off x="0" y="0"/>
                      <a:ext cx="638175" cy="180975"/>
                    </a:xfrm>
                    <a:prstGeom prst="rect">
                      <a:avLst/>
                    </a:prstGeom>
                    <a:noFill/>
                    <a:ln>
                      <a:noFill/>
                    </a:ln>
                  </pic:spPr>
                </pic:pic>
              </a:graphicData>
            </a:graphic>
          </wp:inline>
        </w:drawing>
      </w:r>
      <w:r w:rsidRPr="0038586F">
        <w:rPr>
          <w:rFonts w:ascii="宋体" w:eastAsia="宋体" w:hAnsi="宋体" w:cs="Times New Roman"/>
          <w:szCs w:val="21"/>
        </w:rPr>
        <w:fldChar w:fldCharType="end"/>
      </w:r>
      <w:r w:rsidRPr="0038586F">
        <w:rPr>
          <w:rFonts w:ascii="宋体" w:eastAsia="宋体" w:hAnsi="宋体" w:cs="Times New Roman" w:hint="eastAsia"/>
          <w:szCs w:val="21"/>
        </w:rPr>
        <w:t>的体积为</w:t>
      </w:r>
      <w:r w:rsidRPr="0038586F">
        <w:rPr>
          <w:rFonts w:ascii="Times New Roman" w:eastAsia="宋体" w:hAnsi="Times New Roman" w:cs="Times New Roman"/>
          <w:position w:val="-24"/>
          <w:szCs w:val="24"/>
        </w:rPr>
        <w:object w:dxaOrig="520" w:dyaOrig="620">
          <v:shape id="_x0000_i1140" type="#_x0000_t75" style="width:26.25pt;height:30.75pt" o:ole="">
            <v:imagedata r:id="rId117" o:title=""/>
          </v:shape>
          <o:OLEObject Type="Embed" ProgID="Equation.DSMT4" ShapeID="_x0000_i1140" DrawAspect="Content" ObjectID="_1479904681" r:id="rId208"/>
        </w:object>
      </w:r>
      <w:r w:rsidRPr="0038586F">
        <w:rPr>
          <w:rFonts w:ascii="宋体" w:eastAsia="宋体" w:hAnsi="宋体" w:cs="Times New Roman" w:hint="eastAsia"/>
          <w:szCs w:val="21"/>
        </w:rPr>
        <w:t>.</w:t>
      </w:r>
    </w:p>
    <w:p w:rsidR="00C8285A" w:rsidRPr="00C8285A" w:rsidRDefault="00C8285A" w:rsidP="00C8285A">
      <w:pPr>
        <w:spacing w:line="360" w:lineRule="auto"/>
        <w:rPr>
          <w:rFonts w:ascii="宋体" w:eastAsia="宋体" w:hAnsi="宋体" w:cs="Times New Roman"/>
          <w:szCs w:val="21"/>
        </w:rPr>
      </w:pPr>
      <w:r w:rsidRPr="00C8285A">
        <w:rPr>
          <w:rFonts w:ascii="宋体" w:eastAsia="宋体" w:hAnsi="宋体" w:cs="Times New Roman" w:hint="eastAsia"/>
          <w:szCs w:val="21"/>
        </w:rPr>
        <w:t>19</w:t>
      </w:r>
      <w:r w:rsidR="00C36D3B">
        <w:rPr>
          <w:rFonts w:ascii="宋体" w:eastAsia="宋体" w:hAnsi="宋体" w:cs="Times New Roman" w:hint="eastAsia"/>
          <w:szCs w:val="21"/>
        </w:rPr>
        <w:t>．</w:t>
      </w:r>
      <w:r w:rsidRPr="00C8285A">
        <w:rPr>
          <w:rFonts w:ascii="宋体" w:eastAsia="宋体" w:hAnsi="宋体" w:cs="Times New Roman" w:hint="eastAsia"/>
          <w:szCs w:val="21"/>
        </w:rPr>
        <w:t>解：设点</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4"/>
          <w:szCs w:val="21"/>
        </w:rPr>
        <w:drawing>
          <wp:inline distT="0" distB="0" distL="0" distR="0" wp14:anchorId="4553FE3A" wp14:editId="424CC48C">
            <wp:extent cx="152400" cy="161925"/>
            <wp:effectExtent l="0" t="0" r="0" b="0"/>
            <wp:docPr id="8" name="图片 8"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全品高考网欢迎您！！！     http://gk.canpoint.cn    ；全品中考网欢迎您！！！     http://zk.canpoint.cn"/>
                    <pic:cNvPicPr>
                      <a:picLocks noChangeAspect="1" noChangeArrowheads="1"/>
                    </pic:cNvPicPr>
                  </pic:nvPicPr>
                  <pic:blipFill>
                    <a:blip r:embed="rId209" cstate="print">
                      <a:lum bright="10000"/>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到面</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6"/>
          <w:szCs w:val="21"/>
        </w:rPr>
        <w:drawing>
          <wp:inline distT="0" distB="0" distL="0" distR="0" wp14:anchorId="161D01A8" wp14:editId="71D558DA">
            <wp:extent cx="381000" cy="180975"/>
            <wp:effectExtent l="0" t="0" r="0" b="0"/>
            <wp:docPr id="9" name="图片 9"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全品高考网欢迎您！！！     http://gk.canpoint.cn    ；全品中考网欢迎您！！！     http://zk.canpoint.cn"/>
                    <pic:cNvPicPr>
                      <a:picLocks noChangeAspect="1" noChangeArrowheads="1"/>
                    </pic:cNvPicPr>
                  </pic:nvPicPr>
                  <pic:blipFill>
                    <a:blip r:embed="rId210" cstate="print">
                      <a:lum bright="1000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的距离为</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12"/>
          <w:szCs w:val="21"/>
        </w:rPr>
        <w:drawing>
          <wp:inline distT="0" distB="0" distL="0" distR="0" wp14:anchorId="20BEA6B2" wp14:editId="4D0DCC1C">
            <wp:extent cx="152400" cy="228600"/>
            <wp:effectExtent l="0" t="0" r="0" b="0"/>
            <wp:docPr id="11" name="图片 11"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全品高考网欢迎您！！！     http://gk.canpoint.cn    ；全品中考网欢迎您！！！     http://zk.canpoint.cn"/>
                    <pic:cNvPicPr>
                      <a:picLocks noChangeAspect="1" noChangeArrowheads="1"/>
                    </pic:cNvPicPr>
                  </pic:nvPicPr>
                  <pic:blipFill>
                    <a:blip r:embed="rId211" cstate="print">
                      <a:lum bright="10000"/>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，点</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4"/>
          <w:szCs w:val="21"/>
        </w:rPr>
        <w:drawing>
          <wp:inline distT="0" distB="0" distL="0" distR="0" wp14:anchorId="255C3906" wp14:editId="5E044F67">
            <wp:extent cx="161925" cy="161925"/>
            <wp:effectExtent l="0" t="0" r="0" b="0"/>
            <wp:docPr id="13" name="图片 13"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全品高考网欢迎您！！！     http://gk.canpoint.cn    ；全品中考网欢迎您！！！     http://zk.canpoint.cn"/>
                    <pic:cNvPicPr>
                      <a:picLocks noChangeAspect="1" noChangeArrowheads="1"/>
                    </pic:cNvPicPr>
                  </pic:nvPicPr>
                  <pic:blipFill>
                    <a:blip r:embed="rId212" cstate="print">
                      <a:lum bright="1000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到面</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6"/>
          <w:szCs w:val="21"/>
        </w:rPr>
        <w:drawing>
          <wp:inline distT="0" distB="0" distL="0" distR="0" wp14:anchorId="66671368" wp14:editId="1B6079B0">
            <wp:extent cx="381000" cy="180975"/>
            <wp:effectExtent l="0" t="0" r="0" b="0"/>
            <wp:docPr id="15" name="图片 15"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全品高考网欢迎您！！！     http://gk.canpoint.cn    ；全品中考网欢迎您！！！     http://zk.canpoint.cn"/>
                    <pic:cNvPicPr>
                      <a:picLocks noChangeAspect="1" noChangeArrowheads="1"/>
                    </pic:cNvPicPr>
                  </pic:nvPicPr>
                  <pic:blipFill>
                    <a:blip r:embed="rId213" cstate="print">
                      <a:lum bright="1000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的距离为</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12"/>
          <w:szCs w:val="21"/>
        </w:rPr>
        <w:drawing>
          <wp:inline distT="0" distB="0" distL="0" distR="0" wp14:anchorId="5F2926E8" wp14:editId="48C6878B">
            <wp:extent cx="161925" cy="228600"/>
            <wp:effectExtent l="0" t="0" r="0" b="0"/>
            <wp:docPr id="16" name="图片 16"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全品高考网欢迎您！！！     http://gk.canpoint.cn    ；全品中考网欢迎您！！！     http://zk.canpoint.cn"/>
                    <pic:cNvPicPr>
                      <a:picLocks noChangeAspect="1" noChangeArrowheads="1"/>
                    </pic:cNvPicPr>
                  </pic:nvPicPr>
                  <pic:blipFill>
                    <a:blip r:embed="rId214" cstate="print">
                      <a:lum bright="10000"/>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w:t>
      </w:r>
    </w:p>
    <w:p w:rsidR="00C8285A" w:rsidRPr="00C8285A" w:rsidRDefault="00C8285A" w:rsidP="00C8285A">
      <w:pPr>
        <w:spacing w:line="360" w:lineRule="auto"/>
        <w:ind w:firstLine="420"/>
        <w:rPr>
          <w:rFonts w:ascii="宋体" w:eastAsia="宋体" w:hAnsi="宋体" w:cs="Times New Roman"/>
          <w:szCs w:val="21"/>
        </w:rPr>
      </w:pPr>
      <w:r>
        <w:rPr>
          <w:rFonts w:ascii="宋体" w:eastAsia="宋体" w:hAnsi="宋体" w:cs="Times New Roman"/>
          <w:noProof/>
          <w:szCs w:val="21"/>
        </w:rPr>
        <mc:AlternateContent>
          <mc:Choice Requires="wps">
            <w:drawing>
              <wp:anchor distT="0" distB="0" distL="114300" distR="114300" simplePos="0" relativeHeight="251682816" behindDoc="0" locked="0" layoutInCell="1" allowOverlap="1">
                <wp:simplePos x="0" y="0"/>
                <wp:positionH relativeFrom="column">
                  <wp:posOffset>3600450</wp:posOffset>
                </wp:positionH>
                <wp:positionV relativeFrom="paragraph">
                  <wp:posOffset>148590</wp:posOffset>
                </wp:positionV>
                <wp:extent cx="1650365" cy="1676400"/>
                <wp:effectExtent l="0" t="0" r="0" b="3810"/>
                <wp:wrapNone/>
                <wp:docPr id="38" name="文本框 38" descr="全品高考网欢迎您！！！     http://gk.canpoint.cn    ；全品中考网欢迎您！！！     http://zk.canpoint.cn">
                  <a:hlinkClick xmlns:a="http://schemas.openxmlformats.org/drawingml/2006/main" r:id="rId110" tooltip="中国教育出版网&quo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036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285A" w:rsidRDefault="00C8285A" w:rsidP="00C8285A">
                            <w:r>
                              <w:rPr>
                                <w:noProof/>
                              </w:rPr>
                              <w:drawing>
                                <wp:inline distT="0" distB="0" distL="0" distR="0" wp14:anchorId="24015896" wp14:editId="62B032C7">
                                  <wp:extent cx="1466850" cy="1400175"/>
                                  <wp:effectExtent l="0" t="0" r="0" b="0"/>
                                  <wp:docPr id="37" name="图片 37" descr="76481-640-8834005-2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76481-640-8834005-23101"/>
                                          <pic:cNvPicPr>
                                            <a:picLocks noChangeAspect="1" noChangeArrowheads="1"/>
                                          </pic:cNvPicPr>
                                        </pic:nvPicPr>
                                        <pic:blipFill rotWithShape="1">
                                          <a:blip r:embed="rId109">
                                            <a:extLst>
                                              <a:ext uri="{28A0092B-C50C-407E-A947-70E740481C1C}">
                                                <a14:useLocalDpi xmlns:a14="http://schemas.microsoft.com/office/drawing/2010/main" val="0"/>
                                              </a:ext>
                                            </a:extLst>
                                          </a:blip>
                                          <a:srcRect b="10909"/>
                                          <a:stretch/>
                                        </pic:blipFill>
                                        <pic:spPr bwMode="auto">
                                          <a:xfrm>
                                            <a:off x="0" y="0"/>
                                            <a:ext cx="1466850" cy="14001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8" o:spid="_x0000_s1176" type="#_x0000_t202" alt="全品高考网欢迎您！！！     http://gk.canpoint.cn    ；全品中考网欢迎您！！！     http://zk.canpoint.cn" href="http://gk.canpoint.cn/" title="中国教育出版网&quot;" style="position:absolute;left:0;text-align:left;margin-left:283.5pt;margin-top:11.7pt;width:129.95pt;height:132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" o:button="t" filled="f" stroked="f">
                <v:fill o:detectmouseclick="t"/>
                <v:textbox style="mso-fit-shape-to-text:t">
                  <w:txbxContent>
                    <w:p w:rsidR="00C8285A" w:rsidRDefault="00C8285A" w:rsidP="00C8285A">
                      <w:r>
                        <w:rPr>
                          <w:noProof/>
                        </w:rPr>
                        <w:drawing>
                          <wp:inline distT="0" distB="0" distL="0" distR="0" wp14:anchorId="24015896" wp14:editId="62B032C7">
                            <wp:extent cx="1466850" cy="1400175"/>
                            <wp:effectExtent l="0" t="0" r="0" b="0"/>
                            <wp:docPr id="37" name="图片 37" descr="76481-640-8834005-2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76481-640-8834005-23101"/>
                                    <pic:cNvPicPr>
                                      <a:picLocks noChangeAspect="1" noChangeArrowheads="1"/>
                                    </pic:cNvPicPr>
                                  </pic:nvPicPr>
                                  <pic:blipFill rotWithShape="1">
                                    <a:blip r:embed="rId215">
                                      <a:extLst>
                                        <a:ext uri="{28A0092B-C50C-407E-A947-70E740481C1C}">
                                          <a14:useLocalDpi xmlns:a14="http://schemas.microsoft.com/office/drawing/2010/main" val="0"/>
                                        </a:ext>
                                      </a:extLst>
                                    </a:blip>
                                    <a:srcRect b="10909"/>
                                    <a:stretch/>
                                  </pic:blipFill>
                                  <pic:spPr bwMode="auto">
                                    <a:xfrm>
                                      <a:off x="0" y="0"/>
                                      <a:ext cx="1466850" cy="14001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C8285A">
        <w:rPr>
          <w:rFonts w:ascii="宋体" w:eastAsia="宋体" w:hAnsi="宋体" w:cs="Times New Roman" w:hint="eastAsia"/>
          <w:szCs w:val="21"/>
        </w:rPr>
        <w:t>如图4，∵</w:t>
      </w:r>
      <w:r w:rsidRPr="00C8285A">
        <w:rPr>
          <w:rFonts w:ascii="宋体" w:eastAsia="宋体" w:hAnsi="宋体" w:cs="Times New Roman" w:hint="eastAsia"/>
          <w:i/>
          <w:szCs w:val="21"/>
        </w:rPr>
        <w:t>M</w:t>
      </w:r>
      <w:r w:rsidRPr="00C8285A">
        <w:rPr>
          <w:rFonts w:ascii="宋体" w:eastAsia="宋体" w:hAnsi="宋体" w:cs="Times New Roman" w:hint="eastAsia"/>
          <w:szCs w:val="21"/>
        </w:rPr>
        <w:t>是</w:t>
      </w:r>
      <w:r w:rsidRPr="00C8285A">
        <w:rPr>
          <w:rFonts w:ascii="宋体" w:eastAsia="宋体" w:hAnsi="宋体" w:cs="Times New Roman" w:hint="eastAsia"/>
          <w:i/>
          <w:szCs w:val="21"/>
        </w:rPr>
        <w:t>EA</w:t>
      </w:r>
      <w:r w:rsidRPr="00C8285A">
        <w:rPr>
          <w:rFonts w:ascii="宋体" w:eastAsia="宋体" w:hAnsi="宋体" w:cs="Times New Roman" w:hint="eastAsia"/>
          <w:szCs w:val="21"/>
        </w:rPr>
        <w:t>的中点，</w:t>
      </w:r>
    </w:p>
    <w:p w:rsidR="00C8285A" w:rsidRPr="00C8285A" w:rsidRDefault="00C8285A" w:rsidP="00C8285A">
      <w:pPr>
        <w:spacing w:line="360" w:lineRule="auto"/>
        <w:ind w:firstLine="420"/>
        <w:rPr>
          <w:rFonts w:ascii="宋体" w:eastAsia="宋体" w:hAnsi="宋体" w:cs="Times New Roman"/>
          <w:szCs w:val="21"/>
        </w:rPr>
      </w:pPr>
      <w:r w:rsidRPr="00C8285A">
        <w:rPr>
          <w:rFonts w:ascii="宋体" w:eastAsia="宋体" w:hAnsi="宋体" w:cs="Times New Roman" w:hint="eastAsia"/>
          <w:szCs w:val="21"/>
        </w:rPr>
        <w:t>∴</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24"/>
          <w:szCs w:val="21"/>
        </w:rPr>
        <w:drawing>
          <wp:inline distT="0" distB="0" distL="0" distR="0" wp14:anchorId="3D88BC35" wp14:editId="41A91A17">
            <wp:extent cx="904875" cy="390525"/>
            <wp:effectExtent l="0" t="0" r="0" b="0"/>
            <wp:docPr id="18" name="图片 18"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全品高考网欢迎您！！！     http://gk.canpoint.cn    ；全品中考网欢迎您！！！     http://zk.canpoint.cn"/>
                    <pic:cNvPicPr>
                      <a:picLocks noChangeAspect="1" noChangeArrowheads="1"/>
                    </pic:cNvPicPr>
                  </pic:nvPicPr>
                  <pic:blipFill>
                    <a:blip r:embed="rId216" cstate="print">
                      <a:lum bright="10000"/>
                      <a:extLst>
                        <a:ext uri="{28A0092B-C50C-407E-A947-70E740481C1C}">
                          <a14:useLocalDpi xmlns:a14="http://schemas.microsoft.com/office/drawing/2010/main" val="0"/>
                        </a:ext>
                      </a:extLst>
                    </a:blip>
                    <a:srcRect/>
                    <a:stretch>
                      <a:fillRect/>
                    </a:stretch>
                  </pic:blipFill>
                  <pic:spPr bwMode="auto">
                    <a:xfrm>
                      <a:off x="0" y="0"/>
                      <a:ext cx="904875" cy="39052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w:t>
      </w:r>
      <w:r w:rsidRPr="00C8285A">
        <w:rPr>
          <w:rFonts w:ascii="Times New Roman" w:eastAsia="宋体" w:hAnsi="Times New Roman" w:cs="Times New Roman"/>
          <w:position w:val="-12"/>
          <w:szCs w:val="24"/>
        </w:rPr>
        <w:object w:dxaOrig="1560" w:dyaOrig="360">
          <v:shape id="_x0000_i1141" type="#_x0000_t75" style="width:78pt;height:18pt" o:ole="">
            <v:imagedata r:id="rId217" o:title=""/>
          </v:shape>
          <o:OLEObject Type="Embed" ProgID="Equation.DSMT4" ShapeID="_x0000_i1141" DrawAspect="Content" ObjectID="_1479904682" r:id="rId218"/>
        </w:object>
      </w:r>
      <w:r w:rsidRPr="00C8285A">
        <w:rPr>
          <w:rFonts w:ascii="Times New Roman" w:eastAsia="宋体" w:hAnsi="Times New Roman" w:cs="Times New Roman" w:hint="eastAsia"/>
          <w:szCs w:val="24"/>
        </w:rPr>
        <w:t>,</w:t>
      </w:r>
      <w:r w:rsidRPr="00C8285A">
        <w:rPr>
          <w:rFonts w:ascii="Times New Roman" w:eastAsia="宋体" w:hAnsi="Times New Roman" w:cs="Times New Roman"/>
          <w:position w:val="-12"/>
          <w:szCs w:val="24"/>
        </w:rPr>
        <w:object w:dxaOrig="1579" w:dyaOrig="360">
          <v:shape id="_x0000_i1142" type="#_x0000_t75" style="width:78.7pt;height:18pt" o:ole="">
            <v:imagedata r:id="rId219" o:title=""/>
          </v:shape>
          <o:OLEObject Type="Embed" ProgID="Equation.DSMT4" ShapeID="_x0000_i1142" DrawAspect="Content" ObjectID="_1479904683" r:id="rId220"/>
        </w:object>
      </w:r>
    </w:p>
    <w:p w:rsidR="00C8285A" w:rsidRPr="00C8285A" w:rsidRDefault="00C8285A" w:rsidP="00C8285A">
      <w:pPr>
        <w:spacing w:line="360" w:lineRule="auto"/>
        <w:rPr>
          <w:rFonts w:ascii="宋体" w:eastAsia="宋体" w:hAnsi="宋体" w:cs="Times New Roman"/>
          <w:szCs w:val="21"/>
        </w:rPr>
      </w:pPr>
      <w:r w:rsidRPr="00C8285A">
        <w:rPr>
          <w:rFonts w:ascii="宋体" w:eastAsia="宋体" w:hAnsi="宋体" w:cs="Times New Roman" w:hint="eastAsia"/>
          <w:szCs w:val="21"/>
        </w:rPr>
        <w:t xml:space="preserve">　　∴</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24"/>
          <w:szCs w:val="21"/>
        </w:rPr>
        <w:drawing>
          <wp:inline distT="0" distB="0" distL="0" distR="0" wp14:anchorId="0F5AC039" wp14:editId="278CF259">
            <wp:extent cx="1362075" cy="390525"/>
            <wp:effectExtent l="0" t="0" r="0" b="0"/>
            <wp:docPr id="19" name="图片 19"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全品高考网欢迎您！！！     http://gk.canpoint.cn    ；全品中考网欢迎您！！！     http://zk.canpoint.cn"/>
                    <pic:cNvPicPr>
                      <a:picLocks noChangeAspect="1" noChangeArrowheads="1"/>
                    </pic:cNvPicPr>
                  </pic:nvPicPr>
                  <pic:blipFill>
                    <a:blip r:embed="rId221" cstate="print">
                      <a:lum bright="10000"/>
                      <a:extLst>
                        <a:ext uri="{28A0092B-C50C-407E-A947-70E740481C1C}">
                          <a14:useLocalDpi xmlns:a14="http://schemas.microsoft.com/office/drawing/2010/main" val="0"/>
                        </a:ext>
                      </a:extLst>
                    </a:blip>
                    <a:srcRect/>
                    <a:stretch>
                      <a:fillRect/>
                    </a:stretch>
                  </pic:blipFill>
                  <pic:spPr bwMode="auto">
                    <a:xfrm>
                      <a:off x="0" y="0"/>
                      <a:ext cx="1362075" cy="39052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w:t>
      </w:r>
    </w:p>
    <w:p w:rsidR="00C8285A" w:rsidRPr="00C8285A" w:rsidRDefault="00C8285A" w:rsidP="00C8285A">
      <w:pPr>
        <w:spacing w:line="360" w:lineRule="auto"/>
        <w:rPr>
          <w:rFonts w:ascii="宋体" w:eastAsia="宋体" w:hAnsi="宋体" w:cs="Times New Roman"/>
          <w:szCs w:val="21"/>
        </w:rPr>
      </w:pPr>
      <w:r w:rsidRPr="00C8285A">
        <w:rPr>
          <w:rFonts w:ascii="宋体" w:eastAsia="宋体" w:hAnsi="宋体" w:cs="Times New Roman" w:hint="eastAsia"/>
          <w:szCs w:val="21"/>
        </w:rPr>
        <w:t xml:space="preserve">　　而</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12"/>
          <w:szCs w:val="21"/>
        </w:rPr>
        <w:drawing>
          <wp:inline distT="0" distB="0" distL="0" distR="0" wp14:anchorId="6539F72D" wp14:editId="7BCC780C">
            <wp:extent cx="2105025" cy="228600"/>
            <wp:effectExtent l="0" t="0" r="0" b="0"/>
            <wp:docPr id="21" name="图片 21"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全品高考网欢迎您！！！     http://gk.canpoint.cn    ；全品中考网欢迎您！！！     http://zk.canpoint.cn"/>
                    <pic:cNvPicPr>
                      <a:picLocks noChangeAspect="1" noChangeArrowheads="1"/>
                    </pic:cNvPicPr>
                  </pic:nvPicPr>
                  <pic:blipFill>
                    <a:blip r:embed="rId222" cstate="print">
                      <a:lum bright="10000"/>
                      <a:extLst>
                        <a:ext uri="{28A0092B-C50C-407E-A947-70E740481C1C}">
                          <a14:useLocalDpi xmlns:a14="http://schemas.microsoft.com/office/drawing/2010/main" val="0"/>
                        </a:ext>
                      </a:extLst>
                    </a:blip>
                    <a:srcRect/>
                    <a:stretch>
                      <a:fillRect/>
                    </a:stretch>
                  </pic:blipFill>
                  <pic:spPr bwMode="auto">
                    <a:xfrm>
                      <a:off x="0" y="0"/>
                      <a:ext cx="2105025" cy="228600"/>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w:t>
      </w:r>
    </w:p>
    <w:p w:rsidR="00C8285A" w:rsidRPr="00C8285A" w:rsidRDefault="00C8285A" w:rsidP="00C8285A">
      <w:pPr>
        <w:spacing w:line="360" w:lineRule="auto"/>
        <w:rPr>
          <w:rFonts w:ascii="宋体" w:eastAsia="宋体" w:hAnsi="宋体" w:cs="Times New Roman"/>
          <w:szCs w:val="21"/>
        </w:rPr>
      </w:pPr>
      <w:r w:rsidRPr="00C8285A">
        <w:rPr>
          <w:rFonts w:ascii="宋体" w:eastAsia="宋体" w:hAnsi="宋体" w:cs="Times New Roman" w:hint="eastAsia"/>
          <w:szCs w:val="21"/>
        </w:rPr>
        <w:t xml:space="preserve">　　∴</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30"/>
          <w:szCs w:val="21"/>
        </w:rPr>
        <w:drawing>
          <wp:inline distT="0" distB="0" distL="0" distR="0" wp14:anchorId="6E266A7B" wp14:editId="52CFCFEB">
            <wp:extent cx="1371600" cy="428625"/>
            <wp:effectExtent l="0" t="0" r="0" b="0"/>
            <wp:docPr id="25" name="图片 25"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全品高考网欢迎您！！！     http://gk.canpoint.cn    ；全品中考网欢迎您！！！     http://zk.canpoint.cn"/>
                    <pic:cNvPicPr>
                      <a:picLocks noChangeAspect="1" noChangeArrowheads="1"/>
                    </pic:cNvPicPr>
                  </pic:nvPicPr>
                  <pic:blipFill>
                    <a:blip r:embed="rId223" cstate="print">
                      <a:lum bright="10000"/>
                      <a:extLst>
                        <a:ext uri="{28A0092B-C50C-407E-A947-70E740481C1C}">
                          <a14:useLocalDpi xmlns:a14="http://schemas.microsoft.com/office/drawing/2010/main" val="0"/>
                        </a:ext>
                      </a:extLst>
                    </a:blip>
                    <a:srcRect/>
                    <a:stretch>
                      <a:fillRect/>
                    </a:stretch>
                  </pic:blipFill>
                  <pic:spPr bwMode="auto">
                    <a:xfrm>
                      <a:off x="0" y="0"/>
                      <a:ext cx="1371600" cy="42862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w:t>
      </w:r>
    </w:p>
    <w:p w:rsidR="00C8285A" w:rsidRPr="00C8285A" w:rsidRDefault="00C8285A" w:rsidP="00C8285A">
      <w:pPr>
        <w:spacing w:line="360" w:lineRule="auto"/>
        <w:rPr>
          <w:rFonts w:ascii="宋体" w:eastAsia="宋体" w:hAnsi="宋体" w:cs="Times New Roman"/>
          <w:szCs w:val="21"/>
        </w:rPr>
      </w:pPr>
      <w:r w:rsidRPr="00C8285A">
        <w:rPr>
          <w:rFonts w:ascii="宋体" w:eastAsia="宋体" w:hAnsi="宋体" w:cs="Times New Roman" w:hint="eastAsia"/>
          <w:szCs w:val="21"/>
        </w:rPr>
        <w:t xml:space="preserve">　　∵</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6"/>
          <w:szCs w:val="21"/>
        </w:rPr>
        <w:drawing>
          <wp:inline distT="0" distB="0" distL="0" distR="0" wp14:anchorId="09683F1E" wp14:editId="7F4A2614">
            <wp:extent cx="390525" cy="180975"/>
            <wp:effectExtent l="0" t="0" r="0" b="0"/>
            <wp:docPr id="27" name="图片 27"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全品高考网欢迎您！！！     http://gk.canpoint.cn    ；全品中考网欢迎您！！！     http://zk.canpoint.cn"/>
                    <pic:cNvPicPr>
                      <a:picLocks noChangeAspect="1" noChangeArrowheads="1"/>
                    </pic:cNvPicPr>
                  </pic:nvPicPr>
                  <pic:blipFill>
                    <a:blip r:embed="rId224" cstate="print">
                      <a:lum bright="10000"/>
                      <a:extLst>
                        <a:ext uri="{28A0092B-C50C-407E-A947-70E740481C1C}">
                          <a14:useLocalDpi xmlns:a14="http://schemas.microsoft.com/office/drawing/2010/main" val="0"/>
                        </a:ext>
                      </a:extLst>
                    </a:blip>
                    <a:srcRect/>
                    <a:stretch>
                      <a:fillRect/>
                    </a:stretch>
                  </pic:blipFill>
                  <pic:spPr bwMode="auto">
                    <a:xfrm>
                      <a:off x="0" y="0"/>
                      <a:ext cx="390525" cy="18097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到面</w:t>
      </w:r>
      <w:r w:rsidRPr="00C8285A">
        <w:rPr>
          <w:rFonts w:ascii="宋体" w:eastAsia="宋体" w:hAnsi="宋体" w:cs="Times New Roman" w:hint="eastAsia"/>
          <w:i/>
          <w:szCs w:val="21"/>
        </w:rPr>
        <w:t>EMC</w:t>
      </w:r>
      <w:r w:rsidRPr="00C8285A">
        <w:rPr>
          <w:rFonts w:ascii="宋体" w:eastAsia="宋体" w:hAnsi="宋体" w:cs="Times New Roman" w:hint="eastAsia"/>
          <w:szCs w:val="21"/>
        </w:rPr>
        <w:t>的距离即为到面</w:t>
      </w:r>
      <w:r w:rsidRPr="00C8285A">
        <w:rPr>
          <w:rFonts w:ascii="宋体" w:eastAsia="宋体" w:hAnsi="宋体" w:cs="Times New Roman" w:hint="eastAsia"/>
          <w:i/>
          <w:szCs w:val="21"/>
        </w:rPr>
        <w:t>EAC</w:t>
      </w:r>
      <w:r w:rsidRPr="00C8285A">
        <w:rPr>
          <w:rFonts w:ascii="宋体" w:eastAsia="宋体" w:hAnsi="宋体" w:cs="Times New Roman" w:hint="eastAsia"/>
          <w:szCs w:val="21"/>
        </w:rPr>
        <w:t>的距离.</w:t>
      </w:r>
    </w:p>
    <w:p w:rsidR="00C8285A" w:rsidRPr="00C8285A" w:rsidRDefault="00C8285A" w:rsidP="00C8285A">
      <w:pPr>
        <w:spacing w:line="360" w:lineRule="auto"/>
        <w:rPr>
          <w:rFonts w:ascii="宋体" w:eastAsia="宋体" w:hAnsi="宋体" w:cs="Times New Roman"/>
          <w:szCs w:val="21"/>
        </w:rPr>
      </w:pPr>
      <w:r w:rsidRPr="00C8285A">
        <w:rPr>
          <w:rFonts w:ascii="宋体" w:eastAsia="宋体" w:hAnsi="宋体" w:cs="Times New Roman" w:hint="eastAsia"/>
          <w:szCs w:val="21"/>
        </w:rPr>
        <w:t xml:space="preserve">　　又∵</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8"/>
          <w:szCs w:val="21"/>
        </w:rPr>
        <w:drawing>
          <wp:inline distT="0" distB="0" distL="0" distR="0" wp14:anchorId="5AA3D8B5" wp14:editId="5ABD72F1">
            <wp:extent cx="762000" cy="238125"/>
            <wp:effectExtent l="0" t="0" r="0" b="0"/>
            <wp:docPr id="35" name="图片 35"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全品高考网欢迎您！！！     http://gk.canpoint.cn    ；全品中考网欢迎您！！！     http://zk.canpoint.cn"/>
                    <pic:cNvPicPr>
                      <a:picLocks noChangeAspect="1" noChangeArrowheads="1"/>
                    </pic:cNvPicPr>
                  </pic:nvPicPr>
                  <pic:blipFill>
                    <a:blip r:embed="rId225" cstate="print">
                      <a:lum bright="10000"/>
                      <a:extLst>
                        <a:ext uri="{28A0092B-C50C-407E-A947-70E740481C1C}">
                          <a14:useLocalDpi xmlns:a14="http://schemas.microsoft.com/office/drawing/2010/main" val="0"/>
                        </a:ext>
                      </a:extLst>
                    </a:blip>
                    <a:srcRect/>
                    <a:stretch>
                      <a:fillRect/>
                    </a:stretch>
                  </pic:blipFill>
                  <pic:spPr bwMode="auto">
                    <a:xfrm>
                      <a:off x="0" y="0"/>
                      <a:ext cx="762000" cy="23812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w:t>
      </w:r>
      <w:r w:rsidRPr="00C8285A">
        <w:rPr>
          <w:rFonts w:ascii="宋体" w:eastAsia="宋体" w:hAnsi="宋体" w:cs="Times New Roman"/>
          <w:szCs w:val="21"/>
        </w:rPr>
        <w:fldChar w:fldCharType="begin"/>
      </w:r>
      <w:r w:rsidRPr="00C8285A">
        <w:rPr>
          <w:rFonts w:ascii="宋体" w:eastAsia="宋体" w:hAnsi="宋体" w:cs="Times New Roman"/>
          <w:szCs w:val="21"/>
        </w:rPr>
        <w:instrText xml:space="preserve"> SKIPIF 1 &lt; 0          </w:instrText>
      </w:r>
      <w:r w:rsidRPr="00C8285A">
        <w:rPr>
          <w:rFonts w:ascii="宋体" w:eastAsia="宋体" w:hAnsi="宋体" w:cs="Times New Roman"/>
          <w:szCs w:val="21"/>
        </w:rPr>
        <w:fldChar w:fldCharType="separate"/>
      </w:r>
      <w:r w:rsidRPr="00C8285A">
        <w:rPr>
          <w:rFonts w:ascii="宋体" w:eastAsia="宋体" w:hAnsi="宋体" w:cs="Times New Roman"/>
          <w:noProof/>
          <w:position w:val="-30"/>
          <w:szCs w:val="21"/>
        </w:rPr>
        <w:drawing>
          <wp:inline distT="0" distB="0" distL="0" distR="0" wp14:anchorId="30EF6390" wp14:editId="6ACB673F">
            <wp:extent cx="1609725" cy="428625"/>
            <wp:effectExtent l="0" t="0" r="0" b="0"/>
            <wp:docPr id="36" name="图片 36" descr="全品高考网欢迎您！！！     http://gk.canpoint.cn    ；全品中考网欢迎您！！！     http://zk.canpoint.cn">
              <a:hlinkClick xmlns:a="http://schemas.openxmlformats.org/drawingml/2006/main" r:id="rId110" tooltip="中国教育出版网&quot;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全品高考网欢迎您！！！     http://gk.canpoint.cn    ；全品中考网欢迎您！！！     http://zk.canpoint.cn"/>
                    <pic:cNvPicPr>
                      <a:picLocks noChangeAspect="1" noChangeArrowheads="1"/>
                    </pic:cNvPicPr>
                  </pic:nvPicPr>
                  <pic:blipFill>
                    <a:blip r:embed="rId226" cstate="print">
                      <a:lum bright="10000"/>
                      <a:extLst>
                        <a:ext uri="{28A0092B-C50C-407E-A947-70E740481C1C}">
                          <a14:useLocalDpi xmlns:a14="http://schemas.microsoft.com/office/drawing/2010/main" val="0"/>
                        </a:ext>
                      </a:extLst>
                    </a:blip>
                    <a:srcRect/>
                    <a:stretch>
                      <a:fillRect/>
                    </a:stretch>
                  </pic:blipFill>
                  <pic:spPr bwMode="auto">
                    <a:xfrm>
                      <a:off x="0" y="0"/>
                      <a:ext cx="1609725" cy="428625"/>
                    </a:xfrm>
                    <a:prstGeom prst="rect">
                      <a:avLst/>
                    </a:prstGeom>
                    <a:noFill/>
                    <a:ln>
                      <a:noFill/>
                    </a:ln>
                  </pic:spPr>
                </pic:pic>
              </a:graphicData>
            </a:graphic>
          </wp:inline>
        </w:drawing>
      </w:r>
      <w:r w:rsidRPr="00C8285A">
        <w:rPr>
          <w:rFonts w:ascii="宋体" w:eastAsia="宋体" w:hAnsi="宋体" w:cs="Times New Roman"/>
          <w:szCs w:val="21"/>
        </w:rPr>
        <w:fldChar w:fldCharType="end"/>
      </w:r>
      <w:r w:rsidRPr="00C8285A">
        <w:rPr>
          <w:rFonts w:ascii="宋体" w:eastAsia="宋体" w:hAnsi="宋体" w:cs="Times New Roman" w:hint="eastAsia"/>
          <w:szCs w:val="21"/>
        </w:rPr>
        <w:t>.</w:t>
      </w:r>
      <w:r w:rsidRPr="00C8285A">
        <w:rPr>
          <w:rFonts w:ascii="宋体" w:eastAsia="宋体" w:hAnsi="宋体" w:cs="Times New Roman"/>
          <w:color w:val="FFFFFF"/>
          <w:sz w:val="2"/>
          <w:szCs w:val="21"/>
        </w:rPr>
        <w:t>【来源：全,品…中&amp;高*考+网】</w:t>
      </w:r>
    </w:p>
    <w:p w:rsidR="00D25A56" w:rsidRPr="00C8285A" w:rsidRDefault="00D25A56" w:rsidP="00D25A56">
      <w:pPr>
        <w:spacing w:line="360" w:lineRule="auto"/>
        <w:rPr>
          <w:rFonts w:ascii="宋体" w:eastAsia="宋体" w:hAnsi="宋体" w:cs="Times New Roman"/>
          <w:szCs w:val="21"/>
        </w:rPr>
      </w:pPr>
    </w:p>
    <w:p w:rsidR="00D25A56" w:rsidRPr="0038586F" w:rsidRDefault="00D25A56" w:rsidP="00D25A56">
      <w:pPr>
        <w:spacing w:line="0" w:lineRule="atLeast"/>
        <w:rPr>
          <w:rFonts w:ascii="Times New Roman" w:eastAsia="方正书宋简体" w:hAnsi="Times New Roman" w:cs="Times New Roman"/>
          <w:szCs w:val="21"/>
        </w:rPr>
      </w:pPr>
      <w:r w:rsidRPr="0038586F">
        <w:rPr>
          <w:rFonts w:ascii="黑体" w:eastAsia="黑体" w:hAnsi="黑体" w:cs="Times New Roman" w:hint="eastAsia"/>
          <w:szCs w:val="24"/>
        </w:rPr>
        <w:t xml:space="preserve">20. </w:t>
      </w:r>
      <w:r w:rsidRPr="0038586F">
        <w:rPr>
          <w:rFonts w:ascii="Times New Roman" w:eastAsia="方正书宋简体" w:hAnsi="Times New Roman" w:cs="Times New Roman" w:hint="eastAsia"/>
          <w:szCs w:val="21"/>
        </w:rPr>
        <w:t>设</w:t>
      </w:r>
      <w:r w:rsidRPr="0038586F">
        <w:rPr>
          <w:rFonts w:ascii="Times New Roman" w:eastAsia="方正书宋简体" w:hAnsi="Times New Roman" w:cs="Times New Roman"/>
          <w:i/>
          <w:iCs/>
          <w:szCs w:val="21"/>
        </w:rPr>
        <w:t>x</w:t>
      </w:r>
      <w:r w:rsidRPr="0038586F">
        <w:rPr>
          <w:rFonts w:ascii="Times New Roman" w:eastAsia="方正书宋简体" w:hAnsi="Times New Roman" w:cs="Times New Roman" w:hint="eastAsia"/>
          <w:i/>
          <w:iCs/>
          <w:szCs w:val="21"/>
        </w:rPr>
        <w:t>、</w:t>
      </w:r>
      <w:r w:rsidRPr="0038586F">
        <w:rPr>
          <w:rFonts w:ascii="Times New Roman" w:eastAsia="方正书宋简体" w:hAnsi="Times New Roman" w:cs="Times New Roman"/>
          <w:i/>
          <w:iCs/>
          <w:szCs w:val="21"/>
        </w:rPr>
        <w:t>y</w:t>
      </w:r>
      <w:r w:rsidRPr="0038586F">
        <w:rPr>
          <w:rFonts w:ascii="Times New Roman" w:eastAsia="方正书宋简体" w:hAnsi="Times New Roman" w:cs="Times New Roman" w:hint="eastAsia"/>
          <w:i/>
          <w:iCs/>
          <w:szCs w:val="21"/>
        </w:rPr>
        <w:t>、</w:t>
      </w:r>
      <w:r w:rsidRPr="0038586F">
        <w:rPr>
          <w:rFonts w:ascii="Times New Roman" w:eastAsia="方正书宋简体" w:hAnsi="Times New Roman" w:cs="Times New Roman"/>
          <w:i/>
          <w:iCs/>
          <w:szCs w:val="21"/>
        </w:rPr>
        <w:t>z</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szCs w:val="21"/>
        </w:rPr>
        <w:t>R</w:t>
      </w:r>
      <w:r w:rsidRPr="0038586F">
        <w:rPr>
          <w:rFonts w:ascii="Times New Roman" w:eastAsia="方正书宋简体" w:hAnsi="Times New Roman" w:cs="Times New Roman"/>
          <w:szCs w:val="21"/>
          <w:vertAlign w:val="superscript"/>
        </w:rPr>
        <w:t>+</w:t>
      </w:r>
      <w:r w:rsidRPr="0038586F">
        <w:rPr>
          <w:rFonts w:ascii="Times New Roman" w:eastAsia="方正书宋简体" w:hAnsi="Times New Roman" w:cs="Times New Roman" w:hint="eastAsia"/>
          <w:szCs w:val="21"/>
        </w:rPr>
        <w:t>，且</w:t>
      </w:r>
      <w:r w:rsidRPr="0038586F">
        <w:rPr>
          <w:rFonts w:ascii="Times New Roman" w:eastAsia="方正书宋简体" w:hAnsi="Times New Roman" w:cs="Times New Roman"/>
          <w:szCs w:val="21"/>
        </w:rPr>
        <w:t>3</w:t>
      </w:r>
      <w:r w:rsidRPr="0038586F">
        <w:rPr>
          <w:rFonts w:ascii="Times New Roman" w:eastAsia="方正书宋简体" w:hAnsi="Times New Roman" w:cs="Times New Roman"/>
          <w:i/>
          <w:iCs/>
          <w:szCs w:val="21"/>
          <w:vertAlign w:val="superscript"/>
        </w:rPr>
        <w:t>x</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szCs w:val="21"/>
        </w:rPr>
        <w:t>4</w:t>
      </w:r>
      <w:r w:rsidRPr="0038586F">
        <w:rPr>
          <w:rFonts w:ascii="Times New Roman" w:eastAsia="方正书宋简体" w:hAnsi="Times New Roman" w:cs="Times New Roman"/>
          <w:i/>
          <w:iCs/>
          <w:szCs w:val="21"/>
          <w:vertAlign w:val="superscript"/>
        </w:rPr>
        <w:t>y</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szCs w:val="21"/>
        </w:rPr>
        <w:t>6</w:t>
      </w:r>
      <w:r w:rsidRPr="0038586F">
        <w:rPr>
          <w:rFonts w:ascii="Times New Roman" w:eastAsia="方正书宋简体" w:hAnsi="Times New Roman" w:cs="Times New Roman"/>
          <w:szCs w:val="21"/>
          <w:vertAlign w:val="superscript"/>
        </w:rPr>
        <w:t>z</w:t>
      </w:r>
      <w:r w:rsidRPr="0038586F">
        <w:rPr>
          <w:rFonts w:ascii="Times New Roman" w:eastAsia="方正书宋简体" w:hAnsi="Times New Roman" w:cs="Times New Roman"/>
          <w:szCs w:val="21"/>
        </w:rPr>
        <w:t xml:space="preserve">.(1) </w:t>
      </w:r>
      <w:r w:rsidRPr="0038586F">
        <w:rPr>
          <w:rFonts w:ascii="Times New Roman" w:eastAsia="方正书宋简体" w:hAnsi="Times New Roman" w:cs="Times New Roman" w:hint="eastAsia"/>
          <w:szCs w:val="21"/>
        </w:rPr>
        <w:t>求证：</w:t>
      </w:r>
      <w:r w:rsidRPr="0038586F">
        <w:rPr>
          <w:rFonts w:ascii="Times New Roman" w:eastAsia="方正书宋简体" w:hAnsi="Times New Roman" w:cs="Times New Roman"/>
          <w:noProof/>
          <w:position w:val="-24"/>
          <w:szCs w:val="21"/>
          <w:vertAlign w:val="subscript"/>
        </w:rPr>
        <w:drawing>
          <wp:inline distT="0" distB="0" distL="0" distR="0" wp14:anchorId="1B1474F2" wp14:editId="7AD73490">
            <wp:extent cx="600075" cy="342900"/>
            <wp:effectExtent l="0" t="0" r="0" b="0"/>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600075" cy="342900"/>
                    </a:xfrm>
                    <a:prstGeom prst="rect">
                      <a:avLst/>
                    </a:prstGeom>
                    <a:noFill/>
                    <a:ln>
                      <a:noFill/>
                    </a:ln>
                  </pic:spPr>
                </pic:pic>
              </a:graphicData>
            </a:graphic>
          </wp:inline>
        </w:drawing>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szCs w:val="21"/>
        </w:rPr>
        <w:t>(2)</w:t>
      </w:r>
      <w:r w:rsidRPr="0038586F">
        <w:rPr>
          <w:rFonts w:ascii="Times New Roman" w:eastAsia="方正书宋简体" w:hAnsi="Times New Roman" w:cs="Times New Roman" w:hint="eastAsia"/>
          <w:szCs w:val="21"/>
        </w:rPr>
        <w:t>比较３</w:t>
      </w:r>
      <w:r w:rsidRPr="0038586F">
        <w:rPr>
          <w:rFonts w:ascii="Times New Roman" w:eastAsia="方正书宋简体" w:hAnsi="Times New Roman" w:cs="Times New Roman"/>
          <w:i/>
          <w:iCs/>
          <w:szCs w:val="21"/>
        </w:rPr>
        <w:t>x</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szCs w:val="21"/>
        </w:rPr>
        <w:t>4</w:t>
      </w:r>
      <w:r w:rsidRPr="0038586F">
        <w:rPr>
          <w:rFonts w:ascii="Times New Roman" w:eastAsia="方正书宋简体" w:hAnsi="Times New Roman" w:cs="Times New Roman"/>
          <w:i/>
          <w:iCs/>
          <w:szCs w:val="21"/>
        </w:rPr>
        <w:t>y</w:t>
      </w:r>
      <w:r w:rsidRPr="0038586F">
        <w:rPr>
          <w:rFonts w:ascii="Times New Roman" w:eastAsia="方正书宋简体" w:hAnsi="Times New Roman" w:cs="Times New Roman" w:hint="eastAsia"/>
          <w:szCs w:val="21"/>
        </w:rPr>
        <w:t>，</w:t>
      </w:r>
      <w:r w:rsidRPr="0038586F">
        <w:rPr>
          <w:rFonts w:ascii="Times New Roman" w:eastAsia="方正书宋简体" w:hAnsi="Times New Roman" w:cs="Times New Roman"/>
          <w:szCs w:val="21"/>
        </w:rPr>
        <w:t>6</w:t>
      </w:r>
      <w:r w:rsidRPr="0038586F">
        <w:rPr>
          <w:rFonts w:ascii="Times New Roman" w:eastAsia="方正书宋简体" w:hAnsi="Times New Roman" w:cs="Times New Roman"/>
          <w:i/>
          <w:iCs/>
          <w:szCs w:val="21"/>
        </w:rPr>
        <w:t>z</w:t>
      </w:r>
      <w:r w:rsidRPr="0038586F">
        <w:rPr>
          <w:rFonts w:ascii="Times New Roman" w:eastAsia="方正书宋简体" w:hAnsi="Times New Roman" w:cs="Times New Roman" w:hint="eastAsia"/>
          <w:szCs w:val="21"/>
        </w:rPr>
        <w:t>的大小</w:t>
      </w:r>
      <w:r w:rsidRPr="0038586F">
        <w:rPr>
          <w:rFonts w:ascii="Times New Roman" w:eastAsia="方正书宋简体" w:hAnsi="Times New Roman" w:cs="Times New Roman"/>
          <w:szCs w:val="21"/>
        </w:rPr>
        <w:t>.</w:t>
      </w:r>
    </w:p>
    <w:p w:rsidR="00C8285A" w:rsidRPr="00C8285A" w:rsidRDefault="00C8285A" w:rsidP="00C8285A">
      <w:pPr>
        <w:spacing w:line="0" w:lineRule="atLeast"/>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20</w:t>
      </w:r>
      <w:r w:rsidRPr="00C8285A">
        <w:rPr>
          <w:rFonts w:ascii="Times New Roman" w:eastAsia="方正书宋简体" w:hAnsi="Times New Roman" w:cs="Times New Roman" w:hint="eastAsia"/>
          <w:szCs w:val="21"/>
        </w:rPr>
        <w:t>．解</w:t>
      </w:r>
      <w:r w:rsidRPr="00C8285A">
        <w:rPr>
          <w:rFonts w:ascii="Times New Roman" w:eastAsia="方正书宋简体" w:hAnsi="Times New Roman" w:cs="Times New Roman"/>
          <w:szCs w:val="21"/>
        </w:rPr>
        <w:t xml:space="preserve">(1) </w:t>
      </w:r>
      <w:r w:rsidRPr="00C8285A">
        <w:rPr>
          <w:rFonts w:ascii="Times New Roman" w:eastAsia="方正书宋简体" w:hAnsi="Times New Roman" w:cs="Times New Roman" w:hint="eastAsia"/>
          <w:szCs w:val="21"/>
        </w:rPr>
        <w:t>证明：设</w:t>
      </w:r>
      <w:r w:rsidRPr="00C8285A">
        <w:rPr>
          <w:rFonts w:ascii="Times New Roman" w:eastAsia="方正书宋简体" w:hAnsi="Times New Roman" w:cs="Times New Roman"/>
          <w:szCs w:val="21"/>
        </w:rPr>
        <w:t>3</w:t>
      </w:r>
      <w:r w:rsidRPr="00C8285A">
        <w:rPr>
          <w:rFonts w:ascii="Times New Roman" w:eastAsia="方正书宋简体" w:hAnsi="Times New Roman" w:cs="Times New Roman"/>
          <w:i/>
          <w:iCs/>
          <w:szCs w:val="21"/>
          <w:vertAlign w:val="superscript"/>
        </w:rPr>
        <w:t>x</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4</w:t>
      </w:r>
      <w:r w:rsidRPr="00C8285A">
        <w:rPr>
          <w:rFonts w:ascii="Times New Roman" w:eastAsia="方正书宋简体" w:hAnsi="Times New Roman" w:cs="Times New Roman"/>
          <w:i/>
          <w:iCs/>
          <w:szCs w:val="21"/>
          <w:vertAlign w:val="superscript"/>
        </w:rPr>
        <w:t>y</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6</w:t>
      </w:r>
      <w:r w:rsidRPr="00C8285A">
        <w:rPr>
          <w:rFonts w:ascii="Times New Roman" w:eastAsia="方正书宋简体" w:hAnsi="Times New Roman" w:cs="Times New Roman"/>
          <w:i/>
          <w:iCs/>
          <w:szCs w:val="21"/>
          <w:vertAlign w:val="superscript"/>
        </w:rPr>
        <w:t>z</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i/>
          <w:iCs/>
          <w:szCs w:val="21"/>
        </w:rPr>
        <w:t>k</w:t>
      </w:r>
      <w:r w:rsidRPr="00C8285A">
        <w:rPr>
          <w:rFonts w:ascii="Times New Roman" w:eastAsia="方正书宋简体" w:hAnsi="Times New Roman" w:cs="Times New Roman"/>
          <w:szCs w:val="21"/>
        </w:rPr>
        <w:t xml:space="preserve">,  </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i/>
          <w:iCs/>
          <w:szCs w:val="21"/>
        </w:rPr>
        <w:t>x</w:t>
      </w:r>
      <w:r w:rsidRPr="00C8285A">
        <w:rPr>
          <w:rFonts w:ascii="Times New Roman" w:eastAsia="方正书宋简体" w:hAnsi="Times New Roman" w:cs="Times New Roman"/>
          <w:szCs w:val="21"/>
        </w:rPr>
        <w:t xml:space="preserve">, </w:t>
      </w:r>
      <w:r w:rsidRPr="00C8285A">
        <w:rPr>
          <w:rFonts w:ascii="Times New Roman" w:eastAsia="方正书宋简体" w:hAnsi="Times New Roman" w:cs="Times New Roman"/>
          <w:i/>
          <w:iCs/>
          <w:szCs w:val="21"/>
        </w:rPr>
        <w:t>y</w:t>
      </w:r>
      <w:r w:rsidRPr="00C8285A">
        <w:rPr>
          <w:rFonts w:ascii="Times New Roman" w:eastAsia="方正书宋简体" w:hAnsi="Times New Roman" w:cs="Times New Roman"/>
          <w:szCs w:val="21"/>
        </w:rPr>
        <w:t xml:space="preserve">, </w:t>
      </w:r>
      <w:r w:rsidRPr="00C8285A">
        <w:rPr>
          <w:rFonts w:ascii="Times New Roman" w:eastAsia="方正书宋简体" w:hAnsi="Times New Roman" w:cs="Times New Roman"/>
          <w:i/>
          <w:iCs/>
          <w:szCs w:val="21"/>
        </w:rPr>
        <w:t>z</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R</w:t>
      </w:r>
      <w:r w:rsidRPr="00C8285A">
        <w:rPr>
          <w:rFonts w:ascii="Times New Roman" w:eastAsia="方正书宋简体" w:hAnsi="Times New Roman" w:cs="Times New Roman"/>
          <w:szCs w:val="21"/>
          <w:vertAlign w:val="superscript"/>
        </w:rPr>
        <w:t>+</w:t>
      </w:r>
    </w:p>
    <w:p w:rsidR="00C8285A" w:rsidRPr="00C8285A" w:rsidRDefault="00C8285A" w:rsidP="00C8285A">
      <w:pPr>
        <w:spacing w:line="0" w:lineRule="atLeast"/>
        <w:ind w:firstLineChars="196" w:firstLine="412"/>
        <w:rPr>
          <w:rFonts w:ascii="Times New Roman" w:eastAsia="方正书宋简体" w:hAnsi="Times New Roman" w:cs="Times New Roman"/>
          <w:bCs/>
          <w:szCs w:val="21"/>
        </w:rPr>
      </w:pP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i/>
          <w:szCs w:val="21"/>
        </w:rPr>
        <w:t>x</w:t>
      </w: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szCs w:val="21"/>
        </w:rPr>
        <w:t>log</w:t>
      </w:r>
      <w:r w:rsidRPr="00C8285A">
        <w:rPr>
          <w:rFonts w:ascii="Times New Roman" w:eastAsia="方正书宋简体" w:hAnsi="Times New Roman" w:cs="Times New Roman"/>
          <w:bCs/>
          <w:szCs w:val="21"/>
          <w:vertAlign w:val="subscript"/>
        </w:rPr>
        <w:t>3</w:t>
      </w:r>
      <w:r w:rsidRPr="00C8285A">
        <w:rPr>
          <w:rFonts w:ascii="Times New Roman" w:eastAsia="方正书宋简体" w:hAnsi="Times New Roman" w:cs="Times New Roman"/>
          <w:bCs/>
          <w:i/>
          <w:iCs/>
          <w:szCs w:val="21"/>
          <w:vertAlign w:val="superscript"/>
        </w:rPr>
        <w:t>k</w:t>
      </w:r>
      <w:r w:rsidRPr="00C8285A">
        <w:rPr>
          <w:rFonts w:ascii="Times New Roman" w:eastAsia="方正书宋简体" w:hAnsi="Times New Roman" w:cs="Times New Roman"/>
          <w:bCs/>
          <w:szCs w:val="21"/>
        </w:rPr>
        <w:t>, y</w:t>
      </w: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szCs w:val="21"/>
        </w:rPr>
        <w:t>log</w:t>
      </w:r>
      <w:r w:rsidRPr="00C8285A">
        <w:rPr>
          <w:rFonts w:ascii="Times New Roman" w:eastAsia="方正书宋简体" w:hAnsi="Times New Roman" w:cs="Times New Roman"/>
          <w:bCs/>
          <w:szCs w:val="21"/>
          <w:vertAlign w:val="subscript"/>
        </w:rPr>
        <w:t>4</w:t>
      </w:r>
      <w:r w:rsidRPr="00C8285A">
        <w:rPr>
          <w:rFonts w:ascii="Times New Roman" w:eastAsia="方正书宋简体" w:hAnsi="Times New Roman" w:cs="Times New Roman"/>
          <w:bCs/>
          <w:i/>
          <w:iCs/>
          <w:szCs w:val="21"/>
          <w:vertAlign w:val="superscript"/>
        </w:rPr>
        <w:t>k</w:t>
      </w:r>
      <w:r w:rsidRPr="00C8285A">
        <w:rPr>
          <w:rFonts w:ascii="Times New Roman" w:eastAsia="方正书宋简体" w:hAnsi="Times New Roman" w:cs="Times New Roman"/>
          <w:bCs/>
          <w:szCs w:val="21"/>
        </w:rPr>
        <w:t>, z</w:t>
      </w: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szCs w:val="21"/>
        </w:rPr>
        <w:t>log</w:t>
      </w:r>
      <w:r w:rsidRPr="00C8285A">
        <w:rPr>
          <w:rFonts w:ascii="Times New Roman" w:eastAsia="方正书宋简体" w:hAnsi="Times New Roman" w:cs="Times New Roman"/>
          <w:bCs/>
          <w:szCs w:val="21"/>
          <w:vertAlign w:val="subscript"/>
        </w:rPr>
        <w:t>6</w:t>
      </w:r>
      <w:r w:rsidRPr="00C8285A">
        <w:rPr>
          <w:rFonts w:ascii="Times New Roman" w:eastAsia="方正书宋简体" w:hAnsi="Times New Roman" w:cs="Times New Roman"/>
          <w:bCs/>
          <w:i/>
          <w:iCs/>
          <w:szCs w:val="21"/>
          <w:vertAlign w:val="superscript"/>
        </w:rPr>
        <w:t>k</w:t>
      </w:r>
    </w:p>
    <w:p w:rsidR="00C8285A" w:rsidRPr="00C8285A" w:rsidRDefault="00C8285A" w:rsidP="00C8285A">
      <w:pPr>
        <w:spacing w:line="0" w:lineRule="atLeast"/>
        <w:ind w:firstLineChars="196" w:firstLine="412"/>
        <w:rPr>
          <w:rFonts w:ascii="Times New Roman" w:eastAsia="方正书宋简体" w:hAnsi="Times New Roman" w:cs="Times New Roman"/>
          <w:bCs/>
          <w:szCs w:val="21"/>
        </w:rPr>
      </w:pP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position w:val="-24"/>
          <w:szCs w:val="21"/>
        </w:rPr>
        <w:object w:dxaOrig="2780" w:dyaOrig="540">
          <v:shape id="_x0000_i1143" type="#_x0000_t75" style="width:138.7pt;height:27pt" o:ole="">
            <v:imagedata r:id="rId227" o:title=""/>
          </v:shape>
          <o:OLEObject Type="Embed" ProgID="Equation.3" ShapeID="_x0000_i1143" DrawAspect="Content" ObjectID="_1479904684" r:id="rId228"/>
        </w:object>
      </w:r>
    </w:p>
    <w:p w:rsidR="00C8285A" w:rsidRPr="00C8285A" w:rsidRDefault="00C8285A" w:rsidP="00C8285A">
      <w:pPr>
        <w:spacing w:line="0" w:lineRule="atLeast"/>
        <w:ind w:firstLineChars="196" w:firstLine="412"/>
        <w:rPr>
          <w:rFonts w:ascii="Times New Roman" w:eastAsia="方正书宋简体" w:hAnsi="Times New Roman" w:cs="Times New Roman"/>
          <w:bCs/>
          <w:szCs w:val="21"/>
        </w:rPr>
      </w:pPr>
      <w:r w:rsidRPr="00C8285A">
        <w:rPr>
          <w:rFonts w:ascii="Times New Roman" w:eastAsia="方正书宋简体" w:hAnsi="Times New Roman" w:cs="Times New Roman" w:hint="eastAsia"/>
          <w:bCs/>
          <w:szCs w:val="21"/>
        </w:rPr>
        <w:t>②∵</w:t>
      </w:r>
      <w:r w:rsidRPr="00C8285A">
        <w:rPr>
          <w:rFonts w:ascii="Times New Roman" w:eastAsia="方正书宋简体" w:hAnsi="Times New Roman" w:cs="Times New Roman"/>
          <w:bCs/>
          <w:szCs w:val="21"/>
        </w:rPr>
        <w:t>3</w:t>
      </w:r>
      <w:r w:rsidRPr="00C8285A">
        <w:rPr>
          <w:rFonts w:ascii="Times New Roman" w:eastAsia="方正书宋简体" w:hAnsi="Times New Roman" w:cs="Times New Roman"/>
          <w:bCs/>
          <w:i/>
          <w:iCs/>
          <w:szCs w:val="21"/>
        </w:rPr>
        <w:t>x</w:t>
      </w: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position w:val="-28"/>
          <w:szCs w:val="21"/>
        </w:rPr>
        <w:object w:dxaOrig="1279" w:dyaOrig="580">
          <v:shape id="_x0000_i1144" type="#_x0000_t75" style="width:63.75pt;height:29.25pt" o:ole="">
            <v:imagedata r:id="rId229" o:title=""/>
          </v:shape>
          <o:OLEObject Type="Embed" ProgID="Equation.3" ShapeID="_x0000_i1144" DrawAspect="Content" ObjectID="_1479904685" r:id="rId230"/>
        </w:object>
      </w:r>
      <w:r w:rsidRPr="00C8285A">
        <w:rPr>
          <w:rFonts w:ascii="Times New Roman" w:eastAsia="方正书宋简体" w:hAnsi="Times New Roman" w:cs="Times New Roman"/>
          <w:bCs/>
          <w:szCs w:val="21"/>
        </w:rPr>
        <w:t>, 4</w:t>
      </w:r>
      <w:r w:rsidRPr="00C8285A">
        <w:rPr>
          <w:rFonts w:ascii="Times New Roman" w:eastAsia="方正书宋简体" w:hAnsi="Times New Roman" w:cs="Times New Roman"/>
          <w:bCs/>
          <w:i/>
          <w:iCs/>
          <w:szCs w:val="21"/>
        </w:rPr>
        <w:t>y</w:t>
      </w: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position w:val="-26"/>
          <w:szCs w:val="21"/>
        </w:rPr>
        <w:object w:dxaOrig="639" w:dyaOrig="560">
          <v:shape id="_x0000_i1145" type="#_x0000_t75" style="width:32.25pt;height:27.75pt" o:ole="">
            <v:imagedata r:id="rId231" o:title=""/>
          </v:shape>
          <o:OLEObject Type="Embed" ProgID="Equation.3" ShapeID="_x0000_i1145" DrawAspect="Content" ObjectID="_1479904686" r:id="rId232"/>
        </w:object>
      </w:r>
      <w:r w:rsidRPr="00C8285A">
        <w:rPr>
          <w:rFonts w:ascii="Times New Roman" w:eastAsia="方正书宋简体" w:hAnsi="Times New Roman" w:cs="Times New Roman"/>
          <w:bCs/>
          <w:szCs w:val="21"/>
        </w:rPr>
        <w:t>, 6z</w:t>
      </w: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position w:val="-28"/>
          <w:szCs w:val="21"/>
        </w:rPr>
        <w:object w:dxaOrig="640" w:dyaOrig="580">
          <v:shape id="_x0000_i1146" type="#_x0000_t75" style="width:32.25pt;height:29.25pt" o:ole="">
            <v:imagedata r:id="rId233" o:title=""/>
          </v:shape>
          <o:OLEObject Type="Embed" ProgID="Equation.3" ShapeID="_x0000_i1146" DrawAspect="Content" ObjectID="_1479904687" r:id="rId234"/>
        </w:object>
      </w:r>
    </w:p>
    <w:p w:rsidR="00C8285A" w:rsidRPr="00C8285A" w:rsidRDefault="00C8285A" w:rsidP="00C8285A">
      <w:pPr>
        <w:spacing w:line="0" w:lineRule="atLeast"/>
        <w:ind w:firstLineChars="196" w:firstLine="412"/>
        <w:rPr>
          <w:rFonts w:ascii="Times New Roman" w:eastAsia="方正书宋简体" w:hAnsi="Times New Roman" w:cs="Times New Roman"/>
          <w:bCs/>
          <w:szCs w:val="21"/>
        </w:rPr>
      </w:pPr>
      <w:r w:rsidRPr="00C8285A">
        <w:rPr>
          <w:rFonts w:ascii="Times New Roman" w:eastAsia="方正书宋简体" w:hAnsi="Times New Roman" w:cs="Times New Roman" w:hint="eastAsia"/>
          <w:bCs/>
          <w:szCs w:val="21"/>
        </w:rPr>
        <w:t>而</w:t>
      </w:r>
      <w:r w:rsidRPr="00C8285A">
        <w:rPr>
          <w:rFonts w:ascii="Times New Roman" w:eastAsia="方正书宋简体" w:hAnsi="Times New Roman" w:cs="Times New Roman"/>
          <w:bCs/>
          <w:position w:val="-8"/>
          <w:szCs w:val="21"/>
        </w:rPr>
        <w:object w:dxaOrig="1999" w:dyaOrig="340">
          <v:shape id="_x0000_i1147" type="#_x0000_t75" style="width:99.75pt;height:17.25pt" o:ole="">
            <v:imagedata r:id="rId235" o:title=""/>
          </v:shape>
          <o:OLEObject Type="Embed" ProgID="Equation.3" ShapeID="_x0000_i1147" DrawAspect="Content" ObjectID="_1479904688" r:id="rId236"/>
        </w:object>
      </w:r>
      <w:r w:rsidRPr="00C8285A">
        <w:rPr>
          <w:rFonts w:ascii="Times New Roman" w:eastAsia="方正书宋简体" w:hAnsi="Times New Roman" w:cs="Times New Roman"/>
          <w:bCs/>
          <w:szCs w:val="21"/>
        </w:rPr>
        <w:t xml:space="preserve">, </w:t>
      </w:r>
      <w:r w:rsidRPr="00C8285A">
        <w:rPr>
          <w:rFonts w:ascii="Times New Roman" w:eastAsia="方正书宋简体" w:hAnsi="Times New Roman" w:cs="Times New Roman" w:hint="eastAsia"/>
          <w:bCs/>
          <w:szCs w:val="21"/>
        </w:rPr>
        <w:t>∴</w:t>
      </w:r>
      <w:r w:rsidRPr="00C8285A">
        <w:rPr>
          <w:rFonts w:ascii="Times New Roman" w:eastAsia="方正书宋简体" w:hAnsi="Times New Roman" w:cs="Times New Roman"/>
          <w:bCs/>
          <w:szCs w:val="21"/>
        </w:rPr>
        <w:t>3</w:t>
      </w:r>
      <w:r w:rsidRPr="00C8285A">
        <w:rPr>
          <w:rFonts w:ascii="Times New Roman" w:eastAsia="方正书宋简体" w:hAnsi="Times New Roman" w:cs="Times New Roman"/>
          <w:bCs/>
          <w:i/>
          <w:iCs/>
          <w:szCs w:val="21"/>
        </w:rPr>
        <w:t>x</w:t>
      </w:r>
      <w:r w:rsidRPr="00C8285A">
        <w:rPr>
          <w:rFonts w:ascii="Times New Roman" w:eastAsia="方正书宋简体" w:hAnsi="Times New Roman" w:cs="Times New Roman"/>
          <w:bCs/>
          <w:szCs w:val="21"/>
        </w:rPr>
        <w:t xml:space="preserve"> &lt;4</w:t>
      </w:r>
      <w:r w:rsidRPr="00C8285A">
        <w:rPr>
          <w:rFonts w:ascii="Times New Roman" w:eastAsia="方正书宋简体" w:hAnsi="Times New Roman" w:cs="Times New Roman"/>
          <w:bCs/>
          <w:i/>
          <w:iCs/>
          <w:szCs w:val="21"/>
        </w:rPr>
        <w:t>y</w:t>
      </w:r>
      <w:r w:rsidRPr="00C8285A">
        <w:rPr>
          <w:rFonts w:ascii="Times New Roman" w:eastAsia="方正书宋简体" w:hAnsi="Times New Roman" w:cs="Times New Roman"/>
          <w:bCs/>
          <w:szCs w:val="21"/>
        </w:rPr>
        <w:t xml:space="preserve"> &lt;6</w:t>
      </w:r>
      <w:r w:rsidRPr="00C8285A">
        <w:rPr>
          <w:rFonts w:ascii="Times New Roman" w:eastAsia="方正书宋简体" w:hAnsi="Times New Roman" w:cs="Times New Roman"/>
          <w:bCs/>
          <w:i/>
          <w:iCs/>
          <w:szCs w:val="21"/>
        </w:rPr>
        <w:t>z</w:t>
      </w:r>
      <w:r w:rsidRPr="00C8285A">
        <w:rPr>
          <w:rFonts w:ascii="Times New Roman" w:eastAsia="方正书宋简体" w:hAnsi="Times New Roman" w:cs="Times New Roman"/>
          <w:bCs/>
          <w:szCs w:val="21"/>
        </w:rPr>
        <w:t>.</w:t>
      </w:r>
    </w:p>
    <w:p w:rsidR="00D25A56" w:rsidRPr="00C8285A" w:rsidRDefault="00D25A56" w:rsidP="00D25A56">
      <w:pPr>
        <w:snapToGrid w:val="0"/>
        <w:spacing w:line="480" w:lineRule="auto"/>
        <w:jc w:val="left"/>
        <w:textAlignment w:val="center"/>
        <w:rPr>
          <w:rFonts w:ascii="黑体" w:eastAsia="黑体" w:hAnsi="黑体" w:cs="Times New Roman"/>
        </w:rPr>
      </w:pPr>
    </w:p>
    <w:p w:rsidR="00D25A56" w:rsidRPr="0038586F" w:rsidRDefault="00D25A56" w:rsidP="00D25A56">
      <w:pPr>
        <w:spacing w:line="0" w:lineRule="atLeast"/>
        <w:rPr>
          <w:rFonts w:asciiTheme="minorEastAsia" w:hAnsiTheme="minorEastAsia" w:cs="Times New Roman"/>
          <w:szCs w:val="21"/>
        </w:rPr>
      </w:pPr>
      <w:r w:rsidRPr="0038586F">
        <w:rPr>
          <w:rFonts w:asciiTheme="minorEastAsia" w:hAnsiTheme="minorEastAsia" w:cs="Times New Roman" w:hint="eastAsia"/>
          <w:szCs w:val="21"/>
        </w:rPr>
        <w:t>21. 已知函数</w:t>
      </w:r>
      <w:r w:rsidRPr="0038586F">
        <w:rPr>
          <w:rFonts w:asciiTheme="minorEastAsia" w:hAnsiTheme="minorEastAsia" w:cs="Times New Roman"/>
          <w:position w:val="-30"/>
          <w:szCs w:val="21"/>
          <w:vertAlign w:val="subscript"/>
        </w:rPr>
        <w:object w:dxaOrig="2020" w:dyaOrig="540">
          <v:shape id="_x0000_i1148" type="#_x0000_t75" style="width:101.2pt;height:27pt" o:ole="" fillcolor="window">
            <v:imagedata r:id="rId120" o:title=""/>
          </v:shape>
          <o:OLEObject Type="Embed" ProgID="Equation.3" ShapeID="_x0000_i1148" DrawAspect="Content" ObjectID="_1479904689" r:id="rId237"/>
        </w:object>
      </w:r>
      <w:r w:rsidRPr="0038586F">
        <w:rPr>
          <w:rFonts w:asciiTheme="minorEastAsia" w:hAnsiTheme="minorEastAsia" w:cs="Times New Roman"/>
          <w:szCs w:val="21"/>
        </w:rPr>
        <w:t>.</w:t>
      </w:r>
    </w:p>
    <w:p w:rsidR="00D25A56" w:rsidRPr="0038586F" w:rsidRDefault="00D25A56" w:rsidP="00D25A56">
      <w:pPr>
        <w:spacing w:line="0" w:lineRule="atLeast"/>
        <w:rPr>
          <w:rFonts w:asciiTheme="minorEastAsia" w:hAnsiTheme="minorEastAsia" w:cs="Times New Roman"/>
          <w:szCs w:val="21"/>
        </w:rPr>
      </w:pPr>
      <w:r w:rsidRPr="0038586F">
        <w:rPr>
          <w:rFonts w:asciiTheme="minorEastAsia" w:hAnsiTheme="minorEastAsia" w:cs="Times New Roman"/>
          <w:szCs w:val="21"/>
        </w:rPr>
        <w:t xml:space="preserve">(1) </w:t>
      </w:r>
      <w:r w:rsidRPr="0038586F">
        <w:rPr>
          <w:rFonts w:asciiTheme="minorEastAsia" w:hAnsiTheme="minorEastAsia" w:cs="Times New Roman" w:hint="eastAsia"/>
          <w:szCs w:val="21"/>
        </w:rPr>
        <w:t>若函数的定义域为</w:t>
      </w:r>
      <w:r w:rsidRPr="0038586F">
        <w:rPr>
          <w:rFonts w:asciiTheme="minorEastAsia" w:hAnsiTheme="minorEastAsia" w:cs="Times New Roman"/>
          <w:b/>
          <w:szCs w:val="21"/>
        </w:rPr>
        <w:t>R</w:t>
      </w:r>
      <w:r w:rsidRPr="0038586F">
        <w:rPr>
          <w:rFonts w:asciiTheme="minorEastAsia" w:hAnsiTheme="minorEastAsia" w:cs="Times New Roman" w:hint="eastAsia"/>
          <w:szCs w:val="21"/>
        </w:rPr>
        <w:t>，求实数</w:t>
      </w:r>
      <w:r w:rsidR="0038586F" w:rsidRPr="00B863DC">
        <w:rPr>
          <w:rFonts w:asciiTheme="minorEastAsia" w:hAnsiTheme="minorEastAsia" w:cs="Times New Roman"/>
          <w:position w:val="-6"/>
          <w:szCs w:val="21"/>
          <w:vertAlign w:val="subscript"/>
        </w:rPr>
        <w:object w:dxaOrig="200" w:dyaOrig="220">
          <v:shape id="_x0000_i1149" type="#_x0000_t75" style="width:9.75pt;height:11.25pt" o:ole="" fillcolor="window">
            <v:imagedata r:id="rId122" o:title=""/>
          </v:shape>
          <o:OLEObject Type="Embed" ProgID="Equation.DSMT4" ShapeID="_x0000_i1149" DrawAspect="Content" ObjectID="_1479904690" r:id="rId238"/>
        </w:object>
      </w:r>
      <w:r w:rsidRPr="0038586F">
        <w:rPr>
          <w:rFonts w:asciiTheme="minorEastAsia" w:hAnsiTheme="minorEastAsia" w:cs="Times New Roman" w:hint="eastAsia"/>
          <w:szCs w:val="21"/>
        </w:rPr>
        <w:t>的取值范围；</w:t>
      </w:r>
    </w:p>
    <w:p w:rsidR="00D25A56" w:rsidRPr="0038586F" w:rsidRDefault="00D25A56" w:rsidP="00D25A56">
      <w:pPr>
        <w:spacing w:line="0" w:lineRule="atLeast"/>
        <w:rPr>
          <w:rFonts w:asciiTheme="minorEastAsia" w:hAnsiTheme="minorEastAsia" w:cs="Times New Roman"/>
          <w:szCs w:val="21"/>
        </w:rPr>
      </w:pPr>
      <w:r w:rsidRPr="0038586F">
        <w:rPr>
          <w:rFonts w:asciiTheme="minorEastAsia" w:hAnsiTheme="minorEastAsia" w:cs="Times New Roman"/>
          <w:szCs w:val="21"/>
        </w:rPr>
        <w:t xml:space="preserve">(2) </w:t>
      </w:r>
      <w:r w:rsidRPr="0038586F">
        <w:rPr>
          <w:rFonts w:asciiTheme="minorEastAsia" w:hAnsiTheme="minorEastAsia" w:cs="Times New Roman" w:hint="eastAsia"/>
          <w:szCs w:val="21"/>
        </w:rPr>
        <w:t>若函数的值域为</w:t>
      </w:r>
      <w:r w:rsidRPr="0038586F">
        <w:rPr>
          <w:rFonts w:asciiTheme="minorEastAsia" w:hAnsiTheme="minorEastAsia" w:cs="Times New Roman"/>
          <w:b/>
          <w:szCs w:val="21"/>
        </w:rPr>
        <w:t>R</w:t>
      </w:r>
      <w:r w:rsidRPr="0038586F">
        <w:rPr>
          <w:rFonts w:asciiTheme="minorEastAsia" w:hAnsiTheme="minorEastAsia" w:cs="Times New Roman" w:hint="eastAsia"/>
          <w:szCs w:val="21"/>
        </w:rPr>
        <w:t>，求实数</w:t>
      </w:r>
      <w:r w:rsidR="0038586F" w:rsidRPr="00B863DC">
        <w:rPr>
          <w:rFonts w:asciiTheme="minorEastAsia" w:hAnsiTheme="minorEastAsia" w:cs="Times New Roman"/>
          <w:position w:val="-6"/>
          <w:szCs w:val="21"/>
          <w:vertAlign w:val="subscript"/>
        </w:rPr>
        <w:object w:dxaOrig="200" w:dyaOrig="220">
          <v:shape id="_x0000_i1150" type="#_x0000_t75" style="width:9.75pt;height:11.25pt" o:ole="" fillcolor="window">
            <v:imagedata r:id="rId122" o:title=""/>
          </v:shape>
          <o:OLEObject Type="Embed" ProgID="Equation.DSMT4" ShapeID="_x0000_i1150" DrawAspect="Content" ObjectID="_1479904691" r:id="rId239"/>
        </w:object>
      </w:r>
      <w:r w:rsidRPr="0038586F">
        <w:rPr>
          <w:rFonts w:asciiTheme="minorEastAsia" w:hAnsiTheme="minorEastAsia" w:cs="Times New Roman" w:hint="eastAsia"/>
          <w:szCs w:val="21"/>
        </w:rPr>
        <w:t>的取值范围；</w:t>
      </w:r>
    </w:p>
    <w:p w:rsidR="00D25A56" w:rsidRPr="0038586F" w:rsidRDefault="00D25A56" w:rsidP="00D25A56">
      <w:pPr>
        <w:spacing w:line="0" w:lineRule="atLeast"/>
        <w:rPr>
          <w:rFonts w:asciiTheme="minorEastAsia" w:hAnsiTheme="minorEastAsia" w:cs="Times New Roman"/>
          <w:szCs w:val="21"/>
        </w:rPr>
      </w:pPr>
      <w:r w:rsidRPr="0038586F">
        <w:rPr>
          <w:rFonts w:asciiTheme="minorEastAsia" w:hAnsiTheme="minorEastAsia" w:cs="Times New Roman"/>
          <w:szCs w:val="21"/>
        </w:rPr>
        <w:t xml:space="preserve">(3) </w:t>
      </w:r>
      <w:r w:rsidRPr="0038586F">
        <w:rPr>
          <w:rFonts w:asciiTheme="minorEastAsia" w:hAnsiTheme="minorEastAsia" w:cs="Times New Roman" w:hint="eastAsia"/>
          <w:szCs w:val="21"/>
        </w:rPr>
        <w:t>若函数的定义域为</w:t>
      </w:r>
      <w:r w:rsidRPr="0038586F">
        <w:rPr>
          <w:rFonts w:asciiTheme="minorEastAsia" w:hAnsiTheme="minorEastAsia" w:cs="Times New Roman"/>
          <w:position w:val="-8"/>
          <w:szCs w:val="21"/>
          <w:vertAlign w:val="subscript"/>
        </w:rPr>
        <w:object w:dxaOrig="1200" w:dyaOrig="260">
          <v:shape id="_x0000_i1151" type="#_x0000_t75" style="width:60pt;height:12.75pt" o:ole="" fillcolor="window">
            <v:imagedata r:id="rId125" o:title=""/>
          </v:shape>
          <o:OLEObject Type="Embed" ProgID="Equation.3" ShapeID="_x0000_i1151" DrawAspect="Content" ObjectID="_1479904692" r:id="rId240"/>
        </w:object>
      </w:r>
      <w:r w:rsidRPr="0038586F">
        <w:rPr>
          <w:rFonts w:asciiTheme="minorEastAsia" w:hAnsiTheme="minorEastAsia" w:cs="Times New Roman" w:hint="eastAsia"/>
          <w:szCs w:val="21"/>
        </w:rPr>
        <w:t>，求实数</w:t>
      </w:r>
      <w:r w:rsidR="0038586F" w:rsidRPr="00B863DC">
        <w:rPr>
          <w:rFonts w:asciiTheme="minorEastAsia" w:hAnsiTheme="minorEastAsia" w:cs="Times New Roman"/>
          <w:position w:val="-6"/>
          <w:szCs w:val="21"/>
          <w:vertAlign w:val="subscript"/>
        </w:rPr>
        <w:object w:dxaOrig="200" w:dyaOrig="220">
          <v:shape id="_x0000_i1152" type="#_x0000_t75" style="width:9.75pt;height:11.25pt" o:ole="" fillcolor="window">
            <v:imagedata r:id="rId122" o:title=""/>
          </v:shape>
          <o:OLEObject Type="Embed" ProgID="Equation.DSMT4" ShapeID="_x0000_i1152" DrawAspect="Content" ObjectID="_1479904693" r:id="rId241"/>
        </w:object>
      </w:r>
      <w:r w:rsidRPr="0038586F">
        <w:rPr>
          <w:rFonts w:asciiTheme="minorEastAsia" w:hAnsiTheme="minorEastAsia" w:cs="Times New Roman" w:hint="eastAsia"/>
          <w:szCs w:val="21"/>
        </w:rPr>
        <w:t>的值；</w:t>
      </w:r>
    </w:p>
    <w:p w:rsidR="00D25A56" w:rsidRPr="0038586F" w:rsidRDefault="00D25A56" w:rsidP="00D25A56">
      <w:pPr>
        <w:spacing w:line="0" w:lineRule="atLeast"/>
        <w:rPr>
          <w:rFonts w:asciiTheme="minorEastAsia" w:hAnsiTheme="minorEastAsia" w:cs="Times New Roman"/>
          <w:szCs w:val="21"/>
        </w:rPr>
      </w:pPr>
      <w:r w:rsidRPr="0038586F">
        <w:rPr>
          <w:rFonts w:asciiTheme="minorEastAsia" w:hAnsiTheme="minorEastAsia" w:cs="Times New Roman"/>
          <w:szCs w:val="21"/>
        </w:rPr>
        <w:lastRenderedPageBreak/>
        <w:t xml:space="preserve">(4) </w:t>
      </w:r>
      <w:r w:rsidRPr="0038586F">
        <w:rPr>
          <w:rFonts w:asciiTheme="minorEastAsia" w:hAnsiTheme="minorEastAsia" w:cs="Times New Roman" w:hint="eastAsia"/>
          <w:szCs w:val="21"/>
        </w:rPr>
        <w:t>若函数的值域为</w:t>
      </w:r>
      <w:r w:rsidRPr="0038586F">
        <w:rPr>
          <w:rFonts w:asciiTheme="minorEastAsia" w:hAnsiTheme="minorEastAsia" w:cs="Times New Roman"/>
          <w:position w:val="-8"/>
          <w:szCs w:val="21"/>
          <w:vertAlign w:val="subscript"/>
        </w:rPr>
        <w:object w:dxaOrig="639" w:dyaOrig="260">
          <v:shape id="_x0000_i1153" type="#_x0000_t75" style="width:32.25pt;height:12.75pt" o:ole="" fillcolor="window">
            <v:imagedata r:id="rId128" o:title=""/>
          </v:shape>
          <o:OLEObject Type="Embed" ProgID="Equation.3" ShapeID="_x0000_i1153" DrawAspect="Content" ObjectID="_1479904694" r:id="rId242"/>
        </w:object>
      </w:r>
      <w:r w:rsidRPr="0038586F">
        <w:rPr>
          <w:rFonts w:asciiTheme="minorEastAsia" w:hAnsiTheme="minorEastAsia" w:cs="Times New Roman" w:hint="eastAsia"/>
          <w:szCs w:val="21"/>
        </w:rPr>
        <w:t>，求实数</w:t>
      </w:r>
      <w:r w:rsidR="0038586F" w:rsidRPr="00B863DC">
        <w:rPr>
          <w:rFonts w:asciiTheme="minorEastAsia" w:hAnsiTheme="minorEastAsia" w:cs="Times New Roman"/>
          <w:position w:val="-6"/>
          <w:szCs w:val="21"/>
          <w:vertAlign w:val="subscript"/>
        </w:rPr>
        <w:object w:dxaOrig="200" w:dyaOrig="220">
          <v:shape id="_x0000_i1154" type="#_x0000_t75" style="width:9.75pt;height:11.25pt" o:ole="" fillcolor="window">
            <v:imagedata r:id="rId122" o:title=""/>
          </v:shape>
          <o:OLEObject Type="Embed" ProgID="Equation.DSMT4" ShapeID="_x0000_i1154" DrawAspect="Content" ObjectID="_1479904695" r:id="rId243"/>
        </w:object>
      </w:r>
      <w:r w:rsidRPr="0038586F">
        <w:rPr>
          <w:rFonts w:asciiTheme="minorEastAsia" w:hAnsiTheme="minorEastAsia" w:cs="Times New Roman" w:hint="eastAsia"/>
          <w:szCs w:val="21"/>
        </w:rPr>
        <w:t>的值</w:t>
      </w:r>
      <w:r w:rsidRPr="0038586F">
        <w:rPr>
          <w:rFonts w:asciiTheme="minorEastAsia" w:hAnsiTheme="minorEastAsia" w:cs="Times New Roman"/>
          <w:szCs w:val="21"/>
        </w:rPr>
        <w:t>.</w:t>
      </w:r>
    </w:p>
    <w:p w:rsidR="00C8285A" w:rsidRPr="00C8285A" w:rsidRDefault="00C8285A" w:rsidP="00C8285A">
      <w:pPr>
        <w:spacing w:line="0" w:lineRule="atLeast"/>
        <w:rPr>
          <w:rFonts w:ascii="Times New Roman" w:eastAsia="方正书宋简体" w:hAnsi="Times New Roman" w:cs="Times New Roman"/>
          <w:szCs w:val="21"/>
        </w:rPr>
      </w:pPr>
      <w:r w:rsidRPr="00C8285A">
        <w:rPr>
          <w:rFonts w:ascii="Times New Roman" w:eastAsia="黑体" w:hAnsi="Times New Roman" w:cs="Times New Roman" w:hint="eastAsia"/>
          <w:szCs w:val="21"/>
        </w:rPr>
        <w:t xml:space="preserve">21. </w:t>
      </w:r>
      <w:r w:rsidRPr="00C8285A">
        <w:rPr>
          <w:rFonts w:ascii="Times New Roman" w:eastAsia="黑体" w:hAnsi="Times New Roman" w:cs="Times New Roman" w:hint="eastAsia"/>
          <w:szCs w:val="21"/>
        </w:rPr>
        <w:t>解：</w:t>
      </w:r>
      <w:r w:rsidRPr="00C8285A">
        <w:rPr>
          <w:rFonts w:ascii="Times New Roman" w:eastAsia="方正书宋简体" w:hAnsi="Times New Roman" w:cs="Times New Roman"/>
          <w:szCs w:val="21"/>
        </w:rPr>
        <w:t>记</w:t>
      </w:r>
      <w:r w:rsidRPr="00C8285A">
        <w:rPr>
          <w:rFonts w:ascii="Times New Roman" w:eastAsia="方正书宋简体" w:hAnsi="Times New Roman" w:cs="Times New Roman"/>
          <w:position w:val="-10"/>
          <w:szCs w:val="21"/>
        </w:rPr>
        <w:object w:dxaOrig="3660" w:dyaOrig="340">
          <v:shape id="_x0000_i1155" type="#_x0000_t75" style="width:146.95pt;height:13.5pt" o:ole="" fillcolor="window">
            <v:imagedata r:id="rId244" o:title=""/>
          </v:shape>
          <o:OLEObject Type="Embed" ProgID="Equation.DSMT4" ShapeID="_x0000_i1155" DrawAspect="Content" ObjectID="_1479904696" r:id="rId245"/>
        </w:objec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1</w:t>
      </w:r>
      <w:r w:rsidRPr="00C8285A">
        <w:rPr>
          <w:rFonts w:ascii="Times New Roman" w:eastAsia="方正书宋简体" w:hAnsi="Times New Roman" w:cs="Times New Roman" w:hint="eastAsia"/>
          <w:szCs w:val="21"/>
        </w:rPr>
        <w:t xml:space="preserve">) </w:t>
      </w:r>
      <w:r w:rsidRPr="00C8285A">
        <w:rPr>
          <w:rFonts w:ascii="Times New Roman" w:eastAsia="方正书宋简体" w:hAnsi="Times New Roman" w:cs="Times New Roman"/>
          <w:position w:val="-8"/>
          <w:szCs w:val="21"/>
        </w:rPr>
        <w:object w:dxaOrig="1160" w:dyaOrig="260">
          <v:shape id="_x0000_i1156" type="#_x0000_t75" style="width:57.75pt;height:12.75pt" o:ole="" fillcolor="window">
            <v:imagedata r:id="rId246" o:title=""/>
          </v:shape>
          <o:OLEObject Type="Embed" ProgID="Equation.3" ShapeID="_x0000_i1156" DrawAspect="Content" ObjectID="_1479904697" r:id="rId247"/>
        </w:object>
      </w:r>
      <w:proofErr w:type="gramStart"/>
      <w:r w:rsidRPr="00C8285A">
        <w:rPr>
          <w:rFonts w:ascii="Times New Roman" w:eastAsia="方正书宋简体" w:hAnsi="Times New Roman" w:cs="Times New Roman"/>
          <w:szCs w:val="21"/>
        </w:rPr>
        <w:t>恒</w:t>
      </w:r>
      <w:proofErr w:type="gramEnd"/>
      <w:r w:rsidRPr="00C8285A">
        <w:rPr>
          <w:rFonts w:ascii="Times New Roman" w:eastAsia="方正书宋简体" w:hAnsi="Times New Roman" w:cs="Times New Roman"/>
          <w:szCs w:val="21"/>
        </w:rPr>
        <w:t>成立</w: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position w:val="-10"/>
          <w:szCs w:val="21"/>
        </w:rPr>
        <w:object w:dxaOrig="2920" w:dyaOrig="340">
          <v:shape id="_x0000_i1157" type="#_x0000_t75" style="width:131.25pt;height:15pt" o:ole="" fillcolor="window">
            <v:imagedata r:id="rId248" o:title=""/>
          </v:shape>
          <o:OLEObject Type="Embed" ProgID="Equation.DSMT4" ShapeID="_x0000_i1157" DrawAspect="Content" ObjectID="_1479904698" r:id="rId249"/>
        </w:objec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position w:val="-6"/>
          <w:szCs w:val="21"/>
        </w:rPr>
        <w:object w:dxaOrig="320" w:dyaOrig="200">
          <v:shape id="_x0000_i1158" type="#_x0000_t75" style="width:15.75pt;height:9.75pt" o:ole="" fillcolor="window">
            <v:imagedata r:id="rId250" o:title=""/>
          </v:shape>
          <o:OLEObject Type="Embed" ProgID="Equation.3" ShapeID="_x0000_i1158" DrawAspect="Content" ObjectID="_1479904699" r:id="rId251"/>
        </w:object>
      </w:r>
      <w:r w:rsidRPr="00C8285A">
        <w:rPr>
          <w:rFonts w:ascii="Times New Roman" w:eastAsia="方正书宋简体" w:hAnsi="Times New Roman" w:cs="Times New Roman"/>
          <w:szCs w:val="21"/>
        </w:rPr>
        <w:t>的取值范围是</w:t>
      </w:r>
      <w:r w:rsidRPr="00C8285A">
        <w:rPr>
          <w:rFonts w:ascii="Times New Roman" w:eastAsia="方正书宋简体" w:hAnsi="Times New Roman" w:cs="Times New Roman"/>
          <w:position w:val="-8"/>
          <w:szCs w:val="21"/>
        </w:rPr>
        <w:object w:dxaOrig="800" w:dyaOrig="320">
          <v:shape id="_x0000_i1159" type="#_x0000_t75" style="width:39.75pt;height:15.75pt" o:ole="" fillcolor="window">
            <v:imagedata r:id="rId252" o:title=""/>
          </v:shape>
          <o:OLEObject Type="Embed" ProgID="Equation.3" ShapeID="_x0000_i1159" DrawAspect="Content" ObjectID="_1479904700" r:id="rId253"/>
        </w:object>
      </w:r>
      <w:r w:rsidRPr="00C8285A">
        <w:rPr>
          <w:rFonts w:ascii="Times New Roman" w:eastAsia="方正书宋简体" w:hAnsi="Times New Roman" w:cs="Times New Roman"/>
          <w:szCs w:val="21"/>
        </w:rPr>
        <w:t>；</w: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2</w:t>
      </w:r>
      <w:r w:rsidRPr="00C8285A">
        <w:rPr>
          <w:rFonts w:ascii="Times New Roman" w:eastAsia="方正书宋简体" w:hAnsi="Times New Roman" w:cs="Times New Roman" w:hint="eastAsia"/>
          <w:szCs w:val="21"/>
        </w:rPr>
        <w:t xml:space="preserve">) </w:t>
      </w:r>
      <w:r w:rsidRPr="00C8285A">
        <w:rPr>
          <w:rFonts w:ascii="Times New Roman" w:eastAsia="方正书宋简体" w:hAnsi="Times New Roman" w:cs="Times New Roman"/>
          <w:szCs w:val="21"/>
        </w:rPr>
        <w:t>这是一个较难理解的问题．从</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position w:val="-10"/>
          <w:szCs w:val="21"/>
        </w:rPr>
        <w:object w:dxaOrig="520" w:dyaOrig="279">
          <v:shape id="_x0000_i1160" type="#_x0000_t75" style="width:26.25pt;height:14.25pt" o:ole="" fillcolor="window">
            <v:imagedata r:id="rId254" o:title=""/>
          </v:shape>
          <o:OLEObject Type="Embed" ProgID="Equation.3" ShapeID="_x0000_i1160" DrawAspect="Content" ObjectID="_1479904701" r:id="rId255"/>
        </w:object>
      </w:r>
      <w:r w:rsidRPr="00C8285A">
        <w:rPr>
          <w:rFonts w:ascii="Times New Roman" w:eastAsia="方正书宋简体" w:hAnsi="Times New Roman" w:cs="Times New Roman"/>
          <w:szCs w:val="21"/>
        </w:rPr>
        <w:t>的值域为</w:t>
      </w:r>
      <w:r w:rsidRPr="00C8285A">
        <w:rPr>
          <w:rFonts w:ascii="Times New Roman" w:eastAsia="方正书宋简体" w:hAnsi="Times New Roman" w:cs="Times New Roman"/>
          <w:szCs w:val="21"/>
        </w:rPr>
        <w:t>R”</w:t>
      </w:r>
      <w:r w:rsidRPr="00C8285A">
        <w:rPr>
          <w:rFonts w:ascii="Times New Roman" w:eastAsia="方正书宋简体" w:hAnsi="Times New Roman" w:cs="Times New Roman"/>
          <w:szCs w:val="21"/>
        </w:rPr>
        <w:t>，这点思考，</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position w:val="-30"/>
          <w:szCs w:val="21"/>
        </w:rPr>
        <w:object w:dxaOrig="560" w:dyaOrig="480">
          <v:shape id="_x0000_i1161" type="#_x0000_t75" style="width:27.75pt;height:24pt" o:ole="">
            <v:imagedata r:id="rId256" o:title=""/>
          </v:shape>
          <o:OLEObject Type="Embed" ProgID="Equation.3" ShapeID="_x0000_i1161" DrawAspect="Content" ObjectID="_1479904702" r:id="rId257"/>
        </w:object>
      </w:r>
      <w:r w:rsidRPr="00C8285A">
        <w:rPr>
          <w:rFonts w:ascii="Times New Roman" w:eastAsia="方正书宋简体" w:hAnsi="Times New Roman" w:cs="Times New Roman"/>
          <w:szCs w:val="21"/>
        </w:rPr>
        <w:t>的值域为</w:t>
      </w:r>
      <w:r w:rsidRPr="00C8285A">
        <w:rPr>
          <w:rFonts w:ascii="Times New Roman" w:eastAsia="方正书宋简体" w:hAnsi="Times New Roman" w:cs="Times New Roman"/>
          <w:szCs w:val="21"/>
        </w:rPr>
        <w:t>R”</w:t>
      </w:r>
      <w:r w:rsidRPr="00C8285A">
        <w:rPr>
          <w:rFonts w:ascii="Times New Roman" w:eastAsia="方正书宋简体" w:hAnsi="Times New Roman" w:cs="Times New Roman"/>
          <w:szCs w:val="21"/>
        </w:rPr>
        <w:t>等价于</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position w:val="-10"/>
          <w:szCs w:val="21"/>
        </w:rPr>
        <w:object w:dxaOrig="900" w:dyaOrig="320">
          <v:shape id="_x0000_i1162" type="#_x0000_t75" style="width:45pt;height:15.75pt" o:ole="" fillcolor="window">
            <v:imagedata r:id="rId258" o:title=""/>
          </v:shape>
          <o:OLEObject Type="Embed" ProgID="Equation.3" ShapeID="_x0000_i1162" DrawAspect="Content" ObjectID="_1479904703" r:id="rId259"/>
        </w:object>
      </w:r>
      <w:r w:rsidRPr="00C8285A">
        <w:rPr>
          <w:rFonts w:ascii="Times New Roman" w:eastAsia="方正书宋简体" w:hAnsi="Times New Roman" w:cs="Times New Roman"/>
          <w:szCs w:val="21"/>
        </w:rPr>
        <w:t>能取遍</w:t>
      </w:r>
      <w:r w:rsidRPr="00C8285A">
        <w:rPr>
          <w:rFonts w:ascii="Times New Roman" w:eastAsia="方正书宋简体" w:hAnsi="Times New Roman" w:cs="Times New Roman"/>
          <w:position w:val="-8"/>
          <w:szCs w:val="21"/>
        </w:rPr>
        <w:object w:dxaOrig="560" w:dyaOrig="260">
          <v:shape id="_x0000_i1163" type="#_x0000_t75" style="width:27.75pt;height:12.75pt" o:ole="" fillcolor="window">
            <v:imagedata r:id="rId260" o:title=""/>
          </v:shape>
          <o:OLEObject Type="Embed" ProgID="Equation.3" ShapeID="_x0000_i1163" DrawAspect="Content" ObjectID="_1479904704" r:id="rId261"/>
        </w:object>
      </w:r>
      <w:r w:rsidRPr="00C8285A">
        <w:rPr>
          <w:rFonts w:ascii="Times New Roman" w:eastAsia="方正书宋简体" w:hAnsi="Times New Roman" w:cs="Times New Roman"/>
          <w:szCs w:val="21"/>
        </w:rPr>
        <w:t>的一切值</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szCs w:val="21"/>
        </w:rPr>
        <w:t>，或理解为</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position w:val="-8"/>
          <w:szCs w:val="21"/>
        </w:rPr>
        <w:object w:dxaOrig="680" w:dyaOrig="260">
          <v:shape id="_x0000_i1164" type="#_x0000_t75" style="width:33.75pt;height:12.75pt" o:ole="" fillcolor="window">
            <v:imagedata r:id="rId262" o:title=""/>
          </v:shape>
          <o:OLEObject Type="Embed" ProgID="Equation.3" ShapeID="_x0000_i1164" DrawAspect="Content" ObjectID="_1479904705" r:id="rId263"/>
        </w:object>
      </w:r>
      <w:r w:rsidRPr="00C8285A">
        <w:rPr>
          <w:rFonts w:ascii="Times New Roman" w:eastAsia="方正书宋简体" w:hAnsi="Times New Roman" w:cs="Times New Roman"/>
          <w:szCs w:val="21"/>
        </w:rPr>
        <w:t>的值域包含了区间</w:t>
      </w:r>
      <w:r w:rsidRPr="00C8285A">
        <w:rPr>
          <w:rFonts w:ascii="Times New Roman" w:eastAsia="方正书宋简体" w:hAnsi="Times New Roman" w:cs="Times New Roman"/>
          <w:position w:val="-8"/>
          <w:szCs w:val="21"/>
        </w:rPr>
        <w:object w:dxaOrig="560" w:dyaOrig="260">
          <v:shape id="_x0000_i1165" type="#_x0000_t75" style="width:27.75pt;height:12.75pt" o:ole="" fillcolor="window">
            <v:imagedata r:id="rId264" o:title=""/>
          </v:shape>
          <o:OLEObject Type="Embed" ProgID="Equation.3" ShapeID="_x0000_i1165" DrawAspect="Content" ObjectID="_1479904706" r:id="rId265"/>
        </w:object>
      </w:r>
      <w:r w:rsidRPr="00C8285A">
        <w:rPr>
          <w:rFonts w:ascii="Times New Roman" w:eastAsia="方正书宋简体" w:hAnsi="Times New Roman" w:cs="Times New Roman"/>
          <w:szCs w:val="21"/>
        </w:rPr>
        <w:t>”</w: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position w:val="-8"/>
          <w:szCs w:val="21"/>
        </w:rPr>
        <w:object w:dxaOrig="820" w:dyaOrig="260">
          <v:shape id="_x0000_i1166" type="#_x0000_t75" style="width:41.25pt;height:12.75pt" o:ole="" fillcolor="window">
            <v:imagedata r:id="rId266" o:title=""/>
          </v:shape>
          <o:OLEObject Type="Embed" ProgID="Equation.3" ShapeID="_x0000_i1166" DrawAspect="Content" ObjectID="_1479904707" r:id="rId267"/>
        </w:object>
      </w:r>
      <w:r w:rsidRPr="00C8285A">
        <w:rPr>
          <w:rFonts w:ascii="Times New Roman" w:eastAsia="方正书宋简体" w:hAnsi="Times New Roman" w:cs="Times New Roman"/>
          <w:szCs w:val="21"/>
        </w:rPr>
        <w:t>的值域为</w:t>
      </w:r>
      <w:r w:rsidRPr="00C8285A">
        <w:rPr>
          <w:rFonts w:ascii="Times New Roman" w:eastAsia="方正书宋简体" w:hAnsi="Times New Roman" w:cs="Times New Roman"/>
          <w:position w:val="-8"/>
          <w:szCs w:val="21"/>
        </w:rPr>
        <w:object w:dxaOrig="1640" w:dyaOrig="320">
          <v:shape id="_x0000_i1167" type="#_x0000_t75" style="width:81.75pt;height:15.75pt" o:ole="" fillcolor="window">
            <v:imagedata r:id="rId268" o:title=""/>
          </v:shape>
          <o:OLEObject Type="Embed" ProgID="Equation.3" ShapeID="_x0000_i1167" DrawAspect="Content" ObjectID="_1479904708" r:id="rId269"/>
        </w:objec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命题等价于</w:t>
      </w:r>
      <w:r w:rsidRPr="00C8285A">
        <w:rPr>
          <w:rFonts w:ascii="Times New Roman" w:eastAsia="方正书宋简体" w:hAnsi="Times New Roman" w:cs="Times New Roman"/>
          <w:position w:val="-10"/>
          <w:szCs w:val="21"/>
        </w:rPr>
        <w:object w:dxaOrig="2720" w:dyaOrig="320">
          <v:shape id="_x0000_i1168" type="#_x0000_t75" style="width:128.25pt;height:15pt" o:ole="" fillcolor="window">
            <v:imagedata r:id="rId270" o:title=""/>
          </v:shape>
          <o:OLEObject Type="Embed" ProgID="Equation.DSMT4" ShapeID="_x0000_i1168" DrawAspect="Content" ObjectID="_1479904709" r:id="rId271"/>
        </w:objec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i/>
          <w:szCs w:val="21"/>
        </w:rPr>
        <w:t>a</w:t>
      </w:r>
      <w:r w:rsidRPr="00C8285A">
        <w:rPr>
          <w:rFonts w:ascii="Times New Roman" w:eastAsia="方正书宋简体" w:hAnsi="Times New Roman" w:cs="Times New Roman"/>
          <w:szCs w:val="21"/>
        </w:rPr>
        <w:t>的取值范围是</w:t>
      </w:r>
      <w:r w:rsidRPr="00C8285A">
        <w:rPr>
          <w:rFonts w:ascii="Times New Roman" w:eastAsia="方正书宋简体" w:hAnsi="Times New Roman" w:cs="Times New Roman"/>
          <w:position w:val="-8"/>
          <w:szCs w:val="21"/>
        </w:rPr>
        <w:object w:dxaOrig="1600" w:dyaOrig="320">
          <v:shape id="_x0000_i1169" type="#_x0000_t75" style="width:80.25pt;height:15.75pt" o:ole="" fillcolor="window">
            <v:imagedata r:id="rId272" o:title=""/>
          </v:shape>
          <o:OLEObject Type="Embed" ProgID="Equation.3" ShapeID="_x0000_i1169" DrawAspect="Content" ObjectID="_1479904710" r:id="rId273"/>
        </w:object>
      </w:r>
      <w:r w:rsidRPr="00C8285A">
        <w:rPr>
          <w:rFonts w:ascii="Times New Roman" w:eastAsia="方正书宋简体" w:hAnsi="Times New Roman" w:cs="Times New Roman"/>
          <w:szCs w:val="21"/>
        </w:rPr>
        <w:t>；</w: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3</w:t>
      </w:r>
      <w:r w:rsidRPr="00C8285A">
        <w:rPr>
          <w:rFonts w:ascii="Times New Roman" w:eastAsia="方正书宋简体" w:hAnsi="Times New Roman" w:cs="Times New Roman" w:hint="eastAsia"/>
          <w:szCs w:val="21"/>
        </w:rPr>
        <w:t xml:space="preserve">) </w:t>
      </w:r>
      <w:r w:rsidRPr="00C8285A">
        <w:rPr>
          <w:rFonts w:ascii="Times New Roman" w:eastAsia="方正书宋简体" w:hAnsi="Times New Roman" w:cs="Times New Roman"/>
          <w:szCs w:val="21"/>
        </w:rPr>
        <w:t>由定义域的概念知，命题等价于：</w: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szCs w:val="21"/>
        </w:rPr>
        <w:t>不等式</w:t>
      </w:r>
      <w:r w:rsidRPr="00C8285A">
        <w:rPr>
          <w:rFonts w:ascii="Times New Roman" w:eastAsia="方正书宋简体" w:hAnsi="Times New Roman" w:cs="Times New Roman"/>
          <w:position w:val="-6"/>
          <w:szCs w:val="21"/>
        </w:rPr>
        <w:object w:dxaOrig="1219" w:dyaOrig="300">
          <v:shape id="_x0000_i1170" type="#_x0000_t75" style="width:60.75pt;height:15pt" o:ole="" fillcolor="window">
            <v:imagedata r:id="rId274" o:title=""/>
          </v:shape>
          <o:OLEObject Type="Embed" ProgID="Equation.3" ShapeID="_x0000_i1170" DrawAspect="Content" ObjectID="_1479904711" r:id="rId275"/>
        </w:object>
      </w:r>
      <w:r w:rsidRPr="00C8285A">
        <w:rPr>
          <w:rFonts w:ascii="Times New Roman" w:eastAsia="方正书宋简体" w:hAnsi="Times New Roman" w:cs="Times New Roman"/>
          <w:szCs w:val="21"/>
        </w:rPr>
        <w:t>的解集为</w: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position w:val="-20"/>
          <w:szCs w:val="21"/>
        </w:rPr>
        <w:object w:dxaOrig="2540" w:dyaOrig="560">
          <v:shape id="_x0000_i1171" type="#_x0000_t75" style="width:126.75pt;height:27.75pt" o:ole="" fillcolor="window">
            <v:imagedata r:id="rId276" o:title=""/>
          </v:shape>
          <o:OLEObject Type="Embed" ProgID="Equation.3" ShapeID="_x0000_i1171" DrawAspect="Content" ObjectID="_1479904712" r:id="rId277"/>
        </w:objec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position w:val="-10"/>
          <w:szCs w:val="21"/>
        </w:rPr>
        <w:object w:dxaOrig="1100" w:dyaOrig="279">
          <v:shape id="_x0000_i1172" type="#_x0000_t75" style="width:54.7pt;height:14.25pt" o:ole="" fillcolor="window">
            <v:imagedata r:id="rId278" o:title=""/>
          </v:shape>
          <o:OLEObject Type="Embed" ProgID="Equation.3" ShapeID="_x0000_i1172" DrawAspect="Content" ObjectID="_1479904713" r:id="rId279"/>
        </w:object>
      </w:r>
      <w:r w:rsidRPr="00C8285A">
        <w:rPr>
          <w:rFonts w:ascii="Times New Roman" w:eastAsia="方正书宋简体" w:hAnsi="Times New Roman" w:cs="Times New Roman"/>
          <w:szCs w:val="21"/>
        </w:rPr>
        <w:t>是方程</w:t>
      </w:r>
      <w:r w:rsidRPr="00C8285A">
        <w:rPr>
          <w:rFonts w:ascii="Times New Roman" w:eastAsia="方正书宋简体" w:hAnsi="Times New Roman" w:cs="Times New Roman"/>
          <w:position w:val="-6"/>
          <w:szCs w:val="21"/>
        </w:rPr>
        <w:object w:dxaOrig="1219" w:dyaOrig="300">
          <v:shape id="_x0000_i1173" type="#_x0000_t75" style="width:60.75pt;height:15pt" o:ole="" fillcolor="window">
            <v:imagedata r:id="rId280" o:title=""/>
          </v:shape>
          <o:OLEObject Type="Embed" ProgID="Equation.3" ShapeID="_x0000_i1173" DrawAspect="Content" ObjectID="_1479904714" r:id="rId281"/>
        </w:object>
      </w:r>
      <w:r w:rsidRPr="00C8285A">
        <w:rPr>
          <w:rFonts w:ascii="Times New Roman" w:eastAsia="方正书宋简体" w:hAnsi="Times New Roman" w:cs="Times New Roman"/>
          <w:szCs w:val="21"/>
        </w:rPr>
        <w:t>的两根</w:t>
      </w:r>
    </w:p>
    <w:p w:rsidR="00C8285A" w:rsidRPr="00C8285A" w:rsidRDefault="00C8285A" w:rsidP="00C8285A">
      <w:pPr>
        <w:spacing w:line="0" w:lineRule="atLeast"/>
        <w:ind w:firstLineChars="196" w:firstLine="412"/>
        <w:rPr>
          <w:rFonts w:ascii="Times New Roman" w:eastAsia="方正书宋简体" w:hAnsi="Times New Roman" w:cs="Times New Roman"/>
          <w:szCs w:val="21"/>
        </w:rPr>
      </w:pPr>
      <w:r w:rsidRPr="00C8285A">
        <w:rPr>
          <w:rFonts w:ascii="Times New Roman" w:eastAsia="方正书宋简体" w:hAnsi="Times New Roman" w:cs="Times New Roman"/>
          <w:position w:val="-26"/>
          <w:szCs w:val="21"/>
        </w:rPr>
        <w:object w:dxaOrig="1780" w:dyaOrig="600">
          <v:shape id="_x0000_i1174" type="#_x0000_t75" style="width:89.25pt;height:30pt" o:ole="" fillcolor="window">
            <v:imagedata r:id="rId282" o:title=""/>
          </v:shape>
          <o:OLEObject Type="Embed" ProgID="Equation.3" ShapeID="_x0000_i1174" DrawAspect="Content" ObjectID="_1479904715" r:id="rId283"/>
        </w:object>
      </w:r>
      <w:r w:rsidRPr="00C8285A">
        <w:rPr>
          <w:rFonts w:ascii="Times New Roman" w:eastAsia="方正书宋简体" w:hAnsi="Times New Roman" w:cs="Times New Roman"/>
          <w:szCs w:val="21"/>
        </w:rPr>
        <w:t>即</w:t>
      </w:r>
      <w:r w:rsidRPr="00C8285A">
        <w:rPr>
          <w:rFonts w:ascii="Times New Roman" w:eastAsia="方正书宋简体" w:hAnsi="Times New Roman" w:cs="Times New Roman"/>
          <w:i/>
          <w:szCs w:val="21"/>
        </w:rPr>
        <w:t>a</w:t>
      </w:r>
      <w:r w:rsidRPr="00C8285A">
        <w:rPr>
          <w:rFonts w:ascii="Times New Roman" w:eastAsia="方正书宋简体" w:hAnsi="Times New Roman" w:cs="Times New Roman"/>
          <w:szCs w:val="21"/>
        </w:rPr>
        <w:t>的值为</w:t>
      </w:r>
      <w:r w:rsidRPr="00C8285A">
        <w:rPr>
          <w:rFonts w:ascii="Times New Roman" w:eastAsia="方正书宋简体" w:hAnsi="Times New Roman" w:cs="Times New Roman"/>
          <w:szCs w:val="21"/>
        </w:rPr>
        <w:t>2</w:t>
      </w:r>
      <w:r w:rsidRPr="00C8285A">
        <w:rPr>
          <w:rFonts w:ascii="Times New Roman" w:eastAsia="方正书宋简体" w:hAnsi="Times New Roman" w:cs="Times New Roman"/>
          <w:szCs w:val="21"/>
        </w:rPr>
        <w:t>；</w:t>
      </w:r>
    </w:p>
    <w:p w:rsidR="00C8285A" w:rsidRPr="00C8285A" w:rsidRDefault="00C8285A" w:rsidP="00C8285A">
      <w:pPr>
        <w:spacing w:line="0" w:lineRule="atLeast"/>
        <w:ind w:firstLineChars="200" w:firstLine="420"/>
        <w:rPr>
          <w:rFonts w:ascii="Times New Roman" w:eastAsia="方正书宋简体" w:hAnsi="Times New Roman" w:cs="Times New Roman"/>
          <w:szCs w:val="21"/>
        </w:rPr>
      </w:pP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4</w:t>
      </w:r>
      <w:r w:rsidRPr="00C8285A">
        <w:rPr>
          <w:rFonts w:ascii="Times New Roman" w:eastAsia="方正书宋简体" w:hAnsi="Times New Roman" w:cs="Times New Roman" w:hint="eastAsia"/>
          <w:szCs w:val="21"/>
        </w:rPr>
        <w:t xml:space="preserve">) </w:t>
      </w:r>
      <w:r w:rsidRPr="00C8285A">
        <w:rPr>
          <w:rFonts w:ascii="Times New Roman" w:eastAsia="方正书宋简体" w:hAnsi="Times New Roman" w:cs="Times New Roman"/>
          <w:szCs w:val="21"/>
        </w:rPr>
        <w:t>由对数函数性质易知：</w:t>
      </w:r>
      <w:r w:rsidRPr="00C8285A">
        <w:rPr>
          <w:rFonts w:ascii="Times New Roman" w:eastAsia="方正书宋简体" w:hAnsi="Times New Roman" w:cs="Times New Roman"/>
          <w:position w:val="-8"/>
          <w:szCs w:val="21"/>
        </w:rPr>
        <w:object w:dxaOrig="420" w:dyaOrig="260">
          <v:shape id="_x0000_i1175" type="#_x0000_t75" style="width:21pt;height:12.75pt" o:ole="" fillcolor="window">
            <v:imagedata r:id="rId284" o:title=""/>
          </v:shape>
          <o:OLEObject Type="Embed" ProgID="Equation.3" ShapeID="_x0000_i1175" DrawAspect="Content" ObjectID="_1479904716" r:id="rId285"/>
        </w:object>
      </w:r>
      <w:r w:rsidRPr="00C8285A">
        <w:rPr>
          <w:rFonts w:ascii="Times New Roman" w:eastAsia="方正书宋简体" w:hAnsi="Times New Roman" w:cs="Times New Roman"/>
          <w:szCs w:val="21"/>
        </w:rPr>
        <w:t>的值域为</w:t>
      </w:r>
      <w:r w:rsidRPr="00C8285A">
        <w:rPr>
          <w:rFonts w:ascii="Times New Roman" w:eastAsia="方正书宋简体" w:hAnsi="Times New Roman" w:cs="Times New Roman"/>
          <w:position w:val="-8"/>
          <w:szCs w:val="21"/>
        </w:rPr>
        <w:object w:dxaOrig="560" w:dyaOrig="260">
          <v:shape id="_x0000_i1176" type="#_x0000_t75" style="width:27.75pt;height:12.75pt" o:ole="" fillcolor="window">
            <v:imagedata r:id="rId286" o:title=""/>
          </v:shape>
          <o:OLEObject Type="Embed" ProgID="Equation.3" ShapeID="_x0000_i1176" DrawAspect="Content" ObjectID="_1479904717" r:id="rId287"/>
        </w:object>
      </w:r>
      <w:r w:rsidRPr="00C8285A">
        <w:rPr>
          <w:rFonts w:ascii="Times New Roman" w:eastAsia="方正书宋简体" w:hAnsi="Times New Roman" w:cs="Times New Roman"/>
          <w:szCs w:val="21"/>
        </w:rPr>
        <w:t>，由此学生很容易得</w:t>
      </w:r>
      <w:r w:rsidRPr="00C8285A">
        <w:rPr>
          <w:rFonts w:ascii="Times New Roman" w:eastAsia="方正书宋简体" w:hAnsi="Times New Roman" w:cs="Times New Roman"/>
          <w:position w:val="-8"/>
          <w:szCs w:val="21"/>
        </w:rPr>
        <w:object w:dxaOrig="680" w:dyaOrig="260">
          <v:shape id="_x0000_i1177" type="#_x0000_t75" style="width:33.75pt;height:12.75pt" o:ole="" fillcolor="window">
            <v:imagedata r:id="rId288" o:title=""/>
          </v:shape>
          <o:OLEObject Type="Embed" ProgID="Equation.3" ShapeID="_x0000_i1177" DrawAspect="Content" ObjectID="_1479904718" r:id="rId289"/>
        </w:object>
      </w:r>
      <w:r w:rsidRPr="00C8285A">
        <w:rPr>
          <w:rFonts w:ascii="Times New Roman" w:eastAsia="方正书宋简体" w:hAnsi="Times New Roman" w:cs="Times New Roman"/>
          <w:szCs w:val="21"/>
        </w:rPr>
        <w:t>，但这是不正确的</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szCs w:val="21"/>
        </w:rPr>
        <w:t>因为</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position w:val="-8"/>
          <w:szCs w:val="21"/>
        </w:rPr>
        <w:object w:dxaOrig="680" w:dyaOrig="260">
          <v:shape id="_x0000_i1178" type="#_x0000_t75" style="width:33.75pt;height:12.75pt" o:ole="" fillcolor="window">
            <v:imagedata r:id="rId290" o:title=""/>
          </v:shape>
          <o:OLEObject Type="Embed" ProgID="Equation.3" ShapeID="_x0000_i1178" DrawAspect="Content" ObjectID="_1479904719" r:id="rId291"/>
        </w:objec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szCs w:val="21"/>
        </w:rPr>
        <w:t>与</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position w:val="-8"/>
          <w:szCs w:val="21"/>
        </w:rPr>
        <w:object w:dxaOrig="420" w:dyaOrig="260">
          <v:shape id="_x0000_i1179" type="#_x0000_t75" style="width:21pt;height:12.75pt" o:ole="" fillcolor="window">
            <v:imagedata r:id="rId292" o:title=""/>
          </v:shape>
          <o:OLEObject Type="Embed" ProgID="Equation.3" ShapeID="_x0000_i1179" DrawAspect="Content" ObjectID="_1479904720" r:id="rId293"/>
        </w:object>
      </w:r>
      <w:r w:rsidRPr="00C8285A">
        <w:rPr>
          <w:rFonts w:ascii="Times New Roman" w:eastAsia="方正书宋简体" w:hAnsi="Times New Roman" w:cs="Times New Roman"/>
          <w:szCs w:val="21"/>
        </w:rPr>
        <w:t>的值域为</w:t>
      </w:r>
      <w:r w:rsidRPr="00C8285A">
        <w:rPr>
          <w:rFonts w:ascii="Times New Roman" w:eastAsia="方正书宋简体" w:hAnsi="Times New Roman" w:cs="Times New Roman"/>
          <w:position w:val="-8"/>
          <w:szCs w:val="21"/>
        </w:rPr>
        <w:object w:dxaOrig="560" w:dyaOrig="260">
          <v:shape id="_x0000_i1180" type="#_x0000_t75" style="width:27.75pt;height:12.75pt" o:ole="" fillcolor="window">
            <v:imagedata r:id="rId294" o:title=""/>
          </v:shape>
          <o:OLEObject Type="Embed" ProgID="Equation.3" ShapeID="_x0000_i1180" DrawAspect="Content" ObjectID="_1479904721" r:id="rId295"/>
        </w:objec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szCs w:val="21"/>
        </w:rPr>
        <w:t>并不等价，后者要求</w:t>
      </w:r>
      <w:r w:rsidRPr="00C8285A">
        <w:rPr>
          <w:rFonts w:ascii="Times New Roman" w:eastAsia="方正书宋简体" w:hAnsi="Times New Roman" w:cs="Times New Roman"/>
          <w:position w:val="-8"/>
          <w:szCs w:val="21"/>
        </w:rPr>
        <w:object w:dxaOrig="420" w:dyaOrig="260">
          <v:shape id="_x0000_i1181" type="#_x0000_t75" style="width:21pt;height:12.75pt" o:ole="" fillcolor="window">
            <v:imagedata r:id="rId296" o:title=""/>
          </v:shape>
          <o:OLEObject Type="Embed" ProgID="Equation.3" ShapeID="_x0000_i1181" DrawAspect="Content" ObjectID="_1479904722" r:id="rId297"/>
        </w:object>
      </w:r>
      <w:r w:rsidRPr="00C8285A">
        <w:rPr>
          <w:rFonts w:ascii="Times New Roman" w:eastAsia="方正书宋简体" w:hAnsi="Times New Roman" w:cs="Times New Roman"/>
          <w:szCs w:val="21"/>
        </w:rPr>
        <w:t>能取遍</w:t>
      </w:r>
      <w:r w:rsidRPr="00C8285A">
        <w:rPr>
          <w:rFonts w:ascii="Times New Roman" w:eastAsia="方正书宋简体" w:hAnsi="Times New Roman" w:cs="Times New Roman"/>
          <w:position w:val="-8"/>
          <w:szCs w:val="21"/>
        </w:rPr>
        <w:object w:dxaOrig="560" w:dyaOrig="260">
          <v:shape id="_x0000_i1182" type="#_x0000_t75" style="width:27.75pt;height:12.75pt" o:ole="" fillcolor="window">
            <v:imagedata r:id="rId298" o:title=""/>
          </v:shape>
          <o:OLEObject Type="Embed" ProgID="Equation.3" ShapeID="_x0000_i1182" DrawAspect="Content" ObjectID="_1479904723" r:id="rId299"/>
        </w:object>
      </w:r>
      <w:r w:rsidRPr="00C8285A">
        <w:rPr>
          <w:rFonts w:ascii="Times New Roman" w:eastAsia="方正书宋简体" w:hAnsi="Times New Roman" w:cs="Times New Roman"/>
          <w:szCs w:val="21"/>
        </w:rPr>
        <w:t>的一切值（而且不能多取）</w:t>
      </w:r>
      <w:r w:rsidRPr="00C8285A">
        <w:rPr>
          <w:rFonts w:ascii="Times New Roman" w:eastAsia="方正书宋简体" w:hAnsi="Times New Roman" w:cs="Times New Roman"/>
          <w:szCs w:val="21"/>
        </w:rPr>
        <w:t>.</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position w:val="-8"/>
          <w:szCs w:val="21"/>
        </w:rPr>
        <w:object w:dxaOrig="420" w:dyaOrig="260">
          <v:shape id="_x0000_i1183" type="#_x0000_t75" style="width:21pt;height:12.75pt" o:ole="" fillcolor="window">
            <v:imagedata r:id="rId292" o:title=""/>
          </v:shape>
          <o:OLEObject Type="Embed" ProgID="Equation.3" ShapeID="_x0000_i1183" DrawAspect="Content" ObjectID="_1479904724" r:id="rId300"/>
        </w:object>
      </w:r>
      <w:r w:rsidRPr="00C8285A">
        <w:rPr>
          <w:rFonts w:ascii="Times New Roman" w:eastAsia="方正书宋简体" w:hAnsi="Times New Roman" w:cs="Times New Roman"/>
          <w:szCs w:val="21"/>
        </w:rPr>
        <w:t>的值域是</w:t>
      </w:r>
      <w:r w:rsidRPr="00C8285A">
        <w:rPr>
          <w:rFonts w:ascii="Times New Roman" w:eastAsia="方正书宋简体" w:hAnsi="Times New Roman" w:cs="Times New Roman"/>
          <w:position w:val="-8"/>
          <w:szCs w:val="21"/>
        </w:rPr>
        <w:object w:dxaOrig="900" w:dyaOrig="320">
          <v:shape id="_x0000_i1184" type="#_x0000_t75" style="width:45pt;height:15.75pt" o:ole="" fillcolor="window">
            <v:imagedata r:id="rId301" o:title=""/>
          </v:shape>
          <o:OLEObject Type="Embed" ProgID="Equation.3" ShapeID="_x0000_i1184" DrawAspect="Content" ObjectID="_1479904725" r:id="rId302"/>
        </w:object>
      </w:r>
    </w:p>
    <w:p w:rsidR="00C8285A" w:rsidRPr="00C8285A" w:rsidRDefault="00C8285A" w:rsidP="00C8285A">
      <w:pPr>
        <w:spacing w:line="0" w:lineRule="atLeast"/>
        <w:ind w:firstLineChars="200" w:firstLine="420"/>
        <w:rPr>
          <w:rFonts w:ascii="Times New Roman" w:eastAsia="方正书宋简体" w:hAnsi="Times New Roman" w:cs="Times New Roman"/>
          <w:szCs w:val="21"/>
        </w:rPr>
      </w:pPr>
      <w:r w:rsidRPr="00C8285A">
        <w:rPr>
          <w:rFonts w:ascii="宋体" w:eastAsia="宋体" w:hAnsi="宋体" w:cs="宋体" w:hint="eastAsia"/>
          <w:szCs w:val="21"/>
        </w:rPr>
        <w:t>∴</w:t>
      </w:r>
      <w:r w:rsidRPr="00C8285A">
        <w:rPr>
          <w:rFonts w:ascii="Times New Roman" w:eastAsia="方正书宋简体" w:hAnsi="Times New Roman" w:cs="Times New Roman"/>
          <w:szCs w:val="21"/>
        </w:rPr>
        <w:t>命题等价于</w:t>
      </w:r>
      <w:r w:rsidRPr="00C8285A">
        <w:rPr>
          <w:rFonts w:ascii="Times New Roman" w:eastAsia="方正书宋简体" w:hAnsi="Times New Roman" w:cs="Times New Roman"/>
          <w:position w:val="-10"/>
          <w:szCs w:val="21"/>
        </w:rPr>
        <w:object w:dxaOrig="2360" w:dyaOrig="340">
          <v:shape id="_x0000_i1185" type="#_x0000_t75" style="width:117.75pt;height:17.25pt" o:ole="" fillcolor="window">
            <v:imagedata r:id="rId303" o:title=""/>
          </v:shape>
          <o:OLEObject Type="Embed" ProgID="Equation.3" ShapeID="_x0000_i1185" DrawAspect="Content" ObjectID="_1479904726" r:id="rId304"/>
        </w:object>
      </w:r>
      <w:r w:rsidRPr="00C8285A">
        <w:rPr>
          <w:rFonts w:ascii="Times New Roman" w:eastAsia="方正书宋简体" w:hAnsi="Times New Roman" w:cs="Times New Roman"/>
          <w:szCs w:val="21"/>
        </w:rPr>
        <w:t>，即</w:t>
      </w:r>
      <w:r w:rsidRPr="00C8285A">
        <w:rPr>
          <w:rFonts w:ascii="Times New Roman" w:eastAsia="方正书宋简体" w:hAnsi="Times New Roman" w:cs="Times New Roman"/>
          <w:i/>
          <w:szCs w:val="21"/>
        </w:rPr>
        <w:t>a</w:t>
      </w:r>
      <w:r w:rsidRPr="00C8285A">
        <w:rPr>
          <w:rFonts w:ascii="Times New Roman" w:eastAsia="方正书宋简体" w:hAnsi="Times New Roman" w:cs="Times New Roman"/>
          <w:szCs w:val="21"/>
        </w:rPr>
        <w:t>的值为</w:t>
      </w:r>
      <w:r w:rsidRPr="00C8285A">
        <w:rPr>
          <w:rFonts w:ascii="Times New Roman" w:eastAsia="方正书宋简体" w:hAnsi="Times New Roman" w:cs="Times New Roman" w:hint="eastAsia"/>
          <w:szCs w:val="21"/>
        </w:rPr>
        <w:t>±</w:t>
      </w:r>
      <w:r w:rsidRPr="00C8285A">
        <w:rPr>
          <w:rFonts w:ascii="Times New Roman" w:eastAsia="方正书宋简体" w:hAnsi="Times New Roman" w:cs="Times New Roman"/>
          <w:szCs w:val="21"/>
        </w:rPr>
        <w:t>1.</w:t>
      </w:r>
    </w:p>
    <w:p w:rsidR="00C8285A" w:rsidRPr="00C8285A" w:rsidRDefault="00C8285A" w:rsidP="00C8285A">
      <w:pPr>
        <w:spacing w:line="0" w:lineRule="atLeast"/>
        <w:rPr>
          <w:rFonts w:ascii="Times New Roman" w:eastAsia="方正书宋简体" w:hAnsi="Times New Roman" w:cs="Times New Roman"/>
          <w:szCs w:val="21"/>
        </w:rPr>
      </w:pPr>
    </w:p>
    <w:p w:rsidR="00D25A56" w:rsidRPr="0038586F" w:rsidRDefault="00D25A56" w:rsidP="00D25A56">
      <w:pPr>
        <w:tabs>
          <w:tab w:val="left" w:pos="900"/>
        </w:tabs>
        <w:rPr>
          <w:rFonts w:ascii="Times New Roman" w:eastAsia="宋体" w:hAnsi="Times New Roman" w:cs="Times New Roman"/>
          <w:szCs w:val="24"/>
        </w:rPr>
      </w:pPr>
      <w:r w:rsidRPr="0038586F">
        <w:rPr>
          <w:rFonts w:ascii="Times New Roman" w:eastAsia="宋体" w:hAnsi="Times New Roman" w:cs="Times New Roman" w:hint="eastAsia"/>
          <w:szCs w:val="21"/>
        </w:rPr>
        <w:t>22</w:t>
      </w:r>
      <w:r w:rsidRPr="0038586F">
        <w:rPr>
          <w:rFonts w:ascii="Times New Roman" w:eastAsia="宋体" w:hAnsi="Times New Roman" w:cs="Times New Roman"/>
          <w:szCs w:val="21"/>
        </w:rPr>
        <w:t>．现有某种细胞</w:t>
      </w:r>
      <w:r w:rsidRPr="0038586F">
        <w:rPr>
          <w:rFonts w:ascii="Times New Roman" w:eastAsia="宋体" w:hAnsi="Times New Roman" w:cs="Times New Roman"/>
          <w:szCs w:val="21"/>
        </w:rPr>
        <w:t>100</w:t>
      </w:r>
      <w:r w:rsidRPr="0038586F">
        <w:rPr>
          <w:rFonts w:ascii="Times New Roman" w:eastAsia="宋体" w:hAnsi="Times New Roman" w:cs="Times New Roman"/>
          <w:szCs w:val="21"/>
        </w:rPr>
        <w:t>个，其中有占总数</w:t>
      </w:r>
      <w:r w:rsidRPr="0038586F">
        <w:rPr>
          <w:rFonts w:ascii="Times New Roman" w:eastAsia="宋体" w:hAnsi="Times New Roman" w:cs="Times New Roman"/>
          <w:position w:val="-24"/>
          <w:szCs w:val="21"/>
        </w:rPr>
        <w:object w:dxaOrig="240" w:dyaOrig="620">
          <v:shape id="_x0000_i1186" type="#_x0000_t75" alt="www.gkxx.com" style="width:12pt;height:30.75pt" o:ole="">
            <v:imagedata r:id="rId131" o:title="" blacklevel="6554f"/>
          </v:shape>
          <o:OLEObject Type="Embed" ProgID="Equation.DSMT4" ShapeID="_x0000_i1186" DrawAspect="Content" ObjectID="_1479904727" r:id="rId305"/>
        </w:object>
      </w:r>
      <w:r w:rsidRPr="0038586F">
        <w:rPr>
          <w:rFonts w:ascii="Times New Roman" w:eastAsia="宋体" w:hAnsi="Times New Roman" w:cs="Times New Roman"/>
          <w:szCs w:val="21"/>
        </w:rPr>
        <w:t>的细胞每小时分裂一次，即由</w:t>
      </w:r>
      <w:r w:rsidRPr="0038586F">
        <w:rPr>
          <w:rFonts w:ascii="Times New Roman" w:eastAsia="宋体" w:hAnsi="Times New Roman" w:cs="Times New Roman"/>
          <w:szCs w:val="21"/>
        </w:rPr>
        <w:t>1</w:t>
      </w:r>
      <w:r w:rsidRPr="0038586F">
        <w:rPr>
          <w:rFonts w:ascii="Times New Roman" w:eastAsia="宋体" w:hAnsi="Times New Roman" w:cs="Times New Roman"/>
          <w:szCs w:val="21"/>
        </w:rPr>
        <w:t>个细胞分裂成</w:t>
      </w:r>
      <w:r w:rsidRPr="0038586F">
        <w:rPr>
          <w:rFonts w:ascii="Times New Roman" w:eastAsia="宋体" w:hAnsi="Times New Roman" w:cs="Times New Roman"/>
          <w:szCs w:val="21"/>
        </w:rPr>
        <w:t>2</w:t>
      </w:r>
      <w:r w:rsidRPr="0038586F">
        <w:rPr>
          <w:rFonts w:ascii="Times New Roman" w:eastAsia="宋体" w:hAnsi="Times New Roman" w:cs="Times New Roman"/>
          <w:szCs w:val="21"/>
        </w:rPr>
        <w:t>个细胞，按这种规律发展下去，经过多少小时，细胞总数可以超过</w:t>
      </w:r>
      <w:r w:rsidRPr="0038586F">
        <w:rPr>
          <w:rFonts w:ascii="Times New Roman" w:eastAsia="宋体" w:hAnsi="Times New Roman" w:cs="Times New Roman"/>
          <w:position w:val="-6"/>
          <w:szCs w:val="21"/>
        </w:rPr>
        <w:object w:dxaOrig="420" w:dyaOrig="320">
          <v:shape id="_x0000_i1187" type="#_x0000_t75" alt="www.gkxx.com" style="width:21pt;height:15.75pt" o:ole="">
            <v:imagedata r:id="rId133" o:title="" blacklevel="6554f"/>
          </v:shape>
          <o:OLEObject Type="Embed" ProgID="Equation.DSMT4" ShapeID="_x0000_i1187" DrawAspect="Content" ObjectID="_1479904728" r:id="rId306"/>
        </w:object>
      </w:r>
      <w:proofErr w:type="gramStart"/>
      <w:r w:rsidRPr="0038586F">
        <w:rPr>
          <w:rFonts w:ascii="Times New Roman" w:eastAsia="宋体" w:hAnsi="Times New Roman" w:cs="Times New Roman"/>
          <w:szCs w:val="21"/>
        </w:rPr>
        <w:t>个</w:t>
      </w:r>
      <w:proofErr w:type="gramEnd"/>
      <w:r w:rsidRPr="0038586F">
        <w:rPr>
          <w:rFonts w:ascii="Times New Roman" w:eastAsia="宋体" w:hAnsi="Times New Roman" w:cs="Times New Roman"/>
          <w:szCs w:val="21"/>
        </w:rPr>
        <w:t>？（参考数据：</w:t>
      </w:r>
      <w:r w:rsidRPr="0038586F">
        <w:rPr>
          <w:rFonts w:ascii="Times New Roman" w:eastAsia="宋体" w:hAnsi="Times New Roman" w:cs="Times New Roman"/>
          <w:position w:val="-10"/>
          <w:szCs w:val="21"/>
        </w:rPr>
        <w:object w:dxaOrig="2360" w:dyaOrig="320">
          <v:shape id="_x0000_i1188" type="#_x0000_t75" alt="www.gkxx.com" style="width:117.75pt;height:15.75pt" o:ole="">
            <v:imagedata r:id="rId135" o:title="" blacklevel="6554f"/>
          </v:shape>
          <o:OLEObject Type="Embed" ProgID="Equation.DSMT4" ShapeID="_x0000_i1188" DrawAspect="Content" ObjectID="_1479904729" r:id="rId307"/>
        </w:object>
      </w:r>
      <w:r w:rsidRPr="0038586F">
        <w:rPr>
          <w:rFonts w:ascii="Times New Roman" w:eastAsia="宋体" w:hAnsi="Times New Roman" w:cs="Times New Roman"/>
          <w:szCs w:val="21"/>
        </w:rPr>
        <w:t>）</w:t>
      </w:r>
      <w:r w:rsidRPr="0038586F">
        <w:rPr>
          <w:rFonts w:ascii="Times New Roman" w:eastAsia="宋体" w:hAnsi="Times New Roman" w:cs="Times New Roman"/>
          <w:szCs w:val="21"/>
        </w:rPr>
        <w:t>.</w:t>
      </w:r>
    </w:p>
    <w:p w:rsidR="00C8285A" w:rsidRPr="00C8285A" w:rsidRDefault="00C36D3B" w:rsidP="00C36D3B">
      <w:pPr>
        <w:spacing w:line="0" w:lineRule="atLeast"/>
        <w:rPr>
          <w:rFonts w:ascii="仿宋_GB2312" w:eastAsia="仿宋_GB2312" w:hAnsi="Times New Roman" w:cs="Times New Roman"/>
          <w:szCs w:val="21"/>
        </w:rPr>
      </w:pPr>
      <w:r>
        <w:rPr>
          <w:rFonts w:ascii="仿宋_GB2312" w:eastAsia="仿宋_GB2312" w:hAnsi="Times New Roman" w:cs="Times New Roman" w:hint="eastAsia"/>
          <w:szCs w:val="24"/>
        </w:rPr>
        <w:t>22.</w:t>
      </w:r>
      <w:bookmarkStart w:id="0" w:name="_GoBack"/>
      <w:bookmarkEnd w:id="0"/>
      <w:r w:rsidR="00C8285A" w:rsidRPr="00C8285A">
        <w:rPr>
          <w:rFonts w:ascii="仿宋_GB2312" w:eastAsia="仿宋_GB2312" w:hAnsi="Times New Roman" w:cs="Times New Roman"/>
          <w:szCs w:val="24"/>
        </w:rPr>
        <w:t>解：现有细胞100个</w:t>
      </w:r>
      <w:r w:rsidR="00C8285A" w:rsidRPr="00C8285A">
        <w:rPr>
          <w:rFonts w:ascii="仿宋_GB2312" w:eastAsia="仿宋_GB2312" w:hAnsi="Times New Roman" w:cs="Times New Roman"/>
          <w:szCs w:val="21"/>
        </w:rPr>
        <w:t>，</w:t>
      </w:r>
      <w:r w:rsidR="00C8285A" w:rsidRPr="00C8285A">
        <w:rPr>
          <w:rFonts w:ascii="仿宋_GB2312" w:eastAsia="仿宋_GB2312" w:hAnsi="Times New Roman" w:cs="Times New Roman"/>
          <w:szCs w:val="24"/>
        </w:rPr>
        <w:t>先考虑经过1、2、3、4个小时后的细胞总数，</w:t>
      </w:r>
    </w:p>
    <w:p w:rsidR="00C8285A" w:rsidRPr="00C8285A" w:rsidRDefault="00C8285A" w:rsidP="00C8285A">
      <w:pPr>
        <w:spacing w:line="0" w:lineRule="atLeast"/>
        <w:ind w:leftChars="67" w:left="842" w:hangingChars="334" w:hanging="701"/>
        <w:rPr>
          <w:rFonts w:ascii="仿宋_GB2312" w:eastAsia="仿宋_GB2312" w:hAnsi="Times New Roman" w:cs="Times New Roman"/>
          <w:szCs w:val="21"/>
        </w:rPr>
      </w:pPr>
      <w:r w:rsidRPr="00C8285A">
        <w:rPr>
          <w:rFonts w:ascii="仿宋_GB2312" w:eastAsia="仿宋_GB2312" w:hAnsi="Times New Roman" w:cs="Times New Roman"/>
          <w:szCs w:val="21"/>
        </w:rPr>
        <w:t xml:space="preserve">  </w:t>
      </w:r>
      <w:r w:rsidRPr="00C8285A">
        <w:rPr>
          <w:rFonts w:ascii="仿宋_GB2312" w:eastAsia="仿宋_GB2312" w:hAnsi="Times New Roman" w:cs="Times New Roman"/>
          <w:szCs w:val="24"/>
        </w:rPr>
        <w:t xml:space="preserve"> 1小时后，细胞总数为</w:t>
      </w:r>
      <w:r w:rsidRPr="00C8285A">
        <w:rPr>
          <w:rFonts w:ascii="仿宋_GB2312" w:eastAsia="仿宋_GB2312" w:hAnsi="Times New Roman" w:cs="Times New Roman"/>
          <w:position w:val="-24"/>
          <w:szCs w:val="21"/>
        </w:rPr>
        <w:object w:dxaOrig="2880" w:dyaOrig="620">
          <v:shape id="_x0000_i1189" type="#_x0000_t75" alt="www.gkxx.com" style="width:2in;height:30.75pt" o:ole="">
            <v:imagedata r:id="rId308" o:title="" blacklevel="6554f"/>
          </v:shape>
          <o:OLEObject Type="Embed" ProgID="Equation.DSMT4" ShapeID="_x0000_i1189" DrawAspect="Content" ObjectID="_1479904730" r:id="rId309"/>
        </w:object>
      </w:r>
      <w:r w:rsidRPr="00C8285A">
        <w:rPr>
          <w:rFonts w:ascii="仿宋_GB2312" w:eastAsia="仿宋_GB2312" w:hAnsi="Times New Roman" w:cs="Times New Roman"/>
          <w:szCs w:val="21"/>
        </w:rPr>
        <w:t>；</w:t>
      </w:r>
    </w:p>
    <w:p w:rsidR="00C8285A" w:rsidRPr="00C8285A" w:rsidRDefault="00C8285A" w:rsidP="00C8285A">
      <w:pPr>
        <w:spacing w:line="0" w:lineRule="atLeast"/>
        <w:ind w:firstLineChars="220" w:firstLine="462"/>
        <w:rPr>
          <w:rFonts w:ascii="Times New Roman" w:eastAsia="宋体" w:hAnsi="Times New Roman" w:cs="Times New Roman"/>
          <w:szCs w:val="21"/>
        </w:rPr>
      </w:pPr>
      <w:r w:rsidRPr="00C8285A">
        <w:rPr>
          <w:rFonts w:ascii="Times New Roman" w:eastAsia="宋体" w:hAnsi="Times New Roman" w:cs="Times New Roman"/>
          <w:szCs w:val="24"/>
        </w:rPr>
        <w:t>2</w:t>
      </w:r>
      <w:r w:rsidRPr="00C8285A">
        <w:rPr>
          <w:rFonts w:ascii="Times New Roman" w:eastAsia="宋体" w:hAnsi="Times New Roman" w:cs="Times New Roman"/>
          <w:szCs w:val="24"/>
        </w:rPr>
        <w:t>小时后，细胞总数为</w:t>
      </w:r>
      <w:r w:rsidRPr="00C8285A">
        <w:rPr>
          <w:rFonts w:ascii="Times New Roman" w:eastAsia="宋体" w:hAnsi="Times New Roman" w:cs="Times New Roman"/>
          <w:position w:val="-24"/>
          <w:szCs w:val="21"/>
        </w:rPr>
        <w:object w:dxaOrig="3560" w:dyaOrig="620">
          <v:shape id="_x0000_i1190" type="#_x0000_t75" alt="www.gkxx.com" style="width:177.8pt;height:30.75pt" o:ole="">
            <v:imagedata r:id="rId310" o:title="" blacklevel="6554f"/>
          </v:shape>
          <o:OLEObject Type="Embed" ProgID="Equation.DSMT4" ShapeID="_x0000_i1190" DrawAspect="Content" ObjectID="_1479904731" r:id="rId311"/>
        </w:object>
      </w:r>
      <w:r w:rsidRPr="00C8285A">
        <w:rPr>
          <w:rFonts w:ascii="Times New Roman" w:eastAsia="宋体" w:hAnsi="Times New Roman" w:cs="Times New Roman"/>
          <w:szCs w:val="21"/>
        </w:rPr>
        <w:t>；</w:t>
      </w:r>
    </w:p>
    <w:p w:rsidR="00C8285A" w:rsidRPr="00C8285A" w:rsidRDefault="00C8285A" w:rsidP="00C8285A">
      <w:pPr>
        <w:spacing w:line="0" w:lineRule="atLeast"/>
        <w:ind w:firstLineChars="220" w:firstLine="462"/>
        <w:rPr>
          <w:rFonts w:ascii="Times New Roman" w:eastAsia="宋体" w:hAnsi="Times New Roman" w:cs="Times New Roman"/>
          <w:szCs w:val="21"/>
        </w:rPr>
      </w:pPr>
      <w:r w:rsidRPr="00C8285A">
        <w:rPr>
          <w:rFonts w:ascii="Times New Roman" w:eastAsia="宋体" w:hAnsi="Times New Roman" w:cs="Times New Roman"/>
          <w:szCs w:val="24"/>
        </w:rPr>
        <w:t>3</w:t>
      </w:r>
      <w:r w:rsidRPr="00C8285A">
        <w:rPr>
          <w:rFonts w:ascii="Times New Roman" w:eastAsia="宋体" w:hAnsi="Times New Roman" w:cs="Times New Roman"/>
          <w:szCs w:val="24"/>
        </w:rPr>
        <w:t>小时后，细胞总数为</w:t>
      </w:r>
      <w:r w:rsidRPr="00C8285A">
        <w:rPr>
          <w:rFonts w:ascii="Times New Roman" w:eastAsia="宋体" w:hAnsi="Times New Roman" w:cs="Times New Roman"/>
          <w:position w:val="-24"/>
          <w:szCs w:val="21"/>
        </w:rPr>
        <w:object w:dxaOrig="3680" w:dyaOrig="620">
          <v:shape id="_x0000_i1191" type="#_x0000_t75" alt="www.gkxx.com" style="width:183.8pt;height:30.75pt" o:ole="">
            <v:imagedata r:id="rId312" o:title="" blacklevel="6554f"/>
          </v:shape>
          <o:OLEObject Type="Embed" ProgID="Equation.DSMT4" ShapeID="_x0000_i1191" DrawAspect="Content" ObjectID="_1479904732" r:id="rId313"/>
        </w:object>
      </w:r>
      <w:r w:rsidRPr="00C8285A">
        <w:rPr>
          <w:rFonts w:ascii="Times New Roman" w:eastAsia="宋体" w:hAnsi="Times New Roman" w:cs="Times New Roman"/>
          <w:szCs w:val="21"/>
        </w:rPr>
        <w:t>；</w:t>
      </w:r>
    </w:p>
    <w:p w:rsidR="00C8285A" w:rsidRPr="00C8285A" w:rsidRDefault="00C8285A" w:rsidP="00C8285A">
      <w:pPr>
        <w:spacing w:line="0" w:lineRule="atLeast"/>
        <w:ind w:firstLineChars="220" w:firstLine="462"/>
        <w:rPr>
          <w:rFonts w:ascii="Times New Roman" w:eastAsia="宋体" w:hAnsi="Times New Roman" w:cs="Times New Roman"/>
          <w:szCs w:val="21"/>
        </w:rPr>
      </w:pPr>
      <w:r w:rsidRPr="00C8285A">
        <w:rPr>
          <w:rFonts w:ascii="Times New Roman" w:eastAsia="宋体" w:hAnsi="Times New Roman" w:cs="Times New Roman"/>
          <w:szCs w:val="24"/>
        </w:rPr>
        <w:t>4</w:t>
      </w:r>
      <w:r w:rsidRPr="00C8285A">
        <w:rPr>
          <w:rFonts w:ascii="Times New Roman" w:eastAsia="宋体" w:hAnsi="Times New Roman" w:cs="Times New Roman"/>
          <w:szCs w:val="24"/>
        </w:rPr>
        <w:t>小时后，细胞总数为</w:t>
      </w:r>
      <w:r w:rsidRPr="00C8285A">
        <w:rPr>
          <w:rFonts w:ascii="Times New Roman" w:eastAsia="宋体" w:hAnsi="Times New Roman" w:cs="Times New Roman"/>
          <w:position w:val="-24"/>
          <w:szCs w:val="21"/>
        </w:rPr>
        <w:object w:dxaOrig="3900" w:dyaOrig="620">
          <v:shape id="_x0000_i1192" type="#_x0000_t75" alt="www.gkxx.com" style="width:195pt;height:30.75pt" o:ole="">
            <v:imagedata r:id="rId314" o:title="" blacklevel="6554f"/>
          </v:shape>
          <o:OLEObject Type="Embed" ProgID="Equation.DSMT4" ShapeID="_x0000_i1192" DrawAspect="Content" ObjectID="_1479904733" r:id="rId315"/>
        </w:object>
      </w:r>
      <w:r w:rsidRPr="00C8285A">
        <w:rPr>
          <w:rFonts w:ascii="Times New Roman" w:eastAsia="宋体" w:hAnsi="Times New Roman" w:cs="Times New Roman"/>
          <w:szCs w:val="21"/>
        </w:rPr>
        <w:t>；</w:t>
      </w:r>
    </w:p>
    <w:p w:rsidR="00C8285A" w:rsidRPr="00C8285A" w:rsidRDefault="00C8285A" w:rsidP="00C8285A">
      <w:pPr>
        <w:spacing w:line="0" w:lineRule="atLeast"/>
        <w:ind w:firstLineChars="200" w:firstLine="420"/>
        <w:rPr>
          <w:rFonts w:ascii="Times New Roman" w:eastAsia="宋体" w:hAnsi="Times New Roman" w:cs="Times New Roman"/>
          <w:szCs w:val="21"/>
        </w:rPr>
      </w:pPr>
      <w:r w:rsidRPr="00C8285A">
        <w:rPr>
          <w:rFonts w:ascii="Times New Roman" w:eastAsia="宋体" w:hAnsi="Times New Roman" w:cs="Times New Roman"/>
          <w:szCs w:val="24"/>
        </w:rPr>
        <w:t>可见，细胞总数</w:t>
      </w:r>
      <w:r w:rsidRPr="00C8285A">
        <w:rPr>
          <w:rFonts w:ascii="Times New Roman" w:eastAsia="宋体" w:hAnsi="Times New Roman" w:cs="Times New Roman"/>
          <w:position w:val="-10"/>
          <w:szCs w:val="21"/>
        </w:rPr>
        <w:object w:dxaOrig="220" w:dyaOrig="260">
          <v:shape id="_x0000_i1193" type="#_x0000_t75" alt="www.gkxx.com" style="width:11.25pt;height:12.75pt" o:ole="">
            <v:imagedata r:id="rId316" o:title="" blacklevel="6554f"/>
          </v:shape>
          <o:OLEObject Type="Embed" ProgID="Equation.DSMT4" ShapeID="_x0000_i1193" DrawAspect="Content" ObjectID="_1479904734" r:id="rId317"/>
        </w:object>
      </w:r>
      <w:r w:rsidRPr="00C8285A">
        <w:rPr>
          <w:rFonts w:ascii="Times New Roman" w:eastAsia="宋体" w:hAnsi="Times New Roman" w:cs="Times New Roman"/>
          <w:szCs w:val="24"/>
        </w:rPr>
        <w:t>与时间</w:t>
      </w:r>
      <w:r w:rsidRPr="00C8285A">
        <w:rPr>
          <w:rFonts w:ascii="Times New Roman" w:eastAsia="宋体" w:hAnsi="Times New Roman" w:cs="Times New Roman"/>
          <w:position w:val="-6"/>
          <w:szCs w:val="21"/>
        </w:rPr>
        <w:object w:dxaOrig="200" w:dyaOrig="220">
          <v:shape id="_x0000_i1194" type="#_x0000_t75" alt="www.gkxx.com" style="width:9.75pt;height:11.25pt" o:ole="">
            <v:imagedata r:id="rId318" o:title="" blacklevel="6554f"/>
          </v:shape>
          <o:OLEObject Type="Embed" ProgID="Equation.DSMT4" ShapeID="_x0000_i1194" DrawAspect="Content" ObjectID="_1479904735" r:id="rId319"/>
        </w:object>
      </w:r>
      <w:r w:rsidRPr="00C8285A">
        <w:rPr>
          <w:rFonts w:ascii="Times New Roman" w:eastAsia="宋体" w:hAnsi="Times New Roman" w:cs="Times New Roman"/>
          <w:szCs w:val="24"/>
        </w:rPr>
        <w:t>（小时）之间的函数关系为：</w:t>
      </w:r>
      <w:r w:rsidRPr="00C8285A">
        <w:rPr>
          <w:rFonts w:ascii="Times New Roman" w:eastAsia="宋体" w:hAnsi="Times New Roman" w:cs="Times New Roman"/>
          <w:szCs w:val="21"/>
        </w:rPr>
        <w:t xml:space="preserve">  </w:t>
      </w:r>
      <w:r w:rsidRPr="00C8285A">
        <w:rPr>
          <w:rFonts w:ascii="Times New Roman" w:eastAsia="宋体" w:hAnsi="Times New Roman" w:cs="Times New Roman"/>
          <w:position w:val="-28"/>
          <w:szCs w:val="21"/>
        </w:rPr>
        <w:object w:dxaOrig="1440" w:dyaOrig="740">
          <v:shape id="_x0000_i1195" type="#_x0000_t75" alt="www.gkxx.com" style="width:1in;height:36.75pt" o:ole="">
            <v:imagedata r:id="rId320" o:title="" blacklevel="6554f"/>
          </v:shape>
          <o:OLEObject Type="Embed" ProgID="Equation.DSMT4" ShapeID="_x0000_i1195" DrawAspect="Content" ObjectID="_1479904736" r:id="rId321"/>
        </w:object>
      </w:r>
      <w:r w:rsidRPr="00C8285A">
        <w:rPr>
          <w:rFonts w:ascii="Times New Roman" w:eastAsia="宋体" w:hAnsi="Times New Roman" w:cs="Times New Roman"/>
          <w:szCs w:val="21"/>
        </w:rPr>
        <w:t>，</w:t>
      </w:r>
      <w:r w:rsidRPr="00C8285A">
        <w:rPr>
          <w:rFonts w:ascii="Times New Roman" w:eastAsia="宋体" w:hAnsi="Times New Roman" w:cs="Times New Roman"/>
          <w:position w:val="-6"/>
          <w:szCs w:val="21"/>
        </w:rPr>
        <w:object w:dxaOrig="700" w:dyaOrig="320">
          <v:shape id="_x0000_i1196" type="#_x0000_t75" alt="www.gkxx.com" style="width:35.25pt;height:15.75pt" o:ole="">
            <v:imagedata r:id="rId322" o:title="" blacklevel="6554f"/>
          </v:shape>
          <o:OLEObject Type="Embed" ProgID="Equation.DSMT4" ShapeID="_x0000_i1196" DrawAspect="Content" ObjectID="_1479904737" r:id="rId323"/>
        </w:object>
      </w:r>
    </w:p>
    <w:p w:rsidR="00C8285A" w:rsidRPr="00C8285A" w:rsidRDefault="00C8285A" w:rsidP="00C8285A">
      <w:pPr>
        <w:spacing w:line="0" w:lineRule="atLeast"/>
        <w:rPr>
          <w:rFonts w:ascii="Times New Roman" w:eastAsia="宋体" w:hAnsi="Times New Roman" w:cs="Times New Roman"/>
          <w:szCs w:val="21"/>
        </w:rPr>
      </w:pPr>
      <w:r w:rsidRPr="00C8285A">
        <w:rPr>
          <w:rFonts w:ascii="Times New Roman" w:eastAsia="宋体" w:hAnsi="Times New Roman" w:cs="Times New Roman"/>
          <w:szCs w:val="24"/>
        </w:rPr>
        <w:t>由</w:t>
      </w:r>
      <w:r w:rsidRPr="00C8285A">
        <w:rPr>
          <w:rFonts w:ascii="Times New Roman" w:eastAsia="宋体" w:hAnsi="Times New Roman" w:cs="Times New Roman"/>
          <w:position w:val="-28"/>
          <w:szCs w:val="21"/>
        </w:rPr>
        <w:object w:dxaOrig="1680" w:dyaOrig="740">
          <v:shape id="_x0000_i1197" type="#_x0000_t75" alt="www.gkxx.com" style="width:84pt;height:36.75pt" o:ole="">
            <v:imagedata r:id="rId324" o:title="" blacklevel="6554f"/>
          </v:shape>
          <o:OLEObject Type="Embed" ProgID="Equation.DSMT4" ShapeID="_x0000_i1197" DrawAspect="Content" ObjectID="_1479904738" r:id="rId325"/>
        </w:object>
      </w:r>
      <w:r w:rsidRPr="00C8285A">
        <w:rPr>
          <w:rFonts w:ascii="Times New Roman" w:eastAsia="宋体" w:hAnsi="Times New Roman" w:cs="Times New Roman"/>
          <w:szCs w:val="21"/>
        </w:rPr>
        <w:t>，</w:t>
      </w:r>
      <w:r w:rsidRPr="00C8285A">
        <w:rPr>
          <w:rFonts w:ascii="Times New Roman" w:eastAsia="宋体" w:hAnsi="Times New Roman" w:cs="Times New Roman"/>
          <w:szCs w:val="24"/>
        </w:rPr>
        <w:t>得</w:t>
      </w:r>
      <w:r w:rsidRPr="00C8285A">
        <w:rPr>
          <w:rFonts w:ascii="Times New Roman" w:eastAsia="宋体" w:hAnsi="Times New Roman" w:cs="Times New Roman"/>
          <w:position w:val="-28"/>
          <w:szCs w:val="21"/>
        </w:rPr>
        <w:object w:dxaOrig="1100" w:dyaOrig="740">
          <v:shape id="_x0000_i1198" type="#_x0000_t75" alt="www.gkxx.com" style="width:54.7pt;height:36.75pt" o:ole="">
            <v:imagedata r:id="rId326" o:title="" blacklevel="6554f"/>
          </v:shape>
          <o:OLEObject Type="Embed" ProgID="Equation.DSMT4" ShapeID="_x0000_i1198" DrawAspect="Content" ObjectID="_1479904739" r:id="rId327"/>
        </w:object>
      </w:r>
      <w:r w:rsidRPr="00C8285A">
        <w:rPr>
          <w:rFonts w:ascii="Times New Roman" w:eastAsia="宋体" w:hAnsi="Times New Roman" w:cs="Times New Roman"/>
          <w:szCs w:val="21"/>
        </w:rPr>
        <w:t>，</w:t>
      </w:r>
      <w:r w:rsidRPr="00C8285A">
        <w:rPr>
          <w:rFonts w:ascii="Times New Roman" w:eastAsia="宋体" w:hAnsi="Times New Roman" w:cs="Times New Roman"/>
          <w:szCs w:val="24"/>
        </w:rPr>
        <w:t>两边取以</w:t>
      </w:r>
      <w:r w:rsidRPr="00C8285A">
        <w:rPr>
          <w:rFonts w:ascii="Times New Roman" w:eastAsia="宋体" w:hAnsi="Times New Roman" w:cs="Times New Roman"/>
          <w:szCs w:val="24"/>
        </w:rPr>
        <w:t>10</w:t>
      </w:r>
      <w:r w:rsidRPr="00C8285A">
        <w:rPr>
          <w:rFonts w:ascii="Times New Roman" w:eastAsia="宋体" w:hAnsi="Times New Roman" w:cs="Times New Roman"/>
          <w:szCs w:val="24"/>
        </w:rPr>
        <w:t>为底的对数，得</w:t>
      </w:r>
      <w:r w:rsidRPr="00C8285A">
        <w:rPr>
          <w:rFonts w:ascii="Times New Roman" w:eastAsia="宋体" w:hAnsi="Times New Roman" w:cs="Times New Roman"/>
          <w:position w:val="-24"/>
          <w:szCs w:val="21"/>
        </w:rPr>
        <w:object w:dxaOrig="940" w:dyaOrig="620">
          <v:shape id="_x0000_i1199" type="#_x0000_t75" alt="www.gkxx.com" style="width:47.25pt;height:30.75pt" o:ole="">
            <v:imagedata r:id="rId328" o:title="" blacklevel="6554f"/>
          </v:shape>
          <o:OLEObject Type="Embed" ProgID="Equation.DSMT4" ShapeID="_x0000_i1199" DrawAspect="Content" ObjectID="_1479904740" r:id="rId329"/>
        </w:object>
      </w:r>
      <w:r w:rsidRPr="00C8285A">
        <w:rPr>
          <w:rFonts w:ascii="Times New Roman" w:eastAsia="宋体" w:hAnsi="Times New Roman" w:cs="Times New Roman"/>
          <w:szCs w:val="21"/>
        </w:rPr>
        <w:t>，</w:t>
      </w:r>
    </w:p>
    <w:p w:rsidR="00C8285A" w:rsidRPr="00C8285A" w:rsidRDefault="00C8285A" w:rsidP="00C8285A">
      <w:pPr>
        <w:spacing w:line="0" w:lineRule="atLeast"/>
        <w:rPr>
          <w:rFonts w:ascii="Times New Roman" w:eastAsia="宋体" w:hAnsi="Times New Roman" w:cs="Times New Roman"/>
          <w:szCs w:val="21"/>
        </w:rPr>
      </w:pPr>
      <w:r w:rsidRPr="00C8285A">
        <w:rPr>
          <w:rFonts w:ascii="宋体" w:eastAsia="宋体" w:hAnsi="宋体" w:cs="宋体" w:hint="eastAsia"/>
          <w:szCs w:val="21"/>
        </w:rPr>
        <w:lastRenderedPageBreak/>
        <w:t>∴</w:t>
      </w:r>
      <w:r w:rsidRPr="00C8285A">
        <w:rPr>
          <w:rFonts w:ascii="Times New Roman" w:eastAsia="宋体" w:hAnsi="Times New Roman" w:cs="Times New Roman"/>
          <w:position w:val="-28"/>
          <w:szCs w:val="21"/>
        </w:rPr>
        <w:object w:dxaOrig="1340" w:dyaOrig="660">
          <v:shape id="_x0000_i1200" type="#_x0000_t75" alt="www.gkxx.com" style="width:66.75pt;height:33pt" o:ole="">
            <v:imagedata r:id="rId330" o:title="" blacklevel="6554f"/>
          </v:shape>
          <o:OLEObject Type="Embed" ProgID="Equation.DSMT4" ShapeID="_x0000_i1200" DrawAspect="Content" ObjectID="_1479904741" r:id="rId331"/>
        </w:object>
      </w:r>
      <w:r w:rsidRPr="00C8285A">
        <w:rPr>
          <w:rFonts w:ascii="Times New Roman" w:eastAsia="宋体" w:hAnsi="Times New Roman" w:cs="Times New Roman"/>
          <w:szCs w:val="21"/>
        </w:rPr>
        <w:t>，</w:t>
      </w:r>
      <w:r w:rsidRPr="00C8285A">
        <w:rPr>
          <w:rFonts w:ascii="Times New Roman" w:eastAsia="宋体" w:hAnsi="Times New Roman" w:cs="Times New Roman"/>
          <w:szCs w:val="21"/>
        </w:rPr>
        <w:t xml:space="preserve"> </w:t>
      </w:r>
    </w:p>
    <w:p w:rsidR="00C8285A" w:rsidRPr="00C8285A" w:rsidRDefault="00C8285A" w:rsidP="00C8285A">
      <w:pPr>
        <w:spacing w:line="0" w:lineRule="atLeast"/>
        <w:rPr>
          <w:rFonts w:ascii="Times New Roman" w:eastAsia="宋体" w:hAnsi="Times New Roman" w:cs="Times New Roman"/>
          <w:szCs w:val="21"/>
        </w:rPr>
      </w:pPr>
      <w:r w:rsidRPr="00C8285A">
        <w:rPr>
          <w:rFonts w:ascii="宋体" w:eastAsia="宋体" w:hAnsi="宋体" w:cs="宋体" w:hint="eastAsia"/>
          <w:szCs w:val="21"/>
        </w:rPr>
        <w:t>∵</w:t>
      </w:r>
      <w:r w:rsidRPr="00C8285A">
        <w:rPr>
          <w:rFonts w:ascii="Times New Roman" w:eastAsia="宋体" w:hAnsi="Times New Roman" w:cs="Times New Roman"/>
          <w:position w:val="-28"/>
          <w:szCs w:val="21"/>
        </w:rPr>
        <w:object w:dxaOrig="3300" w:dyaOrig="660">
          <v:shape id="_x0000_i1201" type="#_x0000_t75" alt="www.gkxx.com" style="width:165pt;height:33pt" o:ole="">
            <v:imagedata r:id="rId332" o:title="" blacklevel="6554f"/>
          </v:shape>
          <o:OLEObject Type="Embed" ProgID="Equation.DSMT4" ShapeID="_x0000_i1201" DrawAspect="Content" ObjectID="_1479904742" r:id="rId333"/>
        </w:object>
      </w:r>
      <w:r w:rsidRPr="00C8285A">
        <w:rPr>
          <w:rFonts w:ascii="Times New Roman" w:eastAsia="宋体" w:hAnsi="Times New Roman" w:cs="Times New Roman"/>
          <w:szCs w:val="21"/>
        </w:rPr>
        <w:t>，</w:t>
      </w:r>
    </w:p>
    <w:p w:rsidR="00C8285A" w:rsidRPr="00C8285A" w:rsidRDefault="00C8285A" w:rsidP="00C8285A">
      <w:pPr>
        <w:spacing w:line="0" w:lineRule="atLeast"/>
        <w:rPr>
          <w:rFonts w:ascii="Times New Roman" w:eastAsia="宋体" w:hAnsi="Times New Roman" w:cs="Times New Roman"/>
          <w:szCs w:val="21"/>
        </w:rPr>
      </w:pPr>
      <w:r w:rsidRPr="00C8285A">
        <w:rPr>
          <w:rFonts w:ascii="宋体" w:eastAsia="宋体" w:hAnsi="宋体" w:cs="宋体" w:hint="eastAsia"/>
          <w:szCs w:val="21"/>
        </w:rPr>
        <w:t>∴</w:t>
      </w:r>
      <w:r w:rsidRPr="00C8285A">
        <w:rPr>
          <w:rFonts w:ascii="Times New Roman" w:eastAsia="宋体" w:hAnsi="Times New Roman" w:cs="Times New Roman"/>
          <w:position w:val="-6"/>
          <w:szCs w:val="21"/>
        </w:rPr>
        <w:object w:dxaOrig="980" w:dyaOrig="279">
          <v:shape id="_x0000_i1202" type="#_x0000_t75" alt="www.gkxx.com" style="width:48.75pt;height:14.25pt" o:ole="">
            <v:imagedata r:id="rId334" o:title="" blacklevel="6554f"/>
          </v:shape>
          <o:OLEObject Type="Embed" ProgID="Equation.DSMT4" ShapeID="_x0000_i1202" DrawAspect="Content" ObjectID="_1479904743" r:id="rId335"/>
        </w:object>
      </w:r>
      <w:r w:rsidRPr="00C8285A">
        <w:rPr>
          <w:rFonts w:ascii="Times New Roman" w:eastAsia="宋体" w:hAnsi="Times New Roman" w:cs="Times New Roman"/>
          <w:szCs w:val="21"/>
        </w:rPr>
        <w:t xml:space="preserve">.  </w:t>
      </w:r>
    </w:p>
    <w:p w:rsidR="00C8285A" w:rsidRPr="00C8285A" w:rsidRDefault="00C8285A" w:rsidP="00C8285A">
      <w:pPr>
        <w:tabs>
          <w:tab w:val="left" w:pos="900"/>
        </w:tabs>
        <w:ind w:firstLineChars="200" w:firstLine="420"/>
        <w:rPr>
          <w:rFonts w:ascii="Times New Roman" w:eastAsia="宋体" w:hAnsi="Times New Roman" w:cs="Times New Roman"/>
          <w:szCs w:val="21"/>
        </w:rPr>
      </w:pPr>
      <w:r w:rsidRPr="00C8285A">
        <w:rPr>
          <w:rFonts w:ascii="Times New Roman" w:eastAsia="宋体" w:hAnsi="Times New Roman" w:cs="Times New Roman"/>
          <w:szCs w:val="24"/>
        </w:rPr>
        <w:t>答：经过</w:t>
      </w:r>
      <w:r w:rsidRPr="00C8285A">
        <w:rPr>
          <w:rFonts w:ascii="Times New Roman" w:eastAsia="宋体" w:hAnsi="Times New Roman" w:cs="Times New Roman"/>
          <w:szCs w:val="24"/>
        </w:rPr>
        <w:t>46</w:t>
      </w:r>
      <w:r w:rsidRPr="00C8285A">
        <w:rPr>
          <w:rFonts w:ascii="Times New Roman" w:eastAsia="宋体" w:hAnsi="Times New Roman" w:cs="Times New Roman"/>
          <w:szCs w:val="24"/>
        </w:rPr>
        <w:t>小时，细胞总数超过</w:t>
      </w:r>
      <w:r w:rsidRPr="00C8285A">
        <w:rPr>
          <w:rFonts w:ascii="Times New Roman" w:eastAsia="宋体" w:hAnsi="Times New Roman" w:cs="Times New Roman"/>
          <w:position w:val="-6"/>
          <w:szCs w:val="21"/>
        </w:rPr>
        <w:object w:dxaOrig="420" w:dyaOrig="320">
          <v:shape id="_x0000_i1203" type="#_x0000_t75" alt="www.gkxx.com" style="width:21pt;height:15.75pt" o:ole="">
            <v:imagedata r:id="rId133" o:title="" blacklevel="6554f"/>
          </v:shape>
          <o:OLEObject Type="Embed" ProgID="Equation.DSMT4" ShapeID="_x0000_i1203" DrawAspect="Content" ObjectID="_1479904744" r:id="rId336"/>
        </w:object>
      </w:r>
      <w:proofErr w:type="gramStart"/>
      <w:r w:rsidRPr="00C8285A">
        <w:rPr>
          <w:rFonts w:ascii="Times New Roman" w:eastAsia="宋体" w:hAnsi="Times New Roman" w:cs="Times New Roman"/>
          <w:szCs w:val="24"/>
        </w:rPr>
        <w:t>个</w:t>
      </w:r>
      <w:proofErr w:type="gramEnd"/>
      <w:r w:rsidRPr="00C8285A">
        <w:rPr>
          <w:rFonts w:ascii="Times New Roman" w:eastAsia="宋体" w:hAnsi="Times New Roman" w:cs="Times New Roman"/>
          <w:szCs w:val="21"/>
        </w:rPr>
        <w:t>。</w:t>
      </w:r>
    </w:p>
    <w:p w:rsidR="00D25A56" w:rsidRPr="00C8285A" w:rsidRDefault="00D25A56" w:rsidP="005364D7">
      <w:pPr>
        <w:tabs>
          <w:tab w:val="left" w:pos="900"/>
        </w:tabs>
        <w:rPr>
          <w:rFonts w:ascii="Times New Roman" w:eastAsia="宋体" w:hAnsi="Times New Roman" w:cs="Times New Roman"/>
          <w:szCs w:val="24"/>
        </w:rPr>
      </w:pPr>
    </w:p>
    <w:p w:rsidR="00C8285A" w:rsidRDefault="00C8285A" w:rsidP="005364D7">
      <w:pPr>
        <w:tabs>
          <w:tab w:val="left" w:pos="900"/>
        </w:tabs>
        <w:rPr>
          <w:rFonts w:ascii="Times New Roman" w:eastAsia="宋体" w:hAnsi="Times New Roman" w:cs="Times New Roman"/>
          <w:szCs w:val="24"/>
        </w:rPr>
      </w:pPr>
    </w:p>
    <w:p w:rsidR="00C8285A" w:rsidRPr="0038586F" w:rsidRDefault="00C8285A" w:rsidP="005364D7">
      <w:pPr>
        <w:tabs>
          <w:tab w:val="left" w:pos="900"/>
        </w:tabs>
        <w:rPr>
          <w:rFonts w:ascii="Times New Roman" w:eastAsia="宋体" w:hAnsi="Times New Roman" w:cs="Times New Roman"/>
          <w:szCs w:val="24"/>
        </w:rPr>
      </w:pPr>
    </w:p>
    <w:sectPr w:rsidR="00C8285A" w:rsidRPr="003858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方正书宋简体">
    <w:altName w:val="Arial Unicode MS"/>
    <w:charset w:val="86"/>
    <w:family w:val="script"/>
    <w:pitch w:val="fixed"/>
    <w:sig w:usb0="00000000"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lvl w:ilvl="0">
      <w:start w:val="3"/>
      <w:numFmt w:val="decimal"/>
      <w:suff w:val="nothing"/>
      <w:lvlText w:val="（%1）"/>
      <w:lvlJc w:val="left"/>
    </w:lvl>
  </w:abstractNum>
  <w:abstractNum w:abstractNumId="1">
    <w:nsid w:val="00000008"/>
    <w:multiLevelType w:val="singleLevel"/>
    <w:tmpl w:val="00000008"/>
    <w:lvl w:ilvl="0">
      <w:start w:val="2"/>
      <w:numFmt w:val="decimal"/>
      <w:suff w:val="nothing"/>
      <w:lvlText w:val="（%1）"/>
      <w:lvlJc w:val="left"/>
    </w:lvl>
  </w:abstractNum>
  <w:abstractNum w:abstractNumId="2">
    <w:nsid w:val="0000000D"/>
    <w:multiLevelType w:val="singleLevel"/>
    <w:tmpl w:val="0000000D"/>
    <w:lvl w:ilvl="0">
      <w:start w:val="2"/>
      <w:numFmt w:val="decimal"/>
      <w:suff w:val="nothing"/>
      <w:lvlText w:val="（%1）"/>
      <w:lvlJc w:val="left"/>
    </w:lvl>
  </w:abstractNum>
  <w:abstractNum w:abstractNumId="3">
    <w:nsid w:val="0000001D"/>
    <w:multiLevelType w:val="singleLevel"/>
    <w:tmpl w:val="0000001D"/>
    <w:lvl w:ilvl="0">
      <w:start w:val="1"/>
      <w:numFmt w:val="upperLetter"/>
      <w:suff w:val="nothing"/>
      <w:lvlText w:val="%1．"/>
      <w:lvlJc w:val="left"/>
    </w:lvl>
  </w:abstractNum>
  <w:abstractNum w:abstractNumId="4">
    <w:nsid w:val="0000002D"/>
    <w:multiLevelType w:val="singleLevel"/>
    <w:tmpl w:val="0000002D"/>
    <w:lvl w:ilvl="0">
      <w:start w:val="1"/>
      <w:numFmt w:val="upperLetter"/>
      <w:suff w:val="nothing"/>
      <w:lvlText w:val="%1．"/>
      <w:lvlJc w:val="left"/>
    </w:lvl>
  </w:abstractNum>
  <w:abstractNum w:abstractNumId="5">
    <w:nsid w:val="0499124F"/>
    <w:multiLevelType w:val="hybridMultilevel"/>
    <w:tmpl w:val="482643AA"/>
    <w:lvl w:ilvl="0" w:tplc="B67A07BE">
      <w:start w:val="1"/>
      <w:numFmt w:val="japaneseCounting"/>
      <w:lvlText w:val="第%1章"/>
      <w:lvlJc w:val="left"/>
      <w:pPr>
        <w:tabs>
          <w:tab w:val="num" w:pos="4410"/>
        </w:tabs>
        <w:ind w:left="4410" w:hanging="720"/>
      </w:pPr>
      <w:rPr>
        <w:rFonts w:hint="default"/>
      </w:rPr>
    </w:lvl>
    <w:lvl w:ilvl="1" w:tplc="04090019" w:tentative="1">
      <w:start w:val="1"/>
      <w:numFmt w:val="lowerLetter"/>
      <w:lvlText w:val="%2)"/>
      <w:lvlJc w:val="left"/>
      <w:pPr>
        <w:tabs>
          <w:tab w:val="num" w:pos="4530"/>
        </w:tabs>
        <w:ind w:left="4530" w:hanging="420"/>
      </w:pPr>
    </w:lvl>
    <w:lvl w:ilvl="2" w:tplc="0409001B" w:tentative="1">
      <w:start w:val="1"/>
      <w:numFmt w:val="lowerRoman"/>
      <w:lvlText w:val="%3."/>
      <w:lvlJc w:val="right"/>
      <w:pPr>
        <w:tabs>
          <w:tab w:val="num" w:pos="4950"/>
        </w:tabs>
        <w:ind w:left="4950" w:hanging="420"/>
      </w:pPr>
    </w:lvl>
    <w:lvl w:ilvl="3" w:tplc="0409000F" w:tentative="1">
      <w:start w:val="1"/>
      <w:numFmt w:val="decimal"/>
      <w:lvlText w:val="%4."/>
      <w:lvlJc w:val="left"/>
      <w:pPr>
        <w:tabs>
          <w:tab w:val="num" w:pos="5370"/>
        </w:tabs>
        <w:ind w:left="5370" w:hanging="420"/>
      </w:pPr>
    </w:lvl>
    <w:lvl w:ilvl="4" w:tplc="04090019" w:tentative="1">
      <w:start w:val="1"/>
      <w:numFmt w:val="lowerLetter"/>
      <w:lvlText w:val="%5)"/>
      <w:lvlJc w:val="left"/>
      <w:pPr>
        <w:tabs>
          <w:tab w:val="num" w:pos="5790"/>
        </w:tabs>
        <w:ind w:left="5790" w:hanging="420"/>
      </w:pPr>
    </w:lvl>
    <w:lvl w:ilvl="5" w:tplc="0409001B" w:tentative="1">
      <w:start w:val="1"/>
      <w:numFmt w:val="lowerRoman"/>
      <w:lvlText w:val="%6."/>
      <w:lvlJc w:val="right"/>
      <w:pPr>
        <w:tabs>
          <w:tab w:val="num" w:pos="6210"/>
        </w:tabs>
        <w:ind w:left="6210" w:hanging="420"/>
      </w:pPr>
    </w:lvl>
    <w:lvl w:ilvl="6" w:tplc="0409000F" w:tentative="1">
      <w:start w:val="1"/>
      <w:numFmt w:val="decimal"/>
      <w:lvlText w:val="%7."/>
      <w:lvlJc w:val="left"/>
      <w:pPr>
        <w:tabs>
          <w:tab w:val="num" w:pos="6630"/>
        </w:tabs>
        <w:ind w:left="6630" w:hanging="420"/>
      </w:pPr>
    </w:lvl>
    <w:lvl w:ilvl="7" w:tplc="04090019" w:tentative="1">
      <w:start w:val="1"/>
      <w:numFmt w:val="lowerLetter"/>
      <w:lvlText w:val="%8)"/>
      <w:lvlJc w:val="left"/>
      <w:pPr>
        <w:tabs>
          <w:tab w:val="num" w:pos="7050"/>
        </w:tabs>
        <w:ind w:left="7050" w:hanging="420"/>
      </w:pPr>
    </w:lvl>
    <w:lvl w:ilvl="8" w:tplc="0409001B" w:tentative="1">
      <w:start w:val="1"/>
      <w:numFmt w:val="lowerRoman"/>
      <w:lvlText w:val="%9."/>
      <w:lvlJc w:val="right"/>
      <w:pPr>
        <w:tabs>
          <w:tab w:val="num" w:pos="7470"/>
        </w:tabs>
        <w:ind w:left="7470" w:hanging="420"/>
      </w:pPr>
    </w:lvl>
  </w:abstractNum>
  <w:abstractNum w:abstractNumId="6">
    <w:nsid w:val="052F056C"/>
    <w:multiLevelType w:val="hybridMultilevel"/>
    <w:tmpl w:val="17A095B0"/>
    <w:lvl w:ilvl="0" w:tplc="0EFACC8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17792BDD"/>
    <w:multiLevelType w:val="hybridMultilevel"/>
    <w:tmpl w:val="F5009B48"/>
    <w:lvl w:ilvl="0" w:tplc="5FA8450A">
      <w:start w:val="1"/>
      <w:numFmt w:val="decimalEnclosedCircle"/>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C21EFF"/>
    <w:multiLevelType w:val="hybridMultilevel"/>
    <w:tmpl w:val="107CB944"/>
    <w:lvl w:ilvl="0" w:tplc="40E88162">
      <w:start w:val="1"/>
      <w:numFmt w:val="japaneseCounting"/>
      <w:lvlText w:val="第%1章"/>
      <w:lvlJc w:val="left"/>
      <w:pPr>
        <w:tabs>
          <w:tab w:val="num" w:pos="4590"/>
        </w:tabs>
        <w:ind w:left="4590" w:hanging="900"/>
      </w:pPr>
      <w:rPr>
        <w:rFonts w:hint="default"/>
      </w:rPr>
    </w:lvl>
    <w:lvl w:ilvl="1" w:tplc="04090019" w:tentative="1">
      <w:start w:val="1"/>
      <w:numFmt w:val="lowerLetter"/>
      <w:lvlText w:val="%2)"/>
      <w:lvlJc w:val="left"/>
      <w:pPr>
        <w:tabs>
          <w:tab w:val="num" w:pos="4530"/>
        </w:tabs>
        <w:ind w:left="4530" w:hanging="420"/>
      </w:pPr>
    </w:lvl>
    <w:lvl w:ilvl="2" w:tplc="0409001B" w:tentative="1">
      <w:start w:val="1"/>
      <w:numFmt w:val="lowerRoman"/>
      <w:lvlText w:val="%3."/>
      <w:lvlJc w:val="right"/>
      <w:pPr>
        <w:tabs>
          <w:tab w:val="num" w:pos="4950"/>
        </w:tabs>
        <w:ind w:left="4950" w:hanging="420"/>
      </w:pPr>
    </w:lvl>
    <w:lvl w:ilvl="3" w:tplc="0409000F" w:tentative="1">
      <w:start w:val="1"/>
      <w:numFmt w:val="decimal"/>
      <w:lvlText w:val="%4."/>
      <w:lvlJc w:val="left"/>
      <w:pPr>
        <w:tabs>
          <w:tab w:val="num" w:pos="5370"/>
        </w:tabs>
        <w:ind w:left="5370" w:hanging="420"/>
      </w:pPr>
    </w:lvl>
    <w:lvl w:ilvl="4" w:tplc="04090019" w:tentative="1">
      <w:start w:val="1"/>
      <w:numFmt w:val="lowerLetter"/>
      <w:lvlText w:val="%5)"/>
      <w:lvlJc w:val="left"/>
      <w:pPr>
        <w:tabs>
          <w:tab w:val="num" w:pos="5790"/>
        </w:tabs>
        <w:ind w:left="5790" w:hanging="420"/>
      </w:pPr>
    </w:lvl>
    <w:lvl w:ilvl="5" w:tplc="0409001B" w:tentative="1">
      <w:start w:val="1"/>
      <w:numFmt w:val="lowerRoman"/>
      <w:lvlText w:val="%6."/>
      <w:lvlJc w:val="right"/>
      <w:pPr>
        <w:tabs>
          <w:tab w:val="num" w:pos="6210"/>
        </w:tabs>
        <w:ind w:left="6210" w:hanging="420"/>
      </w:pPr>
    </w:lvl>
    <w:lvl w:ilvl="6" w:tplc="0409000F" w:tentative="1">
      <w:start w:val="1"/>
      <w:numFmt w:val="decimal"/>
      <w:lvlText w:val="%7."/>
      <w:lvlJc w:val="left"/>
      <w:pPr>
        <w:tabs>
          <w:tab w:val="num" w:pos="6630"/>
        </w:tabs>
        <w:ind w:left="6630" w:hanging="420"/>
      </w:pPr>
    </w:lvl>
    <w:lvl w:ilvl="7" w:tplc="04090019" w:tentative="1">
      <w:start w:val="1"/>
      <w:numFmt w:val="lowerLetter"/>
      <w:lvlText w:val="%8)"/>
      <w:lvlJc w:val="left"/>
      <w:pPr>
        <w:tabs>
          <w:tab w:val="num" w:pos="7050"/>
        </w:tabs>
        <w:ind w:left="7050" w:hanging="420"/>
      </w:pPr>
    </w:lvl>
    <w:lvl w:ilvl="8" w:tplc="0409001B" w:tentative="1">
      <w:start w:val="1"/>
      <w:numFmt w:val="lowerRoman"/>
      <w:lvlText w:val="%9."/>
      <w:lvlJc w:val="right"/>
      <w:pPr>
        <w:tabs>
          <w:tab w:val="num" w:pos="7470"/>
        </w:tabs>
        <w:ind w:left="7470" w:hanging="420"/>
      </w:pPr>
    </w:lvl>
  </w:abstractNum>
  <w:abstractNum w:abstractNumId="9">
    <w:nsid w:val="219D386F"/>
    <w:multiLevelType w:val="hybridMultilevel"/>
    <w:tmpl w:val="7A8230D4"/>
    <w:lvl w:ilvl="0" w:tplc="DD4641C4">
      <w:start w:val="1"/>
      <w:numFmt w:val="japaneseCounting"/>
      <w:lvlText w:val="第%1章"/>
      <w:lvlJc w:val="left"/>
      <w:pPr>
        <w:tabs>
          <w:tab w:val="num" w:pos="3870"/>
        </w:tabs>
        <w:ind w:left="3870" w:hanging="720"/>
      </w:pPr>
      <w:rPr>
        <w:rFonts w:hint="default"/>
      </w:rPr>
    </w:lvl>
    <w:lvl w:ilvl="1" w:tplc="04090019" w:tentative="1">
      <w:start w:val="1"/>
      <w:numFmt w:val="lowerLetter"/>
      <w:lvlText w:val="%2)"/>
      <w:lvlJc w:val="left"/>
      <w:pPr>
        <w:tabs>
          <w:tab w:val="num" w:pos="3990"/>
        </w:tabs>
        <w:ind w:left="3990" w:hanging="420"/>
      </w:pPr>
    </w:lvl>
    <w:lvl w:ilvl="2" w:tplc="0409001B" w:tentative="1">
      <w:start w:val="1"/>
      <w:numFmt w:val="lowerRoman"/>
      <w:lvlText w:val="%3."/>
      <w:lvlJc w:val="right"/>
      <w:pPr>
        <w:tabs>
          <w:tab w:val="num" w:pos="4410"/>
        </w:tabs>
        <w:ind w:left="4410" w:hanging="420"/>
      </w:pPr>
    </w:lvl>
    <w:lvl w:ilvl="3" w:tplc="0409000F" w:tentative="1">
      <w:start w:val="1"/>
      <w:numFmt w:val="decimal"/>
      <w:lvlText w:val="%4."/>
      <w:lvlJc w:val="left"/>
      <w:pPr>
        <w:tabs>
          <w:tab w:val="num" w:pos="4830"/>
        </w:tabs>
        <w:ind w:left="4830" w:hanging="420"/>
      </w:pPr>
    </w:lvl>
    <w:lvl w:ilvl="4" w:tplc="04090019" w:tentative="1">
      <w:start w:val="1"/>
      <w:numFmt w:val="lowerLetter"/>
      <w:lvlText w:val="%5)"/>
      <w:lvlJc w:val="left"/>
      <w:pPr>
        <w:tabs>
          <w:tab w:val="num" w:pos="5250"/>
        </w:tabs>
        <w:ind w:left="5250" w:hanging="420"/>
      </w:pPr>
    </w:lvl>
    <w:lvl w:ilvl="5" w:tplc="0409001B" w:tentative="1">
      <w:start w:val="1"/>
      <w:numFmt w:val="lowerRoman"/>
      <w:lvlText w:val="%6."/>
      <w:lvlJc w:val="right"/>
      <w:pPr>
        <w:tabs>
          <w:tab w:val="num" w:pos="5670"/>
        </w:tabs>
        <w:ind w:left="5670" w:hanging="420"/>
      </w:pPr>
    </w:lvl>
    <w:lvl w:ilvl="6" w:tplc="0409000F" w:tentative="1">
      <w:start w:val="1"/>
      <w:numFmt w:val="decimal"/>
      <w:lvlText w:val="%7."/>
      <w:lvlJc w:val="left"/>
      <w:pPr>
        <w:tabs>
          <w:tab w:val="num" w:pos="6090"/>
        </w:tabs>
        <w:ind w:left="6090" w:hanging="420"/>
      </w:pPr>
    </w:lvl>
    <w:lvl w:ilvl="7" w:tplc="04090019" w:tentative="1">
      <w:start w:val="1"/>
      <w:numFmt w:val="lowerLetter"/>
      <w:lvlText w:val="%8)"/>
      <w:lvlJc w:val="left"/>
      <w:pPr>
        <w:tabs>
          <w:tab w:val="num" w:pos="6510"/>
        </w:tabs>
        <w:ind w:left="6510" w:hanging="420"/>
      </w:pPr>
    </w:lvl>
    <w:lvl w:ilvl="8" w:tplc="0409001B" w:tentative="1">
      <w:start w:val="1"/>
      <w:numFmt w:val="lowerRoman"/>
      <w:lvlText w:val="%9."/>
      <w:lvlJc w:val="right"/>
      <w:pPr>
        <w:tabs>
          <w:tab w:val="num" w:pos="6930"/>
        </w:tabs>
        <w:ind w:left="6930" w:hanging="420"/>
      </w:pPr>
    </w:lvl>
  </w:abstractNum>
  <w:abstractNum w:abstractNumId="10">
    <w:nsid w:val="3D010444"/>
    <w:multiLevelType w:val="hybridMultilevel"/>
    <w:tmpl w:val="8098B438"/>
    <w:lvl w:ilvl="0" w:tplc="E320EA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B983C15"/>
    <w:multiLevelType w:val="hybridMultilevel"/>
    <w:tmpl w:val="3F3EAB5C"/>
    <w:lvl w:ilvl="0" w:tplc="8DC2CB50">
      <w:start w:val="1"/>
      <w:numFmt w:val="japaneseCounting"/>
      <w:lvlText w:val="%1、"/>
      <w:lvlJc w:val="left"/>
      <w:pPr>
        <w:ind w:left="967" w:hanging="450"/>
      </w:pPr>
      <w:rPr>
        <w:rFonts w:hint="default"/>
      </w:rPr>
    </w:lvl>
    <w:lvl w:ilvl="1" w:tplc="04090019" w:tentative="1">
      <w:start w:val="1"/>
      <w:numFmt w:val="lowerLetter"/>
      <w:lvlText w:val="%2)"/>
      <w:lvlJc w:val="left"/>
      <w:pPr>
        <w:ind w:left="1357" w:hanging="420"/>
      </w:pPr>
    </w:lvl>
    <w:lvl w:ilvl="2" w:tplc="0409001B" w:tentative="1">
      <w:start w:val="1"/>
      <w:numFmt w:val="lowerRoman"/>
      <w:lvlText w:val="%3."/>
      <w:lvlJc w:val="right"/>
      <w:pPr>
        <w:ind w:left="1777" w:hanging="420"/>
      </w:pPr>
    </w:lvl>
    <w:lvl w:ilvl="3" w:tplc="0409000F" w:tentative="1">
      <w:start w:val="1"/>
      <w:numFmt w:val="decimal"/>
      <w:lvlText w:val="%4."/>
      <w:lvlJc w:val="left"/>
      <w:pPr>
        <w:ind w:left="2197" w:hanging="420"/>
      </w:pPr>
    </w:lvl>
    <w:lvl w:ilvl="4" w:tplc="04090019" w:tentative="1">
      <w:start w:val="1"/>
      <w:numFmt w:val="lowerLetter"/>
      <w:lvlText w:val="%5)"/>
      <w:lvlJc w:val="left"/>
      <w:pPr>
        <w:ind w:left="2617" w:hanging="420"/>
      </w:pPr>
    </w:lvl>
    <w:lvl w:ilvl="5" w:tplc="0409001B" w:tentative="1">
      <w:start w:val="1"/>
      <w:numFmt w:val="lowerRoman"/>
      <w:lvlText w:val="%6."/>
      <w:lvlJc w:val="right"/>
      <w:pPr>
        <w:ind w:left="3037" w:hanging="420"/>
      </w:pPr>
    </w:lvl>
    <w:lvl w:ilvl="6" w:tplc="0409000F" w:tentative="1">
      <w:start w:val="1"/>
      <w:numFmt w:val="decimal"/>
      <w:lvlText w:val="%7."/>
      <w:lvlJc w:val="left"/>
      <w:pPr>
        <w:ind w:left="3457" w:hanging="420"/>
      </w:pPr>
    </w:lvl>
    <w:lvl w:ilvl="7" w:tplc="04090019" w:tentative="1">
      <w:start w:val="1"/>
      <w:numFmt w:val="lowerLetter"/>
      <w:lvlText w:val="%8)"/>
      <w:lvlJc w:val="left"/>
      <w:pPr>
        <w:ind w:left="3877" w:hanging="420"/>
      </w:pPr>
    </w:lvl>
    <w:lvl w:ilvl="8" w:tplc="0409001B" w:tentative="1">
      <w:start w:val="1"/>
      <w:numFmt w:val="lowerRoman"/>
      <w:lvlText w:val="%9."/>
      <w:lvlJc w:val="right"/>
      <w:pPr>
        <w:ind w:left="4297" w:hanging="420"/>
      </w:pPr>
    </w:lvl>
  </w:abstractNum>
  <w:abstractNum w:abstractNumId="12">
    <w:nsid w:val="5B813524"/>
    <w:multiLevelType w:val="hybridMultilevel"/>
    <w:tmpl w:val="3B4EB1F2"/>
    <w:lvl w:ilvl="0" w:tplc="3BF203A2">
      <w:start w:val="1"/>
      <w:numFmt w:val="japaneseCounting"/>
      <w:lvlText w:val="%1、"/>
      <w:lvlJc w:val="left"/>
      <w:pPr>
        <w:ind w:left="863" w:hanging="450"/>
      </w:pPr>
      <w:rPr>
        <w:rFonts w:hint="default"/>
        <w:lang w:val="en-US"/>
      </w:rPr>
    </w:lvl>
    <w:lvl w:ilvl="1" w:tplc="04090019" w:tentative="1">
      <w:start w:val="1"/>
      <w:numFmt w:val="lowerLetter"/>
      <w:lvlText w:val="%2)"/>
      <w:lvlJc w:val="left"/>
      <w:pPr>
        <w:ind w:left="1253" w:hanging="420"/>
      </w:pPr>
    </w:lvl>
    <w:lvl w:ilvl="2" w:tplc="0409001B" w:tentative="1">
      <w:start w:val="1"/>
      <w:numFmt w:val="lowerRoman"/>
      <w:lvlText w:val="%3."/>
      <w:lvlJc w:val="right"/>
      <w:pPr>
        <w:ind w:left="1673" w:hanging="420"/>
      </w:pPr>
    </w:lvl>
    <w:lvl w:ilvl="3" w:tplc="0409000F" w:tentative="1">
      <w:start w:val="1"/>
      <w:numFmt w:val="decimal"/>
      <w:lvlText w:val="%4."/>
      <w:lvlJc w:val="left"/>
      <w:pPr>
        <w:ind w:left="2093" w:hanging="420"/>
      </w:pPr>
    </w:lvl>
    <w:lvl w:ilvl="4" w:tplc="04090019" w:tentative="1">
      <w:start w:val="1"/>
      <w:numFmt w:val="lowerLetter"/>
      <w:lvlText w:val="%5)"/>
      <w:lvlJc w:val="left"/>
      <w:pPr>
        <w:ind w:left="2513" w:hanging="420"/>
      </w:pPr>
    </w:lvl>
    <w:lvl w:ilvl="5" w:tplc="0409001B" w:tentative="1">
      <w:start w:val="1"/>
      <w:numFmt w:val="lowerRoman"/>
      <w:lvlText w:val="%6."/>
      <w:lvlJc w:val="right"/>
      <w:pPr>
        <w:ind w:left="2933" w:hanging="420"/>
      </w:pPr>
    </w:lvl>
    <w:lvl w:ilvl="6" w:tplc="0409000F" w:tentative="1">
      <w:start w:val="1"/>
      <w:numFmt w:val="decimal"/>
      <w:lvlText w:val="%7."/>
      <w:lvlJc w:val="left"/>
      <w:pPr>
        <w:ind w:left="3353" w:hanging="420"/>
      </w:pPr>
    </w:lvl>
    <w:lvl w:ilvl="7" w:tplc="04090019" w:tentative="1">
      <w:start w:val="1"/>
      <w:numFmt w:val="lowerLetter"/>
      <w:lvlText w:val="%8)"/>
      <w:lvlJc w:val="left"/>
      <w:pPr>
        <w:ind w:left="3773" w:hanging="420"/>
      </w:pPr>
    </w:lvl>
    <w:lvl w:ilvl="8" w:tplc="0409001B" w:tentative="1">
      <w:start w:val="1"/>
      <w:numFmt w:val="lowerRoman"/>
      <w:lvlText w:val="%9."/>
      <w:lvlJc w:val="right"/>
      <w:pPr>
        <w:ind w:left="4193" w:hanging="420"/>
      </w:pPr>
    </w:lvl>
  </w:abstractNum>
  <w:abstractNum w:abstractNumId="13">
    <w:nsid w:val="666E5C33"/>
    <w:multiLevelType w:val="hybridMultilevel"/>
    <w:tmpl w:val="6680C714"/>
    <w:lvl w:ilvl="0" w:tplc="418AD4AE">
      <w:start w:val="1"/>
      <w:numFmt w:val="japaneseCounting"/>
      <w:lvlText w:val="%1、"/>
      <w:lvlJc w:val="left"/>
      <w:pPr>
        <w:tabs>
          <w:tab w:val="num" w:pos="600"/>
        </w:tabs>
        <w:ind w:left="60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2"/>
  </w:num>
  <w:num w:numId="3">
    <w:abstractNumId w:val="1"/>
  </w:num>
  <w:num w:numId="4">
    <w:abstractNumId w:val="0"/>
  </w:num>
  <w:num w:numId="5">
    <w:abstractNumId w:val="4"/>
  </w:num>
  <w:num w:numId="6">
    <w:abstractNumId w:val="3"/>
  </w:num>
  <w:num w:numId="7">
    <w:abstractNumId w:val="13"/>
  </w:num>
  <w:num w:numId="8">
    <w:abstractNumId w:val="12"/>
  </w:num>
  <w:num w:numId="9">
    <w:abstractNumId w:val="11"/>
  </w:num>
  <w:num w:numId="10">
    <w:abstractNumId w:val="10"/>
  </w:num>
  <w:num w:numId="11">
    <w:abstractNumId w:val="8"/>
  </w:num>
  <w:num w:numId="12">
    <w:abstractNumId w:val="5"/>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4D7"/>
    <w:rsid w:val="0033370E"/>
    <w:rsid w:val="00372F1B"/>
    <w:rsid w:val="0038586F"/>
    <w:rsid w:val="00403323"/>
    <w:rsid w:val="005364D7"/>
    <w:rsid w:val="0067604F"/>
    <w:rsid w:val="0078504D"/>
    <w:rsid w:val="00B863DC"/>
    <w:rsid w:val="00C36D3B"/>
    <w:rsid w:val="00C8285A"/>
    <w:rsid w:val="00D0267F"/>
    <w:rsid w:val="00D2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11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5364D7"/>
    <w:pPr>
      <w:keepNext/>
      <w:keepLines/>
      <w:widowControl/>
      <w:spacing w:before="480" w:line="276" w:lineRule="auto"/>
      <w:jc w:val="left"/>
      <w:outlineLvl w:val="0"/>
    </w:pPr>
    <w:rPr>
      <w:rFonts w:ascii="Cambria" w:eastAsia="宋体"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64D7"/>
    <w:rPr>
      <w:rFonts w:ascii="Cambria" w:eastAsia="宋体" w:hAnsi="Cambria" w:cs="Times New Roman"/>
      <w:b/>
      <w:bCs/>
      <w:color w:val="365F91"/>
      <w:sz w:val="28"/>
      <w:szCs w:val="28"/>
    </w:rPr>
  </w:style>
  <w:style w:type="numbering" w:customStyle="1" w:styleId="10">
    <w:name w:val="无列表1"/>
    <w:next w:val="a2"/>
    <w:uiPriority w:val="99"/>
    <w:semiHidden/>
    <w:unhideWhenUsed/>
    <w:rsid w:val="005364D7"/>
  </w:style>
  <w:style w:type="paragraph" w:styleId="a3">
    <w:name w:val="header"/>
    <w:basedOn w:val="a"/>
    <w:link w:val="Char"/>
    <w:rsid w:val="005364D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5364D7"/>
    <w:rPr>
      <w:rFonts w:ascii="Times New Roman" w:eastAsia="宋体" w:hAnsi="Times New Roman" w:cs="Times New Roman"/>
      <w:sz w:val="18"/>
      <w:szCs w:val="18"/>
    </w:rPr>
  </w:style>
  <w:style w:type="paragraph" w:styleId="a4">
    <w:name w:val="footer"/>
    <w:basedOn w:val="a"/>
    <w:link w:val="Char0"/>
    <w:rsid w:val="005364D7"/>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5364D7"/>
    <w:rPr>
      <w:rFonts w:ascii="Times New Roman" w:eastAsia="宋体" w:hAnsi="Times New Roman" w:cs="Times New Roman"/>
      <w:sz w:val="18"/>
      <w:szCs w:val="18"/>
    </w:rPr>
  </w:style>
  <w:style w:type="character" w:styleId="a5">
    <w:name w:val="Hyperlink"/>
    <w:rsid w:val="005364D7"/>
    <w:rPr>
      <w:color w:val="0000FF"/>
      <w:u w:val="single"/>
    </w:rPr>
  </w:style>
  <w:style w:type="character" w:styleId="a6">
    <w:name w:val="FollowedHyperlink"/>
    <w:rsid w:val="005364D7"/>
    <w:rPr>
      <w:color w:val="800080"/>
      <w:u w:val="single"/>
    </w:rPr>
  </w:style>
  <w:style w:type="character" w:customStyle="1" w:styleId="Char1">
    <w:name w:val="普通(网站) Char"/>
    <w:link w:val="11"/>
    <w:rsid w:val="005364D7"/>
    <w:rPr>
      <w:rFonts w:ascii="宋体" w:hAnsi="宋体"/>
      <w:sz w:val="24"/>
      <w:szCs w:val="24"/>
    </w:rPr>
  </w:style>
  <w:style w:type="paragraph" w:customStyle="1" w:styleId="11">
    <w:name w:val="普通(网站)1"/>
    <w:basedOn w:val="a"/>
    <w:link w:val="Char1"/>
    <w:rsid w:val="005364D7"/>
    <w:pPr>
      <w:widowControl/>
      <w:spacing w:before="100" w:beforeAutospacing="1" w:after="100" w:afterAutospacing="1"/>
      <w:jc w:val="left"/>
    </w:pPr>
    <w:rPr>
      <w:rFonts w:ascii="宋体" w:hAnsi="宋体"/>
      <w:sz w:val="24"/>
      <w:szCs w:val="24"/>
    </w:rPr>
  </w:style>
  <w:style w:type="character" w:customStyle="1" w:styleId="Char2">
    <w:name w:val="尾注文本 Char"/>
    <w:link w:val="a7"/>
    <w:rsid w:val="005364D7"/>
    <w:rPr>
      <w:szCs w:val="24"/>
    </w:rPr>
  </w:style>
  <w:style w:type="paragraph" w:customStyle="1" w:styleId="12">
    <w:name w:val="尾注文本1"/>
    <w:basedOn w:val="a"/>
    <w:next w:val="a7"/>
    <w:rsid w:val="005364D7"/>
    <w:pPr>
      <w:snapToGrid w:val="0"/>
      <w:jc w:val="left"/>
    </w:pPr>
    <w:rPr>
      <w:szCs w:val="24"/>
    </w:rPr>
  </w:style>
  <w:style w:type="character" w:customStyle="1" w:styleId="Char10">
    <w:name w:val="尾注文本 Char1"/>
    <w:basedOn w:val="a0"/>
    <w:rsid w:val="005364D7"/>
    <w:rPr>
      <w:rFonts w:ascii="Times New Roman" w:eastAsia="宋体" w:hAnsi="Times New Roman" w:cs="Times New Roman"/>
      <w:szCs w:val="24"/>
    </w:rPr>
  </w:style>
  <w:style w:type="character" w:customStyle="1" w:styleId="3105pt1">
    <w:name w:val="正文文本 (3) + 10.5 pt1"/>
    <w:rsid w:val="005364D7"/>
    <w:rPr>
      <w:rFonts w:ascii="宋体" w:eastAsia="宋体" w:cs="宋体"/>
      <w:b/>
      <w:bCs/>
      <w:sz w:val="21"/>
      <w:szCs w:val="21"/>
      <w:u w:val="none"/>
      <w:shd w:val="clear" w:color="auto" w:fill="FFFFFF"/>
    </w:rPr>
  </w:style>
  <w:style w:type="character" w:customStyle="1" w:styleId="FangSongGB2312">
    <w:name w:val="正文文本 + FangSong_GB2312"/>
    <w:rsid w:val="005364D7"/>
    <w:rPr>
      <w:rFonts w:ascii="仿宋_GB2312" w:eastAsia="黑体" w:hAnsi="仿宋_GB2312" w:cs="仿宋_GB2312"/>
      <w:kern w:val="2"/>
      <w:sz w:val="8"/>
      <w:szCs w:val="8"/>
      <w:u w:val="none"/>
      <w:shd w:val="clear" w:color="auto" w:fill="FFFFFF"/>
      <w:lang w:eastAsia="en-US"/>
    </w:rPr>
  </w:style>
  <w:style w:type="character" w:customStyle="1" w:styleId="6TimesNewRoman1">
    <w:name w:val="正文文本 (6) + Times New Roman1"/>
    <w:rsid w:val="005364D7"/>
    <w:rPr>
      <w:rFonts w:ascii="Times New Roman" w:hAnsi="Times New Roman" w:cs="Times New Roman"/>
      <w:b/>
      <w:bCs/>
      <w:spacing w:val="0"/>
      <w:sz w:val="21"/>
      <w:szCs w:val="21"/>
      <w:shd w:val="clear" w:color="auto" w:fill="FFFFFF"/>
      <w:lang w:val="en-US" w:eastAsia="en-US"/>
    </w:rPr>
  </w:style>
  <w:style w:type="character" w:customStyle="1" w:styleId="unnamed11">
    <w:name w:val="unnamed11"/>
    <w:rsid w:val="005364D7"/>
    <w:rPr>
      <w:strike w:val="0"/>
      <w:dstrike w:val="0"/>
      <w:color w:val="0000D0"/>
      <w:sz w:val="18"/>
      <w:szCs w:val="18"/>
      <w:u w:val="none"/>
    </w:rPr>
  </w:style>
  <w:style w:type="character" w:customStyle="1" w:styleId="105pt">
    <w:name w:val="目录 + 10.5 pt"/>
    <w:rsid w:val="005364D7"/>
    <w:rPr>
      <w:rFonts w:ascii="宋体" w:eastAsia="宋体" w:cs="宋体"/>
      <w:sz w:val="21"/>
      <w:szCs w:val="21"/>
      <w:u w:val="none"/>
      <w:shd w:val="clear" w:color="auto" w:fill="FFFFFF"/>
    </w:rPr>
  </w:style>
  <w:style w:type="character" w:customStyle="1" w:styleId="32SimSun">
    <w:name w:val="正文文本 (32) + SimSun"/>
    <w:rsid w:val="005364D7"/>
    <w:rPr>
      <w:rFonts w:ascii="宋体" w:hAnsi="宋体" w:cs="宋体"/>
      <w:sz w:val="17"/>
      <w:szCs w:val="17"/>
      <w:shd w:val="clear" w:color="auto" w:fill="FFFFFF"/>
    </w:rPr>
  </w:style>
  <w:style w:type="character" w:customStyle="1" w:styleId="32">
    <w:name w:val="正文文本 (3) + 非粗体2"/>
    <w:rsid w:val="005364D7"/>
    <w:rPr>
      <w:rFonts w:ascii="宋体" w:eastAsia="宋体" w:hAnsi="宋体" w:cs="宋体"/>
      <w:b/>
      <w:bCs/>
      <w:sz w:val="20"/>
      <w:szCs w:val="20"/>
      <w:u w:val="none"/>
      <w:shd w:val="clear" w:color="auto" w:fill="FFFFFF"/>
    </w:rPr>
  </w:style>
  <w:style w:type="character" w:customStyle="1" w:styleId="6TimesNewRoman2">
    <w:name w:val="正文文本 (6) + Times New Roman2"/>
    <w:rsid w:val="005364D7"/>
    <w:rPr>
      <w:rFonts w:ascii="Times New Roman" w:hAnsi="Times New Roman" w:cs="Times New Roman"/>
      <w:b/>
      <w:bCs/>
      <w:spacing w:val="0"/>
      <w:sz w:val="21"/>
      <w:szCs w:val="21"/>
      <w:shd w:val="clear" w:color="auto" w:fill="FFFFFF"/>
      <w:lang w:val="en-US" w:eastAsia="en-US"/>
    </w:rPr>
  </w:style>
  <w:style w:type="character" w:customStyle="1" w:styleId="36TimesNewRoman3">
    <w:name w:val="正文文本 (36) + Times New Roman3"/>
    <w:rsid w:val="005364D7"/>
    <w:rPr>
      <w:rFonts w:ascii="Times New Roman" w:hAnsi="Times New Roman" w:cs="Times New Roman"/>
      <w:spacing w:val="20"/>
      <w:sz w:val="21"/>
      <w:szCs w:val="21"/>
      <w:shd w:val="clear" w:color="auto" w:fill="FFFFFF"/>
    </w:rPr>
  </w:style>
  <w:style w:type="character" w:customStyle="1" w:styleId="6TimesNewRoman3">
    <w:name w:val="正文文本 (6) + Times New Roman3"/>
    <w:rsid w:val="005364D7"/>
    <w:rPr>
      <w:rFonts w:ascii="Times New Roman" w:hAnsi="Times New Roman" w:cs="Times New Roman"/>
      <w:b/>
      <w:bCs/>
      <w:spacing w:val="20"/>
      <w:sz w:val="21"/>
      <w:szCs w:val="21"/>
      <w:shd w:val="clear" w:color="auto" w:fill="FFFFFF"/>
    </w:rPr>
  </w:style>
  <w:style w:type="character" w:customStyle="1" w:styleId="3">
    <w:name w:val="目录 (3)_"/>
    <w:link w:val="30"/>
    <w:rsid w:val="005364D7"/>
    <w:rPr>
      <w:sz w:val="22"/>
      <w:shd w:val="clear" w:color="auto" w:fill="FFFFFF"/>
    </w:rPr>
  </w:style>
  <w:style w:type="paragraph" w:customStyle="1" w:styleId="30">
    <w:name w:val="目录 (3)"/>
    <w:basedOn w:val="a"/>
    <w:link w:val="3"/>
    <w:rsid w:val="005364D7"/>
    <w:pPr>
      <w:widowControl/>
      <w:shd w:val="clear" w:color="auto" w:fill="FFFFFF"/>
      <w:spacing w:line="341" w:lineRule="exact"/>
      <w:jc w:val="distribute"/>
    </w:pPr>
    <w:rPr>
      <w:sz w:val="22"/>
      <w:shd w:val="clear" w:color="auto" w:fill="FFFFFF"/>
    </w:rPr>
  </w:style>
  <w:style w:type="character" w:customStyle="1" w:styleId="3105pt">
    <w:name w:val="目录 (3) + 10.5 pt"/>
    <w:rsid w:val="005364D7"/>
    <w:rPr>
      <w:rFonts w:ascii="宋体" w:eastAsia="宋体" w:cs="宋体"/>
      <w:b/>
      <w:bCs/>
      <w:sz w:val="21"/>
      <w:szCs w:val="21"/>
      <w:u w:val="none"/>
      <w:shd w:val="clear" w:color="auto" w:fill="FFFFFF"/>
    </w:rPr>
  </w:style>
  <w:style w:type="character" w:customStyle="1" w:styleId="5">
    <w:name w:val="目录 (5) + 宋体"/>
    <w:rsid w:val="005364D7"/>
    <w:rPr>
      <w:rFonts w:ascii="宋体" w:eastAsia="宋体" w:cs="宋体"/>
      <w:b/>
      <w:bCs/>
      <w:sz w:val="22"/>
      <w:szCs w:val="22"/>
      <w:shd w:val="clear" w:color="auto" w:fill="FFFFFF"/>
    </w:rPr>
  </w:style>
  <w:style w:type="character" w:customStyle="1" w:styleId="3695pt">
    <w:name w:val="正文文本 (36) + 9.5 pt"/>
    <w:rsid w:val="005364D7"/>
    <w:rPr>
      <w:rFonts w:ascii="宋体" w:hAnsi="宋体" w:cs="宋体"/>
      <w:i/>
      <w:iCs/>
      <w:smallCaps/>
      <w:spacing w:val="10"/>
      <w:sz w:val="19"/>
      <w:szCs w:val="19"/>
      <w:shd w:val="clear" w:color="auto" w:fill="FFFFFF"/>
      <w:lang w:val="en-US" w:eastAsia="en-US"/>
    </w:rPr>
  </w:style>
  <w:style w:type="character" w:customStyle="1" w:styleId="6TimesNewRoman5">
    <w:name w:val="正文文本 (6) + Times New Roman5"/>
    <w:aliases w:val="10.5 pt25,非粗体7,间距 0 pt7,正文文本 (24) + 非粗体,非斜体5,正文文本 (19) + SimSun"/>
    <w:rsid w:val="005364D7"/>
    <w:rPr>
      <w:rFonts w:ascii="Times New Roman" w:hAnsi="Times New Roman" w:cs="Times New Roman"/>
      <w:b/>
      <w:bCs/>
      <w:spacing w:val="0"/>
      <w:sz w:val="21"/>
      <w:szCs w:val="21"/>
      <w:shd w:val="clear" w:color="auto" w:fill="FFFFFF"/>
      <w:lang w:val="en-US" w:eastAsia="en-US"/>
    </w:rPr>
  </w:style>
  <w:style w:type="character" w:customStyle="1" w:styleId="42pt">
    <w:name w:val="正文文本 (4) + 间距 2 pt"/>
    <w:rsid w:val="005364D7"/>
    <w:rPr>
      <w:rFonts w:ascii="仿宋_GB2312" w:eastAsia="仿宋_GB2312" w:cs="仿宋_GB2312"/>
      <w:b/>
      <w:bCs/>
      <w:spacing w:val="40"/>
      <w:sz w:val="22"/>
      <w:szCs w:val="22"/>
      <w:u w:val="none"/>
      <w:shd w:val="clear" w:color="auto" w:fill="FFFFFF"/>
    </w:rPr>
  </w:style>
  <w:style w:type="character" w:customStyle="1" w:styleId="4">
    <w:name w:val="正文文本 (4)_"/>
    <w:link w:val="41"/>
    <w:rsid w:val="005364D7"/>
    <w:rPr>
      <w:b/>
      <w:bCs/>
      <w:sz w:val="19"/>
      <w:szCs w:val="19"/>
      <w:shd w:val="clear" w:color="auto" w:fill="FFFFFF"/>
    </w:rPr>
  </w:style>
  <w:style w:type="paragraph" w:customStyle="1" w:styleId="41">
    <w:name w:val="正文文本 (4)1"/>
    <w:basedOn w:val="a"/>
    <w:link w:val="4"/>
    <w:rsid w:val="005364D7"/>
    <w:pPr>
      <w:widowControl/>
      <w:shd w:val="clear" w:color="auto" w:fill="FFFFFF"/>
      <w:spacing w:before="60" w:line="326" w:lineRule="exact"/>
      <w:ind w:hanging="400"/>
      <w:jc w:val="left"/>
    </w:pPr>
    <w:rPr>
      <w:b/>
      <w:bCs/>
      <w:sz w:val="19"/>
      <w:szCs w:val="19"/>
      <w:shd w:val="clear" w:color="auto" w:fill="FFFFFF"/>
    </w:rPr>
  </w:style>
  <w:style w:type="character" w:customStyle="1" w:styleId="6TimesNewRoman6">
    <w:name w:val="正文文本 (6) + Times New Roman6"/>
    <w:rsid w:val="005364D7"/>
    <w:rPr>
      <w:rFonts w:ascii="Times New Roman" w:hAnsi="Times New Roman" w:cs="Times New Roman"/>
      <w:b/>
      <w:bCs/>
      <w:spacing w:val="0"/>
      <w:sz w:val="21"/>
      <w:szCs w:val="21"/>
      <w:shd w:val="clear" w:color="auto" w:fill="FFFFFF"/>
      <w:lang w:val="en-US" w:eastAsia="en-US"/>
    </w:rPr>
  </w:style>
  <w:style w:type="character" w:customStyle="1" w:styleId="3105pt0">
    <w:name w:val="正文文本 (3) + 10.5 pt"/>
    <w:rsid w:val="005364D7"/>
    <w:rPr>
      <w:rFonts w:ascii="宋体" w:eastAsia="宋体" w:cs="宋体"/>
      <w:b/>
      <w:bCs/>
      <w:sz w:val="21"/>
      <w:szCs w:val="21"/>
      <w:u w:val="none"/>
      <w:shd w:val="clear" w:color="auto" w:fill="FFFFFF"/>
    </w:rPr>
  </w:style>
  <w:style w:type="character" w:customStyle="1" w:styleId="6TimesNewRoman">
    <w:name w:val="正文文本 (6) + Times New Roman"/>
    <w:aliases w:val="10.5 pt36,非粗体,间距 0 pt,正文文本 (14) + Times New Roman9,正文文本 (23) + SimSun,11.5 pt4"/>
    <w:rsid w:val="005364D7"/>
    <w:rPr>
      <w:rFonts w:ascii="Times New Roman" w:hAnsi="Times New Roman" w:cs="Times New Roman"/>
      <w:b/>
      <w:bCs/>
      <w:spacing w:val="0"/>
      <w:sz w:val="21"/>
      <w:szCs w:val="21"/>
      <w:shd w:val="clear" w:color="auto" w:fill="FFFFFF"/>
    </w:rPr>
  </w:style>
  <w:style w:type="character" w:customStyle="1" w:styleId="27">
    <w:name w:val="正文文本 (27) + 宋体"/>
    <w:rsid w:val="005364D7"/>
    <w:rPr>
      <w:rFonts w:ascii="宋体" w:eastAsia="宋体" w:cs="宋体"/>
      <w:b/>
      <w:bCs/>
      <w:sz w:val="22"/>
      <w:szCs w:val="22"/>
      <w:shd w:val="clear" w:color="auto" w:fill="FFFFFF"/>
    </w:rPr>
  </w:style>
  <w:style w:type="character" w:customStyle="1" w:styleId="40pt">
    <w:name w:val="正文文本 (4) + 间距 0 pt"/>
    <w:rsid w:val="005364D7"/>
    <w:rPr>
      <w:rFonts w:ascii="仿宋_GB2312" w:eastAsia="仿宋_GB2312" w:cs="仿宋_GB2312"/>
      <w:b/>
      <w:bCs/>
      <w:spacing w:val="10"/>
      <w:sz w:val="22"/>
      <w:szCs w:val="22"/>
      <w:u w:val="none"/>
      <w:shd w:val="clear" w:color="auto" w:fill="FFFFFF"/>
    </w:rPr>
  </w:style>
  <w:style w:type="character" w:customStyle="1" w:styleId="3TimesNewRoman1">
    <w:name w:val="目录 (3) + Times New Roman1"/>
    <w:rsid w:val="005364D7"/>
    <w:rPr>
      <w:rFonts w:ascii="Times New Roman" w:hAnsi="Times New Roman" w:cs="Times New Roman"/>
      <w:spacing w:val="-20"/>
      <w:sz w:val="21"/>
      <w:szCs w:val="21"/>
      <w:shd w:val="clear" w:color="auto" w:fill="FFFFFF"/>
      <w:lang w:val="en-US" w:eastAsia="en-US"/>
    </w:rPr>
  </w:style>
  <w:style w:type="character" w:customStyle="1" w:styleId="50">
    <w:name w:val="正文文本 (5)_"/>
    <w:link w:val="51"/>
    <w:rsid w:val="005364D7"/>
    <w:rPr>
      <w:shd w:val="clear" w:color="auto" w:fill="FFFFFF"/>
    </w:rPr>
  </w:style>
  <w:style w:type="paragraph" w:customStyle="1" w:styleId="51">
    <w:name w:val="正文文本 (5)"/>
    <w:basedOn w:val="a"/>
    <w:link w:val="50"/>
    <w:rsid w:val="005364D7"/>
    <w:pPr>
      <w:widowControl/>
      <w:shd w:val="clear" w:color="auto" w:fill="FFFFFF"/>
      <w:spacing w:before="180" w:after="600" w:line="240" w:lineRule="atLeast"/>
      <w:jc w:val="distribute"/>
    </w:pPr>
    <w:rPr>
      <w:shd w:val="clear" w:color="auto" w:fill="FFFFFF"/>
    </w:rPr>
  </w:style>
  <w:style w:type="character" w:customStyle="1" w:styleId="Char3">
    <w:name w:val="无间隔 Char"/>
    <w:link w:val="13"/>
    <w:rsid w:val="005364D7"/>
    <w:rPr>
      <w:rFonts w:eastAsia="Times New Roman"/>
    </w:rPr>
  </w:style>
  <w:style w:type="paragraph" w:customStyle="1" w:styleId="13">
    <w:name w:val="无间隔1"/>
    <w:link w:val="Char3"/>
    <w:rsid w:val="005364D7"/>
    <w:pPr>
      <w:widowControl w:val="0"/>
      <w:jc w:val="both"/>
    </w:pPr>
    <w:rPr>
      <w:rFonts w:eastAsia="Times New Roman"/>
    </w:rPr>
  </w:style>
  <w:style w:type="character" w:customStyle="1" w:styleId="6TimesNewRoman4">
    <w:name w:val="正文文本 (6) + Times New Roman4"/>
    <w:rsid w:val="005364D7"/>
    <w:rPr>
      <w:rFonts w:ascii="Times New Roman" w:hAnsi="Times New Roman" w:cs="Times New Roman"/>
      <w:b/>
      <w:bCs/>
      <w:spacing w:val="0"/>
      <w:sz w:val="21"/>
      <w:szCs w:val="21"/>
      <w:shd w:val="clear" w:color="auto" w:fill="FFFFFF"/>
    </w:rPr>
  </w:style>
  <w:style w:type="character" w:customStyle="1" w:styleId="Char11">
    <w:name w:val="纯文本 Char1"/>
    <w:link w:val="14"/>
    <w:rsid w:val="005364D7"/>
    <w:rPr>
      <w:rFonts w:ascii="宋体" w:hAnsi="Courier New"/>
      <w:szCs w:val="21"/>
    </w:rPr>
  </w:style>
  <w:style w:type="paragraph" w:customStyle="1" w:styleId="14">
    <w:name w:val="纯文本1"/>
    <w:basedOn w:val="a"/>
    <w:link w:val="Char11"/>
    <w:rsid w:val="005364D7"/>
    <w:rPr>
      <w:rFonts w:ascii="宋体" w:hAnsi="Courier New"/>
      <w:szCs w:val="21"/>
    </w:rPr>
  </w:style>
  <w:style w:type="character" w:customStyle="1" w:styleId="36TimesNewRoman">
    <w:name w:val="正文文本 (36) + Times New Roman"/>
    <w:rsid w:val="005364D7"/>
    <w:rPr>
      <w:rFonts w:ascii="Times New Roman" w:hAnsi="Times New Roman" w:cs="Times New Roman"/>
      <w:spacing w:val="0"/>
      <w:sz w:val="21"/>
      <w:szCs w:val="21"/>
      <w:shd w:val="clear" w:color="auto" w:fill="FFFFFF"/>
      <w:lang w:val="en-US" w:eastAsia="en-US"/>
    </w:rPr>
  </w:style>
  <w:style w:type="character" w:customStyle="1" w:styleId="Char4">
    <w:name w:val="正文文本 Char"/>
    <w:link w:val="a8"/>
    <w:rsid w:val="005364D7"/>
  </w:style>
  <w:style w:type="paragraph" w:customStyle="1" w:styleId="15">
    <w:name w:val="正文文本1"/>
    <w:basedOn w:val="a"/>
    <w:next w:val="a8"/>
    <w:rsid w:val="005364D7"/>
    <w:pPr>
      <w:spacing w:after="120"/>
    </w:pPr>
  </w:style>
  <w:style w:type="character" w:customStyle="1" w:styleId="Char12">
    <w:name w:val="正文文本 Char1"/>
    <w:basedOn w:val="a0"/>
    <w:rsid w:val="005364D7"/>
    <w:rPr>
      <w:rFonts w:ascii="Times New Roman" w:eastAsia="宋体" w:hAnsi="Times New Roman" w:cs="Times New Roman"/>
      <w:szCs w:val="24"/>
    </w:rPr>
  </w:style>
  <w:style w:type="character" w:customStyle="1" w:styleId="Char5">
    <w:name w:val="批注框文本 Char"/>
    <w:link w:val="a9"/>
    <w:rsid w:val="005364D7"/>
    <w:rPr>
      <w:sz w:val="18"/>
      <w:szCs w:val="18"/>
    </w:rPr>
  </w:style>
  <w:style w:type="paragraph" w:customStyle="1" w:styleId="16">
    <w:name w:val="批注框文本1"/>
    <w:basedOn w:val="a"/>
    <w:next w:val="a9"/>
    <w:rsid w:val="005364D7"/>
    <w:rPr>
      <w:sz w:val="18"/>
      <w:szCs w:val="18"/>
    </w:rPr>
  </w:style>
  <w:style w:type="character" w:customStyle="1" w:styleId="Char13">
    <w:name w:val="批注框文本 Char1"/>
    <w:basedOn w:val="a0"/>
    <w:rsid w:val="005364D7"/>
    <w:rPr>
      <w:rFonts w:ascii="Times New Roman" w:eastAsia="宋体" w:hAnsi="Times New Roman" w:cs="Times New Roman"/>
      <w:sz w:val="18"/>
      <w:szCs w:val="18"/>
    </w:rPr>
  </w:style>
  <w:style w:type="paragraph" w:customStyle="1" w:styleId="17">
    <w:name w:val="列表1"/>
    <w:basedOn w:val="a"/>
    <w:rsid w:val="005364D7"/>
    <w:pPr>
      <w:spacing w:beforeLines="50" w:afterLines="50" w:line="360" w:lineRule="auto"/>
    </w:pPr>
    <w:rPr>
      <w:rFonts w:ascii="Times New Roman" w:eastAsia="宋体" w:hAnsi="Times New Roman" w:cs="Times New Roman"/>
      <w:szCs w:val="24"/>
    </w:rPr>
  </w:style>
  <w:style w:type="paragraph" w:customStyle="1" w:styleId="320">
    <w:name w:val="正文文本 (32)"/>
    <w:basedOn w:val="a"/>
    <w:rsid w:val="005364D7"/>
    <w:pPr>
      <w:shd w:val="clear" w:color="auto" w:fill="FFFFFF"/>
      <w:spacing w:line="312" w:lineRule="exact"/>
      <w:jc w:val="left"/>
    </w:pPr>
    <w:rPr>
      <w:rFonts w:ascii="Times New Roman" w:eastAsia="宋体" w:hAnsi="Times New Roman" w:cs="Times New Roman"/>
      <w:kern w:val="0"/>
      <w:sz w:val="20"/>
      <w:szCs w:val="20"/>
    </w:rPr>
  </w:style>
  <w:style w:type="paragraph" w:customStyle="1" w:styleId="p0">
    <w:name w:val="p0"/>
    <w:basedOn w:val="a"/>
    <w:rsid w:val="005364D7"/>
    <w:pPr>
      <w:widowControl/>
    </w:pPr>
    <w:rPr>
      <w:rFonts w:ascii="宋体" w:eastAsia="宋体" w:hAnsi="宋体" w:cs="宋体"/>
      <w:kern w:val="0"/>
      <w:szCs w:val="21"/>
    </w:rPr>
  </w:style>
  <w:style w:type="paragraph" w:customStyle="1" w:styleId="p15">
    <w:name w:val="p15"/>
    <w:basedOn w:val="a"/>
    <w:rsid w:val="005364D7"/>
    <w:pPr>
      <w:widowControl/>
      <w:ind w:firstLine="420"/>
    </w:pPr>
    <w:rPr>
      <w:rFonts w:ascii="宋体" w:eastAsia="宋体" w:hAnsi="宋体" w:cs="宋体"/>
      <w:kern w:val="0"/>
      <w:szCs w:val="21"/>
    </w:rPr>
  </w:style>
  <w:style w:type="paragraph" w:styleId="aa">
    <w:name w:val="List Paragraph"/>
    <w:basedOn w:val="a"/>
    <w:qFormat/>
    <w:rsid w:val="005364D7"/>
    <w:pPr>
      <w:ind w:firstLineChars="200" w:firstLine="420"/>
    </w:pPr>
    <w:rPr>
      <w:rFonts w:ascii="Calibri" w:eastAsia="宋体" w:hAnsi="Calibri" w:cs="Times New Roman"/>
    </w:rPr>
  </w:style>
  <w:style w:type="paragraph" w:styleId="ab">
    <w:name w:val="Plain Text"/>
    <w:aliases w:val="标题1,普通文字 Char,纯文本 Char Char,Char,标题1 Char Char,Char Char Char,Char Char, Char,纯文本 Char Char1,标题1 Char Char Char Char Char,标题1 Char Char Char Char,纯文本 Char Char1 Char Char Char,游数的格式, Char Char Char,普通文字,纯文本 Char Char Ch,标题1 Char,普通文字 Char Char,游数的,普"/>
    <w:basedOn w:val="a"/>
    <w:link w:val="Char6"/>
    <w:rsid w:val="005364D7"/>
    <w:rPr>
      <w:rFonts w:ascii="宋体" w:eastAsia="宋体" w:hAnsi="Courier New" w:cs="Courier New"/>
      <w:szCs w:val="21"/>
    </w:rPr>
  </w:style>
  <w:style w:type="character" w:customStyle="1" w:styleId="Char6">
    <w:name w:val="纯文本 Char"/>
    <w:aliases w:val="标题1 Char1,普通文字 Char Char1,纯文本 Char Char Char2,Char Char2,标题1 Char Char Char1,Char Char Char Char1,Char Char Char2, Char Char1,纯文本 Char Char1 Char1,标题1 Char Char Char Char Char Char1,标题1 Char Char Char Char Char2,游数的格式 Char, Char Char Char Char"/>
    <w:basedOn w:val="a0"/>
    <w:link w:val="ab"/>
    <w:rsid w:val="005364D7"/>
    <w:rPr>
      <w:rFonts w:ascii="宋体" w:eastAsia="宋体" w:hAnsi="Courier New" w:cs="Courier New"/>
      <w:szCs w:val="21"/>
    </w:rPr>
  </w:style>
  <w:style w:type="paragraph" w:customStyle="1" w:styleId="New">
    <w:name w:val="正文 New"/>
    <w:rsid w:val="005364D7"/>
    <w:pPr>
      <w:widowControl w:val="0"/>
      <w:jc w:val="both"/>
    </w:pPr>
    <w:rPr>
      <w:rFonts w:ascii="Times New Roman" w:eastAsia="宋体" w:hAnsi="Times New Roman" w:cs="Times New Roman"/>
    </w:rPr>
  </w:style>
  <w:style w:type="paragraph" w:styleId="HTML">
    <w:name w:val="HTML Preformatted"/>
    <w:basedOn w:val="a"/>
    <w:link w:val="HTMLChar"/>
    <w:rsid w:val="00536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rsid w:val="005364D7"/>
    <w:rPr>
      <w:rFonts w:ascii="Arial" w:eastAsia="宋体" w:hAnsi="Arial" w:cs="Arial"/>
      <w:kern w:val="0"/>
      <w:sz w:val="24"/>
      <w:szCs w:val="24"/>
    </w:rPr>
  </w:style>
  <w:style w:type="paragraph" w:customStyle="1" w:styleId="18">
    <w:name w:val="列出段落1"/>
    <w:basedOn w:val="a"/>
    <w:rsid w:val="005364D7"/>
    <w:pPr>
      <w:ind w:firstLineChars="200" w:firstLine="420"/>
    </w:pPr>
    <w:rPr>
      <w:rFonts w:ascii="Calibri" w:eastAsia="宋体" w:hAnsi="Calibri" w:cs="Times New Roman"/>
    </w:rPr>
  </w:style>
  <w:style w:type="paragraph" w:styleId="ac">
    <w:name w:val="Normal (Web)"/>
    <w:aliases w:val="普通 (Web)1,普通 (Web),普通(Web) Char,普通(Web) Char Char Char Char,普通(Web) Char Char,普通(Web) Char Char Char Char Char Char Char Char,普通(Web) Char Char Char Char Char Char Char Char Char,普通(Web) Char Char Char Char Char Char Char,普通(Web),123"/>
    <w:basedOn w:val="a"/>
    <w:uiPriority w:val="99"/>
    <w:rsid w:val="005364D7"/>
    <w:pPr>
      <w:widowControl/>
      <w:spacing w:before="100" w:beforeAutospacing="1" w:after="100" w:afterAutospacing="1"/>
      <w:jc w:val="left"/>
    </w:pPr>
    <w:rPr>
      <w:rFonts w:ascii="宋体" w:eastAsia="宋体" w:hAnsi="宋体" w:cs="宋体"/>
      <w:sz w:val="24"/>
      <w:szCs w:val="20"/>
    </w:rPr>
  </w:style>
  <w:style w:type="table" w:styleId="ad">
    <w:name w:val="Table Grid"/>
    <w:basedOn w:val="a1"/>
    <w:rsid w:val="005364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0">
    <w:name w:val="纯文本 Char2"/>
    <w:aliases w:val="纯文本 Char Char Char,Char Char1,标题1 Char Char Char,Char Char Char Char,Char Char Char1, Char Char,纯文本 Char1 Char,纯文本 Char Char1 Char,Plain Text Char,标题1 Char Char Char Char Char Char,标题1 Char Char Char Char Char1,纯文本 Char Char Char1,普通文字 Char1"/>
    <w:rsid w:val="005364D7"/>
    <w:rPr>
      <w:rFonts w:ascii="宋体" w:eastAsia="宋体" w:hAnsi="Courier New" w:cs="Courier New"/>
      <w:kern w:val="2"/>
      <w:sz w:val="21"/>
      <w:szCs w:val="21"/>
      <w:lang w:val="en-US" w:eastAsia="zh-CN" w:bidi="ar-SA"/>
    </w:rPr>
  </w:style>
  <w:style w:type="character" w:customStyle="1" w:styleId="Char7">
    <w:name w:val="批注文字 Char"/>
    <w:link w:val="ae"/>
    <w:rsid w:val="005364D7"/>
    <w:rPr>
      <w:szCs w:val="24"/>
    </w:rPr>
  </w:style>
  <w:style w:type="paragraph" w:customStyle="1" w:styleId="19">
    <w:name w:val="批注文字1"/>
    <w:basedOn w:val="a"/>
    <w:next w:val="ae"/>
    <w:rsid w:val="005364D7"/>
    <w:pPr>
      <w:jc w:val="left"/>
    </w:pPr>
    <w:rPr>
      <w:szCs w:val="24"/>
    </w:rPr>
  </w:style>
  <w:style w:type="character" w:customStyle="1" w:styleId="Char14">
    <w:name w:val="批注文字 Char1"/>
    <w:basedOn w:val="a0"/>
    <w:rsid w:val="005364D7"/>
    <w:rPr>
      <w:rFonts w:ascii="Times New Roman" w:eastAsia="宋体" w:hAnsi="Times New Roman" w:cs="Times New Roman"/>
      <w:szCs w:val="24"/>
    </w:rPr>
  </w:style>
  <w:style w:type="paragraph" w:styleId="af">
    <w:name w:val="No Spacing"/>
    <w:qFormat/>
    <w:rsid w:val="005364D7"/>
    <w:pPr>
      <w:widowControl w:val="0"/>
      <w:jc w:val="both"/>
    </w:pPr>
    <w:rPr>
      <w:rFonts w:ascii="Calibri" w:eastAsia="宋体" w:hAnsi="Calibri" w:cs="Times New Roman"/>
    </w:rPr>
  </w:style>
  <w:style w:type="character" w:customStyle="1" w:styleId="180">
    <w:name w:val="正文文本 (18)_"/>
    <w:link w:val="181"/>
    <w:rsid w:val="005364D7"/>
    <w:rPr>
      <w:sz w:val="24"/>
      <w:szCs w:val="24"/>
      <w:shd w:val="clear" w:color="auto" w:fill="FFFFFF"/>
    </w:rPr>
  </w:style>
  <w:style w:type="paragraph" w:customStyle="1" w:styleId="181">
    <w:name w:val="正文文本 (18)"/>
    <w:basedOn w:val="a"/>
    <w:link w:val="180"/>
    <w:rsid w:val="005364D7"/>
    <w:pPr>
      <w:widowControl/>
      <w:shd w:val="clear" w:color="auto" w:fill="FFFFFF"/>
      <w:spacing w:line="424" w:lineRule="exact"/>
      <w:jc w:val="left"/>
    </w:pPr>
    <w:rPr>
      <w:sz w:val="24"/>
      <w:szCs w:val="24"/>
      <w:shd w:val="clear" w:color="auto" w:fill="FFFFFF"/>
    </w:rPr>
  </w:style>
  <w:style w:type="character" w:customStyle="1" w:styleId="18SimSun">
    <w:name w:val="正文文本 (18) + SimSun"/>
    <w:aliases w:val="间距 -2 pt"/>
    <w:rsid w:val="005364D7"/>
    <w:rPr>
      <w:rFonts w:ascii="宋体" w:eastAsia="宋体" w:hAnsi="Times New Roman" w:cs="宋体"/>
      <w:spacing w:val="-40"/>
      <w:sz w:val="18"/>
      <w:szCs w:val="18"/>
      <w:u w:val="none"/>
      <w:shd w:val="clear" w:color="auto" w:fill="FFFFFF"/>
    </w:rPr>
  </w:style>
  <w:style w:type="character" w:customStyle="1" w:styleId="23">
    <w:name w:val="正文文本 (23)_"/>
    <w:link w:val="230"/>
    <w:rsid w:val="005364D7"/>
    <w:rPr>
      <w:b/>
      <w:bCs/>
      <w:spacing w:val="20"/>
      <w:sz w:val="22"/>
      <w:shd w:val="clear" w:color="auto" w:fill="FFFFFF"/>
    </w:rPr>
  </w:style>
  <w:style w:type="paragraph" w:customStyle="1" w:styleId="230">
    <w:name w:val="正文文本 (23)"/>
    <w:basedOn w:val="a"/>
    <w:link w:val="23"/>
    <w:rsid w:val="005364D7"/>
    <w:pPr>
      <w:shd w:val="clear" w:color="auto" w:fill="FFFFFF"/>
      <w:spacing w:before="540" w:line="694" w:lineRule="exact"/>
      <w:jc w:val="left"/>
    </w:pPr>
    <w:rPr>
      <w:b/>
      <w:bCs/>
      <w:spacing w:val="20"/>
      <w:sz w:val="22"/>
      <w:shd w:val="clear" w:color="auto" w:fill="FFFFFF"/>
    </w:rPr>
  </w:style>
  <w:style w:type="character" w:customStyle="1" w:styleId="24">
    <w:name w:val="正文文本 (24)_"/>
    <w:link w:val="240"/>
    <w:rsid w:val="005364D7"/>
    <w:rPr>
      <w:rFonts w:ascii="宋体"/>
      <w:b/>
      <w:bCs/>
      <w:i/>
      <w:iCs/>
      <w:spacing w:val="-10"/>
      <w:sz w:val="23"/>
      <w:szCs w:val="23"/>
      <w:shd w:val="clear" w:color="auto" w:fill="FFFFFF"/>
    </w:rPr>
  </w:style>
  <w:style w:type="paragraph" w:customStyle="1" w:styleId="240">
    <w:name w:val="正文文本 (24)"/>
    <w:basedOn w:val="a"/>
    <w:link w:val="24"/>
    <w:rsid w:val="005364D7"/>
    <w:pPr>
      <w:shd w:val="clear" w:color="auto" w:fill="FFFFFF"/>
      <w:spacing w:line="530" w:lineRule="exact"/>
      <w:jc w:val="left"/>
    </w:pPr>
    <w:rPr>
      <w:rFonts w:ascii="宋体"/>
      <w:b/>
      <w:bCs/>
      <w:i/>
      <w:iCs/>
      <w:spacing w:val="-10"/>
      <w:sz w:val="23"/>
      <w:szCs w:val="23"/>
      <w:shd w:val="clear" w:color="auto" w:fill="FFFFFF"/>
    </w:rPr>
  </w:style>
  <w:style w:type="character" w:customStyle="1" w:styleId="410">
    <w:name w:val="正文文本 (4) + 非斜体1"/>
    <w:aliases w:val="间距 0 pt17"/>
    <w:rsid w:val="005364D7"/>
    <w:rPr>
      <w:rFonts w:ascii="宋体"/>
      <w:i/>
      <w:iCs/>
      <w:spacing w:val="0"/>
      <w:shd w:val="clear" w:color="auto" w:fill="FFFFFF"/>
      <w:lang w:bidi="ar-SA"/>
    </w:rPr>
  </w:style>
  <w:style w:type="character" w:customStyle="1" w:styleId="611pt2">
    <w:name w:val="正文文本 (6) + 11 pt2"/>
    <w:aliases w:val="非粗体4,间距 0 pt4,正文文本 (22) + FangSong_GB2312,正文文本 (32) + 9.5 pt"/>
    <w:rsid w:val="005364D7"/>
    <w:rPr>
      <w:b/>
      <w:bCs/>
      <w:spacing w:val="0"/>
      <w:sz w:val="22"/>
      <w:szCs w:val="22"/>
      <w:shd w:val="clear" w:color="auto" w:fill="FFFFFF"/>
    </w:rPr>
  </w:style>
  <w:style w:type="paragraph" w:customStyle="1" w:styleId="DefaultParagraph">
    <w:name w:val="DefaultParagraph"/>
    <w:rsid w:val="005364D7"/>
    <w:rPr>
      <w:rFonts w:ascii="Times New Roman" w:eastAsia="宋体" w:hAnsi="Calibri" w:cs="Times New Roman"/>
    </w:rPr>
  </w:style>
  <w:style w:type="paragraph" w:customStyle="1" w:styleId="MTDisplayEquation">
    <w:name w:val="MTDisplayEquation"/>
    <w:basedOn w:val="a"/>
    <w:next w:val="a"/>
    <w:rsid w:val="005364D7"/>
    <w:pPr>
      <w:tabs>
        <w:tab w:val="center" w:pos="4160"/>
        <w:tab w:val="right" w:pos="8300"/>
      </w:tabs>
    </w:pPr>
    <w:rPr>
      <w:rFonts w:ascii="Times New Roman" w:eastAsia="宋体" w:hAnsi="Times New Roman" w:cs="Times New Roman"/>
      <w:szCs w:val="24"/>
    </w:rPr>
  </w:style>
  <w:style w:type="paragraph" w:styleId="af0">
    <w:name w:val="Body Text Indent"/>
    <w:basedOn w:val="a"/>
    <w:link w:val="Char8"/>
    <w:uiPriority w:val="99"/>
    <w:semiHidden/>
    <w:unhideWhenUsed/>
    <w:rsid w:val="005364D7"/>
    <w:pPr>
      <w:spacing w:after="120"/>
      <w:ind w:leftChars="200" w:left="420"/>
    </w:pPr>
    <w:rPr>
      <w:rFonts w:ascii="Times New Roman" w:eastAsia="宋体" w:hAnsi="Times New Roman" w:cs="Times New Roman"/>
      <w:szCs w:val="24"/>
    </w:rPr>
  </w:style>
  <w:style w:type="character" w:customStyle="1" w:styleId="Char8">
    <w:name w:val="正文文本缩进 Char"/>
    <w:basedOn w:val="a0"/>
    <w:link w:val="af0"/>
    <w:uiPriority w:val="99"/>
    <w:semiHidden/>
    <w:rsid w:val="005364D7"/>
    <w:rPr>
      <w:rFonts w:ascii="Times New Roman" w:eastAsia="宋体" w:hAnsi="Times New Roman" w:cs="Times New Roman"/>
      <w:szCs w:val="24"/>
    </w:rPr>
  </w:style>
  <w:style w:type="paragraph" w:styleId="a7">
    <w:name w:val="endnote text"/>
    <w:basedOn w:val="a"/>
    <w:link w:val="Char2"/>
    <w:semiHidden/>
    <w:unhideWhenUsed/>
    <w:rsid w:val="005364D7"/>
    <w:pPr>
      <w:snapToGrid w:val="0"/>
      <w:jc w:val="left"/>
    </w:pPr>
    <w:rPr>
      <w:szCs w:val="24"/>
    </w:rPr>
  </w:style>
  <w:style w:type="character" w:customStyle="1" w:styleId="Char21">
    <w:name w:val="尾注文本 Char2"/>
    <w:basedOn w:val="a0"/>
    <w:uiPriority w:val="99"/>
    <w:semiHidden/>
    <w:rsid w:val="005364D7"/>
  </w:style>
  <w:style w:type="paragraph" w:styleId="a8">
    <w:name w:val="Body Text"/>
    <w:basedOn w:val="a"/>
    <w:link w:val="Char4"/>
    <w:semiHidden/>
    <w:unhideWhenUsed/>
    <w:rsid w:val="005364D7"/>
    <w:pPr>
      <w:spacing w:after="120"/>
    </w:pPr>
  </w:style>
  <w:style w:type="character" w:customStyle="1" w:styleId="Char22">
    <w:name w:val="正文文本 Char2"/>
    <w:basedOn w:val="a0"/>
    <w:uiPriority w:val="99"/>
    <w:semiHidden/>
    <w:rsid w:val="005364D7"/>
  </w:style>
  <w:style w:type="paragraph" w:styleId="a9">
    <w:name w:val="Balloon Text"/>
    <w:basedOn w:val="a"/>
    <w:link w:val="Char5"/>
    <w:semiHidden/>
    <w:unhideWhenUsed/>
    <w:rsid w:val="005364D7"/>
    <w:rPr>
      <w:sz w:val="18"/>
      <w:szCs w:val="18"/>
    </w:rPr>
  </w:style>
  <w:style w:type="character" w:customStyle="1" w:styleId="Char23">
    <w:name w:val="批注框文本 Char2"/>
    <w:basedOn w:val="a0"/>
    <w:uiPriority w:val="99"/>
    <w:semiHidden/>
    <w:rsid w:val="005364D7"/>
    <w:rPr>
      <w:sz w:val="18"/>
      <w:szCs w:val="18"/>
    </w:rPr>
  </w:style>
  <w:style w:type="paragraph" w:styleId="ae">
    <w:name w:val="annotation text"/>
    <w:basedOn w:val="a"/>
    <w:link w:val="Char7"/>
    <w:semiHidden/>
    <w:unhideWhenUsed/>
    <w:rsid w:val="005364D7"/>
    <w:pPr>
      <w:jc w:val="left"/>
    </w:pPr>
    <w:rPr>
      <w:szCs w:val="24"/>
    </w:rPr>
  </w:style>
  <w:style w:type="character" w:customStyle="1" w:styleId="Char24">
    <w:name w:val="批注文字 Char2"/>
    <w:basedOn w:val="a0"/>
    <w:uiPriority w:val="99"/>
    <w:semiHidden/>
    <w:rsid w:val="005364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5364D7"/>
    <w:pPr>
      <w:keepNext/>
      <w:keepLines/>
      <w:widowControl/>
      <w:spacing w:before="480" w:line="276" w:lineRule="auto"/>
      <w:jc w:val="left"/>
      <w:outlineLvl w:val="0"/>
    </w:pPr>
    <w:rPr>
      <w:rFonts w:ascii="Cambria" w:eastAsia="宋体" w:hAnsi="Cambria" w:cs="Times New Roman"/>
      <w:b/>
      <w:bCs/>
      <w:color w:val="365F9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64D7"/>
    <w:rPr>
      <w:rFonts w:ascii="Cambria" w:eastAsia="宋体" w:hAnsi="Cambria" w:cs="Times New Roman"/>
      <w:b/>
      <w:bCs/>
      <w:color w:val="365F91"/>
      <w:sz w:val="28"/>
      <w:szCs w:val="28"/>
    </w:rPr>
  </w:style>
  <w:style w:type="numbering" w:customStyle="1" w:styleId="10">
    <w:name w:val="无列表1"/>
    <w:next w:val="a2"/>
    <w:uiPriority w:val="99"/>
    <w:semiHidden/>
    <w:unhideWhenUsed/>
    <w:rsid w:val="005364D7"/>
  </w:style>
  <w:style w:type="paragraph" w:styleId="a3">
    <w:name w:val="header"/>
    <w:basedOn w:val="a"/>
    <w:link w:val="Char"/>
    <w:rsid w:val="005364D7"/>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5364D7"/>
    <w:rPr>
      <w:rFonts w:ascii="Times New Roman" w:eastAsia="宋体" w:hAnsi="Times New Roman" w:cs="Times New Roman"/>
      <w:sz w:val="18"/>
      <w:szCs w:val="18"/>
    </w:rPr>
  </w:style>
  <w:style w:type="paragraph" w:styleId="a4">
    <w:name w:val="footer"/>
    <w:basedOn w:val="a"/>
    <w:link w:val="Char0"/>
    <w:rsid w:val="005364D7"/>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5364D7"/>
    <w:rPr>
      <w:rFonts w:ascii="Times New Roman" w:eastAsia="宋体" w:hAnsi="Times New Roman" w:cs="Times New Roman"/>
      <w:sz w:val="18"/>
      <w:szCs w:val="18"/>
    </w:rPr>
  </w:style>
  <w:style w:type="character" w:styleId="a5">
    <w:name w:val="Hyperlink"/>
    <w:rsid w:val="005364D7"/>
    <w:rPr>
      <w:color w:val="0000FF"/>
      <w:u w:val="single"/>
    </w:rPr>
  </w:style>
  <w:style w:type="character" w:styleId="a6">
    <w:name w:val="FollowedHyperlink"/>
    <w:rsid w:val="005364D7"/>
    <w:rPr>
      <w:color w:val="800080"/>
      <w:u w:val="single"/>
    </w:rPr>
  </w:style>
  <w:style w:type="character" w:customStyle="1" w:styleId="Char1">
    <w:name w:val="普通(网站) Char"/>
    <w:link w:val="11"/>
    <w:rsid w:val="005364D7"/>
    <w:rPr>
      <w:rFonts w:ascii="宋体" w:hAnsi="宋体"/>
      <w:sz w:val="24"/>
      <w:szCs w:val="24"/>
    </w:rPr>
  </w:style>
  <w:style w:type="paragraph" w:customStyle="1" w:styleId="11">
    <w:name w:val="普通(网站)1"/>
    <w:basedOn w:val="a"/>
    <w:link w:val="Char1"/>
    <w:rsid w:val="005364D7"/>
    <w:pPr>
      <w:widowControl/>
      <w:spacing w:before="100" w:beforeAutospacing="1" w:after="100" w:afterAutospacing="1"/>
      <w:jc w:val="left"/>
    </w:pPr>
    <w:rPr>
      <w:rFonts w:ascii="宋体" w:hAnsi="宋体"/>
      <w:sz w:val="24"/>
      <w:szCs w:val="24"/>
    </w:rPr>
  </w:style>
  <w:style w:type="character" w:customStyle="1" w:styleId="Char2">
    <w:name w:val="尾注文本 Char"/>
    <w:link w:val="a7"/>
    <w:rsid w:val="005364D7"/>
    <w:rPr>
      <w:szCs w:val="24"/>
    </w:rPr>
  </w:style>
  <w:style w:type="paragraph" w:customStyle="1" w:styleId="12">
    <w:name w:val="尾注文本1"/>
    <w:basedOn w:val="a"/>
    <w:next w:val="a7"/>
    <w:rsid w:val="005364D7"/>
    <w:pPr>
      <w:snapToGrid w:val="0"/>
      <w:jc w:val="left"/>
    </w:pPr>
    <w:rPr>
      <w:szCs w:val="24"/>
    </w:rPr>
  </w:style>
  <w:style w:type="character" w:customStyle="1" w:styleId="Char10">
    <w:name w:val="尾注文本 Char1"/>
    <w:basedOn w:val="a0"/>
    <w:rsid w:val="005364D7"/>
    <w:rPr>
      <w:rFonts w:ascii="Times New Roman" w:eastAsia="宋体" w:hAnsi="Times New Roman" w:cs="Times New Roman"/>
      <w:szCs w:val="24"/>
    </w:rPr>
  </w:style>
  <w:style w:type="character" w:customStyle="1" w:styleId="3105pt1">
    <w:name w:val="正文文本 (3) + 10.5 pt1"/>
    <w:rsid w:val="005364D7"/>
    <w:rPr>
      <w:rFonts w:ascii="宋体" w:eastAsia="宋体" w:cs="宋体"/>
      <w:b/>
      <w:bCs/>
      <w:sz w:val="21"/>
      <w:szCs w:val="21"/>
      <w:u w:val="none"/>
      <w:shd w:val="clear" w:color="auto" w:fill="FFFFFF"/>
    </w:rPr>
  </w:style>
  <w:style w:type="character" w:customStyle="1" w:styleId="FangSongGB2312">
    <w:name w:val="正文文本 + FangSong_GB2312"/>
    <w:rsid w:val="005364D7"/>
    <w:rPr>
      <w:rFonts w:ascii="仿宋_GB2312" w:eastAsia="黑体" w:hAnsi="仿宋_GB2312" w:cs="仿宋_GB2312"/>
      <w:kern w:val="2"/>
      <w:sz w:val="8"/>
      <w:szCs w:val="8"/>
      <w:u w:val="none"/>
      <w:shd w:val="clear" w:color="auto" w:fill="FFFFFF"/>
      <w:lang w:eastAsia="en-US"/>
    </w:rPr>
  </w:style>
  <w:style w:type="character" w:customStyle="1" w:styleId="6TimesNewRoman1">
    <w:name w:val="正文文本 (6) + Times New Roman1"/>
    <w:rsid w:val="005364D7"/>
    <w:rPr>
      <w:rFonts w:ascii="Times New Roman" w:hAnsi="Times New Roman" w:cs="Times New Roman"/>
      <w:b/>
      <w:bCs/>
      <w:spacing w:val="0"/>
      <w:sz w:val="21"/>
      <w:szCs w:val="21"/>
      <w:shd w:val="clear" w:color="auto" w:fill="FFFFFF"/>
      <w:lang w:val="en-US" w:eastAsia="en-US"/>
    </w:rPr>
  </w:style>
  <w:style w:type="character" w:customStyle="1" w:styleId="unnamed11">
    <w:name w:val="unnamed11"/>
    <w:rsid w:val="005364D7"/>
    <w:rPr>
      <w:strike w:val="0"/>
      <w:dstrike w:val="0"/>
      <w:color w:val="0000D0"/>
      <w:sz w:val="18"/>
      <w:szCs w:val="18"/>
      <w:u w:val="none"/>
    </w:rPr>
  </w:style>
  <w:style w:type="character" w:customStyle="1" w:styleId="105pt">
    <w:name w:val="目录 + 10.5 pt"/>
    <w:rsid w:val="005364D7"/>
    <w:rPr>
      <w:rFonts w:ascii="宋体" w:eastAsia="宋体" w:cs="宋体"/>
      <w:sz w:val="21"/>
      <w:szCs w:val="21"/>
      <w:u w:val="none"/>
      <w:shd w:val="clear" w:color="auto" w:fill="FFFFFF"/>
    </w:rPr>
  </w:style>
  <w:style w:type="character" w:customStyle="1" w:styleId="32SimSun">
    <w:name w:val="正文文本 (32) + SimSun"/>
    <w:rsid w:val="005364D7"/>
    <w:rPr>
      <w:rFonts w:ascii="宋体" w:hAnsi="宋体" w:cs="宋体"/>
      <w:sz w:val="17"/>
      <w:szCs w:val="17"/>
      <w:shd w:val="clear" w:color="auto" w:fill="FFFFFF"/>
    </w:rPr>
  </w:style>
  <w:style w:type="character" w:customStyle="1" w:styleId="32">
    <w:name w:val="正文文本 (3) + 非粗体2"/>
    <w:rsid w:val="005364D7"/>
    <w:rPr>
      <w:rFonts w:ascii="宋体" w:eastAsia="宋体" w:hAnsi="宋体" w:cs="宋体"/>
      <w:b/>
      <w:bCs/>
      <w:sz w:val="20"/>
      <w:szCs w:val="20"/>
      <w:u w:val="none"/>
      <w:shd w:val="clear" w:color="auto" w:fill="FFFFFF"/>
    </w:rPr>
  </w:style>
  <w:style w:type="character" w:customStyle="1" w:styleId="6TimesNewRoman2">
    <w:name w:val="正文文本 (6) + Times New Roman2"/>
    <w:rsid w:val="005364D7"/>
    <w:rPr>
      <w:rFonts w:ascii="Times New Roman" w:hAnsi="Times New Roman" w:cs="Times New Roman"/>
      <w:b/>
      <w:bCs/>
      <w:spacing w:val="0"/>
      <w:sz w:val="21"/>
      <w:szCs w:val="21"/>
      <w:shd w:val="clear" w:color="auto" w:fill="FFFFFF"/>
      <w:lang w:val="en-US" w:eastAsia="en-US"/>
    </w:rPr>
  </w:style>
  <w:style w:type="character" w:customStyle="1" w:styleId="36TimesNewRoman3">
    <w:name w:val="正文文本 (36) + Times New Roman3"/>
    <w:rsid w:val="005364D7"/>
    <w:rPr>
      <w:rFonts w:ascii="Times New Roman" w:hAnsi="Times New Roman" w:cs="Times New Roman"/>
      <w:spacing w:val="20"/>
      <w:sz w:val="21"/>
      <w:szCs w:val="21"/>
      <w:shd w:val="clear" w:color="auto" w:fill="FFFFFF"/>
    </w:rPr>
  </w:style>
  <w:style w:type="character" w:customStyle="1" w:styleId="6TimesNewRoman3">
    <w:name w:val="正文文本 (6) + Times New Roman3"/>
    <w:rsid w:val="005364D7"/>
    <w:rPr>
      <w:rFonts w:ascii="Times New Roman" w:hAnsi="Times New Roman" w:cs="Times New Roman"/>
      <w:b/>
      <w:bCs/>
      <w:spacing w:val="20"/>
      <w:sz w:val="21"/>
      <w:szCs w:val="21"/>
      <w:shd w:val="clear" w:color="auto" w:fill="FFFFFF"/>
    </w:rPr>
  </w:style>
  <w:style w:type="character" w:customStyle="1" w:styleId="3">
    <w:name w:val="目录 (3)_"/>
    <w:link w:val="30"/>
    <w:rsid w:val="005364D7"/>
    <w:rPr>
      <w:sz w:val="22"/>
      <w:shd w:val="clear" w:color="auto" w:fill="FFFFFF"/>
    </w:rPr>
  </w:style>
  <w:style w:type="paragraph" w:customStyle="1" w:styleId="30">
    <w:name w:val="目录 (3)"/>
    <w:basedOn w:val="a"/>
    <w:link w:val="3"/>
    <w:rsid w:val="005364D7"/>
    <w:pPr>
      <w:widowControl/>
      <w:shd w:val="clear" w:color="auto" w:fill="FFFFFF"/>
      <w:spacing w:line="341" w:lineRule="exact"/>
      <w:jc w:val="distribute"/>
    </w:pPr>
    <w:rPr>
      <w:sz w:val="22"/>
      <w:shd w:val="clear" w:color="auto" w:fill="FFFFFF"/>
    </w:rPr>
  </w:style>
  <w:style w:type="character" w:customStyle="1" w:styleId="3105pt">
    <w:name w:val="目录 (3) + 10.5 pt"/>
    <w:rsid w:val="005364D7"/>
    <w:rPr>
      <w:rFonts w:ascii="宋体" w:eastAsia="宋体" w:cs="宋体"/>
      <w:b/>
      <w:bCs/>
      <w:sz w:val="21"/>
      <w:szCs w:val="21"/>
      <w:u w:val="none"/>
      <w:shd w:val="clear" w:color="auto" w:fill="FFFFFF"/>
    </w:rPr>
  </w:style>
  <w:style w:type="character" w:customStyle="1" w:styleId="5">
    <w:name w:val="目录 (5) + 宋体"/>
    <w:rsid w:val="005364D7"/>
    <w:rPr>
      <w:rFonts w:ascii="宋体" w:eastAsia="宋体" w:cs="宋体"/>
      <w:b/>
      <w:bCs/>
      <w:sz w:val="22"/>
      <w:szCs w:val="22"/>
      <w:shd w:val="clear" w:color="auto" w:fill="FFFFFF"/>
    </w:rPr>
  </w:style>
  <w:style w:type="character" w:customStyle="1" w:styleId="3695pt">
    <w:name w:val="正文文本 (36) + 9.5 pt"/>
    <w:rsid w:val="005364D7"/>
    <w:rPr>
      <w:rFonts w:ascii="宋体" w:hAnsi="宋体" w:cs="宋体"/>
      <w:i/>
      <w:iCs/>
      <w:smallCaps/>
      <w:spacing w:val="10"/>
      <w:sz w:val="19"/>
      <w:szCs w:val="19"/>
      <w:shd w:val="clear" w:color="auto" w:fill="FFFFFF"/>
      <w:lang w:val="en-US" w:eastAsia="en-US"/>
    </w:rPr>
  </w:style>
  <w:style w:type="character" w:customStyle="1" w:styleId="6TimesNewRoman5">
    <w:name w:val="正文文本 (6) + Times New Roman5"/>
    <w:aliases w:val="10.5 pt25,非粗体7,间距 0 pt7,正文文本 (24) + 非粗体,非斜体5,正文文本 (19) + SimSun"/>
    <w:rsid w:val="005364D7"/>
    <w:rPr>
      <w:rFonts w:ascii="Times New Roman" w:hAnsi="Times New Roman" w:cs="Times New Roman"/>
      <w:b/>
      <w:bCs/>
      <w:spacing w:val="0"/>
      <w:sz w:val="21"/>
      <w:szCs w:val="21"/>
      <w:shd w:val="clear" w:color="auto" w:fill="FFFFFF"/>
      <w:lang w:val="en-US" w:eastAsia="en-US"/>
    </w:rPr>
  </w:style>
  <w:style w:type="character" w:customStyle="1" w:styleId="42pt">
    <w:name w:val="正文文本 (4) + 间距 2 pt"/>
    <w:rsid w:val="005364D7"/>
    <w:rPr>
      <w:rFonts w:ascii="仿宋_GB2312" w:eastAsia="仿宋_GB2312" w:cs="仿宋_GB2312"/>
      <w:b/>
      <w:bCs/>
      <w:spacing w:val="40"/>
      <w:sz w:val="22"/>
      <w:szCs w:val="22"/>
      <w:u w:val="none"/>
      <w:shd w:val="clear" w:color="auto" w:fill="FFFFFF"/>
    </w:rPr>
  </w:style>
  <w:style w:type="character" w:customStyle="1" w:styleId="4">
    <w:name w:val="正文文本 (4)_"/>
    <w:link w:val="41"/>
    <w:rsid w:val="005364D7"/>
    <w:rPr>
      <w:b/>
      <w:bCs/>
      <w:sz w:val="19"/>
      <w:szCs w:val="19"/>
      <w:shd w:val="clear" w:color="auto" w:fill="FFFFFF"/>
    </w:rPr>
  </w:style>
  <w:style w:type="paragraph" w:customStyle="1" w:styleId="41">
    <w:name w:val="正文文本 (4)1"/>
    <w:basedOn w:val="a"/>
    <w:link w:val="4"/>
    <w:rsid w:val="005364D7"/>
    <w:pPr>
      <w:widowControl/>
      <w:shd w:val="clear" w:color="auto" w:fill="FFFFFF"/>
      <w:spacing w:before="60" w:line="326" w:lineRule="exact"/>
      <w:ind w:hanging="400"/>
      <w:jc w:val="left"/>
    </w:pPr>
    <w:rPr>
      <w:b/>
      <w:bCs/>
      <w:sz w:val="19"/>
      <w:szCs w:val="19"/>
      <w:shd w:val="clear" w:color="auto" w:fill="FFFFFF"/>
    </w:rPr>
  </w:style>
  <w:style w:type="character" w:customStyle="1" w:styleId="6TimesNewRoman6">
    <w:name w:val="正文文本 (6) + Times New Roman6"/>
    <w:rsid w:val="005364D7"/>
    <w:rPr>
      <w:rFonts w:ascii="Times New Roman" w:hAnsi="Times New Roman" w:cs="Times New Roman"/>
      <w:b/>
      <w:bCs/>
      <w:spacing w:val="0"/>
      <w:sz w:val="21"/>
      <w:szCs w:val="21"/>
      <w:shd w:val="clear" w:color="auto" w:fill="FFFFFF"/>
      <w:lang w:val="en-US" w:eastAsia="en-US"/>
    </w:rPr>
  </w:style>
  <w:style w:type="character" w:customStyle="1" w:styleId="3105pt0">
    <w:name w:val="正文文本 (3) + 10.5 pt"/>
    <w:rsid w:val="005364D7"/>
    <w:rPr>
      <w:rFonts w:ascii="宋体" w:eastAsia="宋体" w:cs="宋体"/>
      <w:b/>
      <w:bCs/>
      <w:sz w:val="21"/>
      <w:szCs w:val="21"/>
      <w:u w:val="none"/>
      <w:shd w:val="clear" w:color="auto" w:fill="FFFFFF"/>
    </w:rPr>
  </w:style>
  <w:style w:type="character" w:customStyle="1" w:styleId="6TimesNewRoman">
    <w:name w:val="正文文本 (6) + Times New Roman"/>
    <w:aliases w:val="10.5 pt36,非粗体,间距 0 pt,正文文本 (14) + Times New Roman9,正文文本 (23) + SimSun,11.5 pt4"/>
    <w:rsid w:val="005364D7"/>
    <w:rPr>
      <w:rFonts w:ascii="Times New Roman" w:hAnsi="Times New Roman" w:cs="Times New Roman"/>
      <w:b/>
      <w:bCs/>
      <w:spacing w:val="0"/>
      <w:sz w:val="21"/>
      <w:szCs w:val="21"/>
      <w:shd w:val="clear" w:color="auto" w:fill="FFFFFF"/>
    </w:rPr>
  </w:style>
  <w:style w:type="character" w:customStyle="1" w:styleId="27">
    <w:name w:val="正文文本 (27) + 宋体"/>
    <w:rsid w:val="005364D7"/>
    <w:rPr>
      <w:rFonts w:ascii="宋体" w:eastAsia="宋体" w:cs="宋体"/>
      <w:b/>
      <w:bCs/>
      <w:sz w:val="22"/>
      <w:szCs w:val="22"/>
      <w:shd w:val="clear" w:color="auto" w:fill="FFFFFF"/>
    </w:rPr>
  </w:style>
  <w:style w:type="character" w:customStyle="1" w:styleId="40pt">
    <w:name w:val="正文文本 (4) + 间距 0 pt"/>
    <w:rsid w:val="005364D7"/>
    <w:rPr>
      <w:rFonts w:ascii="仿宋_GB2312" w:eastAsia="仿宋_GB2312" w:cs="仿宋_GB2312"/>
      <w:b/>
      <w:bCs/>
      <w:spacing w:val="10"/>
      <w:sz w:val="22"/>
      <w:szCs w:val="22"/>
      <w:u w:val="none"/>
      <w:shd w:val="clear" w:color="auto" w:fill="FFFFFF"/>
    </w:rPr>
  </w:style>
  <w:style w:type="character" w:customStyle="1" w:styleId="3TimesNewRoman1">
    <w:name w:val="目录 (3) + Times New Roman1"/>
    <w:rsid w:val="005364D7"/>
    <w:rPr>
      <w:rFonts w:ascii="Times New Roman" w:hAnsi="Times New Roman" w:cs="Times New Roman"/>
      <w:spacing w:val="-20"/>
      <w:sz w:val="21"/>
      <w:szCs w:val="21"/>
      <w:shd w:val="clear" w:color="auto" w:fill="FFFFFF"/>
      <w:lang w:val="en-US" w:eastAsia="en-US"/>
    </w:rPr>
  </w:style>
  <w:style w:type="character" w:customStyle="1" w:styleId="50">
    <w:name w:val="正文文本 (5)_"/>
    <w:link w:val="51"/>
    <w:rsid w:val="005364D7"/>
    <w:rPr>
      <w:shd w:val="clear" w:color="auto" w:fill="FFFFFF"/>
    </w:rPr>
  </w:style>
  <w:style w:type="paragraph" w:customStyle="1" w:styleId="51">
    <w:name w:val="正文文本 (5)"/>
    <w:basedOn w:val="a"/>
    <w:link w:val="50"/>
    <w:rsid w:val="005364D7"/>
    <w:pPr>
      <w:widowControl/>
      <w:shd w:val="clear" w:color="auto" w:fill="FFFFFF"/>
      <w:spacing w:before="180" w:after="600" w:line="240" w:lineRule="atLeast"/>
      <w:jc w:val="distribute"/>
    </w:pPr>
    <w:rPr>
      <w:shd w:val="clear" w:color="auto" w:fill="FFFFFF"/>
    </w:rPr>
  </w:style>
  <w:style w:type="character" w:customStyle="1" w:styleId="Char3">
    <w:name w:val="无间隔 Char"/>
    <w:link w:val="13"/>
    <w:rsid w:val="005364D7"/>
    <w:rPr>
      <w:rFonts w:eastAsia="Times New Roman"/>
    </w:rPr>
  </w:style>
  <w:style w:type="paragraph" w:customStyle="1" w:styleId="13">
    <w:name w:val="无间隔1"/>
    <w:link w:val="Char3"/>
    <w:rsid w:val="005364D7"/>
    <w:pPr>
      <w:widowControl w:val="0"/>
      <w:jc w:val="both"/>
    </w:pPr>
    <w:rPr>
      <w:rFonts w:eastAsia="Times New Roman"/>
    </w:rPr>
  </w:style>
  <w:style w:type="character" w:customStyle="1" w:styleId="6TimesNewRoman4">
    <w:name w:val="正文文本 (6) + Times New Roman4"/>
    <w:rsid w:val="005364D7"/>
    <w:rPr>
      <w:rFonts w:ascii="Times New Roman" w:hAnsi="Times New Roman" w:cs="Times New Roman"/>
      <w:b/>
      <w:bCs/>
      <w:spacing w:val="0"/>
      <w:sz w:val="21"/>
      <w:szCs w:val="21"/>
      <w:shd w:val="clear" w:color="auto" w:fill="FFFFFF"/>
    </w:rPr>
  </w:style>
  <w:style w:type="character" w:customStyle="1" w:styleId="Char11">
    <w:name w:val="纯文本 Char1"/>
    <w:link w:val="14"/>
    <w:rsid w:val="005364D7"/>
    <w:rPr>
      <w:rFonts w:ascii="宋体" w:hAnsi="Courier New"/>
      <w:szCs w:val="21"/>
    </w:rPr>
  </w:style>
  <w:style w:type="paragraph" w:customStyle="1" w:styleId="14">
    <w:name w:val="纯文本1"/>
    <w:basedOn w:val="a"/>
    <w:link w:val="Char11"/>
    <w:rsid w:val="005364D7"/>
    <w:rPr>
      <w:rFonts w:ascii="宋体" w:hAnsi="Courier New"/>
      <w:szCs w:val="21"/>
    </w:rPr>
  </w:style>
  <w:style w:type="character" w:customStyle="1" w:styleId="36TimesNewRoman">
    <w:name w:val="正文文本 (36) + Times New Roman"/>
    <w:rsid w:val="005364D7"/>
    <w:rPr>
      <w:rFonts w:ascii="Times New Roman" w:hAnsi="Times New Roman" w:cs="Times New Roman"/>
      <w:spacing w:val="0"/>
      <w:sz w:val="21"/>
      <w:szCs w:val="21"/>
      <w:shd w:val="clear" w:color="auto" w:fill="FFFFFF"/>
      <w:lang w:val="en-US" w:eastAsia="en-US"/>
    </w:rPr>
  </w:style>
  <w:style w:type="character" w:customStyle="1" w:styleId="Char4">
    <w:name w:val="正文文本 Char"/>
    <w:link w:val="a8"/>
    <w:rsid w:val="005364D7"/>
  </w:style>
  <w:style w:type="paragraph" w:customStyle="1" w:styleId="15">
    <w:name w:val="正文文本1"/>
    <w:basedOn w:val="a"/>
    <w:next w:val="a8"/>
    <w:rsid w:val="005364D7"/>
    <w:pPr>
      <w:spacing w:after="120"/>
    </w:pPr>
  </w:style>
  <w:style w:type="character" w:customStyle="1" w:styleId="Char12">
    <w:name w:val="正文文本 Char1"/>
    <w:basedOn w:val="a0"/>
    <w:rsid w:val="005364D7"/>
    <w:rPr>
      <w:rFonts w:ascii="Times New Roman" w:eastAsia="宋体" w:hAnsi="Times New Roman" w:cs="Times New Roman"/>
      <w:szCs w:val="24"/>
    </w:rPr>
  </w:style>
  <w:style w:type="character" w:customStyle="1" w:styleId="Char5">
    <w:name w:val="批注框文本 Char"/>
    <w:link w:val="a9"/>
    <w:rsid w:val="005364D7"/>
    <w:rPr>
      <w:sz w:val="18"/>
      <w:szCs w:val="18"/>
    </w:rPr>
  </w:style>
  <w:style w:type="paragraph" w:customStyle="1" w:styleId="16">
    <w:name w:val="批注框文本1"/>
    <w:basedOn w:val="a"/>
    <w:next w:val="a9"/>
    <w:rsid w:val="005364D7"/>
    <w:rPr>
      <w:sz w:val="18"/>
      <w:szCs w:val="18"/>
    </w:rPr>
  </w:style>
  <w:style w:type="character" w:customStyle="1" w:styleId="Char13">
    <w:name w:val="批注框文本 Char1"/>
    <w:basedOn w:val="a0"/>
    <w:rsid w:val="005364D7"/>
    <w:rPr>
      <w:rFonts w:ascii="Times New Roman" w:eastAsia="宋体" w:hAnsi="Times New Roman" w:cs="Times New Roman"/>
      <w:sz w:val="18"/>
      <w:szCs w:val="18"/>
    </w:rPr>
  </w:style>
  <w:style w:type="paragraph" w:customStyle="1" w:styleId="17">
    <w:name w:val="列表1"/>
    <w:basedOn w:val="a"/>
    <w:rsid w:val="005364D7"/>
    <w:pPr>
      <w:spacing w:beforeLines="50" w:afterLines="50" w:line="360" w:lineRule="auto"/>
    </w:pPr>
    <w:rPr>
      <w:rFonts w:ascii="Times New Roman" w:eastAsia="宋体" w:hAnsi="Times New Roman" w:cs="Times New Roman"/>
      <w:szCs w:val="24"/>
    </w:rPr>
  </w:style>
  <w:style w:type="paragraph" w:customStyle="1" w:styleId="320">
    <w:name w:val="正文文本 (32)"/>
    <w:basedOn w:val="a"/>
    <w:rsid w:val="005364D7"/>
    <w:pPr>
      <w:shd w:val="clear" w:color="auto" w:fill="FFFFFF"/>
      <w:spacing w:line="312" w:lineRule="exact"/>
      <w:jc w:val="left"/>
    </w:pPr>
    <w:rPr>
      <w:rFonts w:ascii="Times New Roman" w:eastAsia="宋体" w:hAnsi="Times New Roman" w:cs="Times New Roman"/>
      <w:kern w:val="0"/>
      <w:sz w:val="20"/>
      <w:szCs w:val="20"/>
    </w:rPr>
  </w:style>
  <w:style w:type="paragraph" w:customStyle="1" w:styleId="p0">
    <w:name w:val="p0"/>
    <w:basedOn w:val="a"/>
    <w:rsid w:val="005364D7"/>
    <w:pPr>
      <w:widowControl/>
    </w:pPr>
    <w:rPr>
      <w:rFonts w:ascii="宋体" w:eastAsia="宋体" w:hAnsi="宋体" w:cs="宋体"/>
      <w:kern w:val="0"/>
      <w:szCs w:val="21"/>
    </w:rPr>
  </w:style>
  <w:style w:type="paragraph" w:customStyle="1" w:styleId="p15">
    <w:name w:val="p15"/>
    <w:basedOn w:val="a"/>
    <w:rsid w:val="005364D7"/>
    <w:pPr>
      <w:widowControl/>
      <w:ind w:firstLine="420"/>
    </w:pPr>
    <w:rPr>
      <w:rFonts w:ascii="宋体" w:eastAsia="宋体" w:hAnsi="宋体" w:cs="宋体"/>
      <w:kern w:val="0"/>
      <w:szCs w:val="21"/>
    </w:rPr>
  </w:style>
  <w:style w:type="paragraph" w:styleId="aa">
    <w:name w:val="List Paragraph"/>
    <w:basedOn w:val="a"/>
    <w:qFormat/>
    <w:rsid w:val="005364D7"/>
    <w:pPr>
      <w:ind w:firstLineChars="200" w:firstLine="420"/>
    </w:pPr>
    <w:rPr>
      <w:rFonts w:ascii="Calibri" w:eastAsia="宋体" w:hAnsi="Calibri" w:cs="Times New Roman"/>
    </w:rPr>
  </w:style>
  <w:style w:type="paragraph" w:styleId="ab">
    <w:name w:val="Plain Text"/>
    <w:aliases w:val="标题1,普通文字 Char,纯文本 Char Char,Char,标题1 Char Char,Char Char Char,Char Char, Char,纯文本 Char Char1,标题1 Char Char Char Char Char,标题1 Char Char Char Char,纯文本 Char Char1 Char Char Char,游数的格式, Char Char Char,普通文字,纯文本 Char Char Ch,标题1 Char,普通文字 Char Char,游数的,普"/>
    <w:basedOn w:val="a"/>
    <w:link w:val="Char6"/>
    <w:rsid w:val="005364D7"/>
    <w:rPr>
      <w:rFonts w:ascii="宋体" w:eastAsia="宋体" w:hAnsi="Courier New" w:cs="Courier New"/>
      <w:szCs w:val="21"/>
    </w:rPr>
  </w:style>
  <w:style w:type="character" w:customStyle="1" w:styleId="Char6">
    <w:name w:val="纯文本 Char"/>
    <w:aliases w:val="标题1 Char1,普通文字 Char Char1,纯文本 Char Char Char2,Char Char2,标题1 Char Char Char1,Char Char Char Char1,Char Char Char2, Char Char1,纯文本 Char Char1 Char1,标题1 Char Char Char Char Char Char1,标题1 Char Char Char Char Char2,游数的格式 Char, Char Char Char Char"/>
    <w:basedOn w:val="a0"/>
    <w:link w:val="ab"/>
    <w:rsid w:val="005364D7"/>
    <w:rPr>
      <w:rFonts w:ascii="宋体" w:eastAsia="宋体" w:hAnsi="Courier New" w:cs="Courier New"/>
      <w:szCs w:val="21"/>
    </w:rPr>
  </w:style>
  <w:style w:type="paragraph" w:customStyle="1" w:styleId="New">
    <w:name w:val="正文 New"/>
    <w:rsid w:val="005364D7"/>
    <w:pPr>
      <w:widowControl w:val="0"/>
      <w:jc w:val="both"/>
    </w:pPr>
    <w:rPr>
      <w:rFonts w:ascii="Times New Roman" w:eastAsia="宋体" w:hAnsi="Times New Roman" w:cs="Times New Roman"/>
    </w:rPr>
  </w:style>
  <w:style w:type="paragraph" w:styleId="HTML">
    <w:name w:val="HTML Preformatted"/>
    <w:basedOn w:val="a"/>
    <w:link w:val="HTMLChar"/>
    <w:rsid w:val="005364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rsid w:val="005364D7"/>
    <w:rPr>
      <w:rFonts w:ascii="Arial" w:eastAsia="宋体" w:hAnsi="Arial" w:cs="Arial"/>
      <w:kern w:val="0"/>
      <w:sz w:val="24"/>
      <w:szCs w:val="24"/>
    </w:rPr>
  </w:style>
  <w:style w:type="paragraph" w:customStyle="1" w:styleId="18">
    <w:name w:val="列出段落1"/>
    <w:basedOn w:val="a"/>
    <w:rsid w:val="005364D7"/>
    <w:pPr>
      <w:ind w:firstLineChars="200" w:firstLine="420"/>
    </w:pPr>
    <w:rPr>
      <w:rFonts w:ascii="Calibri" w:eastAsia="宋体" w:hAnsi="Calibri" w:cs="Times New Roman"/>
    </w:rPr>
  </w:style>
  <w:style w:type="paragraph" w:styleId="ac">
    <w:name w:val="Normal (Web)"/>
    <w:aliases w:val="普通 (Web)1,普通 (Web),普通(Web) Char,普通(Web) Char Char Char Char,普通(Web) Char Char,普通(Web) Char Char Char Char Char Char Char Char,普通(Web) Char Char Char Char Char Char Char Char Char,普通(Web) Char Char Char Char Char Char Char,普通(Web),123"/>
    <w:basedOn w:val="a"/>
    <w:uiPriority w:val="99"/>
    <w:rsid w:val="005364D7"/>
    <w:pPr>
      <w:widowControl/>
      <w:spacing w:before="100" w:beforeAutospacing="1" w:after="100" w:afterAutospacing="1"/>
      <w:jc w:val="left"/>
    </w:pPr>
    <w:rPr>
      <w:rFonts w:ascii="宋体" w:eastAsia="宋体" w:hAnsi="宋体" w:cs="宋体"/>
      <w:sz w:val="24"/>
      <w:szCs w:val="20"/>
    </w:rPr>
  </w:style>
  <w:style w:type="table" w:styleId="ad">
    <w:name w:val="Table Grid"/>
    <w:basedOn w:val="a1"/>
    <w:rsid w:val="005364D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0">
    <w:name w:val="纯文本 Char2"/>
    <w:aliases w:val="纯文本 Char Char Char,Char Char1,标题1 Char Char Char,Char Char Char Char,Char Char Char1, Char Char,纯文本 Char1 Char,纯文本 Char Char1 Char,Plain Text Char,标题1 Char Char Char Char Char Char,标题1 Char Char Char Char Char1,纯文本 Char Char Char1,普通文字 Char1"/>
    <w:rsid w:val="005364D7"/>
    <w:rPr>
      <w:rFonts w:ascii="宋体" w:eastAsia="宋体" w:hAnsi="Courier New" w:cs="Courier New"/>
      <w:kern w:val="2"/>
      <w:sz w:val="21"/>
      <w:szCs w:val="21"/>
      <w:lang w:val="en-US" w:eastAsia="zh-CN" w:bidi="ar-SA"/>
    </w:rPr>
  </w:style>
  <w:style w:type="character" w:customStyle="1" w:styleId="Char7">
    <w:name w:val="批注文字 Char"/>
    <w:link w:val="ae"/>
    <w:rsid w:val="005364D7"/>
    <w:rPr>
      <w:szCs w:val="24"/>
    </w:rPr>
  </w:style>
  <w:style w:type="paragraph" w:customStyle="1" w:styleId="19">
    <w:name w:val="批注文字1"/>
    <w:basedOn w:val="a"/>
    <w:next w:val="ae"/>
    <w:rsid w:val="005364D7"/>
    <w:pPr>
      <w:jc w:val="left"/>
    </w:pPr>
    <w:rPr>
      <w:szCs w:val="24"/>
    </w:rPr>
  </w:style>
  <w:style w:type="character" w:customStyle="1" w:styleId="Char14">
    <w:name w:val="批注文字 Char1"/>
    <w:basedOn w:val="a0"/>
    <w:rsid w:val="005364D7"/>
    <w:rPr>
      <w:rFonts w:ascii="Times New Roman" w:eastAsia="宋体" w:hAnsi="Times New Roman" w:cs="Times New Roman"/>
      <w:szCs w:val="24"/>
    </w:rPr>
  </w:style>
  <w:style w:type="paragraph" w:styleId="af">
    <w:name w:val="No Spacing"/>
    <w:qFormat/>
    <w:rsid w:val="005364D7"/>
    <w:pPr>
      <w:widowControl w:val="0"/>
      <w:jc w:val="both"/>
    </w:pPr>
    <w:rPr>
      <w:rFonts w:ascii="Calibri" w:eastAsia="宋体" w:hAnsi="Calibri" w:cs="Times New Roman"/>
    </w:rPr>
  </w:style>
  <w:style w:type="character" w:customStyle="1" w:styleId="180">
    <w:name w:val="正文文本 (18)_"/>
    <w:link w:val="181"/>
    <w:rsid w:val="005364D7"/>
    <w:rPr>
      <w:sz w:val="24"/>
      <w:szCs w:val="24"/>
      <w:shd w:val="clear" w:color="auto" w:fill="FFFFFF"/>
    </w:rPr>
  </w:style>
  <w:style w:type="paragraph" w:customStyle="1" w:styleId="181">
    <w:name w:val="正文文本 (18)"/>
    <w:basedOn w:val="a"/>
    <w:link w:val="180"/>
    <w:rsid w:val="005364D7"/>
    <w:pPr>
      <w:widowControl/>
      <w:shd w:val="clear" w:color="auto" w:fill="FFFFFF"/>
      <w:spacing w:line="424" w:lineRule="exact"/>
      <w:jc w:val="left"/>
    </w:pPr>
    <w:rPr>
      <w:sz w:val="24"/>
      <w:szCs w:val="24"/>
      <w:shd w:val="clear" w:color="auto" w:fill="FFFFFF"/>
    </w:rPr>
  </w:style>
  <w:style w:type="character" w:customStyle="1" w:styleId="18SimSun">
    <w:name w:val="正文文本 (18) + SimSun"/>
    <w:aliases w:val="间距 -2 pt"/>
    <w:rsid w:val="005364D7"/>
    <w:rPr>
      <w:rFonts w:ascii="宋体" w:eastAsia="宋体" w:hAnsi="Times New Roman" w:cs="宋体"/>
      <w:spacing w:val="-40"/>
      <w:sz w:val="18"/>
      <w:szCs w:val="18"/>
      <w:u w:val="none"/>
      <w:shd w:val="clear" w:color="auto" w:fill="FFFFFF"/>
    </w:rPr>
  </w:style>
  <w:style w:type="character" w:customStyle="1" w:styleId="23">
    <w:name w:val="正文文本 (23)_"/>
    <w:link w:val="230"/>
    <w:rsid w:val="005364D7"/>
    <w:rPr>
      <w:b/>
      <w:bCs/>
      <w:spacing w:val="20"/>
      <w:sz w:val="22"/>
      <w:shd w:val="clear" w:color="auto" w:fill="FFFFFF"/>
    </w:rPr>
  </w:style>
  <w:style w:type="paragraph" w:customStyle="1" w:styleId="230">
    <w:name w:val="正文文本 (23)"/>
    <w:basedOn w:val="a"/>
    <w:link w:val="23"/>
    <w:rsid w:val="005364D7"/>
    <w:pPr>
      <w:shd w:val="clear" w:color="auto" w:fill="FFFFFF"/>
      <w:spacing w:before="540" w:line="694" w:lineRule="exact"/>
      <w:jc w:val="left"/>
    </w:pPr>
    <w:rPr>
      <w:b/>
      <w:bCs/>
      <w:spacing w:val="20"/>
      <w:sz w:val="22"/>
      <w:shd w:val="clear" w:color="auto" w:fill="FFFFFF"/>
    </w:rPr>
  </w:style>
  <w:style w:type="character" w:customStyle="1" w:styleId="24">
    <w:name w:val="正文文本 (24)_"/>
    <w:link w:val="240"/>
    <w:rsid w:val="005364D7"/>
    <w:rPr>
      <w:rFonts w:ascii="宋体"/>
      <w:b/>
      <w:bCs/>
      <w:i/>
      <w:iCs/>
      <w:spacing w:val="-10"/>
      <w:sz w:val="23"/>
      <w:szCs w:val="23"/>
      <w:shd w:val="clear" w:color="auto" w:fill="FFFFFF"/>
    </w:rPr>
  </w:style>
  <w:style w:type="paragraph" w:customStyle="1" w:styleId="240">
    <w:name w:val="正文文本 (24)"/>
    <w:basedOn w:val="a"/>
    <w:link w:val="24"/>
    <w:rsid w:val="005364D7"/>
    <w:pPr>
      <w:shd w:val="clear" w:color="auto" w:fill="FFFFFF"/>
      <w:spacing w:line="530" w:lineRule="exact"/>
      <w:jc w:val="left"/>
    </w:pPr>
    <w:rPr>
      <w:rFonts w:ascii="宋体"/>
      <w:b/>
      <w:bCs/>
      <w:i/>
      <w:iCs/>
      <w:spacing w:val="-10"/>
      <w:sz w:val="23"/>
      <w:szCs w:val="23"/>
      <w:shd w:val="clear" w:color="auto" w:fill="FFFFFF"/>
    </w:rPr>
  </w:style>
  <w:style w:type="character" w:customStyle="1" w:styleId="410">
    <w:name w:val="正文文本 (4) + 非斜体1"/>
    <w:aliases w:val="间距 0 pt17"/>
    <w:rsid w:val="005364D7"/>
    <w:rPr>
      <w:rFonts w:ascii="宋体"/>
      <w:i/>
      <w:iCs/>
      <w:spacing w:val="0"/>
      <w:shd w:val="clear" w:color="auto" w:fill="FFFFFF"/>
      <w:lang w:bidi="ar-SA"/>
    </w:rPr>
  </w:style>
  <w:style w:type="character" w:customStyle="1" w:styleId="611pt2">
    <w:name w:val="正文文本 (6) + 11 pt2"/>
    <w:aliases w:val="非粗体4,间距 0 pt4,正文文本 (22) + FangSong_GB2312,正文文本 (32) + 9.5 pt"/>
    <w:rsid w:val="005364D7"/>
    <w:rPr>
      <w:b/>
      <w:bCs/>
      <w:spacing w:val="0"/>
      <w:sz w:val="22"/>
      <w:szCs w:val="22"/>
      <w:shd w:val="clear" w:color="auto" w:fill="FFFFFF"/>
    </w:rPr>
  </w:style>
  <w:style w:type="paragraph" w:customStyle="1" w:styleId="DefaultParagraph">
    <w:name w:val="DefaultParagraph"/>
    <w:rsid w:val="005364D7"/>
    <w:rPr>
      <w:rFonts w:ascii="Times New Roman" w:eastAsia="宋体" w:hAnsi="Calibri" w:cs="Times New Roman"/>
    </w:rPr>
  </w:style>
  <w:style w:type="paragraph" w:customStyle="1" w:styleId="MTDisplayEquation">
    <w:name w:val="MTDisplayEquation"/>
    <w:basedOn w:val="a"/>
    <w:next w:val="a"/>
    <w:rsid w:val="005364D7"/>
    <w:pPr>
      <w:tabs>
        <w:tab w:val="center" w:pos="4160"/>
        <w:tab w:val="right" w:pos="8300"/>
      </w:tabs>
    </w:pPr>
    <w:rPr>
      <w:rFonts w:ascii="Times New Roman" w:eastAsia="宋体" w:hAnsi="Times New Roman" w:cs="Times New Roman"/>
      <w:szCs w:val="24"/>
    </w:rPr>
  </w:style>
  <w:style w:type="paragraph" w:styleId="af0">
    <w:name w:val="Body Text Indent"/>
    <w:basedOn w:val="a"/>
    <w:link w:val="Char8"/>
    <w:uiPriority w:val="99"/>
    <w:semiHidden/>
    <w:unhideWhenUsed/>
    <w:rsid w:val="005364D7"/>
    <w:pPr>
      <w:spacing w:after="120"/>
      <w:ind w:leftChars="200" w:left="420"/>
    </w:pPr>
    <w:rPr>
      <w:rFonts w:ascii="Times New Roman" w:eastAsia="宋体" w:hAnsi="Times New Roman" w:cs="Times New Roman"/>
      <w:szCs w:val="24"/>
    </w:rPr>
  </w:style>
  <w:style w:type="character" w:customStyle="1" w:styleId="Char8">
    <w:name w:val="正文文本缩进 Char"/>
    <w:basedOn w:val="a0"/>
    <w:link w:val="af0"/>
    <w:uiPriority w:val="99"/>
    <w:semiHidden/>
    <w:rsid w:val="005364D7"/>
    <w:rPr>
      <w:rFonts w:ascii="Times New Roman" w:eastAsia="宋体" w:hAnsi="Times New Roman" w:cs="Times New Roman"/>
      <w:szCs w:val="24"/>
    </w:rPr>
  </w:style>
  <w:style w:type="paragraph" w:styleId="a7">
    <w:name w:val="endnote text"/>
    <w:basedOn w:val="a"/>
    <w:link w:val="Char2"/>
    <w:semiHidden/>
    <w:unhideWhenUsed/>
    <w:rsid w:val="005364D7"/>
    <w:pPr>
      <w:snapToGrid w:val="0"/>
      <w:jc w:val="left"/>
    </w:pPr>
    <w:rPr>
      <w:szCs w:val="24"/>
    </w:rPr>
  </w:style>
  <w:style w:type="character" w:customStyle="1" w:styleId="Char21">
    <w:name w:val="尾注文本 Char2"/>
    <w:basedOn w:val="a0"/>
    <w:uiPriority w:val="99"/>
    <w:semiHidden/>
    <w:rsid w:val="005364D7"/>
  </w:style>
  <w:style w:type="paragraph" w:styleId="a8">
    <w:name w:val="Body Text"/>
    <w:basedOn w:val="a"/>
    <w:link w:val="Char4"/>
    <w:semiHidden/>
    <w:unhideWhenUsed/>
    <w:rsid w:val="005364D7"/>
    <w:pPr>
      <w:spacing w:after="120"/>
    </w:pPr>
  </w:style>
  <w:style w:type="character" w:customStyle="1" w:styleId="Char22">
    <w:name w:val="正文文本 Char2"/>
    <w:basedOn w:val="a0"/>
    <w:uiPriority w:val="99"/>
    <w:semiHidden/>
    <w:rsid w:val="005364D7"/>
  </w:style>
  <w:style w:type="paragraph" w:styleId="a9">
    <w:name w:val="Balloon Text"/>
    <w:basedOn w:val="a"/>
    <w:link w:val="Char5"/>
    <w:semiHidden/>
    <w:unhideWhenUsed/>
    <w:rsid w:val="005364D7"/>
    <w:rPr>
      <w:sz w:val="18"/>
      <w:szCs w:val="18"/>
    </w:rPr>
  </w:style>
  <w:style w:type="character" w:customStyle="1" w:styleId="Char23">
    <w:name w:val="批注框文本 Char2"/>
    <w:basedOn w:val="a0"/>
    <w:uiPriority w:val="99"/>
    <w:semiHidden/>
    <w:rsid w:val="005364D7"/>
    <w:rPr>
      <w:sz w:val="18"/>
      <w:szCs w:val="18"/>
    </w:rPr>
  </w:style>
  <w:style w:type="paragraph" w:styleId="ae">
    <w:name w:val="annotation text"/>
    <w:basedOn w:val="a"/>
    <w:link w:val="Char7"/>
    <w:semiHidden/>
    <w:unhideWhenUsed/>
    <w:rsid w:val="005364D7"/>
    <w:pPr>
      <w:jc w:val="left"/>
    </w:pPr>
    <w:rPr>
      <w:szCs w:val="24"/>
    </w:rPr>
  </w:style>
  <w:style w:type="character" w:customStyle="1" w:styleId="Char24">
    <w:name w:val="批注文字 Char2"/>
    <w:basedOn w:val="a0"/>
    <w:uiPriority w:val="99"/>
    <w:semiHidden/>
    <w:rsid w:val="00536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3.wmf"/><Relationship Id="rId299" Type="http://schemas.openxmlformats.org/officeDocument/2006/relationships/oleObject" Target="embeddings/oleObject160.bin"/><Relationship Id="rId21" Type="http://schemas.openxmlformats.org/officeDocument/2006/relationships/oleObject" Target="embeddings/oleObject5.bin"/><Relationship Id="rId63" Type="http://schemas.openxmlformats.org/officeDocument/2006/relationships/image" Target="media/image31.png"/><Relationship Id="rId159" Type="http://schemas.openxmlformats.org/officeDocument/2006/relationships/oleObject" Target="embeddings/oleObject81.bin"/><Relationship Id="rId324" Type="http://schemas.openxmlformats.org/officeDocument/2006/relationships/image" Target="media/image142.wmf"/><Relationship Id="rId170" Type="http://schemas.openxmlformats.org/officeDocument/2006/relationships/oleObject" Target="embeddings/oleObject92.bin"/><Relationship Id="rId226" Type="http://schemas.openxmlformats.org/officeDocument/2006/relationships/image" Target="media/image98.wmf"/><Relationship Id="rId268" Type="http://schemas.openxmlformats.org/officeDocument/2006/relationships/image" Target="media/image116.wmf"/><Relationship Id="rId32" Type="http://schemas.openxmlformats.org/officeDocument/2006/relationships/image" Target="media/image15.png"/><Relationship Id="rId74" Type="http://schemas.openxmlformats.org/officeDocument/2006/relationships/image" Target="media/image37.wmf"/><Relationship Id="rId128" Type="http://schemas.openxmlformats.org/officeDocument/2006/relationships/image" Target="media/image68.wmf"/><Relationship Id="rId335" Type="http://schemas.openxmlformats.org/officeDocument/2006/relationships/oleObject" Target="embeddings/oleObject180.bin"/><Relationship Id="rId5" Type="http://schemas.openxmlformats.org/officeDocument/2006/relationships/settings" Target="settings.xml"/><Relationship Id="rId181" Type="http://schemas.openxmlformats.org/officeDocument/2006/relationships/oleObject" Target="embeddings/oleObject102.bin"/><Relationship Id="rId237" Type="http://schemas.openxmlformats.org/officeDocument/2006/relationships/oleObject" Target="embeddings/oleObject126.bin"/><Relationship Id="rId279" Type="http://schemas.openxmlformats.org/officeDocument/2006/relationships/oleObject" Target="embeddings/oleObject150.bin"/><Relationship Id="rId43" Type="http://schemas.openxmlformats.org/officeDocument/2006/relationships/image" Target="media/image21.wmf"/><Relationship Id="rId139" Type="http://schemas.openxmlformats.org/officeDocument/2006/relationships/oleObject" Target="embeddings/oleObject61.bin"/><Relationship Id="rId290" Type="http://schemas.openxmlformats.org/officeDocument/2006/relationships/image" Target="media/image127.wmf"/><Relationship Id="rId304" Type="http://schemas.openxmlformats.org/officeDocument/2006/relationships/oleObject" Target="embeddings/oleObject163.bin"/><Relationship Id="rId85" Type="http://schemas.openxmlformats.org/officeDocument/2006/relationships/oleObject" Target="embeddings/oleObject37.bin"/><Relationship Id="rId150" Type="http://schemas.openxmlformats.org/officeDocument/2006/relationships/oleObject" Target="embeddings/oleObject72.bin"/><Relationship Id="rId192" Type="http://schemas.openxmlformats.org/officeDocument/2006/relationships/oleObject" Target="embeddings/oleObject109.bin"/><Relationship Id="rId206" Type="http://schemas.openxmlformats.org/officeDocument/2006/relationships/image" Target="media/image83.wmf"/><Relationship Id="rId248" Type="http://schemas.openxmlformats.org/officeDocument/2006/relationships/image" Target="media/image106.wmf"/><Relationship Id="rId12" Type="http://schemas.openxmlformats.org/officeDocument/2006/relationships/image" Target="media/image4.wmf"/><Relationship Id="rId108" Type="http://schemas.openxmlformats.org/officeDocument/2006/relationships/oleObject" Target="embeddings/oleObject47.bin"/><Relationship Id="rId315" Type="http://schemas.openxmlformats.org/officeDocument/2006/relationships/oleObject" Target="embeddings/oleObject170.bin"/><Relationship Id="rId54" Type="http://schemas.openxmlformats.org/officeDocument/2006/relationships/oleObject" Target="embeddings/oleObject22.bin"/><Relationship Id="rId96" Type="http://schemas.openxmlformats.org/officeDocument/2006/relationships/oleObject" Target="embeddings/oleObject43.bin"/><Relationship Id="rId161" Type="http://schemas.openxmlformats.org/officeDocument/2006/relationships/oleObject" Target="embeddings/oleObject83.bin"/><Relationship Id="rId217" Type="http://schemas.openxmlformats.org/officeDocument/2006/relationships/image" Target="media/image91.wmf"/><Relationship Id="rId259" Type="http://schemas.openxmlformats.org/officeDocument/2006/relationships/oleObject" Target="embeddings/oleObject140.bin"/><Relationship Id="rId23" Type="http://schemas.openxmlformats.org/officeDocument/2006/relationships/oleObject" Target="embeddings/oleObject6.bin"/><Relationship Id="rId119" Type="http://schemas.openxmlformats.org/officeDocument/2006/relationships/image" Target="media/image64.wmf"/><Relationship Id="rId270" Type="http://schemas.openxmlformats.org/officeDocument/2006/relationships/image" Target="media/image117.wmf"/><Relationship Id="rId326" Type="http://schemas.openxmlformats.org/officeDocument/2006/relationships/image" Target="media/image143.wmf"/><Relationship Id="rId65" Type="http://schemas.openxmlformats.org/officeDocument/2006/relationships/oleObject" Target="embeddings/oleObject27.bin"/><Relationship Id="rId130" Type="http://schemas.openxmlformats.org/officeDocument/2006/relationships/oleObject" Target="embeddings/oleObject55.bin"/><Relationship Id="rId172" Type="http://schemas.openxmlformats.org/officeDocument/2006/relationships/oleObject" Target="embeddings/oleObject94.bin"/><Relationship Id="rId228" Type="http://schemas.openxmlformats.org/officeDocument/2006/relationships/oleObject" Target="embeddings/oleObject121.bin"/><Relationship Id="rId281" Type="http://schemas.openxmlformats.org/officeDocument/2006/relationships/oleObject" Target="embeddings/oleObject151.bin"/><Relationship Id="rId337" Type="http://schemas.openxmlformats.org/officeDocument/2006/relationships/fontTable" Target="fontTable.xml"/><Relationship Id="rId34" Type="http://schemas.openxmlformats.org/officeDocument/2006/relationships/oleObject" Target="embeddings/oleObject12.bin"/><Relationship Id="rId76" Type="http://schemas.openxmlformats.org/officeDocument/2006/relationships/image" Target="media/image38.wmf"/><Relationship Id="rId141" Type="http://schemas.openxmlformats.org/officeDocument/2006/relationships/oleObject" Target="embeddings/oleObject63.bin"/><Relationship Id="rId7" Type="http://schemas.openxmlformats.org/officeDocument/2006/relationships/image" Target="media/image1.wmf"/><Relationship Id="rId183" Type="http://schemas.openxmlformats.org/officeDocument/2006/relationships/oleObject" Target="embeddings/oleObject103.bin"/><Relationship Id="rId239" Type="http://schemas.openxmlformats.org/officeDocument/2006/relationships/oleObject" Target="embeddings/oleObject128.bin"/><Relationship Id="rId250" Type="http://schemas.openxmlformats.org/officeDocument/2006/relationships/image" Target="media/image107.wmf"/><Relationship Id="rId292" Type="http://schemas.openxmlformats.org/officeDocument/2006/relationships/image" Target="media/image128.wmf"/><Relationship Id="rId306" Type="http://schemas.openxmlformats.org/officeDocument/2006/relationships/oleObject" Target="embeddings/oleObject165.bin"/><Relationship Id="rId45" Type="http://schemas.openxmlformats.org/officeDocument/2006/relationships/image" Target="media/image22.wmf"/><Relationship Id="rId87" Type="http://schemas.openxmlformats.org/officeDocument/2006/relationships/image" Target="media/image43.wmf"/><Relationship Id="rId110" Type="http://schemas.openxmlformats.org/officeDocument/2006/relationships/hyperlink" Target="http://gk.canpoint.cn/" TargetMode="External"/><Relationship Id="rId152" Type="http://schemas.openxmlformats.org/officeDocument/2006/relationships/oleObject" Target="embeddings/oleObject74.bin"/><Relationship Id="rId173" Type="http://schemas.openxmlformats.org/officeDocument/2006/relationships/oleObject" Target="embeddings/oleObject95.bin"/><Relationship Id="rId194" Type="http://schemas.openxmlformats.org/officeDocument/2006/relationships/image" Target="media/image77.wmf"/><Relationship Id="rId208" Type="http://schemas.openxmlformats.org/officeDocument/2006/relationships/oleObject" Target="embeddings/oleObject118.bin"/><Relationship Id="rId229" Type="http://schemas.openxmlformats.org/officeDocument/2006/relationships/image" Target="media/image100.wmf"/><Relationship Id="rId240" Type="http://schemas.openxmlformats.org/officeDocument/2006/relationships/oleObject" Target="embeddings/oleObject129.bin"/><Relationship Id="rId261" Type="http://schemas.openxmlformats.org/officeDocument/2006/relationships/oleObject" Target="embeddings/oleObject141.bin"/><Relationship Id="rId14" Type="http://schemas.openxmlformats.org/officeDocument/2006/relationships/image" Target="media/image6.wmf"/><Relationship Id="rId35" Type="http://schemas.openxmlformats.org/officeDocument/2006/relationships/image" Target="media/image17.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51.wmf"/><Relationship Id="rId282" Type="http://schemas.openxmlformats.org/officeDocument/2006/relationships/image" Target="media/image123.wmf"/><Relationship Id="rId317" Type="http://schemas.openxmlformats.org/officeDocument/2006/relationships/oleObject" Target="embeddings/oleObject171.bin"/><Relationship Id="rId338" Type="http://schemas.openxmlformats.org/officeDocument/2006/relationships/theme" Target="theme/theme1.xml"/><Relationship Id="rId8" Type="http://schemas.openxmlformats.org/officeDocument/2006/relationships/oleObject" Target="embeddings/oleObject1.bin"/><Relationship Id="rId98" Type="http://schemas.openxmlformats.org/officeDocument/2006/relationships/image" Target="media/image49.png"/><Relationship Id="rId121" Type="http://schemas.openxmlformats.org/officeDocument/2006/relationships/oleObject" Target="embeddings/oleObject49.bin"/><Relationship Id="rId142" Type="http://schemas.openxmlformats.org/officeDocument/2006/relationships/oleObject" Target="embeddings/oleObject64.bin"/><Relationship Id="rId163" Type="http://schemas.openxmlformats.org/officeDocument/2006/relationships/oleObject" Target="embeddings/oleObject85.bin"/><Relationship Id="rId184" Type="http://schemas.openxmlformats.org/officeDocument/2006/relationships/image" Target="media/image74.wmf"/><Relationship Id="rId219" Type="http://schemas.openxmlformats.org/officeDocument/2006/relationships/image" Target="media/image92.wmf"/><Relationship Id="rId230" Type="http://schemas.openxmlformats.org/officeDocument/2006/relationships/oleObject" Target="embeddings/oleObject122.bin"/><Relationship Id="rId251" Type="http://schemas.openxmlformats.org/officeDocument/2006/relationships/oleObject" Target="embeddings/oleObject136.bin"/><Relationship Id="rId25" Type="http://schemas.openxmlformats.org/officeDocument/2006/relationships/oleObject" Target="embeddings/oleObject7.bin"/><Relationship Id="rId46" Type="http://schemas.openxmlformats.org/officeDocument/2006/relationships/oleObject" Target="embeddings/oleObject18.bin"/><Relationship Id="rId67" Type="http://schemas.openxmlformats.org/officeDocument/2006/relationships/oleObject" Target="embeddings/oleObject28.bin"/><Relationship Id="rId272" Type="http://schemas.openxmlformats.org/officeDocument/2006/relationships/image" Target="media/image118.wmf"/><Relationship Id="rId293" Type="http://schemas.openxmlformats.org/officeDocument/2006/relationships/oleObject" Target="embeddings/oleObject157.bin"/><Relationship Id="rId307" Type="http://schemas.openxmlformats.org/officeDocument/2006/relationships/oleObject" Target="embeddings/oleObject166.bin"/><Relationship Id="rId328" Type="http://schemas.openxmlformats.org/officeDocument/2006/relationships/image" Target="media/image144.wmf"/><Relationship Id="rId88" Type="http://schemas.openxmlformats.org/officeDocument/2006/relationships/oleObject" Target="embeddings/oleObject39.bin"/><Relationship Id="rId111" Type="http://schemas.openxmlformats.org/officeDocument/2006/relationships/image" Target="media/image57.wmf"/><Relationship Id="rId132" Type="http://schemas.openxmlformats.org/officeDocument/2006/relationships/oleObject" Target="embeddings/oleObject56.bin"/><Relationship Id="rId153" Type="http://schemas.openxmlformats.org/officeDocument/2006/relationships/oleObject" Target="embeddings/oleObject75.bin"/><Relationship Id="rId174" Type="http://schemas.openxmlformats.org/officeDocument/2006/relationships/oleObject" Target="embeddings/oleObject96.bin"/><Relationship Id="rId195" Type="http://schemas.openxmlformats.org/officeDocument/2006/relationships/oleObject" Target="embeddings/oleObject111.bin"/><Relationship Id="rId209" Type="http://schemas.openxmlformats.org/officeDocument/2006/relationships/image" Target="media/image84.wmf"/><Relationship Id="rId220" Type="http://schemas.openxmlformats.org/officeDocument/2006/relationships/oleObject" Target="embeddings/oleObject120.bin"/><Relationship Id="rId241" Type="http://schemas.openxmlformats.org/officeDocument/2006/relationships/oleObject" Target="embeddings/oleObject130.bin"/><Relationship Id="rId15" Type="http://schemas.openxmlformats.org/officeDocument/2006/relationships/image" Target="media/image7.wmf"/><Relationship Id="rId36" Type="http://schemas.openxmlformats.org/officeDocument/2006/relationships/oleObject" Target="embeddings/oleObject13.bin"/><Relationship Id="rId57" Type="http://schemas.openxmlformats.org/officeDocument/2006/relationships/image" Target="media/image28.wmf"/><Relationship Id="rId262" Type="http://schemas.openxmlformats.org/officeDocument/2006/relationships/image" Target="media/image113.wmf"/><Relationship Id="rId283" Type="http://schemas.openxmlformats.org/officeDocument/2006/relationships/oleObject" Target="embeddings/oleObject152.bin"/><Relationship Id="rId318" Type="http://schemas.openxmlformats.org/officeDocument/2006/relationships/image" Target="media/image139.wmf"/><Relationship Id="rId78" Type="http://schemas.openxmlformats.org/officeDocument/2006/relationships/image" Target="media/image39.wmf"/><Relationship Id="rId99" Type="http://schemas.openxmlformats.org/officeDocument/2006/relationships/image" Target="media/image50.wmf"/><Relationship Id="rId101" Type="http://schemas.openxmlformats.org/officeDocument/2006/relationships/image" Target="media/image52.wmf"/><Relationship Id="rId122" Type="http://schemas.openxmlformats.org/officeDocument/2006/relationships/image" Target="media/image66.wmf"/><Relationship Id="rId143" Type="http://schemas.openxmlformats.org/officeDocument/2006/relationships/oleObject" Target="embeddings/oleObject65.bin"/><Relationship Id="rId164" Type="http://schemas.openxmlformats.org/officeDocument/2006/relationships/oleObject" Target="embeddings/oleObject86.bin"/><Relationship Id="rId185" Type="http://schemas.openxmlformats.org/officeDocument/2006/relationships/oleObject" Target="embeddings/oleObject104.bin"/><Relationship Id="rId9" Type="http://schemas.openxmlformats.org/officeDocument/2006/relationships/oleObject" Target="embeddings/oleObject2.bin"/><Relationship Id="rId210" Type="http://schemas.openxmlformats.org/officeDocument/2006/relationships/image" Target="media/image85.wmf"/><Relationship Id="rId26" Type="http://schemas.openxmlformats.org/officeDocument/2006/relationships/oleObject" Target="embeddings/oleObject8.bin"/><Relationship Id="rId231" Type="http://schemas.openxmlformats.org/officeDocument/2006/relationships/image" Target="media/image101.wmf"/><Relationship Id="rId252" Type="http://schemas.openxmlformats.org/officeDocument/2006/relationships/image" Target="media/image108.wmf"/><Relationship Id="rId273" Type="http://schemas.openxmlformats.org/officeDocument/2006/relationships/oleObject" Target="embeddings/oleObject147.bin"/><Relationship Id="rId294" Type="http://schemas.openxmlformats.org/officeDocument/2006/relationships/image" Target="media/image129.wmf"/><Relationship Id="rId308" Type="http://schemas.openxmlformats.org/officeDocument/2006/relationships/image" Target="media/image134.wmf"/><Relationship Id="rId329" Type="http://schemas.openxmlformats.org/officeDocument/2006/relationships/oleObject" Target="embeddings/oleObject177.bin"/><Relationship Id="rId47" Type="http://schemas.openxmlformats.org/officeDocument/2006/relationships/image" Target="media/image23.wmf"/><Relationship Id="rId68" Type="http://schemas.openxmlformats.org/officeDocument/2006/relationships/image" Target="media/image34.wmf"/><Relationship Id="rId89" Type="http://schemas.openxmlformats.org/officeDocument/2006/relationships/image" Target="media/image44.wmf"/><Relationship Id="rId112" Type="http://schemas.openxmlformats.org/officeDocument/2006/relationships/image" Target="media/image58.wmf"/><Relationship Id="rId133" Type="http://schemas.openxmlformats.org/officeDocument/2006/relationships/image" Target="media/image70.wmf"/><Relationship Id="rId154" Type="http://schemas.openxmlformats.org/officeDocument/2006/relationships/oleObject" Target="embeddings/oleObject76.bin"/><Relationship Id="rId175" Type="http://schemas.openxmlformats.org/officeDocument/2006/relationships/oleObject" Target="embeddings/oleObject97.bin"/><Relationship Id="rId196" Type="http://schemas.openxmlformats.org/officeDocument/2006/relationships/oleObject" Target="embeddings/oleObject112.bin"/><Relationship Id="rId200" Type="http://schemas.openxmlformats.org/officeDocument/2006/relationships/oleObject" Target="embeddings/oleObject114.bin"/><Relationship Id="rId16" Type="http://schemas.openxmlformats.org/officeDocument/2006/relationships/image" Target="media/image8.png"/><Relationship Id="rId221" Type="http://schemas.openxmlformats.org/officeDocument/2006/relationships/image" Target="media/image93.wmf"/><Relationship Id="rId242" Type="http://schemas.openxmlformats.org/officeDocument/2006/relationships/oleObject" Target="embeddings/oleObject131.bin"/><Relationship Id="rId263" Type="http://schemas.openxmlformats.org/officeDocument/2006/relationships/oleObject" Target="embeddings/oleObject142.bin"/><Relationship Id="rId284" Type="http://schemas.openxmlformats.org/officeDocument/2006/relationships/image" Target="media/image124.wmf"/><Relationship Id="rId319" Type="http://schemas.openxmlformats.org/officeDocument/2006/relationships/oleObject" Target="embeddings/oleObject172.bin"/><Relationship Id="rId37" Type="http://schemas.openxmlformats.org/officeDocument/2006/relationships/image" Target="media/image18.wmf"/><Relationship Id="rId58" Type="http://schemas.openxmlformats.org/officeDocument/2006/relationships/oleObject" Target="embeddings/oleObject24.bin"/><Relationship Id="rId79" Type="http://schemas.openxmlformats.org/officeDocument/2006/relationships/oleObject" Target="embeddings/oleObject34.bin"/><Relationship Id="rId102" Type="http://schemas.openxmlformats.org/officeDocument/2006/relationships/oleObject" Target="embeddings/oleObject44.bin"/><Relationship Id="rId123" Type="http://schemas.openxmlformats.org/officeDocument/2006/relationships/oleObject" Target="embeddings/oleObject50.bin"/><Relationship Id="rId144" Type="http://schemas.openxmlformats.org/officeDocument/2006/relationships/oleObject" Target="embeddings/oleObject66.bin"/><Relationship Id="rId330" Type="http://schemas.openxmlformats.org/officeDocument/2006/relationships/image" Target="media/image145.wmf"/><Relationship Id="rId90" Type="http://schemas.openxmlformats.org/officeDocument/2006/relationships/oleObject" Target="embeddings/oleObject40.bin"/><Relationship Id="rId165" Type="http://schemas.openxmlformats.org/officeDocument/2006/relationships/oleObject" Target="embeddings/oleObject87.bin"/><Relationship Id="rId186" Type="http://schemas.openxmlformats.org/officeDocument/2006/relationships/image" Target="media/image75.wmf"/><Relationship Id="rId211" Type="http://schemas.openxmlformats.org/officeDocument/2006/relationships/image" Target="media/image86.wmf"/><Relationship Id="rId232" Type="http://schemas.openxmlformats.org/officeDocument/2006/relationships/oleObject" Target="embeddings/oleObject123.bin"/><Relationship Id="rId253" Type="http://schemas.openxmlformats.org/officeDocument/2006/relationships/oleObject" Target="embeddings/oleObject137.bin"/><Relationship Id="rId274" Type="http://schemas.openxmlformats.org/officeDocument/2006/relationships/image" Target="media/image119.wmf"/><Relationship Id="rId295" Type="http://schemas.openxmlformats.org/officeDocument/2006/relationships/oleObject" Target="embeddings/oleObject158.bin"/><Relationship Id="rId309" Type="http://schemas.openxmlformats.org/officeDocument/2006/relationships/oleObject" Target="embeddings/oleObject167.bin"/><Relationship Id="rId27" Type="http://schemas.openxmlformats.org/officeDocument/2006/relationships/image" Target="media/image13.png"/><Relationship Id="rId48" Type="http://schemas.openxmlformats.org/officeDocument/2006/relationships/oleObject" Target="embeddings/oleObject19.bin"/><Relationship Id="rId69" Type="http://schemas.openxmlformats.org/officeDocument/2006/relationships/oleObject" Target="embeddings/oleObject29.bin"/><Relationship Id="rId113" Type="http://schemas.openxmlformats.org/officeDocument/2006/relationships/image" Target="media/image59.wmf"/><Relationship Id="rId134" Type="http://schemas.openxmlformats.org/officeDocument/2006/relationships/oleObject" Target="embeddings/oleObject57.bin"/><Relationship Id="rId320" Type="http://schemas.openxmlformats.org/officeDocument/2006/relationships/image" Target="media/image140.wmf"/><Relationship Id="rId80" Type="http://schemas.openxmlformats.org/officeDocument/2006/relationships/image" Target="media/image40.wmf"/><Relationship Id="rId155" Type="http://schemas.openxmlformats.org/officeDocument/2006/relationships/oleObject" Target="embeddings/oleObject77.bin"/><Relationship Id="rId176" Type="http://schemas.openxmlformats.org/officeDocument/2006/relationships/oleObject" Target="embeddings/oleObject98.bin"/><Relationship Id="rId197" Type="http://schemas.openxmlformats.org/officeDocument/2006/relationships/image" Target="media/image78.wmf"/><Relationship Id="rId201" Type="http://schemas.openxmlformats.org/officeDocument/2006/relationships/image" Target="media/image80.wmf"/><Relationship Id="rId222" Type="http://schemas.openxmlformats.org/officeDocument/2006/relationships/image" Target="media/image94.wmf"/><Relationship Id="rId243" Type="http://schemas.openxmlformats.org/officeDocument/2006/relationships/oleObject" Target="embeddings/oleObject132.bin"/><Relationship Id="rId264" Type="http://schemas.openxmlformats.org/officeDocument/2006/relationships/image" Target="media/image114.wmf"/><Relationship Id="rId285" Type="http://schemas.openxmlformats.org/officeDocument/2006/relationships/oleObject" Target="embeddings/oleObject153.bin"/><Relationship Id="rId17" Type="http://schemas.openxmlformats.org/officeDocument/2006/relationships/image" Target="media/image9.wmf"/><Relationship Id="rId38" Type="http://schemas.openxmlformats.org/officeDocument/2006/relationships/oleObject" Target="embeddings/oleObject14.bin"/><Relationship Id="rId59" Type="http://schemas.openxmlformats.org/officeDocument/2006/relationships/image" Target="media/image29.wmf"/><Relationship Id="rId103" Type="http://schemas.openxmlformats.org/officeDocument/2006/relationships/image" Target="media/image53.wmf"/><Relationship Id="rId124" Type="http://schemas.openxmlformats.org/officeDocument/2006/relationships/oleObject" Target="embeddings/oleObject51.bin"/><Relationship Id="rId310" Type="http://schemas.openxmlformats.org/officeDocument/2006/relationships/image" Target="media/image135.wmf"/><Relationship Id="rId70" Type="http://schemas.openxmlformats.org/officeDocument/2006/relationships/image" Target="media/image35.wmf"/><Relationship Id="rId91" Type="http://schemas.openxmlformats.org/officeDocument/2006/relationships/image" Target="media/image45.wmf"/><Relationship Id="rId145" Type="http://schemas.openxmlformats.org/officeDocument/2006/relationships/oleObject" Target="embeddings/oleObject67.bin"/><Relationship Id="rId166" Type="http://schemas.openxmlformats.org/officeDocument/2006/relationships/oleObject" Target="embeddings/oleObject88.bin"/><Relationship Id="rId187" Type="http://schemas.openxmlformats.org/officeDocument/2006/relationships/oleObject" Target="embeddings/oleObject105.bin"/><Relationship Id="rId331" Type="http://schemas.openxmlformats.org/officeDocument/2006/relationships/oleObject" Target="embeddings/oleObject178.bin"/><Relationship Id="rId1" Type="http://schemas.openxmlformats.org/officeDocument/2006/relationships/customXml" Target="../customXml/item1.xml"/><Relationship Id="rId212" Type="http://schemas.openxmlformats.org/officeDocument/2006/relationships/image" Target="media/image87.wmf"/><Relationship Id="rId233" Type="http://schemas.openxmlformats.org/officeDocument/2006/relationships/image" Target="media/image102.wmf"/><Relationship Id="rId254" Type="http://schemas.openxmlformats.org/officeDocument/2006/relationships/image" Target="media/image109.wmf"/><Relationship Id="rId28" Type="http://schemas.openxmlformats.org/officeDocument/2006/relationships/oleObject" Target="embeddings/oleObject9.bin"/><Relationship Id="rId49" Type="http://schemas.openxmlformats.org/officeDocument/2006/relationships/image" Target="media/image24.wmf"/><Relationship Id="rId114" Type="http://schemas.openxmlformats.org/officeDocument/2006/relationships/image" Target="media/image60.wmf"/><Relationship Id="rId275" Type="http://schemas.openxmlformats.org/officeDocument/2006/relationships/oleObject" Target="embeddings/oleObject148.bin"/><Relationship Id="rId296" Type="http://schemas.openxmlformats.org/officeDocument/2006/relationships/image" Target="media/image130.wmf"/><Relationship Id="rId300" Type="http://schemas.openxmlformats.org/officeDocument/2006/relationships/oleObject" Target="embeddings/oleObject161.bin"/><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image" Target="media/image71.wmf"/><Relationship Id="rId156" Type="http://schemas.openxmlformats.org/officeDocument/2006/relationships/oleObject" Target="embeddings/oleObject78.bin"/><Relationship Id="rId177" Type="http://schemas.openxmlformats.org/officeDocument/2006/relationships/oleObject" Target="embeddings/oleObject99.bin"/><Relationship Id="rId198" Type="http://schemas.openxmlformats.org/officeDocument/2006/relationships/oleObject" Target="embeddings/oleObject113.bin"/><Relationship Id="rId321" Type="http://schemas.openxmlformats.org/officeDocument/2006/relationships/oleObject" Target="embeddings/oleObject173.bin"/><Relationship Id="rId202" Type="http://schemas.openxmlformats.org/officeDocument/2006/relationships/image" Target="media/image81.wmf"/><Relationship Id="rId223" Type="http://schemas.openxmlformats.org/officeDocument/2006/relationships/image" Target="media/image95.wmf"/><Relationship Id="rId244" Type="http://schemas.openxmlformats.org/officeDocument/2006/relationships/image" Target="media/image104.wmf"/><Relationship Id="rId18" Type="http://schemas.openxmlformats.org/officeDocument/2006/relationships/oleObject" Target="embeddings/oleObject3.bin"/><Relationship Id="rId39" Type="http://schemas.openxmlformats.org/officeDocument/2006/relationships/image" Target="media/image19.wmf"/><Relationship Id="rId265" Type="http://schemas.openxmlformats.org/officeDocument/2006/relationships/oleObject" Target="embeddings/oleObject143.bin"/><Relationship Id="rId286" Type="http://schemas.openxmlformats.org/officeDocument/2006/relationships/image" Target="media/image125.wmf"/><Relationship Id="rId50" Type="http://schemas.openxmlformats.org/officeDocument/2006/relationships/oleObject" Target="embeddings/oleObject20.bin"/><Relationship Id="rId104" Type="http://schemas.openxmlformats.org/officeDocument/2006/relationships/oleObject" Target="embeddings/oleObject45.bin"/><Relationship Id="rId125" Type="http://schemas.openxmlformats.org/officeDocument/2006/relationships/image" Target="media/image67.wmf"/><Relationship Id="rId146" Type="http://schemas.openxmlformats.org/officeDocument/2006/relationships/oleObject" Target="embeddings/oleObject68.bin"/><Relationship Id="rId167" Type="http://schemas.openxmlformats.org/officeDocument/2006/relationships/oleObject" Target="embeddings/oleObject89.bin"/><Relationship Id="rId188" Type="http://schemas.openxmlformats.org/officeDocument/2006/relationships/image" Target="media/image76.wmf"/><Relationship Id="rId311" Type="http://schemas.openxmlformats.org/officeDocument/2006/relationships/oleObject" Target="embeddings/oleObject168.bin"/><Relationship Id="rId332" Type="http://schemas.openxmlformats.org/officeDocument/2006/relationships/image" Target="media/image146.wmf"/><Relationship Id="rId71" Type="http://schemas.openxmlformats.org/officeDocument/2006/relationships/oleObject" Target="embeddings/oleObject30.bin"/><Relationship Id="rId92" Type="http://schemas.openxmlformats.org/officeDocument/2006/relationships/oleObject" Target="embeddings/oleObject41.bin"/><Relationship Id="rId213" Type="http://schemas.openxmlformats.org/officeDocument/2006/relationships/image" Target="media/image88.wmf"/><Relationship Id="rId234"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8.bin"/><Relationship Id="rId276" Type="http://schemas.openxmlformats.org/officeDocument/2006/relationships/image" Target="media/image120.wmf"/><Relationship Id="rId297" Type="http://schemas.openxmlformats.org/officeDocument/2006/relationships/oleObject" Target="embeddings/oleObject159.bin"/><Relationship Id="rId40" Type="http://schemas.openxmlformats.org/officeDocument/2006/relationships/oleObject" Target="embeddings/oleObject15.bin"/><Relationship Id="rId115" Type="http://schemas.openxmlformats.org/officeDocument/2006/relationships/image" Target="media/image61.wmf"/><Relationship Id="rId136" Type="http://schemas.openxmlformats.org/officeDocument/2006/relationships/oleObject" Target="embeddings/oleObject58.bin"/><Relationship Id="rId157" Type="http://schemas.openxmlformats.org/officeDocument/2006/relationships/oleObject" Target="embeddings/oleObject79.bin"/><Relationship Id="rId178" Type="http://schemas.openxmlformats.org/officeDocument/2006/relationships/oleObject" Target="embeddings/oleObject100.bin"/><Relationship Id="rId301" Type="http://schemas.openxmlformats.org/officeDocument/2006/relationships/image" Target="media/image132.wmf"/><Relationship Id="rId322" Type="http://schemas.openxmlformats.org/officeDocument/2006/relationships/image" Target="media/image141.wmf"/><Relationship Id="rId61" Type="http://schemas.openxmlformats.org/officeDocument/2006/relationships/image" Target="media/image30.wmf"/><Relationship Id="rId82" Type="http://schemas.openxmlformats.org/officeDocument/2006/relationships/image" Target="media/image41.wmf"/><Relationship Id="rId199" Type="http://schemas.openxmlformats.org/officeDocument/2006/relationships/image" Target="media/image79.wmf"/><Relationship Id="rId203" Type="http://schemas.openxmlformats.org/officeDocument/2006/relationships/oleObject" Target="embeddings/oleObject115.bin"/><Relationship Id="rId19" Type="http://schemas.openxmlformats.org/officeDocument/2006/relationships/image" Target="media/image10.wmf"/><Relationship Id="rId224" Type="http://schemas.openxmlformats.org/officeDocument/2006/relationships/image" Target="media/image96.wmf"/><Relationship Id="rId245" Type="http://schemas.openxmlformats.org/officeDocument/2006/relationships/oleObject" Target="embeddings/oleObject133.bin"/><Relationship Id="rId266" Type="http://schemas.openxmlformats.org/officeDocument/2006/relationships/image" Target="media/image115.wmf"/><Relationship Id="rId287" Type="http://schemas.openxmlformats.org/officeDocument/2006/relationships/oleObject" Target="embeddings/oleObject154.bin"/><Relationship Id="rId30" Type="http://schemas.openxmlformats.org/officeDocument/2006/relationships/image" Target="media/image14.png"/><Relationship Id="rId105" Type="http://schemas.openxmlformats.org/officeDocument/2006/relationships/image" Target="media/image54.wmf"/><Relationship Id="rId126" Type="http://schemas.openxmlformats.org/officeDocument/2006/relationships/oleObject" Target="embeddings/oleObject52.bin"/><Relationship Id="rId147" Type="http://schemas.openxmlformats.org/officeDocument/2006/relationships/oleObject" Target="embeddings/oleObject69.bin"/><Relationship Id="rId168" Type="http://schemas.openxmlformats.org/officeDocument/2006/relationships/oleObject" Target="embeddings/oleObject90.bin"/><Relationship Id="rId312" Type="http://schemas.openxmlformats.org/officeDocument/2006/relationships/image" Target="media/image136.wmf"/><Relationship Id="rId333" Type="http://schemas.openxmlformats.org/officeDocument/2006/relationships/oleObject" Target="embeddings/oleObject179.bin"/><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image" Target="media/image46.wmf"/><Relationship Id="rId189" Type="http://schemas.openxmlformats.org/officeDocument/2006/relationships/oleObject" Target="embeddings/oleObject106.bin"/><Relationship Id="rId3" Type="http://schemas.openxmlformats.org/officeDocument/2006/relationships/styles" Target="styles.xml"/><Relationship Id="rId214" Type="http://schemas.openxmlformats.org/officeDocument/2006/relationships/image" Target="media/image89.wmf"/><Relationship Id="rId235" Type="http://schemas.openxmlformats.org/officeDocument/2006/relationships/image" Target="media/image103.wmf"/><Relationship Id="rId256" Type="http://schemas.openxmlformats.org/officeDocument/2006/relationships/image" Target="media/image110.wmf"/><Relationship Id="rId277" Type="http://schemas.openxmlformats.org/officeDocument/2006/relationships/oleObject" Target="embeddings/oleObject149.bin"/><Relationship Id="rId298" Type="http://schemas.openxmlformats.org/officeDocument/2006/relationships/image" Target="media/image131.wmf"/><Relationship Id="rId116" Type="http://schemas.openxmlformats.org/officeDocument/2006/relationships/image" Target="media/image62.wmf"/><Relationship Id="rId137" Type="http://schemas.openxmlformats.org/officeDocument/2006/relationships/oleObject" Target="embeddings/oleObject59.bin"/><Relationship Id="rId158" Type="http://schemas.openxmlformats.org/officeDocument/2006/relationships/oleObject" Target="embeddings/oleObject80.bin"/><Relationship Id="rId302" Type="http://schemas.openxmlformats.org/officeDocument/2006/relationships/oleObject" Target="embeddings/oleObject162.bin"/><Relationship Id="rId323" Type="http://schemas.openxmlformats.org/officeDocument/2006/relationships/oleObject" Target="embeddings/oleObject174.bin"/><Relationship Id="rId20" Type="http://schemas.openxmlformats.org/officeDocument/2006/relationships/oleObject" Target="embeddings/oleObject4.bin"/><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oleObject" Target="embeddings/oleObject36.bin"/><Relationship Id="rId179" Type="http://schemas.openxmlformats.org/officeDocument/2006/relationships/oleObject" Target="embeddings/oleObject101.bin"/><Relationship Id="rId190" Type="http://schemas.openxmlformats.org/officeDocument/2006/relationships/oleObject" Target="embeddings/oleObject107.bin"/><Relationship Id="rId204" Type="http://schemas.openxmlformats.org/officeDocument/2006/relationships/image" Target="media/image82.wmf"/><Relationship Id="rId225" Type="http://schemas.openxmlformats.org/officeDocument/2006/relationships/image" Target="media/image97.wmf"/><Relationship Id="rId246" Type="http://schemas.openxmlformats.org/officeDocument/2006/relationships/image" Target="media/image105.wmf"/><Relationship Id="rId267" Type="http://schemas.openxmlformats.org/officeDocument/2006/relationships/oleObject" Target="embeddings/oleObject144.bin"/><Relationship Id="rId288" Type="http://schemas.openxmlformats.org/officeDocument/2006/relationships/image" Target="media/image126.wmf"/><Relationship Id="rId106" Type="http://schemas.openxmlformats.org/officeDocument/2006/relationships/oleObject" Target="embeddings/oleObject46.bin"/><Relationship Id="rId127" Type="http://schemas.openxmlformats.org/officeDocument/2006/relationships/oleObject" Target="embeddings/oleObject53.bin"/><Relationship Id="rId313" Type="http://schemas.openxmlformats.org/officeDocument/2006/relationships/oleObject" Target="embeddings/oleObject169.bin"/><Relationship Id="rId10" Type="http://schemas.openxmlformats.org/officeDocument/2006/relationships/image" Target="media/image2.png"/><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oleObject" Target="embeddings/oleObject31.bin"/><Relationship Id="rId94" Type="http://schemas.openxmlformats.org/officeDocument/2006/relationships/oleObject" Target="embeddings/oleObject42.bin"/><Relationship Id="rId148" Type="http://schemas.openxmlformats.org/officeDocument/2006/relationships/oleObject" Target="embeddings/oleObject70.bin"/><Relationship Id="rId169" Type="http://schemas.openxmlformats.org/officeDocument/2006/relationships/oleObject" Target="embeddings/oleObject91.bin"/><Relationship Id="rId334" Type="http://schemas.openxmlformats.org/officeDocument/2006/relationships/image" Target="media/image147.wmf"/><Relationship Id="rId4" Type="http://schemas.microsoft.com/office/2007/relationships/stylesWithEffects" Target="stylesWithEffects.xml"/><Relationship Id="rId180" Type="http://schemas.openxmlformats.org/officeDocument/2006/relationships/image" Target="media/image72.wmf"/><Relationship Id="rId215" Type="http://schemas.openxmlformats.org/officeDocument/2006/relationships/image" Target="media/image560.png"/><Relationship Id="rId236" Type="http://schemas.openxmlformats.org/officeDocument/2006/relationships/oleObject" Target="embeddings/oleObject125.bin"/><Relationship Id="rId257" Type="http://schemas.openxmlformats.org/officeDocument/2006/relationships/oleObject" Target="embeddings/oleObject139.bin"/><Relationship Id="rId278" Type="http://schemas.openxmlformats.org/officeDocument/2006/relationships/image" Target="media/image121.wmf"/><Relationship Id="rId303" Type="http://schemas.openxmlformats.org/officeDocument/2006/relationships/image" Target="media/image133.wmf"/><Relationship Id="rId42" Type="http://schemas.openxmlformats.org/officeDocument/2006/relationships/oleObject" Target="embeddings/oleObject16.bin"/><Relationship Id="rId84" Type="http://schemas.openxmlformats.org/officeDocument/2006/relationships/image" Target="media/image42.wmf"/><Relationship Id="rId138" Type="http://schemas.openxmlformats.org/officeDocument/2006/relationships/oleObject" Target="embeddings/oleObject60.bin"/><Relationship Id="rId191" Type="http://schemas.openxmlformats.org/officeDocument/2006/relationships/oleObject" Target="embeddings/oleObject108.bin"/><Relationship Id="rId205" Type="http://schemas.openxmlformats.org/officeDocument/2006/relationships/oleObject" Target="embeddings/oleObject116.bin"/><Relationship Id="rId247" Type="http://schemas.openxmlformats.org/officeDocument/2006/relationships/oleObject" Target="embeddings/oleObject134.bin"/><Relationship Id="rId107" Type="http://schemas.openxmlformats.org/officeDocument/2006/relationships/image" Target="media/image55.wmf"/><Relationship Id="rId289" Type="http://schemas.openxmlformats.org/officeDocument/2006/relationships/oleObject" Target="embeddings/oleObject155.bin"/><Relationship Id="rId11" Type="http://schemas.openxmlformats.org/officeDocument/2006/relationships/image" Target="media/image3.wmf"/><Relationship Id="rId53" Type="http://schemas.openxmlformats.org/officeDocument/2006/relationships/image" Target="media/image26.wmf"/><Relationship Id="rId149" Type="http://schemas.openxmlformats.org/officeDocument/2006/relationships/oleObject" Target="embeddings/oleObject71.bin"/><Relationship Id="rId314" Type="http://schemas.openxmlformats.org/officeDocument/2006/relationships/image" Target="media/image137.wmf"/><Relationship Id="rId95" Type="http://schemas.openxmlformats.org/officeDocument/2006/relationships/image" Target="media/image47.wmf"/><Relationship Id="rId160" Type="http://schemas.openxmlformats.org/officeDocument/2006/relationships/oleObject" Target="embeddings/oleObject82.bin"/><Relationship Id="rId216" Type="http://schemas.openxmlformats.org/officeDocument/2006/relationships/image" Target="media/image90.wmf"/><Relationship Id="rId258" Type="http://schemas.openxmlformats.org/officeDocument/2006/relationships/image" Target="media/image111.wmf"/><Relationship Id="rId22" Type="http://schemas.openxmlformats.org/officeDocument/2006/relationships/image" Target="media/image11.wmf"/><Relationship Id="rId64" Type="http://schemas.openxmlformats.org/officeDocument/2006/relationships/image" Target="media/image32.wmf"/><Relationship Id="rId118" Type="http://schemas.openxmlformats.org/officeDocument/2006/relationships/oleObject" Target="embeddings/oleObject48.bin"/><Relationship Id="rId325" Type="http://schemas.openxmlformats.org/officeDocument/2006/relationships/oleObject" Target="embeddings/oleObject175.bin"/><Relationship Id="rId171" Type="http://schemas.openxmlformats.org/officeDocument/2006/relationships/oleObject" Target="embeddings/oleObject93.bin"/><Relationship Id="rId227" Type="http://schemas.openxmlformats.org/officeDocument/2006/relationships/image" Target="media/image99.wmf"/><Relationship Id="rId269" Type="http://schemas.openxmlformats.org/officeDocument/2006/relationships/oleObject" Target="embeddings/oleObject145.bin"/><Relationship Id="rId33" Type="http://schemas.openxmlformats.org/officeDocument/2006/relationships/image" Target="media/image16.wmf"/><Relationship Id="rId129" Type="http://schemas.openxmlformats.org/officeDocument/2006/relationships/oleObject" Target="embeddings/oleObject54.bin"/><Relationship Id="rId280" Type="http://schemas.openxmlformats.org/officeDocument/2006/relationships/image" Target="media/image122.wmf"/><Relationship Id="rId336" Type="http://schemas.openxmlformats.org/officeDocument/2006/relationships/oleObject" Target="embeddings/oleObject181.bin"/><Relationship Id="rId75" Type="http://schemas.openxmlformats.org/officeDocument/2006/relationships/oleObject" Target="embeddings/oleObject32.bin"/><Relationship Id="rId140" Type="http://schemas.openxmlformats.org/officeDocument/2006/relationships/oleObject" Target="embeddings/oleObject62.bin"/><Relationship Id="rId182" Type="http://schemas.openxmlformats.org/officeDocument/2006/relationships/image" Target="media/image73.wmf"/><Relationship Id="rId6" Type="http://schemas.openxmlformats.org/officeDocument/2006/relationships/webSettings" Target="webSettings.xml"/><Relationship Id="rId238" Type="http://schemas.openxmlformats.org/officeDocument/2006/relationships/oleObject" Target="embeddings/oleObject127.bin"/><Relationship Id="rId291" Type="http://schemas.openxmlformats.org/officeDocument/2006/relationships/oleObject" Target="embeddings/oleObject156.bin"/><Relationship Id="rId305" Type="http://schemas.openxmlformats.org/officeDocument/2006/relationships/oleObject" Target="embeddings/oleObject164.bin"/><Relationship Id="rId44" Type="http://schemas.openxmlformats.org/officeDocument/2006/relationships/oleObject" Target="embeddings/oleObject17.bin"/><Relationship Id="rId86" Type="http://schemas.openxmlformats.org/officeDocument/2006/relationships/oleObject" Target="embeddings/oleObject38.bin"/><Relationship Id="rId151" Type="http://schemas.openxmlformats.org/officeDocument/2006/relationships/oleObject" Target="embeddings/oleObject73.bin"/><Relationship Id="rId193" Type="http://schemas.openxmlformats.org/officeDocument/2006/relationships/oleObject" Target="embeddings/oleObject110.bin"/><Relationship Id="rId207" Type="http://schemas.openxmlformats.org/officeDocument/2006/relationships/oleObject" Target="embeddings/oleObject117.bin"/><Relationship Id="rId249" Type="http://schemas.openxmlformats.org/officeDocument/2006/relationships/oleObject" Target="embeddings/oleObject135.bin"/><Relationship Id="rId13" Type="http://schemas.openxmlformats.org/officeDocument/2006/relationships/image" Target="media/image5.wmf"/><Relationship Id="rId109" Type="http://schemas.openxmlformats.org/officeDocument/2006/relationships/image" Target="media/image56.png"/><Relationship Id="rId260" Type="http://schemas.openxmlformats.org/officeDocument/2006/relationships/image" Target="media/image112.wmf"/><Relationship Id="rId316" Type="http://schemas.openxmlformats.org/officeDocument/2006/relationships/image" Target="media/image138.wmf"/><Relationship Id="rId55" Type="http://schemas.openxmlformats.org/officeDocument/2006/relationships/image" Target="media/image27.wmf"/><Relationship Id="rId97" Type="http://schemas.openxmlformats.org/officeDocument/2006/relationships/image" Target="media/image48.png"/><Relationship Id="rId120" Type="http://schemas.openxmlformats.org/officeDocument/2006/relationships/image" Target="media/image65.wmf"/><Relationship Id="rId162" Type="http://schemas.openxmlformats.org/officeDocument/2006/relationships/oleObject" Target="embeddings/oleObject84.bin"/><Relationship Id="rId218" Type="http://schemas.openxmlformats.org/officeDocument/2006/relationships/oleObject" Target="embeddings/oleObject119.bin"/><Relationship Id="rId271" Type="http://schemas.openxmlformats.org/officeDocument/2006/relationships/oleObject" Target="embeddings/oleObject146.bin"/><Relationship Id="rId24" Type="http://schemas.openxmlformats.org/officeDocument/2006/relationships/image" Target="media/image12.wmf"/><Relationship Id="rId66" Type="http://schemas.openxmlformats.org/officeDocument/2006/relationships/image" Target="media/image33.wmf"/><Relationship Id="rId131" Type="http://schemas.openxmlformats.org/officeDocument/2006/relationships/image" Target="media/image69.wmf"/><Relationship Id="rId327" Type="http://schemas.openxmlformats.org/officeDocument/2006/relationships/oleObject" Target="embeddings/oleObject17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3FAD8-9065-496E-9350-1053FABF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1502</Words>
  <Characters>8567</Characters>
  <Application>Microsoft Office Word</Application>
  <DocSecurity>0</DocSecurity>
  <Lines>71</Lines>
  <Paragraphs>20</Paragraphs>
  <ScaleCrop>false</ScaleCrop>
  <Company>Lenovo</Company>
  <LinksUpToDate>false</LinksUpToDate>
  <CharactersWithSpaces>10049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YWL</dc:creator>
  <cp:lastModifiedBy>YWL</cp:lastModifiedBy>
  <cp:revision>11</cp:revision>
  <cp:lastPrinted>2014-12-11T03:38:00Z</cp:lastPrinted>
  <dcterms:created xsi:type="dcterms:W3CDTF">2014-12-11T03:14:00Z</dcterms:created>
  <dcterms:modified xsi:type="dcterms:W3CDTF">2014-12-12T07:47:00Z</dcterms:modified>
</cp:coreProperties>
</file>