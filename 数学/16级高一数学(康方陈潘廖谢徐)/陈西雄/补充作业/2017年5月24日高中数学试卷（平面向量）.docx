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FD2" w:rsidRPr="002726E3" w:rsidRDefault="0010141D" w:rsidP="002726E3">
      <w:pPr>
        <w:tabs>
          <w:tab w:val="left" w:pos="420"/>
          <w:tab w:val="left" w:pos="2310"/>
          <w:tab w:val="left" w:pos="4200"/>
          <w:tab w:val="left" w:pos="6090"/>
        </w:tabs>
        <w:spacing w:after="0"/>
        <w:rPr>
          <w:rFonts w:ascii="Times New Roman" w:hint="eastAsia"/>
          <w:b/>
          <w:bCs/>
          <w:sz w:val="24"/>
          <w:szCs w:val="24"/>
          <w:lang w:eastAsia="zh-CN"/>
        </w:rPr>
      </w:pPr>
      <w:r w:rsidRPr="002726E3">
        <w:rPr>
          <w:rFonts w:ascii="Times New Roman" w:hAnsi="Times New Roman"/>
          <w:b/>
          <w:bCs/>
          <w:sz w:val="24"/>
          <w:szCs w:val="24"/>
          <w:lang w:eastAsia="zh-CN"/>
        </w:rPr>
        <w:t>2017</w:t>
      </w:r>
      <w:r w:rsidRPr="002726E3">
        <w:rPr>
          <w:rFonts w:ascii="Times New Roman"/>
          <w:b/>
          <w:bCs/>
          <w:sz w:val="24"/>
          <w:szCs w:val="24"/>
          <w:lang w:eastAsia="zh-CN"/>
        </w:rPr>
        <w:t>年</w:t>
      </w:r>
      <w:r w:rsidRPr="002726E3">
        <w:rPr>
          <w:rFonts w:ascii="Times New Roman" w:hAnsi="Times New Roman"/>
          <w:b/>
          <w:bCs/>
          <w:sz w:val="24"/>
          <w:szCs w:val="24"/>
          <w:lang w:eastAsia="zh-CN"/>
        </w:rPr>
        <w:t>5</w:t>
      </w:r>
      <w:r w:rsidRPr="002726E3">
        <w:rPr>
          <w:rFonts w:ascii="Times New Roman"/>
          <w:b/>
          <w:bCs/>
          <w:sz w:val="24"/>
          <w:szCs w:val="24"/>
          <w:lang w:eastAsia="zh-CN"/>
        </w:rPr>
        <w:t>月</w:t>
      </w:r>
      <w:r w:rsidRPr="002726E3">
        <w:rPr>
          <w:rFonts w:ascii="Times New Roman" w:hAnsi="Times New Roman"/>
          <w:b/>
          <w:bCs/>
          <w:sz w:val="24"/>
          <w:szCs w:val="24"/>
          <w:lang w:eastAsia="zh-CN"/>
        </w:rPr>
        <w:t>24</w:t>
      </w:r>
      <w:r w:rsidRPr="002726E3">
        <w:rPr>
          <w:rFonts w:ascii="Times New Roman"/>
          <w:b/>
          <w:bCs/>
          <w:sz w:val="24"/>
          <w:szCs w:val="24"/>
          <w:lang w:eastAsia="zh-CN"/>
        </w:rPr>
        <w:t>日高中数学试卷</w:t>
      </w:r>
    </w:p>
    <w:p w:rsidR="002726E3" w:rsidRPr="002726E3" w:rsidRDefault="002726E3" w:rsidP="002726E3">
      <w:pPr>
        <w:tabs>
          <w:tab w:val="left" w:pos="420"/>
          <w:tab w:val="left" w:pos="2310"/>
          <w:tab w:val="left" w:pos="4200"/>
          <w:tab w:val="left" w:pos="6090"/>
        </w:tabs>
        <w:spacing w:beforeLines="50" w:afterLines="50" w:line="240" w:lineRule="auto"/>
        <w:ind w:firstLineChars="200" w:firstLine="723"/>
        <w:jc w:val="center"/>
        <w:rPr>
          <w:rFonts w:ascii="Times New Roman" w:hAnsi="Times New Roman"/>
          <w:sz w:val="36"/>
          <w:szCs w:val="36"/>
          <w:lang w:eastAsia="zh-CN"/>
        </w:rPr>
      </w:pPr>
      <w:r w:rsidRPr="002726E3">
        <w:rPr>
          <w:rFonts w:ascii="Times New Roman" w:hint="eastAsia"/>
          <w:b/>
          <w:bCs/>
          <w:sz w:val="36"/>
          <w:szCs w:val="36"/>
          <w:lang w:eastAsia="zh-CN"/>
        </w:rPr>
        <w:t>平面向量的概念、运算与应用</w:t>
      </w:r>
    </w:p>
    <w:p w:rsidR="001C2D79" w:rsidRPr="001C2D79" w:rsidRDefault="001C2D79" w:rsidP="001C2D79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2"/>
        <w:jc w:val="right"/>
        <w:rPr>
          <w:rFonts w:ascii="Times New Roman" w:hint="eastAsia"/>
          <w:b/>
          <w:bCs/>
          <w:szCs w:val="21"/>
          <w:u w:val="single"/>
          <w:lang w:eastAsia="zh-CN"/>
        </w:rPr>
      </w:pPr>
      <w:r>
        <w:rPr>
          <w:rFonts w:ascii="Times New Roman" w:hint="eastAsia"/>
          <w:b/>
          <w:bCs/>
          <w:szCs w:val="21"/>
          <w:lang w:eastAsia="zh-CN"/>
        </w:rPr>
        <w:t>班级</w:t>
      </w:r>
      <w:r>
        <w:rPr>
          <w:rFonts w:ascii="Times New Roman" w:hint="eastAsia"/>
          <w:b/>
          <w:bCs/>
          <w:szCs w:val="21"/>
          <w:u w:val="single"/>
          <w:lang w:eastAsia="zh-CN"/>
        </w:rPr>
        <w:t xml:space="preserve">              </w:t>
      </w:r>
      <w:r>
        <w:rPr>
          <w:rFonts w:ascii="Times New Roman" w:hint="eastAsia"/>
          <w:b/>
          <w:bCs/>
          <w:szCs w:val="21"/>
          <w:lang w:eastAsia="zh-CN"/>
        </w:rPr>
        <w:t>姓名</w:t>
      </w:r>
      <w:r>
        <w:rPr>
          <w:rFonts w:ascii="Times New Roman" w:hint="eastAsia"/>
          <w:b/>
          <w:bCs/>
          <w:szCs w:val="21"/>
          <w:u w:val="single"/>
          <w:lang w:eastAsia="zh-CN"/>
        </w:rPr>
        <w:t xml:space="preserve">              </w:t>
      </w:r>
      <w:r w:rsidRPr="001C2D79">
        <w:rPr>
          <w:rFonts w:ascii="Times New Roman" w:hint="eastAsia"/>
          <w:b/>
          <w:bCs/>
          <w:sz w:val="10"/>
          <w:szCs w:val="10"/>
          <w:lang w:eastAsia="zh-CN"/>
        </w:rPr>
        <w:t>。</w:t>
      </w:r>
    </w:p>
    <w:p w:rsidR="005C5FD2" w:rsidRPr="00A0623B" w:rsidRDefault="0010141D" w:rsidP="00A0623B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2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/>
          <w:b/>
          <w:bCs/>
          <w:szCs w:val="21"/>
          <w:lang w:eastAsia="zh-CN"/>
        </w:rPr>
        <w:t>一、单选题（共</w:t>
      </w:r>
      <w:r w:rsidRPr="00A0623B">
        <w:rPr>
          <w:rFonts w:ascii="Times New Roman" w:hAnsi="Times New Roman"/>
          <w:b/>
          <w:bCs/>
          <w:szCs w:val="21"/>
          <w:lang w:eastAsia="zh-CN"/>
        </w:rPr>
        <w:t>16</w:t>
      </w:r>
      <w:r w:rsidRPr="00A0623B">
        <w:rPr>
          <w:rFonts w:ascii="Times New Roman"/>
          <w:b/>
          <w:bCs/>
          <w:szCs w:val="21"/>
          <w:lang w:eastAsia="zh-CN"/>
        </w:rPr>
        <w:t>题；共</w:t>
      </w:r>
      <w:r w:rsidRPr="00A0623B">
        <w:rPr>
          <w:rFonts w:ascii="Times New Roman" w:hAnsi="Times New Roman"/>
          <w:b/>
          <w:bCs/>
          <w:szCs w:val="21"/>
          <w:lang w:eastAsia="zh-CN"/>
        </w:rPr>
        <w:t>32</w:t>
      </w:r>
      <w:r w:rsidRPr="00A0623B">
        <w:rPr>
          <w:rFonts w:ascii="Times New Roman"/>
          <w:b/>
          <w:bCs/>
          <w:szCs w:val="21"/>
          <w:lang w:eastAsia="zh-CN"/>
        </w:rPr>
        <w:t>分）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/>
          <w:color w:val="000000"/>
          <w:szCs w:val="21"/>
          <w:lang w:eastAsia="zh-CN"/>
        </w:rPr>
        <w:t>、下列各组向量中，可以作为基底的是</w:t>
      </w:r>
      <w:r w:rsidRPr="00A0623B">
        <w:rPr>
          <w:rFonts w:ascii="Times New Roman" w:hAnsi="Times New Roman"/>
          <w:color w:val="000000"/>
          <w:szCs w:val="21"/>
          <w:lang w:eastAsia="zh-CN"/>
        </w:rPr>
        <w:t>                             </w:t>
      </w:r>
      <w:r w:rsidRPr="00A0623B">
        <w:rPr>
          <w:rFonts w:asci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   </w:t>
      </w:r>
      <w:r w:rsidRPr="00A0623B">
        <w:rPr>
          <w:rFonts w:ascii="Times New Roman"/>
          <w:color w:val="000000"/>
          <w:szCs w:val="21"/>
          <w:lang w:eastAsia="zh-CN"/>
        </w:rPr>
        <w:t>）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    </w:t>
      </w:r>
    </w:p>
    <w:p w:rsidR="0010141D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59" type="#_x0000_t75" style="width:105.5pt;height:16.75pt;visibility:visible;mso-wrap-style:square">
            <v:imagedata r:id="rId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B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58" type="#_x0000_t75" style="width:97.95pt;height:16.75pt;visibility:visible;mso-wrap-style:square">
            <v:imagedata r:id="rId8" o:title=""/>
          </v:shape>
        </w:pic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C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57" type="#_x0000_t75" style="width:120.55pt;height:20.95pt;visibility:visible;mso-wrap-style:square">
            <v:imagedata r:id="rId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D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56" type="#_x0000_t75" style="width:113.85pt;height:16.75pt;visibility:visible;mso-wrap-style:square">
            <v:imagedata r:id="rId10" o:title=""/>
          </v:shape>
        </w:pic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Pr="00A0623B">
        <w:rPr>
          <w:color w:val="000000"/>
          <w:szCs w:val="21"/>
          <w:lang w:eastAsia="zh-CN"/>
        </w:rPr>
        <w:t>△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ABC</w:t>
      </w:r>
      <w:r w:rsidRPr="00A0623B">
        <w:rPr>
          <w:rFonts w:ascii="Times New Roman"/>
          <w:color w:val="000000"/>
          <w:szCs w:val="21"/>
          <w:lang w:eastAsia="zh-CN"/>
        </w:rPr>
        <w:t>的边长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AB=3</w:t>
      </w:r>
      <w:r w:rsidRPr="00A0623B">
        <w:rPr>
          <w:rFonts w:asci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BC=5</w:t>
      </w:r>
      <w:r w:rsidRPr="00A0623B">
        <w:rPr>
          <w:rFonts w:asci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AC=4</w:t>
      </w:r>
      <w:r w:rsidRPr="00A0623B">
        <w:rPr>
          <w:rFonts w:ascii="Times New Roman"/>
          <w:color w:val="000000"/>
          <w:szCs w:val="21"/>
          <w:lang w:eastAsia="zh-CN"/>
        </w:rPr>
        <w:t>，则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55" type="#_x0000_t75" style="width:97.95pt;height:14.25pt;visibility:visible;mso-wrap-style:square">
            <v:imagedata r:id="rId11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    </w:t>
      </w:r>
      <w:r w:rsidRPr="00A0623B">
        <w:rPr>
          <w:rFonts w:ascii="Times New Roman"/>
          <w:color w:val="000000"/>
          <w:szCs w:val="21"/>
          <w:lang w:eastAsia="zh-CN"/>
        </w:rPr>
        <w:t>）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    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00"/>
          <w:szCs w:val="21"/>
          <w:lang w:eastAsia="zh-CN"/>
        </w:rPr>
        <w:t>-18</w: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B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18</w: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C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00"/>
          <w:szCs w:val="21"/>
          <w:lang w:eastAsia="zh-CN"/>
        </w:rPr>
        <w:t>0</w: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D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12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3</w:t>
      </w:r>
      <w:r w:rsidRPr="00A0623B">
        <w:rPr>
          <w:rFonts w:ascii="Times New Roman"/>
          <w:color w:val="000000"/>
          <w:szCs w:val="21"/>
          <w:lang w:eastAsia="zh-CN"/>
        </w:rPr>
        <w:t>、已知平面向量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54" type="#_x0000_t75" style="width:9.2pt;height:10.9pt;visibility:visible;mso-wrap-style:square">
            <v:imagedata r:id="rId12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与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53" type="#_x0000_t75" style="width:9.2pt;height:15.05pt;visibility:visible;mso-wrap-style:square">
            <v:imagedata r:id="rId13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的夹角为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60</w:t>
      </w:r>
      <w:r w:rsidRPr="00A0623B">
        <w:rPr>
          <w:rFonts w:ascii="Times New Roman" w:hAnsi="Times New Roman"/>
          <w:color w:val="000000"/>
          <w:szCs w:val="21"/>
          <w:vertAlign w:val="superscript"/>
          <w:lang w:eastAsia="zh-CN"/>
        </w:rPr>
        <w:t>o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</w:t>
      </w:r>
      <w:r w:rsidRPr="00A0623B">
        <w:rPr>
          <w:rFonts w:asci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/>
          <w:color w:val="000000"/>
          <w:szCs w:val="21"/>
          <w:lang w:eastAsia="zh-CN"/>
        </w:rPr>
        <w:t>且满足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52" type="#_x0000_t75" style="width:64.45pt;height:18.4pt;visibility:visible;mso-wrap-style:square">
            <v:imagedata r:id="rId14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/>
          <w:color w:val="000000"/>
          <w:szCs w:val="21"/>
          <w:lang w:eastAsia="zh-CN"/>
        </w:rPr>
        <w:t>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51" type="#_x0000_t75" style="width:36pt;height:13.4pt;visibility:visible;mso-wrap-style:square">
            <v:imagedata r:id="rId15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/>
          <w:color w:val="000000"/>
          <w:szCs w:val="21"/>
          <w:lang w:eastAsia="zh-CN"/>
        </w:rPr>
        <w:t>则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50" type="#_x0000_t75" style="width:31.8pt;height:17.6pt;visibility:visible;mso-wrap-style:square">
            <v:imagedata r:id="rId16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   </w:t>
      </w:r>
      <w:r w:rsidRPr="00A0623B">
        <w:rPr>
          <w:rFonts w:ascii="Times New Roman"/>
          <w:color w:val="000000"/>
          <w:szCs w:val="21"/>
          <w:lang w:eastAsia="zh-CN"/>
        </w:rPr>
        <w:t>）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B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49" type="#_x0000_t75" style="width:14.25pt;height:18.4pt;visibility:visible;mso-wrap-style:square">
            <v:imagedata r:id="rId1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C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D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48" type="#_x0000_t75" style="width:18.4pt;height:30.15pt;visibility:visible;mso-wrap-style:square">
            <v:imagedata r:id="rId18" o:title=""/>
          </v:shape>
        </w:pic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4</w:t>
      </w:r>
      <w:r w:rsidRPr="00A0623B">
        <w:rPr>
          <w:rFonts w:ascii="Times New Roman"/>
          <w:color w:val="000000"/>
          <w:szCs w:val="21"/>
          <w:lang w:eastAsia="zh-CN"/>
        </w:rPr>
        <w:t>、设向量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47" type="#_x0000_t75" style="width:9.2pt;height:10.9pt;visibility:visible;mso-wrap-style:square">
            <v:imagedata r:id="rId12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与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46" type="#_x0000_t75" style="width:9.2pt;height:15.05pt;visibility:visible;mso-wrap-style:square">
            <v:imagedata r:id="rId13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的夹角为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45" type="#_x0000_t75" style="width:6.7pt;height:10.05pt;visibility:visible;mso-wrap-style:square">
            <v:imagedata r:id="rId19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44" type="#_x0000_t75" style="width:9.2pt;height:10.9pt;visibility:visible;mso-wrap-style:square">
            <v:imagedata r:id="rId1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/>
          <w:color w:val="000000"/>
          <w:szCs w:val="21"/>
          <w:lang w:eastAsia="zh-CN"/>
        </w:rPr>
        <w:t>），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3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43" type="#_x0000_t75" style="width:9.2pt;height:15.05pt;visibility:visible;mso-wrap-style:square">
            <v:imagedata r:id="rId1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+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42" type="#_x0000_t75" style="width:9.2pt;height:10.9pt;visibility:visible;mso-wrap-style:square">
            <v:imagedata r:id="rId1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5</w:t>
      </w:r>
      <w:r w:rsidRPr="00A0623B">
        <w:rPr>
          <w:rFonts w:asci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4</w:t>
      </w:r>
      <w:r w:rsidRPr="00A0623B">
        <w:rPr>
          <w:rFonts w:ascii="Times New Roman"/>
          <w:color w:val="000000"/>
          <w:szCs w:val="21"/>
          <w:lang w:eastAsia="zh-CN"/>
        </w:rPr>
        <w:t>），则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41" type="#_x0000_t75" style="width:24.3pt;height:10.05pt;visibility:visible;mso-wrap-style:square">
            <v:imagedata r:id="rId2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/>
          <w:color w:val="000000"/>
          <w:szCs w:val="21"/>
          <w:lang w:eastAsia="zh-CN"/>
        </w:rPr>
        <w:t xml:space="preserve">（　</w:t>
      </w:r>
      <w:r w:rsidRPr="00A0623B">
        <w:rPr>
          <w:rFonts w:ascii="Times New Roman" w:hAnsi="Times New Roman"/>
          <w:color w:val="000000"/>
          <w:szCs w:val="21"/>
          <w:lang w:eastAsia="zh-CN"/>
        </w:rPr>
        <w:t> </w:t>
      </w:r>
      <w:r w:rsidRPr="00A0623B">
        <w:rPr>
          <w:rFonts w:ascii="Times New Roman"/>
          <w:color w:val="000000"/>
          <w:szCs w:val="21"/>
          <w:lang w:eastAsia="zh-CN"/>
        </w:rPr>
        <w:t>）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    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40" type="#_x0000_t75" style="width:10.05pt;height:20.95pt;visibility:visible;mso-wrap-style:square">
            <v:imagedata r:id="rId2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B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39" type="#_x0000_t75" style="width:9.2pt;height:20.95pt;visibility:visible;mso-wrap-style:square">
            <v:imagedata r:id="rId2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C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38" type="#_x0000_t75" style="width:24.3pt;height:30.15pt;visibility:visible;mso-wrap-style:square">
            <v:imagedata r:id="rId2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D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37" type="#_x0000_t75" style="width:28.45pt;height:30.15pt;visibility:visible;mso-wrap-style:square">
            <v:imagedata r:id="rId24" o:title=""/>
          </v:shape>
        </w:pic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5</w:t>
      </w:r>
      <w:r w:rsidRPr="00A0623B">
        <w:rPr>
          <w:rFonts w:ascii="Times New Roman"/>
          <w:color w:val="000000"/>
          <w:szCs w:val="21"/>
          <w:lang w:eastAsia="zh-CN"/>
        </w:rPr>
        <w:t>、已知向量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36" type="#_x0000_t75" style="width:260.35pt;height:18.4pt;visibility:visible;mso-wrap-style:square">
            <v:imagedata r:id="rId2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,</w:t>
      </w:r>
      <w:r w:rsidRPr="00A0623B">
        <w:rPr>
          <w:rFonts w:ascii="Times New Roman"/>
          <w:color w:val="000000"/>
          <w:szCs w:val="21"/>
          <w:lang w:eastAsia="zh-CN"/>
        </w:rPr>
        <w:t>则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35" type="#_x0000_t75" style="width:17.6pt;height:14.25pt;visibility:visible;mso-wrap-style:square">
            <v:imagedata r:id="rId26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与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34" type="#_x0000_t75" style="width:18.4pt;height:14.25pt;visibility:visible;mso-wrap-style:square">
            <v:imagedata r:id="rId27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夹角的取值范围是（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   </w:t>
      </w:r>
      <w:r w:rsidRPr="00A0623B">
        <w:rPr>
          <w:rFonts w:ascii="Times New Roman"/>
          <w:color w:val="000000"/>
          <w:szCs w:val="21"/>
          <w:lang w:eastAsia="zh-CN"/>
        </w:rPr>
        <w:t>）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33" type="#_x0000_t75" style="width:35.15pt;height:18.4pt;visibility:visible;mso-wrap-style:square">
            <v:imagedata r:id="rId2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B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32" type="#_x0000_t75" style="width:45.2pt;height:20.95pt;visibility:visible;mso-wrap-style:square">
            <v:imagedata r:id="rId2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C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31" type="#_x0000_t75" style="width:44.35pt;height:20.95pt;visibility:visible;mso-wrap-style:square">
            <v:imagedata r:id="rId3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D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30" type="#_x0000_t75" style="width:44.35pt;height:20.95pt;visibility:visible;mso-wrap-style:square">
            <v:imagedata r:id="rId31" o:title=""/>
          </v:shape>
        </w:pic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6</w:t>
      </w:r>
      <w:r w:rsidRPr="00A0623B">
        <w:rPr>
          <w:rFonts w:ascii="Times New Roman"/>
          <w:color w:val="000000"/>
          <w:szCs w:val="21"/>
          <w:lang w:eastAsia="zh-CN"/>
        </w:rPr>
        <w:t>、已知向量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29" type="#_x0000_t75" style="width:61.95pt;height:15.05pt;visibility:visible;mso-wrap-style:square">
            <v:imagedata r:id="rId32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28" type="#_x0000_t75" style="width:61.1pt;height:18.4pt;visibility:visible;mso-wrap-style:square">
            <v:imagedata r:id="rId33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/>
          <w:color w:val="000000"/>
          <w:szCs w:val="21"/>
          <w:lang w:eastAsia="zh-CN"/>
        </w:rPr>
        <w:t>且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27" type="#_x0000_t75" style="width:33.5pt;height:15.05pt;visibility:visible;mso-wrap-style:square">
            <v:imagedata r:id="rId34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/>
          <w:color w:val="000000"/>
          <w:szCs w:val="21"/>
          <w:lang w:eastAsia="zh-CN"/>
        </w:rPr>
        <w:t>其中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26" type="#_x0000_t75" style="width:50.25pt;height:20.95pt;visibility:visible;mso-wrap-style:square">
            <v:imagedata r:id="rId35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/>
          <w:color w:val="000000"/>
          <w:szCs w:val="21"/>
          <w:lang w:eastAsia="zh-CN"/>
        </w:rPr>
        <w:t>则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25" type="#_x0000_t75" style="width:54.4pt;height:10.05pt;visibility:visible;mso-wrap-style:square">
            <v:imagedata r:id="rId36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等于（　　）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24" type="#_x0000_t75" style="width:25.95pt;height:30.15pt;visibility:visible;mso-wrap-style:square">
            <v:imagedata r:id="rId3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B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23" type="#_x0000_t75" style="width:18.4pt;height:30.15pt;visibility:visible;mso-wrap-style:square">
            <v:imagedata r:id="rId3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C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22" type="#_x0000_t75" style="width:23.45pt;height:30.15pt;visibility:visible;mso-wrap-style:square">
            <v:imagedata r:id="rId3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D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21" type="#_x0000_t75" style="width:22.6pt;height:30.15pt;visibility:visible;mso-wrap-style:square">
            <v:imagedata r:id="rId40" o:title=""/>
          </v:shape>
        </w:pict>
      </w:r>
    </w:p>
    <w:p w:rsidR="005C5FD2" w:rsidRPr="00A0623B" w:rsidRDefault="0010141D" w:rsidP="00A0623B">
      <w:pPr>
        <w:tabs>
          <w:tab w:val="left" w:pos="420"/>
          <w:tab w:val="left" w:pos="2310"/>
          <w:tab w:val="left" w:pos="4200"/>
          <w:tab w:val="left" w:pos="6090"/>
        </w:tabs>
        <w:spacing w:after="0" w:line="440" w:lineRule="exact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7</w:t>
      </w:r>
      <w:r w:rsidRPr="00A0623B">
        <w:rPr>
          <w:rFonts w:ascii="Times New Roman"/>
          <w:color w:val="000000"/>
          <w:szCs w:val="21"/>
          <w:lang w:eastAsia="zh-CN"/>
        </w:rPr>
        <w:t>、已知两个单位向量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20" type="#_x0000_t75" style="width:24.3pt;height:14.25pt;visibility:visible;mso-wrap-style:square">
            <v:imagedata r:id="rId41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的夹角为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19" type="#_x0000_t75" style="width:6.7pt;height:10.05pt;visibility:visible;mso-wrap-style:square">
            <v:imagedata r:id="rId19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/>
          <w:color w:val="000000"/>
          <w:szCs w:val="21"/>
          <w:lang w:eastAsia="zh-CN"/>
        </w:rPr>
        <w:t>则下列结论不正确的是（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    </w:t>
      </w:r>
      <w:r w:rsidRPr="00A0623B">
        <w:rPr>
          <w:rFonts w:ascii="Times New Roman"/>
          <w:color w:val="000000"/>
          <w:szCs w:val="21"/>
          <w:lang w:eastAsia="zh-CN"/>
        </w:rPr>
        <w:t>）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    </w:t>
      </w:r>
    </w:p>
    <w:p w:rsidR="0010141D" w:rsidRPr="00A0623B" w:rsidRDefault="0010141D" w:rsidP="00A0623B">
      <w:pPr>
        <w:tabs>
          <w:tab w:val="left" w:pos="420"/>
          <w:tab w:val="left" w:pos="2310"/>
          <w:tab w:val="left" w:pos="4200"/>
          <w:tab w:val="left" w:pos="6090"/>
        </w:tabs>
        <w:spacing w:after="0" w:line="440" w:lineRule="exact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18" type="#_x0000_t75" style="width:9.2pt;height:14.25pt;visibility:visible;mso-wrap-style:square">
            <v:imagedata r:id="rId42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在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17" type="#_x0000_t75" style="width:10.05pt;height:14.25pt;visibility:visible;mso-wrap-style:square">
            <v:imagedata r:id="rId43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方向上的投影为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16" type="#_x0000_t75" style="width:24.3pt;height:10.05pt;visibility:visible;mso-wrap-style:square">
            <v:imagedata r:id="rId2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B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15" type="#_x0000_t75" style="width:41pt;height:14.25pt;visibility:visible;mso-wrap-style:square">
            <v:imagedata r:id="rId44" o:title=""/>
          </v:shape>
        </w:pict>
      </w:r>
    </w:p>
    <w:p w:rsidR="005C5FD2" w:rsidRPr="00A0623B" w:rsidRDefault="0010141D" w:rsidP="00A0623B">
      <w:pPr>
        <w:tabs>
          <w:tab w:val="left" w:pos="420"/>
          <w:tab w:val="left" w:pos="2310"/>
          <w:tab w:val="left" w:pos="4200"/>
          <w:tab w:val="left" w:pos="6090"/>
        </w:tabs>
        <w:spacing w:after="0" w:line="440" w:lineRule="exact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C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14" type="#_x0000_t75" style="width:40.2pt;height:17.6pt;visibility:visible;mso-wrap-style:square">
            <v:imagedata r:id="rId4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D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13" type="#_x0000_t75" style="width:103pt;height:14.25pt;visibility:visible;mso-wrap-style:square">
            <v:imagedata r:id="rId46" o:title=""/>
          </v:shape>
        </w:pict>
      </w:r>
    </w:p>
    <w:p w:rsidR="005C5FD2" w:rsidRPr="00A0623B" w:rsidRDefault="0010141D" w:rsidP="00A0623B">
      <w:pPr>
        <w:tabs>
          <w:tab w:val="left" w:pos="420"/>
          <w:tab w:val="left" w:pos="2310"/>
          <w:tab w:val="left" w:pos="4200"/>
          <w:tab w:val="left" w:pos="6090"/>
        </w:tabs>
        <w:spacing w:after="0" w:line="440" w:lineRule="exact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8</w:t>
      </w:r>
      <w:r w:rsidRPr="00A0623B">
        <w:rPr>
          <w:rFonts w:ascii="Times New Roman"/>
          <w:color w:val="000000"/>
          <w:szCs w:val="21"/>
          <w:lang w:eastAsia="zh-CN"/>
        </w:rPr>
        <w:t>、已知两个非零向量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12" type="#_x0000_t75" style="width:9.2pt;height:10.9pt;visibility:visible;mso-wrap-style:square">
            <v:imagedata r:id="rId12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与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11" type="#_x0000_t75" style="width:9.2pt;height:15.05pt;visibility:visible;mso-wrap-style:square">
            <v:imagedata r:id="rId13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/>
          <w:color w:val="000000"/>
          <w:szCs w:val="21"/>
          <w:lang w:eastAsia="zh-CN"/>
        </w:rPr>
        <w:t>定义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10" type="#_x0000_t75" style="width:109.65pt;height:17.6pt;visibility:visible;mso-wrap-style:square">
            <v:imagedata r:id="rId47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/>
          <w:color w:val="000000"/>
          <w:szCs w:val="21"/>
          <w:lang w:eastAsia="zh-CN"/>
        </w:rPr>
        <w:t>其中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09" type="#_x0000_t75" style="width:6.7pt;height:10.05pt;visibility:visible;mso-wrap-style:square">
            <v:imagedata r:id="rId19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08" type="#_x0000_t75" style="width:9.2pt;height:10.9pt;visibility:visible;mso-wrap-style:square">
            <v:imagedata r:id="rId12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与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07" type="#_x0000_t75" style="width:9.2pt;height:15.05pt;visibility:visible;mso-wrap-style:square">
            <v:imagedata r:id="rId13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的夹角．若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06" type="#_x0000_t75" style="width:104.65pt;height:18.4pt;visibility:visible;mso-wrap-style:square">
            <v:imagedata r:id="rId48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/>
          <w:color w:val="000000"/>
          <w:szCs w:val="21"/>
          <w:lang w:eastAsia="zh-CN"/>
        </w:rPr>
        <w:t>则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05" type="#_x0000_t75" style="width:38.5pt;height:17.6pt;visibility:visible;mso-wrap-style:square">
            <v:imagedata r:id="rId49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的值为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  (</w:t>
      </w:r>
      <w:r w:rsidRPr="00A0623B">
        <w:rPr>
          <w:rFonts w:ascii="Times New Roman"/>
          <w:color w:val="000000"/>
          <w:szCs w:val="21"/>
          <w:lang w:eastAsia="zh-CN"/>
        </w:rPr>
        <w:t xml:space="preserve">　　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) </w:t>
      </w:r>
    </w:p>
    <w:p w:rsidR="005C5FD2" w:rsidRPr="00A0623B" w:rsidRDefault="0010141D" w:rsidP="00A0623B">
      <w:pPr>
        <w:tabs>
          <w:tab w:val="left" w:pos="420"/>
          <w:tab w:val="left" w:pos="2310"/>
          <w:tab w:val="left" w:pos="4200"/>
          <w:tab w:val="left" w:pos="6090"/>
        </w:tabs>
        <w:spacing w:after="0" w:line="440" w:lineRule="exact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/>
          <w:color w:val="000000"/>
          <w:szCs w:val="21"/>
          <w:lang w:eastAsia="zh-CN"/>
        </w:rPr>
        <w:t>、－８</w: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B</w:t>
      </w:r>
      <w:r w:rsidRPr="00A0623B">
        <w:rPr>
          <w:rFonts w:ascii="Times New Roman"/>
          <w:color w:val="000000"/>
          <w:szCs w:val="21"/>
          <w:lang w:eastAsia="zh-CN"/>
        </w:rPr>
        <w:t>、－６</w: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C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00"/>
          <w:szCs w:val="21"/>
          <w:lang w:eastAsia="zh-CN"/>
        </w:rPr>
        <w:t>6</w: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D</w:t>
      </w:r>
      <w:r w:rsidRPr="00A0623B">
        <w:rPr>
          <w:rFonts w:ascii="Times New Roman"/>
          <w:color w:val="000000"/>
          <w:szCs w:val="21"/>
          <w:lang w:eastAsia="zh-CN"/>
        </w:rPr>
        <w:t>、８</w:t>
      </w:r>
    </w:p>
    <w:p w:rsidR="005C5FD2" w:rsidRPr="00A0623B" w:rsidRDefault="0010141D" w:rsidP="00A0623B">
      <w:pPr>
        <w:tabs>
          <w:tab w:val="left" w:pos="420"/>
          <w:tab w:val="left" w:pos="2310"/>
          <w:tab w:val="left" w:pos="4200"/>
          <w:tab w:val="left" w:pos="6090"/>
        </w:tabs>
        <w:spacing w:after="0" w:line="440" w:lineRule="exact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lastRenderedPageBreak/>
        <w:t>9</w:t>
      </w:r>
      <w:r w:rsidRPr="00A0623B">
        <w:rPr>
          <w:rFonts w:ascii="Times New Roman"/>
          <w:color w:val="000000"/>
          <w:szCs w:val="21"/>
          <w:lang w:eastAsia="zh-CN"/>
        </w:rPr>
        <w:t>、如图，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00"/>
          <w:szCs w:val="21"/>
          <w:lang w:eastAsia="zh-CN"/>
        </w:rPr>
        <w:t>B</w:t>
      </w:r>
      <w:r w:rsidRPr="00A0623B">
        <w:rPr>
          <w:rFonts w:ascii="Times New Roman"/>
          <w:color w:val="000000"/>
          <w:szCs w:val="21"/>
          <w:lang w:eastAsia="zh-CN"/>
        </w:rPr>
        <w:t>分别是射线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OM,ON</w:t>
      </w:r>
      <w:r w:rsidRPr="00A0623B">
        <w:rPr>
          <w:rFonts w:ascii="Times New Roman"/>
          <w:color w:val="000000"/>
          <w:szCs w:val="21"/>
          <w:lang w:eastAsia="zh-CN"/>
        </w:rPr>
        <w:t>上的两点，给出下列向量：</w:t>
      </w:r>
      <w:r w:rsidRPr="00A0623B">
        <w:rPr>
          <w:color w:val="000000"/>
          <w:szCs w:val="21"/>
          <w:lang w:eastAsia="zh-CN"/>
        </w:rPr>
        <w:t>①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04" type="#_x0000_t75" style="width:46.05pt;height:14.25pt;visibility:visible;mso-wrap-style:square">
            <v:imagedata r:id="rId50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；</w:t>
      </w:r>
      <w:r w:rsidRPr="00A0623B">
        <w:rPr>
          <w:color w:val="000000"/>
          <w:szCs w:val="21"/>
          <w:lang w:eastAsia="zh-CN"/>
        </w:rPr>
        <w:t>②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03" type="#_x0000_t75" style="width:63.65pt;height:20.95pt;visibility:visible;mso-wrap-style:square">
            <v:imagedata r:id="rId51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；</w:t>
      </w:r>
      <w:r w:rsidRPr="00A0623B">
        <w:rPr>
          <w:color w:val="000000"/>
          <w:szCs w:val="21"/>
          <w:lang w:eastAsia="zh-CN"/>
        </w:rPr>
        <w:t>③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02" type="#_x0000_t75" style="width:63.65pt;height:20.95pt;visibility:visible;mso-wrap-style:square">
            <v:imagedata r:id="rId52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；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color w:val="000000"/>
          <w:szCs w:val="21"/>
          <w:lang w:eastAsia="zh-CN"/>
        </w:rPr>
        <w:t>④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01" type="#_x0000_t75" style="width:63.65pt;height:20.95pt;visibility:visible;mso-wrap-style:square">
            <v:imagedata r:id="rId53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；</w:t>
      </w:r>
      <w:r w:rsidRPr="00A0623B">
        <w:rPr>
          <w:color w:val="000000"/>
          <w:szCs w:val="21"/>
          <w:lang w:eastAsia="zh-CN"/>
        </w:rPr>
        <w:t>⑤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00" type="#_x0000_t75" style="width:61.1pt;height:20.95pt;visibility:visible;mso-wrap-style:square">
            <v:imagedata r:id="rId5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.</w:t>
      </w:r>
      <w:r w:rsidRPr="00A0623B">
        <w:rPr>
          <w:rFonts w:ascii="Times New Roman"/>
          <w:color w:val="000000"/>
          <w:szCs w:val="21"/>
          <w:lang w:eastAsia="zh-CN"/>
        </w:rPr>
        <w:t>这些向量中以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</w:t>
      </w:r>
      <w:r w:rsidRPr="00A0623B">
        <w:rPr>
          <w:rFonts w:ascii="Times New Roman"/>
          <w:color w:val="000000"/>
          <w:szCs w:val="21"/>
          <w:lang w:eastAsia="zh-CN"/>
        </w:rPr>
        <w:t>为起点，终点在阴影区域内的是</w:t>
      </w:r>
      <w:r w:rsidRPr="00A0623B">
        <w:rPr>
          <w:rFonts w:ascii="Times New Roman" w:hAnsi="Times New Roman"/>
          <w:color w:val="000000"/>
          <w:szCs w:val="21"/>
          <w:lang w:eastAsia="zh-CN"/>
        </w:rPr>
        <w:t>(    )</w:t>
      </w:r>
    </w:p>
    <w:p w:rsidR="005C5FD2" w:rsidRPr="00A0623B" w:rsidRDefault="0010141D" w:rsidP="00A0623B">
      <w:pPr>
        <w:tabs>
          <w:tab w:val="left" w:pos="420"/>
          <w:tab w:val="left" w:pos="2310"/>
          <w:tab w:val="left" w:pos="4200"/>
          <w:tab w:val="left" w:pos="6090"/>
        </w:tabs>
        <w:spacing w:after="0" w:line="440" w:lineRule="exact"/>
        <w:ind w:firstLineChars="200" w:firstLine="420"/>
        <w:rPr>
          <w:rFonts w:ascii="Times New Roman" w:hAnsi="Times New Roman"/>
          <w:szCs w:val="21"/>
        </w:rPr>
      </w:pPr>
      <w:r w:rsidRPr="00A0623B">
        <w:rPr>
          <w:rFonts w:ascii="Times New Roman" w:hAnsi="Times New Roman"/>
          <w:color w:val="000000"/>
          <w:szCs w:val="21"/>
        </w:rPr>
        <w:t>A</w:t>
      </w:r>
      <w:r w:rsidRPr="00A0623B">
        <w:rPr>
          <w:rFonts w:ascii="Times New Roman"/>
          <w:color w:val="000000"/>
          <w:szCs w:val="21"/>
        </w:rPr>
        <w:t>、</w:t>
      </w:r>
      <w:r w:rsidRPr="00A0623B">
        <w:rPr>
          <w:color w:val="000000"/>
          <w:szCs w:val="21"/>
        </w:rPr>
        <w:t>①②</w: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</w:r>
      <w:r w:rsidRPr="00A0623B">
        <w:rPr>
          <w:rFonts w:ascii="Times New Roman" w:hAnsi="Times New Roman"/>
          <w:color w:val="000000"/>
          <w:szCs w:val="21"/>
        </w:rPr>
        <w:t>B</w:t>
      </w:r>
      <w:r w:rsidRPr="00A0623B">
        <w:rPr>
          <w:rFonts w:ascii="Times New Roman"/>
          <w:color w:val="000000"/>
          <w:szCs w:val="21"/>
        </w:rPr>
        <w:t>、</w:t>
      </w:r>
      <w:r w:rsidRPr="00A0623B">
        <w:rPr>
          <w:color w:val="000000"/>
          <w:szCs w:val="21"/>
        </w:rPr>
        <w:t>①④</w: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</w:r>
      <w:r w:rsidRPr="00A0623B">
        <w:rPr>
          <w:rFonts w:ascii="Times New Roman" w:hAnsi="Times New Roman"/>
          <w:color w:val="000000"/>
          <w:szCs w:val="21"/>
        </w:rPr>
        <w:t>C</w:t>
      </w:r>
      <w:r w:rsidRPr="00A0623B">
        <w:rPr>
          <w:rFonts w:ascii="Times New Roman"/>
          <w:color w:val="000000"/>
          <w:szCs w:val="21"/>
        </w:rPr>
        <w:t>、</w:t>
      </w:r>
      <w:r w:rsidRPr="00A0623B">
        <w:rPr>
          <w:color w:val="000000"/>
          <w:szCs w:val="21"/>
        </w:rPr>
        <w:t>①③</w: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</w:r>
      <w:r w:rsidRPr="00A0623B">
        <w:rPr>
          <w:rFonts w:ascii="Times New Roman" w:hAnsi="Times New Roman"/>
          <w:color w:val="000000"/>
          <w:szCs w:val="21"/>
        </w:rPr>
        <w:t>D</w:t>
      </w:r>
      <w:r w:rsidRPr="00A0623B">
        <w:rPr>
          <w:rFonts w:ascii="Times New Roman"/>
          <w:color w:val="000000"/>
          <w:szCs w:val="21"/>
        </w:rPr>
        <w:t>、</w:t>
      </w:r>
      <w:r w:rsidRPr="00A0623B">
        <w:rPr>
          <w:color w:val="000000"/>
          <w:szCs w:val="21"/>
        </w:rPr>
        <w:t>⑤</w:t>
      </w:r>
    </w:p>
    <w:p w:rsidR="005C5FD2" w:rsidRPr="00A0623B" w:rsidRDefault="00BC2639" w:rsidP="00A0623B">
      <w:pPr>
        <w:tabs>
          <w:tab w:val="left" w:pos="420"/>
          <w:tab w:val="left" w:pos="2310"/>
          <w:tab w:val="left" w:pos="4200"/>
          <w:tab w:val="left" w:pos="6090"/>
        </w:tabs>
        <w:spacing w:after="0" w:line="440" w:lineRule="exact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noProof/>
          <w:color w:val="000000"/>
          <w:szCs w:val="21"/>
        </w:rPr>
        <w:pict>
          <v:shape id="_x0000_s1033" type="#_x0000_t75" style="position:absolute;left:0;text-align:left;margin-left:276pt;margin-top:26.25pt;width:131.25pt;height:90.75pt;z-index:1;visibility:visible">
            <v:imagedata r:id="rId55" o:title=""/>
            <w10:wrap type="square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10</w:t>
      </w:r>
      <w:r w:rsidR="0010141D" w:rsidRPr="00A0623B">
        <w:rPr>
          <w:rFonts w:ascii="Times New Roman"/>
          <w:color w:val="000000"/>
          <w:szCs w:val="21"/>
          <w:lang w:eastAsia="zh-CN"/>
        </w:rPr>
        <w:t>、已知向量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399" type="#_x0000_t75" style="width:9.2pt;height:10.9pt;visibility:visible;mso-wrap-style:square">
            <v:imagedata r:id="rId56" o:title=""/>
          </v:shape>
        </w:pict>
      </w:r>
      <w:r w:rsidR="0010141D" w:rsidRPr="00A0623B">
        <w:rPr>
          <w:rFonts w:asci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398" type="#_x0000_t75" style="width:9.2pt;height:15.05pt;visibility:visible;mso-wrap-style:square">
            <v:imagedata r:id="rId57" o:title=""/>
          </v:shape>
        </w:pict>
      </w:r>
      <w:r w:rsidR="0010141D" w:rsidRPr="00A0623B">
        <w:rPr>
          <w:rFonts w:asci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397" type="#_x0000_t75" style="width:9.2pt;height:10.9pt;visibility:visible;mso-wrap-style:square">
            <v:imagedata r:id="rId58" o:title=""/>
          </v:shape>
        </w:pict>
      </w:r>
      <w:r w:rsidR="0010141D" w:rsidRPr="00A0623B">
        <w:rPr>
          <w:rFonts w:ascii="Times New Roman"/>
          <w:color w:val="000000"/>
          <w:szCs w:val="21"/>
          <w:lang w:eastAsia="zh-CN"/>
        </w:rPr>
        <w:t>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10141D" w:rsidRPr="00A0623B">
        <w:rPr>
          <w:rFonts w:ascii="Times New Roman"/>
          <w:color w:val="000000"/>
          <w:szCs w:val="21"/>
          <w:lang w:eastAsia="zh-CN"/>
        </w:rPr>
        <w:t>且满足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396" type="#_x0000_t75" style="width:9.2pt;height:10.9pt;visibility:visible;mso-wrap-style:square">
            <v:imagedata r:id="rId56" o:title=""/>
          </v:shape>
        </w:pict>
      </w:r>
      <w:r w:rsidR="0010141D" w:rsidRPr="00A0623B">
        <w:rPr>
          <w:rFonts w:ascii="Times New Roman"/>
          <w:color w:val="000000"/>
          <w:szCs w:val="21"/>
          <w:lang w:eastAsia="zh-CN"/>
        </w:rPr>
        <w:t>＋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395" type="#_x0000_t75" style="width:9.2pt;height:15.05pt;visibility:visible;mso-wrap-style:square">
            <v:imagedata r:id="rId57" o:title=""/>
          </v:shape>
        </w:pict>
      </w:r>
      <w:r w:rsidR="0010141D" w:rsidRPr="00A0623B">
        <w:rPr>
          <w:rFonts w:ascii="Times New Roman"/>
          <w:color w:val="000000"/>
          <w:szCs w:val="21"/>
          <w:lang w:eastAsia="zh-CN"/>
        </w:rPr>
        <w:t>＋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394" type="#_x0000_t75" style="width:9.2pt;height:10.9pt;visibility:visible;mso-wrap-style:square">
            <v:imagedata r:id="rId58" o:title=""/>
          </v:shape>
        </w:pict>
      </w:r>
      <w:r w:rsidR="0010141D" w:rsidRPr="00A0623B">
        <w:rPr>
          <w:rFonts w:ascii="Times New Roman"/>
          <w:color w:val="000000"/>
          <w:szCs w:val="21"/>
          <w:lang w:eastAsia="zh-CN"/>
        </w:rPr>
        <w:t>＝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393" type="#_x0000_t75" style="width:9.2pt;height:14.25pt;visibility:visible;mso-wrap-style:square">
            <v:imagedata r:id="rId59" o:title=""/>
          </v:shape>
        </w:pict>
      </w:r>
      <w:r w:rsidR="0010141D" w:rsidRPr="00A0623B">
        <w:rPr>
          <w:rFonts w:ascii="Times New Roman"/>
          <w:color w:val="000000"/>
          <w:szCs w:val="21"/>
          <w:lang w:eastAsia="zh-CN"/>
        </w:rPr>
        <w:t>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 xml:space="preserve"> |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392" type="#_x0000_t75" style="width:9.2pt;height:10.9pt;visibility:visible;mso-wrap-style:square">
            <v:imagedata r:id="rId56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="0010141D" w:rsidRPr="00A0623B">
        <w:rPr>
          <w:rFonts w:ascii="Times New Roman"/>
          <w:color w:val="000000"/>
          <w:szCs w:val="21"/>
          <w:lang w:eastAsia="zh-CN"/>
        </w:rPr>
        <w:t>＝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3</w:t>
      </w:r>
      <w:r w:rsidR="0010141D" w:rsidRPr="00A0623B">
        <w:rPr>
          <w:rFonts w:ascii="Times New Roman"/>
          <w:color w:val="000000"/>
          <w:szCs w:val="21"/>
          <w:lang w:eastAsia="zh-CN"/>
        </w:rPr>
        <w:t>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391" type="#_x0000_t75" style="width:9.2pt;height:15.05pt;visibility:visible;mso-wrap-style:square">
            <v:imagedata r:id="rId57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="0010141D" w:rsidRPr="00A0623B">
        <w:rPr>
          <w:rFonts w:ascii="Times New Roman"/>
          <w:color w:val="000000"/>
          <w:szCs w:val="21"/>
          <w:lang w:eastAsia="zh-CN"/>
        </w:rPr>
        <w:t>＝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4</w:t>
      </w:r>
      <w:r w:rsidR="0010141D" w:rsidRPr="00A0623B">
        <w:rPr>
          <w:rFonts w:ascii="Times New Roman"/>
          <w:color w:val="000000"/>
          <w:szCs w:val="21"/>
          <w:lang w:eastAsia="zh-CN"/>
        </w:rPr>
        <w:t>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390" type="#_x0000_t75" style="width:9.2pt;height:10.9pt;visibility:visible;mso-wrap-style:square">
            <v:imagedata r:id="rId58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="0010141D" w:rsidRPr="00A0623B">
        <w:rPr>
          <w:rFonts w:ascii="Times New Roman"/>
          <w:color w:val="000000"/>
          <w:szCs w:val="21"/>
          <w:lang w:eastAsia="zh-CN"/>
        </w:rPr>
        <w:t>＝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5</w:t>
      </w:r>
      <w:r w:rsidR="0010141D" w:rsidRPr="00A0623B">
        <w:rPr>
          <w:rFonts w:ascii="Times New Roman"/>
          <w:color w:val="000000"/>
          <w:szCs w:val="21"/>
          <w:lang w:eastAsia="zh-CN"/>
        </w:rPr>
        <w:t>，设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389" type="#_x0000_t75" style="width:9.2pt;height:10.9pt;visibility:visible;mso-wrap-style:square">
            <v:imagedata r:id="rId56" o:title=""/>
          </v:shape>
        </w:pict>
      </w:r>
      <w:r w:rsidR="0010141D" w:rsidRPr="00A0623B">
        <w:rPr>
          <w:rFonts w:ascii="Times New Roman"/>
          <w:color w:val="000000"/>
          <w:szCs w:val="21"/>
          <w:lang w:eastAsia="zh-CN"/>
        </w:rPr>
        <w:t>与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388" type="#_x0000_t75" style="width:9.2pt;height:15.05pt;visibility:visible;mso-wrap-style:square">
            <v:imagedata r:id="rId57" o:title=""/>
          </v:shape>
        </w:pict>
      </w:r>
      <w:r w:rsidR="0010141D" w:rsidRPr="00A0623B">
        <w:rPr>
          <w:rFonts w:ascii="Times New Roman"/>
          <w:color w:val="000000"/>
          <w:szCs w:val="21"/>
          <w:lang w:eastAsia="zh-CN"/>
        </w:rPr>
        <w:t>的夹角为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387" type="#_x0000_t75" style="width:10.9pt;height:12.55pt;visibility:visible;mso-wrap-style:square">
            <v:imagedata r:id="rId60" o:title=""/>
          </v:shape>
        </w:pict>
      </w:r>
      <w:r w:rsidR="0010141D" w:rsidRPr="00A0623B">
        <w:rPr>
          <w:rFonts w:ascii="Times New Roman"/>
          <w:color w:val="000000"/>
          <w:szCs w:val="21"/>
          <w:lang w:eastAsia="zh-CN"/>
        </w:rPr>
        <w:t>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386" type="#_x0000_t75" style="width:9.2pt;height:15.05pt;visibility:visible;mso-wrap-style:square">
            <v:imagedata r:id="rId57" o:title=""/>
          </v:shape>
        </w:pict>
      </w:r>
      <w:r w:rsidR="0010141D" w:rsidRPr="00A0623B">
        <w:rPr>
          <w:rFonts w:ascii="Times New Roman"/>
          <w:color w:val="000000"/>
          <w:szCs w:val="21"/>
          <w:lang w:eastAsia="zh-CN"/>
        </w:rPr>
        <w:t>与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385" type="#_x0000_t75" style="width:9.2pt;height:10.9pt;visibility:visible;mso-wrap-style:square">
            <v:imagedata r:id="rId58" o:title=""/>
          </v:shape>
        </w:pict>
      </w:r>
      <w:r w:rsidR="0010141D" w:rsidRPr="00A0623B">
        <w:rPr>
          <w:rFonts w:ascii="Times New Roman"/>
          <w:color w:val="000000"/>
          <w:szCs w:val="21"/>
          <w:lang w:eastAsia="zh-CN"/>
        </w:rPr>
        <w:t>的夹角为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384" type="#_x0000_t75" style="width:10.9pt;height:12.55pt;visibility:visible;mso-wrap-style:square">
            <v:imagedata r:id="rId61" o:title=""/>
          </v:shape>
        </w:pict>
      </w:r>
      <w:r w:rsidR="0010141D" w:rsidRPr="00A0623B">
        <w:rPr>
          <w:rFonts w:ascii="Times New Roman"/>
          <w:color w:val="000000"/>
          <w:szCs w:val="21"/>
          <w:lang w:eastAsia="zh-CN"/>
        </w:rPr>
        <w:t>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383" type="#_x0000_t75" style="width:9.2pt;height:10.9pt;visibility:visible;mso-wrap-style:square">
            <v:imagedata r:id="rId56" o:title=""/>
          </v:shape>
        </w:pict>
      </w:r>
      <w:r w:rsidR="0010141D" w:rsidRPr="00A0623B">
        <w:rPr>
          <w:rFonts w:ascii="Times New Roman"/>
          <w:color w:val="000000"/>
          <w:szCs w:val="21"/>
          <w:lang w:eastAsia="zh-CN"/>
        </w:rPr>
        <w:t>与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382" type="#_x0000_t75" style="width:9.2pt;height:10.9pt;visibility:visible;mso-wrap-style:square">
            <v:imagedata r:id="rId58" o:title=""/>
          </v:shape>
        </w:pict>
      </w:r>
      <w:r w:rsidR="0010141D" w:rsidRPr="00A0623B">
        <w:rPr>
          <w:rFonts w:ascii="Times New Roman"/>
          <w:color w:val="000000"/>
          <w:szCs w:val="21"/>
          <w:lang w:eastAsia="zh-CN"/>
        </w:rPr>
        <w:t>的夹角为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381" type="#_x0000_t75" style="width:10.9pt;height:12.55pt;visibility:visible;mso-wrap-style:square">
            <v:imagedata r:id="rId62" o:title=""/>
          </v:shape>
        </w:pict>
      </w:r>
      <w:r w:rsidR="0010141D" w:rsidRPr="00A0623B">
        <w:rPr>
          <w:rFonts w:ascii="Times New Roman"/>
          <w:color w:val="000000"/>
          <w:szCs w:val="21"/>
          <w:lang w:eastAsia="zh-CN"/>
        </w:rPr>
        <w:t>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10141D" w:rsidRPr="00A0623B">
        <w:rPr>
          <w:rFonts w:ascii="Times New Roman"/>
          <w:color w:val="000000"/>
          <w:szCs w:val="21"/>
          <w:lang w:eastAsia="zh-CN"/>
        </w:rPr>
        <w:t>则它们的大小关系是（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   </w:t>
      </w:r>
      <w:r w:rsidR="0010141D" w:rsidRPr="00A0623B">
        <w:rPr>
          <w:rFonts w:ascii="Times New Roman"/>
          <w:color w:val="000000"/>
          <w:szCs w:val="21"/>
          <w:lang w:eastAsia="zh-CN"/>
        </w:rPr>
        <w:t>）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 xml:space="preserve">        </w:t>
      </w:r>
    </w:p>
    <w:p w:rsidR="0010141D" w:rsidRPr="00A0623B" w:rsidRDefault="0010141D" w:rsidP="00A0623B">
      <w:pPr>
        <w:tabs>
          <w:tab w:val="left" w:pos="420"/>
          <w:tab w:val="left" w:pos="2310"/>
          <w:tab w:val="left" w:pos="4200"/>
          <w:tab w:val="left" w:pos="6090"/>
        </w:tabs>
        <w:spacing w:after="0" w:line="440" w:lineRule="exact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80" type="#_x0000_t75" style="width:10.9pt;height:12.55pt;visibility:visible;mso-wrap-style:square">
            <v:imagedata r:id="rId6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&lt;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79" type="#_x0000_t75" style="width:10.9pt;height:12.55pt;visibility:visible;mso-wrap-style:square">
            <v:imagedata r:id="rId6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&lt;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78" type="#_x0000_t75" style="width:10.9pt;height:12.55pt;visibility:visible;mso-wrap-style:square">
            <v:imagedata r:id="rId6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B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77" type="#_x0000_t75" style="width:10.9pt;height:12.55pt;visibility:visible;mso-wrap-style:square">
            <v:imagedata r:id="rId6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&lt;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76" type="#_x0000_t75" style="width:10.9pt;height:12.55pt;visibility:visible;mso-wrap-style:square">
            <v:imagedata r:id="rId6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&lt;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75" type="#_x0000_t75" style="width:10.9pt;height:12.55pt;visibility:visible;mso-wrap-style:square">
            <v:imagedata r:id="rId6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</w:r>
    </w:p>
    <w:p w:rsidR="005C5FD2" w:rsidRPr="00A0623B" w:rsidRDefault="0010141D" w:rsidP="00A0623B">
      <w:pPr>
        <w:tabs>
          <w:tab w:val="left" w:pos="420"/>
          <w:tab w:val="left" w:pos="2310"/>
          <w:tab w:val="left" w:pos="4200"/>
          <w:tab w:val="left" w:pos="6090"/>
        </w:tabs>
        <w:spacing w:after="0" w:line="440" w:lineRule="exact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C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74" type="#_x0000_t75" style="width:10.9pt;height:12.55pt;visibility:visible;mso-wrap-style:square">
            <v:imagedata r:id="rId6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&lt;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73" type="#_x0000_t75" style="width:10.9pt;height:12.55pt;visibility:visible;mso-wrap-style:square">
            <v:imagedata r:id="rId6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&lt;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72" type="#_x0000_t75" style="width:10.9pt;height:12.55pt;visibility:visible;mso-wrap-style:square">
            <v:imagedata r:id="rId6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D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71" type="#_x0000_t75" style="width:10.9pt;height:12.55pt;visibility:visible;mso-wrap-style:square">
            <v:imagedata r:id="rId6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&lt;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70" type="#_x0000_t75" style="width:10.9pt;height:12.55pt;visibility:visible;mso-wrap-style:square">
            <v:imagedata r:id="rId6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&lt;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69" type="#_x0000_t75" style="width:10.9pt;height:12.55pt;visibility:visible;mso-wrap-style:square">
            <v:imagedata r:id="rId60" o:title=""/>
          </v:shape>
        </w:pict>
      </w:r>
    </w:p>
    <w:p w:rsidR="005C5FD2" w:rsidRPr="00A0623B" w:rsidRDefault="0010141D" w:rsidP="00A0623B">
      <w:pPr>
        <w:tabs>
          <w:tab w:val="left" w:pos="420"/>
          <w:tab w:val="left" w:pos="2310"/>
          <w:tab w:val="left" w:pos="4200"/>
          <w:tab w:val="left" w:pos="6090"/>
        </w:tabs>
        <w:spacing w:after="0" w:line="440" w:lineRule="exact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11</w:t>
      </w:r>
      <w:r w:rsidRPr="00A0623B">
        <w:rPr>
          <w:rFonts w:ascii="Times New Roman"/>
          <w:color w:val="000000"/>
          <w:szCs w:val="21"/>
          <w:lang w:eastAsia="zh-CN"/>
        </w:rPr>
        <w:t>、已知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68" type="#_x0000_t75" style="width:78.7pt;height:17.6pt;visibility:visible;mso-wrap-style:square">
            <v:imagedata r:id="rId63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且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67" type="#_x0000_t75" style="width:47.7pt;height:15.05pt;visibility:visible;mso-wrap-style:square">
            <v:imagedata r:id="rId64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/>
          <w:color w:val="000000"/>
          <w:szCs w:val="21"/>
          <w:lang w:eastAsia="zh-CN"/>
        </w:rPr>
        <w:t>则向量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66" type="#_x0000_t75" style="width:9.2pt;height:10.9pt;visibility:visible;mso-wrap-style:square">
            <v:imagedata r:id="rId12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在向量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65" type="#_x0000_t75" style="width:9.2pt;height:15.05pt;visibility:visible;mso-wrap-style:square">
            <v:imagedata r:id="rId13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上的投影为（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  </w:t>
      </w:r>
      <w:r w:rsidRPr="00A0623B">
        <w:rPr>
          <w:rFonts w:ascii="Times New Roman"/>
          <w:color w:val="000000"/>
          <w:szCs w:val="21"/>
          <w:lang w:eastAsia="zh-CN"/>
        </w:rPr>
        <w:t>）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    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64" type="#_x0000_t75" style="width:15.9pt;height:20.95pt;visibility:visible;mso-wrap-style:square">
            <v:imagedata r:id="rId6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B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00"/>
          <w:szCs w:val="21"/>
          <w:lang w:eastAsia="zh-CN"/>
        </w:rPr>
        <w:t>3</w: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C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00"/>
          <w:szCs w:val="21"/>
          <w:lang w:eastAsia="zh-CN"/>
        </w:rPr>
        <w:t>4</w: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D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00"/>
          <w:szCs w:val="21"/>
          <w:lang w:eastAsia="zh-CN"/>
        </w:rPr>
        <w:t>5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12</w:t>
      </w:r>
      <w:r w:rsidRPr="00A0623B">
        <w:rPr>
          <w:rFonts w:ascii="Times New Roman"/>
          <w:color w:val="000000"/>
          <w:szCs w:val="21"/>
          <w:lang w:eastAsia="zh-CN"/>
        </w:rPr>
        <w:t>、已知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</w:t>
      </w:r>
      <w:r w:rsidRPr="00A0623B">
        <w:rPr>
          <w:rFonts w:ascii="Times New Roman"/>
          <w:color w:val="000000"/>
          <w:szCs w:val="21"/>
          <w:lang w:eastAsia="zh-CN"/>
        </w:rPr>
        <w:t>为坐标原点，向量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63" type="#_x0000_t75" style="width:118.05pt;height:18.4pt;visibility:visible;mso-wrap-style:square">
            <v:imagedata r:id="rId66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/>
          <w:color w:val="000000"/>
          <w:szCs w:val="21"/>
          <w:lang w:eastAsia="zh-CN"/>
        </w:rPr>
        <w:t>且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62" type="#_x0000_t75" style="width:51.05pt;height:13.4pt;visibility:visible;mso-wrap-style:square">
            <v:imagedata r:id="rId67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/>
          <w:color w:val="000000"/>
          <w:szCs w:val="21"/>
          <w:lang w:eastAsia="zh-CN"/>
        </w:rPr>
        <w:t>则点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P</w:t>
      </w:r>
      <w:r w:rsidRPr="00A0623B">
        <w:rPr>
          <w:rFonts w:ascii="Times New Roman"/>
          <w:color w:val="000000"/>
          <w:szCs w:val="21"/>
          <w:lang w:eastAsia="zh-CN"/>
        </w:rPr>
        <w:t>的坐标为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(   )        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61" type="#_x0000_t75" style="width:38.5pt;height:15.9pt;visibility:visible;mso-wrap-style:square">
            <v:imagedata r:id="rId6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B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60" type="#_x0000_t75" style="width:42.7pt;height:31pt;visibility:visible;mso-wrap-style:square">
            <v:imagedata r:id="rId6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C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59" type="#_x0000_t75" style="width:33.5pt;height:31pt;visibility:visible;mso-wrap-style:square">
            <v:imagedata r:id="rId7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D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58" type="#_x0000_t75" style="width:33.5pt;height:15.9pt;visibility:visible;mso-wrap-style:square">
            <v:imagedata r:id="rId71" o:title=""/>
          </v:shape>
        </w:pict>
      </w:r>
    </w:p>
    <w:p w:rsidR="0010141D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noProof/>
          <w:color w:val="000000"/>
          <w:szCs w:val="21"/>
        </w:rPr>
        <w:pict>
          <v:shape id="_x0000_s1032" type="#_x0000_t75" style="position:absolute;left:0;text-align:left;margin-left:286.5pt;margin-top:19.4pt;width:135.75pt;height:82.5pt;z-index:2;visibility:visible">
            <v:imagedata r:id="rId72" o:title=""/>
            <w10:wrap type="square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13</w:t>
      </w:r>
      <w:r w:rsidR="0010141D" w:rsidRPr="00A0623B">
        <w:rPr>
          <w:rFonts w:ascii="Times New Roman"/>
          <w:color w:val="000000"/>
          <w:szCs w:val="21"/>
          <w:lang w:eastAsia="zh-CN"/>
        </w:rPr>
        <w:t>、如图，半圆的直径</w:t>
      </w:r>
      <w:r w:rsidR="0010141D" w:rsidRPr="00A0623B">
        <w:rPr>
          <w:rFonts w:ascii="Times New Roman" w:hAnsi="Times New Roman"/>
          <w:i/>
          <w:color w:val="000000"/>
          <w:szCs w:val="21"/>
          <w:lang w:eastAsia="zh-CN"/>
        </w:rPr>
        <w:t>AB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=6</w:t>
      </w:r>
      <w:r w:rsidR="0010141D" w:rsidRPr="00A0623B">
        <w:rPr>
          <w:rFonts w:ascii="Times New Roman"/>
          <w:color w:val="000000"/>
          <w:szCs w:val="21"/>
          <w:lang w:eastAsia="zh-CN"/>
        </w:rPr>
        <w:t>，</w:t>
      </w:r>
      <w:r w:rsidR="0010141D" w:rsidRPr="00A0623B">
        <w:rPr>
          <w:rFonts w:ascii="Times New Roman" w:hAnsi="Times New Roman"/>
          <w:i/>
          <w:color w:val="000000"/>
          <w:szCs w:val="21"/>
          <w:lang w:eastAsia="zh-CN"/>
        </w:rPr>
        <w:t>O</w:t>
      </w:r>
      <w:r w:rsidR="0010141D" w:rsidRPr="00A0623B">
        <w:rPr>
          <w:rFonts w:ascii="Times New Roman"/>
          <w:color w:val="000000"/>
          <w:szCs w:val="21"/>
          <w:lang w:eastAsia="zh-CN"/>
        </w:rPr>
        <w:t>为圆心，</w:t>
      </w:r>
      <w:r w:rsidR="0010141D" w:rsidRPr="00A0623B">
        <w:rPr>
          <w:rFonts w:ascii="Times New Roman" w:hAnsi="Times New Roman"/>
          <w:i/>
          <w:color w:val="000000"/>
          <w:szCs w:val="21"/>
          <w:lang w:eastAsia="zh-CN"/>
        </w:rPr>
        <w:t>C</w:t>
      </w:r>
      <w:r w:rsidR="0010141D" w:rsidRPr="00A0623B">
        <w:rPr>
          <w:rFonts w:ascii="Times New Roman"/>
          <w:color w:val="000000"/>
          <w:szCs w:val="21"/>
          <w:lang w:eastAsia="zh-CN"/>
        </w:rPr>
        <w:t>为半圆上不同于</w:t>
      </w:r>
      <w:r w:rsidR="0010141D" w:rsidRPr="00A0623B">
        <w:rPr>
          <w:rFonts w:ascii="Times New Roman" w:hAnsi="Times New Roman"/>
          <w:i/>
          <w:color w:val="000000"/>
          <w:szCs w:val="21"/>
          <w:lang w:eastAsia="zh-CN"/>
        </w:rPr>
        <w:t>A</w:t>
      </w:r>
      <w:r w:rsidR="0010141D" w:rsidRPr="00A0623B">
        <w:rPr>
          <w:rFonts w:ascii="Times New Roman"/>
          <w:color w:val="000000"/>
          <w:szCs w:val="21"/>
          <w:lang w:eastAsia="zh-CN"/>
        </w:rPr>
        <w:t>、</w:t>
      </w:r>
      <w:r w:rsidR="0010141D" w:rsidRPr="00A0623B">
        <w:rPr>
          <w:rFonts w:ascii="Times New Roman" w:hAnsi="Times New Roman"/>
          <w:i/>
          <w:color w:val="000000"/>
          <w:szCs w:val="21"/>
          <w:lang w:eastAsia="zh-CN"/>
        </w:rPr>
        <w:t>B</w:t>
      </w:r>
      <w:r w:rsidR="0010141D" w:rsidRPr="00A0623B">
        <w:rPr>
          <w:rFonts w:ascii="Times New Roman"/>
          <w:color w:val="000000"/>
          <w:szCs w:val="21"/>
          <w:lang w:eastAsia="zh-CN"/>
        </w:rPr>
        <w:t>的任意一点，若</w:t>
      </w:r>
      <w:r w:rsidR="0010141D" w:rsidRPr="00A0623B">
        <w:rPr>
          <w:rFonts w:ascii="Times New Roman" w:hAnsi="Times New Roman"/>
          <w:i/>
          <w:color w:val="000000"/>
          <w:szCs w:val="21"/>
          <w:lang w:eastAsia="zh-CN"/>
        </w:rPr>
        <w:t>P</w:t>
      </w:r>
      <w:r w:rsidR="0010141D" w:rsidRPr="00A0623B">
        <w:rPr>
          <w:rFonts w:ascii="Times New Roman"/>
          <w:color w:val="000000"/>
          <w:szCs w:val="21"/>
          <w:lang w:eastAsia="zh-CN"/>
        </w:rPr>
        <w:t>为半径</w:t>
      </w:r>
      <w:r w:rsidR="0010141D" w:rsidRPr="00A0623B">
        <w:rPr>
          <w:rFonts w:ascii="Times New Roman" w:hAnsi="Times New Roman"/>
          <w:i/>
          <w:color w:val="000000"/>
          <w:szCs w:val="21"/>
          <w:lang w:eastAsia="zh-CN"/>
        </w:rPr>
        <w:t>OC</w:t>
      </w:r>
      <w:r w:rsidR="0010141D" w:rsidRPr="00A0623B">
        <w:rPr>
          <w:rFonts w:ascii="Times New Roman"/>
          <w:color w:val="000000"/>
          <w:szCs w:val="21"/>
          <w:lang w:eastAsia="zh-CN"/>
        </w:rPr>
        <w:t>上的动点，则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357" type="#_x0000_t75" style="width:72.85pt;height:18.4pt;visibility:visible;mso-wrap-style:square">
            <v:imagedata r:id="rId73" o:title=""/>
          </v:shape>
        </w:pict>
      </w:r>
      <w:r w:rsidR="0010141D" w:rsidRPr="00A0623B">
        <w:rPr>
          <w:rFonts w:ascii="Times New Roman"/>
          <w:color w:val="000000"/>
          <w:szCs w:val="21"/>
          <w:lang w:eastAsia="zh-CN"/>
        </w:rPr>
        <w:t>的最小值是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(      )</w:t>
      </w:r>
    </w:p>
    <w:p w:rsidR="0010141D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56" type="#_x0000_t75" style="width:18.4pt;height:20.95pt;visibility:visible;mso-wrap-style:square">
            <v:imagedata r:id="rId7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B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55" type="#_x0000_t75" style="width:10.05pt;height:20.95pt;visibility:visible;mso-wrap-style:square">
            <v:imagedata r:id="rId75" o:title=""/>
          </v:shape>
        </w:pic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C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D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00"/>
          <w:szCs w:val="21"/>
          <w:lang w:eastAsia="zh-CN"/>
        </w:rPr>
        <w:t>-2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14</w:t>
      </w:r>
      <w:r w:rsidRPr="00A0623B">
        <w:rPr>
          <w:rFonts w:ascii="Times New Roman"/>
          <w:color w:val="000000"/>
          <w:szCs w:val="21"/>
          <w:lang w:eastAsia="zh-CN"/>
        </w:rPr>
        <w:t>、已知若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54" type="#_x0000_t75" style="width:124.75pt;height:17.6pt;visibility:visible;mso-wrap-style:square">
            <v:imagedata r:id="rId7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,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53" type="#_x0000_t75" style="width:9.2pt;height:10.9pt;visibility:visible;mso-wrap-style:square">
            <v:imagedata r:id="rId12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52" type="#_x0000_t75" style="width:6.7pt;height:15.05pt;visibility:visible;mso-wrap-style:square">
            <v:imagedata r:id="rId77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51" type="#_x0000_t75" style="width:9.2pt;height:15.05pt;visibility:visible;mso-wrap-style:square">
            <v:imagedata r:id="rId13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夹角为钝角</w:t>
      </w:r>
      <w:r w:rsidRPr="00A0623B">
        <w:rPr>
          <w:rFonts w:ascii="Times New Roman" w:hAnsi="Times New Roman"/>
          <w:color w:val="000000"/>
          <w:szCs w:val="21"/>
          <w:lang w:eastAsia="zh-CN"/>
        </w:rPr>
        <w:t>,</w:t>
      </w:r>
      <w:r w:rsidRPr="00A0623B">
        <w:rPr>
          <w:rFonts w:ascii="Times New Roman"/>
          <w:color w:val="000000"/>
          <w:szCs w:val="21"/>
          <w:lang w:eastAsia="zh-CN"/>
        </w:rPr>
        <w:t>则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50" type="#_x0000_t75" style="width:5.85pt;height:10.05pt;visibility:visible;mso-wrap-style:square">
            <v:imagedata r:id="rId78" o:title=""/>
          </v:shape>
        </w:pict>
      </w:r>
      <w:r w:rsidRPr="00A0623B">
        <w:rPr>
          <w:rFonts w:ascii="Times New Roman"/>
          <w:color w:val="000000"/>
          <w:szCs w:val="21"/>
          <w:lang w:eastAsia="zh-CN"/>
        </w:rPr>
        <w:t>的取值范围是（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    </w:t>
      </w:r>
      <w:r w:rsidRPr="00A0623B">
        <w:rPr>
          <w:rFonts w:ascii="Times New Roman"/>
          <w:color w:val="000000"/>
          <w:szCs w:val="21"/>
          <w:lang w:eastAsia="zh-CN"/>
        </w:rPr>
        <w:t>）</w:t>
      </w:r>
    </w:p>
    <w:p w:rsidR="0010141D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49" type="#_x0000_t75" style="width:125.6pt;height:20.95pt;visibility:visible;mso-wrap-style:square">
            <v:imagedata r:id="rId7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B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48" type="#_x0000_t75" style="width:60.3pt;height:20.95pt;visibility:visible;mso-wrap-style:square">
            <v:imagedata r:id="rId80" o:title=""/>
          </v:shape>
        </w:pic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C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47" type="#_x0000_t75" style="width:125.6pt;height:20.95pt;visibility:visible;mso-wrap-style:square">
            <v:imagedata r:id="rId8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D</w:t>
      </w:r>
      <w:r w:rsidRPr="00A0623B">
        <w:rPr>
          <w:rFonts w:asci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46" type="#_x0000_t75" style="width:49.4pt;height:20.95pt;visibility:visible;mso-wrap-style:square">
            <v:imagedata r:id="rId82" o:title=""/>
          </v:shape>
        </w:pic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15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、已知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45" type="#_x0000_t75" style="width:40.2pt;height:10.9pt;visibility:visible;mso-wrap-style:square">
            <v:imagedata r:id="rId8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的外接圆半径为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，圆心为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，且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44" type="#_x0000_t75" style="width:113.85pt;height:14.25pt;visibility:visible;mso-wrap-style:square">
            <v:imagedata r:id="rId8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则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43" type="#_x0000_t75" style="width:39.35pt;height:14.25pt;visibility:visible;mso-wrap-style:square">
            <v:imagedata r:id="rId8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的值为（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   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42" type="#_x0000_t75" style="width:17.6pt;height:20.95pt;visibility:visible;mso-wrap-style:square">
            <v:imagedata r:id="rId8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41" type="#_x0000_t75" style="width:10.05pt;height:20.95pt;visibility:visible;mso-wrap-style:square">
            <v:imagedata r:id="rId8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40" type="#_x0000_t75" style="width:18.4pt;height:20.95pt;visibility:visible;mso-wrap-style:square">
            <v:imagedata r:id="rId8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D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39" type="#_x0000_t75" style="width:10.05pt;height:20.95pt;visibility:visible;mso-wrap-style:square">
            <v:imagedata r:id="rId89" o:title=""/>
          </v:shape>
        </w:pic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16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、在三角形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中，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E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F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分别为边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上的点，且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38" type="#_x0000_t75" style="width:103.8pt;height:15.9pt;visibility:visible;mso-wrap-style:square">
            <v:imagedata r:id="rId9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37" type="#_x0000_t75" style="width:84.55pt;height:16.75pt;visibility:visible;mso-wrap-style:square">
            <v:imagedata r:id="rId9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36" type="#_x0000_t75" style="width:20.95pt;height:9.2pt;visibility:visible;mso-wrap-style:square">
            <v:imagedata r:id="rId92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35" type="#_x0000_t75" style="width:15.9pt;height:10.9pt;visibility:visible;mso-wrap-style:square">
            <v:imagedata r:id="rId9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则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34" type="#_x0000_t75" style="width:38.5pt;height:13.4pt;visibility:visible;mso-wrap-style:square">
            <v:imagedata r:id="rId9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等于（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    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lastRenderedPageBreak/>
        <w:t>A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33" type="#_x0000_t75" style="width:10.05pt;height:20.95pt;visibility:visible;mso-wrap-style:square">
            <v:imagedata r:id="rId7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32" type="#_x0000_t75" style="width:10.05pt;height:20.95pt;visibility:visible;mso-wrap-style:square">
            <v:imagedata r:id="rId9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31" type="#_x0000_t75" style="width:15.9pt;height:20.95pt;visibility:visible;mso-wrap-style:square">
            <v:imagedata r:id="rId9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ab/>
        <w:t>D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30" type="#_x0000_t75" style="width:15.05pt;height:20.95pt;visibility:visible;mso-wrap-style:square">
            <v:imagedata r:id="rId97" o:title=""/>
          </v:shape>
        </w:pict>
      </w:r>
    </w:p>
    <w:p w:rsidR="005C5FD2" w:rsidRPr="00A0623B" w:rsidRDefault="0010141D" w:rsidP="00A0623B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2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b/>
          <w:bCs/>
          <w:szCs w:val="21"/>
          <w:lang w:eastAsia="zh-CN"/>
        </w:rPr>
        <w:t>二、填空题（共</w:t>
      </w:r>
      <w:r w:rsidRPr="00A0623B">
        <w:rPr>
          <w:rFonts w:ascii="Times New Roman" w:hAnsi="Times New Roman"/>
          <w:b/>
          <w:bCs/>
          <w:szCs w:val="21"/>
          <w:lang w:eastAsia="zh-CN"/>
        </w:rPr>
        <w:t>6</w:t>
      </w:r>
      <w:r w:rsidRPr="00A0623B">
        <w:rPr>
          <w:rFonts w:ascii="Times New Roman" w:hAnsi="Times New Roman"/>
          <w:b/>
          <w:bCs/>
          <w:szCs w:val="21"/>
          <w:lang w:eastAsia="zh-CN"/>
        </w:rPr>
        <w:t>题；共</w:t>
      </w:r>
      <w:r w:rsidRPr="00A0623B">
        <w:rPr>
          <w:rFonts w:ascii="Times New Roman" w:hAnsi="Times New Roman"/>
          <w:b/>
          <w:bCs/>
          <w:szCs w:val="21"/>
          <w:lang w:eastAsia="zh-CN"/>
        </w:rPr>
        <w:t>6</w:t>
      </w:r>
      <w:r w:rsidRPr="00A0623B">
        <w:rPr>
          <w:rFonts w:ascii="Times New Roman" w:hAnsi="Times New Roman"/>
          <w:b/>
          <w:bCs/>
          <w:szCs w:val="21"/>
          <w:lang w:eastAsia="zh-CN"/>
        </w:rPr>
        <w:t>分）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17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、若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29" type="#_x0000_t75" style="width:9.2pt;height:13.4pt;visibility:visible;mso-wrap-style:square">
            <v:imagedata r:id="rId9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28" type="#_x0000_t75" style="width:10.05pt;height:13.4pt;visibility:visible;mso-wrap-style:square">
            <v:imagedata r:id="rId9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是两个不共线的向量，已知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27" type="#_x0000_t75" style="width:15.9pt;height:12.55pt;visibility:visible;mso-wrap-style:square">
            <v:imagedata r:id="rId10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=2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26" type="#_x0000_t75" style="width:9.2pt;height:13.4pt;visibility:visible;mso-wrap-style:square">
            <v:imagedata r:id="rId9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+k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25" type="#_x0000_t75" style="width:10.05pt;height:13.4pt;visibility:visible;mso-wrap-style:square">
            <v:imagedata r:id="rId9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24" type="#_x0000_t75" style="width:17.6pt;height:13.4pt;visibility:visible;mso-wrap-style:square">
            <v:imagedata r:id="rId10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=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23" type="#_x0000_t75" style="width:9.2pt;height:13.4pt;visibility:visible;mso-wrap-style:square">
            <v:imagedata r:id="rId9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+3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22" type="#_x0000_t75" style="width:10.05pt;height:13.4pt;visibility:visible;mso-wrap-style:square">
            <v:imagedata r:id="rId9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21" type="#_x0000_t75" style="width:18.4pt;height:13.4pt;visibility:visible;mso-wrap-style:square">
            <v:imagedata r:id="rId10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=2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20" type="#_x0000_t75" style="width:9.2pt;height:13.4pt;visibility:visible;mso-wrap-style:square">
            <v:imagedata r:id="rId9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19" type="#_x0000_t75" style="width:10.05pt;height:13.4pt;visibility:visible;mso-wrap-style:square">
            <v:imagedata r:id="rId9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，若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D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三点共线，则</w:t>
      </w:r>
      <w:r w:rsidRPr="00A0623B">
        <w:rPr>
          <w:rFonts w:ascii="Times New Roman" w:hAnsi="Times New Roman"/>
          <w:color w:val="000000"/>
          <w:szCs w:val="21"/>
          <w:lang w:eastAsia="zh-CN"/>
        </w:rPr>
        <w:t>k=________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18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G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是</w:t>
      </w:r>
      <w:r w:rsidRPr="00A0623B">
        <w:rPr>
          <w:rFonts w:ascii="Cambria Math" w:hAnsi="Times New Roman"/>
          <w:color w:val="000000"/>
          <w:szCs w:val="21"/>
          <w:lang w:eastAsia="zh-CN"/>
        </w:rPr>
        <w:t>△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的重心，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18" type="#_x0000_t75" style="width:17.6pt;height:14.25pt;visibility:visible;mso-wrap-style:square">
            <v:imagedata r:id="rId10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17" type="#_x0000_t75" style="width:5.85pt;height:10.05pt;visibility:visible;mso-wrap-style:square">
            <v:imagedata r:id="rId78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16" type="#_x0000_t75" style="width:15.9pt;height:13.4pt;visibility:visible;mso-wrap-style:square">
            <v:imagedata r:id="rId10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+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15" type="#_x0000_t75" style="width:6.7pt;height:9.2pt;visibility:visible;mso-wrap-style:square">
            <v:imagedata r:id="rId105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14" type="#_x0000_t75" style="width:17.6pt;height:14.25pt;visibility:visible;mso-wrap-style:square">
            <v:imagedata r:id="rId10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</w:rPr>
        <w:t>λ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</w:rPr>
        <w:t>μ</w:t>
      </w:r>
      <w:r w:rsidRPr="00A0623B">
        <w:rPr>
          <w:rFonts w:ascii="宋体" w:hAnsi="Times New Roman"/>
          <w:color w:val="000000"/>
          <w:szCs w:val="21"/>
          <w:lang w:eastAsia="zh-CN"/>
        </w:rPr>
        <w:t>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R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），若</w:t>
      </w:r>
      <w:r w:rsidRPr="00A0623B">
        <w:rPr>
          <w:rFonts w:ascii="宋体" w:hAnsi="Times New Roman"/>
          <w:color w:val="000000"/>
          <w:szCs w:val="21"/>
          <w:lang w:eastAsia="zh-CN"/>
        </w:rPr>
        <w:t>∠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A=120°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13" type="#_x0000_t75" style="width:15.9pt;height:13.4pt;visibility:visible;mso-wrap-style:square">
            <v:imagedata r:id="rId104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12" type="#_x0000_t75" style="width:5pt;height:5pt;visibility:visible;mso-wrap-style:square">
            <v:imagedata r:id="rId107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11" type="#_x0000_t75" style="width:17.6pt;height:14.25pt;visibility:visible;mso-wrap-style:square">
            <v:imagedata r:id="rId10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=-2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则</w:t>
      </w: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10" type="#_x0000_t75" style="width:17.6pt;height:14.25pt;visibility:visible;mso-wrap-style:square">
            <v:imagedata r:id="rId10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最小值为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________ .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19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、已知点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为三角形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内一点，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09" type="#_x0000_t75" style="width:17.6pt;height:14.25pt;visibility:visible;mso-wrap-style:square">
            <v:imagedata r:id="rId10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+2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08" type="#_x0000_t75" style="width:17.6pt;height:14.25pt;visibility:visible;mso-wrap-style:square">
            <v:imagedata r:id="rId10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+3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07" type="#_x0000_t75" style="width:18.4pt;height:14.25pt;visibility:visible;mso-wrap-style:square">
            <v:imagedata r:id="rId11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06" type="#_x0000_t75" style="width:9.2pt;height:14.25pt;visibility:visible;mso-wrap-style:square">
            <v:imagedata r:id="rId5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则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05" type="#_x0000_t75" style="width:39.35pt;height:27.65pt;visibility:visible;mso-wrap-style:square">
            <v:imagedata r:id="rId11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=________.</w:t>
      </w:r>
    </w:p>
    <w:p w:rsidR="005C5FD2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noProof/>
          <w:color w:val="000000"/>
          <w:szCs w:val="21"/>
        </w:rPr>
        <w:pict>
          <v:shape id="_x0000_s1031" type="#_x0000_t75" style="position:absolute;left:0;text-align:left;margin-left:326.25pt;margin-top:32.6pt;width:84pt;height:77.25pt;z-index:3;visibility:visible">
            <v:imagedata r:id="rId112" o:title=""/>
            <w10:wrap type="square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20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、如图，点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C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是半径为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的圆的劣弧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304" type="#_x0000_t75" style="width:15.9pt;height:15.9pt;visibility:visible;mso-wrap-style:square">
            <v:imagedata r:id="rId113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的中点，连接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AC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并延长到点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D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，使得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CD=AC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，连接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DB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并延长交圆于点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E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，若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AC=2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，则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303" type="#_x0000_t75" style="width:17.6pt;height:14.25pt;visibility:visible;mso-wrap-style:square">
            <v:imagedata r:id="rId114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•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302" type="#_x0000_t75" style="width:16.75pt;height:13.4pt;visibility:visible;mso-wrap-style:square">
            <v:imagedata r:id="rId115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的值为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________ .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21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、在锐角</w:t>
      </w:r>
      <w:r w:rsidRPr="00A0623B">
        <w:rPr>
          <w:rFonts w:ascii="Cambria Math" w:hAnsi="Times New Roman"/>
          <w:color w:val="000000"/>
          <w:szCs w:val="21"/>
          <w:lang w:eastAsia="zh-CN"/>
        </w:rPr>
        <w:t>△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中，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AC=BC=2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01" type="#_x0000_t75" style="width:18.4pt;height:14.25pt;visibility:visible;mso-wrap-style:square">
            <v:imagedata r:id="rId11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=x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300" type="#_x0000_t75" style="width:17.6pt;height:14.25pt;visibility:visible;mso-wrap-style:square">
            <v:imagedata r:id="rId11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+y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99" type="#_x0000_t75" style="width:17.6pt;height:14.25pt;visibility:visible;mso-wrap-style:square">
            <v:imagedata r:id="rId11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（其中</w:t>
      </w:r>
      <w:r w:rsidRPr="00A0623B">
        <w:rPr>
          <w:rFonts w:ascii="Times New Roman" w:hAnsi="Times New Roman"/>
          <w:color w:val="000000"/>
          <w:szCs w:val="21"/>
          <w:lang w:eastAsia="zh-CN"/>
        </w:rPr>
        <w:t>x+y=1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），函数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f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</w:rPr>
        <w:t>λ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</w:t>
      </w:r>
      <w:r w:rsidRPr="00A0623B">
        <w:rPr>
          <w:rFonts w:ascii="Times New Roman" w:hAnsi="Times New Roman"/>
          <w:color w:val="000000"/>
          <w:szCs w:val="21"/>
          <w:lang w:eastAsia="zh-CN"/>
        </w:rPr>
        <w:t>=|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98" type="#_x0000_t75" style="width:17.6pt;height:14.25pt;visibility:visible;mso-wrap-style:square">
            <v:imagedata r:id="rId11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</w:rPr>
        <w:t>λ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97" type="#_x0000_t75" style="width:17.6pt;height:14.25pt;visibility:visible;mso-wrap-style:square">
            <v:imagedata r:id="rId11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的最小值为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96" type="#_x0000_t75" style="width:14.25pt;height:18.4pt;visibility:visible;mso-wrap-style:square">
            <v:imagedata r:id="rId11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则</w:t>
      </w: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95" type="#_x0000_t75" style="width:18.4pt;height:14.25pt;visibility:visible;mso-wrap-style:square">
            <v:imagedata r:id="rId11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的最小值为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________ 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</w:p>
    <w:p w:rsidR="0010141D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noProof/>
          <w:color w:val="000000"/>
          <w:szCs w:val="21"/>
        </w:rPr>
        <w:pict>
          <v:shape id="_x0000_s1030" type="#_x0000_t75" style="position:absolute;left:0;text-align:left;margin-left:289.5pt;margin-top:36.3pt;width:111.75pt;height:66pt;z-index:4;visibility:visible">
            <v:imagedata r:id="rId120" o:title=""/>
            <w10:wrap type="square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22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、已知在</w:t>
      </w:r>
      <w:r w:rsidR="0010141D" w:rsidRPr="00A0623B">
        <w:rPr>
          <w:rFonts w:ascii="Cambria Math" w:hAnsi="Times New Roman"/>
          <w:color w:val="000000"/>
          <w:szCs w:val="21"/>
          <w:lang w:eastAsia="zh-CN"/>
        </w:rPr>
        <w:t>△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ABC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中，</w:t>
      </w:r>
      <w:r w:rsidR="0010141D" w:rsidRPr="00A0623B">
        <w:rPr>
          <w:rFonts w:ascii="宋体" w:hAnsi="Times New Roman"/>
          <w:color w:val="000000"/>
          <w:szCs w:val="21"/>
          <w:lang w:eastAsia="zh-CN"/>
        </w:rPr>
        <w:t>∠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 xml:space="preserve">A= 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294" type="#_x0000_t75" style="width:10.9pt;height:18.4pt;visibility:visible;mso-wrap-style:square">
            <v:imagedata r:id="rId121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AB=2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AC=4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293" type="#_x0000_t75" style="width:16.75pt;height:12.55pt;visibility:visible;mso-wrap-style:square">
            <v:imagedata r:id="rId122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 xml:space="preserve">= 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292" type="#_x0000_t75" style="width:25.1pt;height:20.95pt;visibility:visible;mso-wrap-style:square">
            <v:imagedata r:id="rId123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291" type="#_x0000_t75" style="width:18.4pt;height:13.4pt;visibility:visible;mso-wrap-style:square">
            <v:imagedata r:id="rId124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 xml:space="preserve">= 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290" type="#_x0000_t75" style="width:25.95pt;height:20.95pt;visibility:visible;mso-wrap-style:square">
            <v:imagedata r:id="rId125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289" type="#_x0000_t75" style="width:17.6pt;height:12.55pt;visibility:visible;mso-wrap-style:square">
            <v:imagedata r:id="rId126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 xml:space="preserve">= 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288" type="#_x0000_t75" style="width:25.95pt;height:20.95pt;visibility:visible;mso-wrap-style:square">
            <v:imagedata r:id="rId127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，则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287" type="#_x0000_t75" style="width:18.4pt;height:12.55pt;visibility:visible;mso-wrap-style:square">
            <v:imagedata r:id="rId128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 xml:space="preserve">• 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286" type="#_x0000_t75" style="width:18.4pt;height:12.55pt;visibility:visible;mso-wrap-style:square">
            <v:imagedata r:id="rId129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的值为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________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．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 xml:space="preserve">  </w:t>
      </w:r>
    </w:p>
    <w:p w:rsidR="005C5FD2" w:rsidRPr="00A0623B" w:rsidRDefault="0010141D" w:rsidP="00A0623B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2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b/>
          <w:bCs/>
          <w:szCs w:val="21"/>
          <w:lang w:eastAsia="zh-CN"/>
        </w:rPr>
        <w:t>三、解答题（共</w:t>
      </w:r>
      <w:r w:rsidRPr="00A0623B">
        <w:rPr>
          <w:rFonts w:ascii="Times New Roman" w:hAnsi="Times New Roman"/>
          <w:b/>
          <w:bCs/>
          <w:szCs w:val="21"/>
          <w:lang w:eastAsia="zh-CN"/>
        </w:rPr>
        <w:t>8</w:t>
      </w:r>
      <w:r w:rsidRPr="00A0623B">
        <w:rPr>
          <w:rFonts w:ascii="Times New Roman" w:hAnsi="Times New Roman"/>
          <w:b/>
          <w:bCs/>
          <w:szCs w:val="21"/>
          <w:lang w:eastAsia="zh-CN"/>
        </w:rPr>
        <w:t>题；共</w:t>
      </w:r>
      <w:r w:rsidRPr="00A0623B">
        <w:rPr>
          <w:rFonts w:ascii="Times New Roman" w:hAnsi="Times New Roman"/>
          <w:b/>
          <w:bCs/>
          <w:szCs w:val="21"/>
          <w:lang w:eastAsia="zh-CN"/>
        </w:rPr>
        <w:t>40</w:t>
      </w:r>
      <w:r w:rsidRPr="00A0623B">
        <w:rPr>
          <w:rFonts w:ascii="Times New Roman" w:hAnsi="Times New Roman"/>
          <w:b/>
          <w:bCs/>
          <w:szCs w:val="21"/>
          <w:lang w:eastAsia="zh-CN"/>
        </w:rPr>
        <w:t>分）</w:t>
      </w:r>
    </w:p>
    <w:p w:rsidR="0010141D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</w:rPr>
        <w:t>23</w:t>
      </w:r>
      <w:r w:rsidRPr="00A0623B">
        <w:rPr>
          <w:rFonts w:ascii="Times New Roman" w:hAnsi="Times New Roman"/>
          <w:color w:val="000000"/>
          <w:szCs w:val="21"/>
        </w:rPr>
        <w:t>、已知</w:t>
      </w:r>
      <w:r w:rsidRPr="00A0623B">
        <w:rPr>
          <w:rFonts w:ascii="Times New Roman" w:hAnsi="Times New Roman"/>
          <w:color w:val="000000"/>
          <w:szCs w:val="21"/>
        </w:rPr>
        <w:t xml:space="preserve">|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85" type="#_x0000_t75" style="width:9.2pt;height:10.9pt;visibility:visible;mso-wrap-style:square">
            <v:imagedata r:id="rId130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|=4</w:t>
      </w:r>
      <w:r w:rsidRPr="00A0623B">
        <w:rPr>
          <w:rFonts w:ascii="Times New Roman" w:hAnsi="Times New Roman"/>
          <w:color w:val="000000"/>
          <w:szCs w:val="21"/>
        </w:rPr>
        <w:t>，</w:t>
      </w:r>
      <w:r w:rsidRPr="00A0623B">
        <w:rPr>
          <w:rFonts w:ascii="Times New Roman" w:hAnsi="Times New Roman"/>
          <w:color w:val="000000"/>
          <w:szCs w:val="21"/>
        </w:rPr>
        <w:t xml:space="preserve">|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84" type="#_x0000_t75" style="width:9.2pt;height:13.4pt;visibility:visible;mso-wrap-style:square">
            <v:imagedata r:id="rId131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|=3</w:t>
      </w:r>
      <w:r w:rsidRPr="00A0623B">
        <w:rPr>
          <w:rFonts w:ascii="Times New Roman" w:hAnsi="Times New Roman"/>
          <w:color w:val="000000"/>
          <w:szCs w:val="21"/>
        </w:rPr>
        <w:t>，（</w:t>
      </w:r>
      <w:r w:rsidRPr="00A0623B">
        <w:rPr>
          <w:rFonts w:ascii="Times New Roman" w:hAnsi="Times New Roman"/>
          <w:color w:val="000000"/>
          <w:szCs w:val="21"/>
        </w:rPr>
        <w:t xml:space="preserve">2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83" type="#_x0000_t75" style="width:9.2pt;height:10.9pt;visibility:visible;mso-wrap-style:square">
            <v:imagedata r:id="rId130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﹣</w:t>
      </w:r>
      <w:r w:rsidRPr="00A0623B">
        <w:rPr>
          <w:rFonts w:ascii="Times New Roman" w:hAnsi="Times New Roman"/>
          <w:color w:val="000000"/>
          <w:szCs w:val="21"/>
        </w:rPr>
        <w:t xml:space="preserve">3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82" type="#_x0000_t75" style="width:9.2pt;height:13.4pt;visibility:visible;mso-wrap-style:square">
            <v:imagedata r:id="rId131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）</w:t>
      </w:r>
      <w:r w:rsidRPr="00A0623B">
        <w:rPr>
          <w:rFonts w:ascii="Times New Roman" w:hAnsi="Times New Roman"/>
          <w:color w:val="000000"/>
          <w:szCs w:val="21"/>
        </w:rPr>
        <w:t>•</w:t>
      </w:r>
      <w:r w:rsidRPr="00A0623B">
        <w:rPr>
          <w:rFonts w:ascii="Times New Roman" w:hAnsi="Times New Roman"/>
          <w:color w:val="000000"/>
          <w:szCs w:val="21"/>
        </w:rPr>
        <w:t>（</w:t>
      </w:r>
      <w:r w:rsidRPr="00A0623B">
        <w:rPr>
          <w:rFonts w:ascii="Times New Roman" w:hAnsi="Times New Roman"/>
          <w:color w:val="000000"/>
          <w:szCs w:val="21"/>
        </w:rPr>
        <w:t xml:space="preserve">2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81" type="#_x0000_t75" style="width:9.2pt;height:10.9pt;visibility:visible;mso-wrap-style:square">
            <v:imagedata r:id="rId130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 xml:space="preserve">+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80" type="#_x0000_t75" style="width:9.2pt;height:13.4pt;visibility:visible;mso-wrap-style:square">
            <v:imagedata r:id="rId131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）</w:t>
      </w:r>
      <w:r w:rsidRPr="00A0623B">
        <w:rPr>
          <w:rFonts w:ascii="Times New Roman" w:hAnsi="Times New Roman"/>
          <w:color w:val="000000"/>
          <w:szCs w:val="21"/>
        </w:rPr>
        <w:t>=61</w:t>
      </w:r>
      <w:r w:rsidRPr="00A0623B">
        <w:rPr>
          <w:rFonts w:ascii="Times New Roman" w:hAnsi="Times New Roman"/>
          <w:color w:val="000000"/>
          <w:szCs w:val="21"/>
        </w:rPr>
        <w:t>．</w:t>
      </w:r>
      <w:r w:rsidRPr="00A0623B">
        <w:rPr>
          <w:rFonts w:ascii="Times New Roman" w:hAnsi="Times New Roman"/>
          <w:color w:val="000000"/>
          <w:szCs w:val="21"/>
        </w:rPr>
        <w:t xml:space="preserve"> </w:t>
      </w:r>
    </w:p>
    <w:p w:rsidR="0010141D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hAnsi="Times New Roman"/>
          <w:color w:val="000000"/>
          <w:szCs w:val="21"/>
          <w:lang w:eastAsia="zh-CN"/>
        </w:rPr>
        <w:t>①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79" type="#_x0000_t75" style="width:9.2pt;height:10.9pt;visibility:visible;mso-wrap-style:square">
            <v:imagedata r:id="rId13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78" type="#_x0000_t75" style="width:9.2pt;height:13.4pt;visibility:visible;mso-wrap-style:square">
            <v:imagedata r:id="rId13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的夹角；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hAnsi="Times New Roman"/>
          <w:color w:val="000000"/>
          <w:szCs w:val="21"/>
          <w:lang w:eastAsia="zh-CN"/>
        </w:rPr>
        <w:t>②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求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|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77" type="#_x0000_t75" style="width:9.2pt;height:10.9pt;visibility:visible;mso-wrap-style:square">
            <v:imagedata r:id="rId13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+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76" type="#_x0000_t75" style="width:9.2pt;height:13.4pt;visibility:visible;mso-wrap-style:square">
            <v:imagedata r:id="rId13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|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75" type="#_x0000_t75" style="width:9.2pt;height:10.9pt;visibility:visible;mso-wrap-style:square">
            <v:imagedata r:id="rId13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74" type="#_x0000_t75" style="width:9.2pt;height:13.4pt;visibility:visible;mso-wrap-style:square">
            <v:imagedata r:id="rId13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</w:t>
      </w:r>
    </w:p>
    <w:p w:rsidR="0010141D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10141D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10141D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10141D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10141D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10141D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10141D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10141D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br w:type="page"/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lastRenderedPageBreak/>
        <w:t>24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、在平面直角坐标系中，已知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 xml:space="preserve"> cosx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），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B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l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，﹣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sinx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），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X</w:t>
      </w:r>
      <w:r w:rsidR="0010141D" w:rsidRPr="00A0623B">
        <w:rPr>
          <w:rFonts w:ascii="宋体" w:hAnsi="Times New Roman"/>
          <w:color w:val="000000"/>
          <w:szCs w:val="21"/>
          <w:lang w:eastAsia="zh-CN"/>
        </w:rPr>
        <w:t>∈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R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</w:t>
      </w:r>
    </w:p>
    <w:p w:rsidR="0010141D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宋体" w:hAnsi="Times New Roman"/>
          <w:color w:val="000000"/>
          <w:szCs w:val="21"/>
          <w:lang w:eastAsia="zh-CN"/>
        </w:rPr>
        <w:t>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）求</w:t>
      </w:r>
      <w:r w:rsidRPr="00A0623B">
        <w:rPr>
          <w:rFonts w:ascii="Times New Roman" w:hAnsi="Times New Roman"/>
          <w:color w:val="000000"/>
          <w:szCs w:val="21"/>
          <w:lang w:eastAsia="zh-CN"/>
        </w:rPr>
        <w:t>|AB|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的最小值；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宋体" w:hAnsi="Times New Roman"/>
          <w:color w:val="000000"/>
          <w:szCs w:val="21"/>
          <w:lang w:eastAsia="zh-CN"/>
        </w:rPr>
        <w:t>Ⅱ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）设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73" type="#_x0000_t75" style="width:81.2pt;height:16.75pt;visibility:visible;mso-wrap-style:square">
            <v:imagedata r:id="rId13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将函数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f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x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）的图象上所有点的横坐标伸长到原来的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倍（纵坐标不变），得到函数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g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x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）的图象求函数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g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x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）的对称中心．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</w:t>
      </w: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10141D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</w:rPr>
        <w:t>25</w:t>
      </w:r>
      <w:r w:rsidRPr="00A0623B">
        <w:rPr>
          <w:rFonts w:ascii="Times New Roman" w:hAnsi="Times New Roman"/>
          <w:color w:val="000000"/>
          <w:szCs w:val="21"/>
        </w:rPr>
        <w:t>、已知</w:t>
      </w:r>
      <w:r w:rsidRPr="00A0623B">
        <w:rPr>
          <w:rFonts w:ascii="Times New Roman" w:hAnsi="Times New Roman"/>
          <w:color w:val="000000"/>
          <w:szCs w:val="21"/>
        </w:rPr>
        <w:t>O</w:t>
      </w:r>
      <w:r w:rsidRPr="00A0623B">
        <w:rPr>
          <w:rFonts w:ascii="Times New Roman" w:hAnsi="Times New Roman"/>
          <w:color w:val="000000"/>
          <w:szCs w:val="21"/>
        </w:rPr>
        <w:t>、</w:t>
      </w:r>
      <w:r w:rsidRPr="00A0623B">
        <w:rPr>
          <w:rFonts w:ascii="Times New Roman" w:hAnsi="Times New Roman"/>
          <w:color w:val="000000"/>
          <w:szCs w:val="21"/>
        </w:rPr>
        <w:t>A</w:t>
      </w:r>
      <w:r w:rsidRPr="00A0623B">
        <w:rPr>
          <w:rFonts w:ascii="Times New Roman" w:hAnsi="Times New Roman"/>
          <w:color w:val="000000"/>
          <w:szCs w:val="21"/>
        </w:rPr>
        <w:t>、</w:t>
      </w:r>
      <w:r w:rsidRPr="00A0623B">
        <w:rPr>
          <w:rFonts w:ascii="Times New Roman" w:hAnsi="Times New Roman"/>
          <w:color w:val="000000"/>
          <w:szCs w:val="21"/>
        </w:rPr>
        <w:t>B</w:t>
      </w:r>
      <w:r w:rsidRPr="00A0623B">
        <w:rPr>
          <w:rFonts w:ascii="Times New Roman" w:hAnsi="Times New Roman"/>
          <w:color w:val="000000"/>
          <w:szCs w:val="21"/>
        </w:rPr>
        <w:t>、</w:t>
      </w:r>
      <w:r w:rsidRPr="00A0623B">
        <w:rPr>
          <w:rFonts w:ascii="Times New Roman" w:hAnsi="Times New Roman"/>
          <w:color w:val="000000"/>
          <w:szCs w:val="21"/>
        </w:rPr>
        <w:t>C</w:t>
      </w:r>
      <w:r w:rsidRPr="00A0623B">
        <w:rPr>
          <w:rFonts w:ascii="Times New Roman" w:hAnsi="Times New Roman"/>
          <w:color w:val="000000"/>
          <w:szCs w:val="21"/>
        </w:rPr>
        <w:t>是平面内四点，</w:t>
      </w:r>
      <w:r w:rsidRPr="00A0623B">
        <w:rPr>
          <w:rFonts w:ascii="Times New Roman" w:hAnsi="Times New Roman"/>
          <w:color w:val="000000"/>
          <w:szCs w:val="21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72" type="#_x0000_t75" style="width:18.4pt;height:14.25pt;visibility:visible;mso-wrap-style:square">
            <v:imagedata r:id="rId110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=sin</w:t>
      </w:r>
      <w:r w:rsidRPr="00A0623B">
        <w:rPr>
          <w:rFonts w:ascii="Times New Roman" w:hAnsi="Times New Roman"/>
          <w:color w:val="000000"/>
          <w:szCs w:val="21"/>
          <w:vertAlign w:val="superscript"/>
        </w:rPr>
        <w:t>2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71" type="#_x0000_t75" style="width:6.7pt;height:6.7pt;visibility:visible;mso-wrap-style:square">
            <v:imagedata r:id="rId133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70" type="#_x0000_t75" style="width:17.6pt;height:14.25pt;visibility:visible;mso-wrap-style:square">
            <v:imagedata r:id="rId108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+cos</w:t>
      </w:r>
      <w:r w:rsidRPr="00A0623B">
        <w:rPr>
          <w:rFonts w:ascii="Times New Roman" w:hAnsi="Times New Roman"/>
          <w:color w:val="000000"/>
          <w:szCs w:val="21"/>
          <w:vertAlign w:val="superscript"/>
        </w:rPr>
        <w:t>2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69" type="#_x0000_t75" style="width:6.7pt;height:6.7pt;visibility:visible;mso-wrap-style:square">
            <v:imagedata r:id="rId133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68" type="#_x0000_t75" style="width:17.6pt;height:14.25pt;visibility:visible;mso-wrap-style:square">
            <v:imagedata r:id="rId109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，</w:t>
      </w:r>
      <w:r w:rsidRPr="00A0623B">
        <w:rPr>
          <w:rFonts w:ascii="Times New Roman" w:hAnsi="Times New Roman"/>
          <w:color w:val="000000"/>
          <w:szCs w:val="21"/>
        </w:rPr>
        <w:t xml:space="preserve"> α</w:t>
      </w:r>
      <w:r w:rsidRPr="00A0623B">
        <w:rPr>
          <w:rFonts w:ascii="Times New Roman" w:hAnsi="Times New Roman"/>
          <w:color w:val="000000"/>
          <w:szCs w:val="21"/>
        </w:rPr>
        <w:t>是锐角．</w:t>
      </w:r>
    </w:p>
    <w:p w:rsidR="0010141D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）证明：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在线段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上；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）若</w:t>
      </w:r>
      <w:r w:rsidRPr="00A0623B">
        <w:rPr>
          <w:rFonts w:ascii="Times New Roman" w:hAnsi="Times New Roman"/>
          <w:color w:val="000000"/>
          <w:szCs w:val="21"/>
        </w:rPr>
        <w:t>α</w:t>
      </w:r>
      <w:r w:rsidRPr="00A0623B">
        <w:rPr>
          <w:rFonts w:ascii="Times New Roman" w:hAnsi="Times New Roman"/>
          <w:color w:val="000000"/>
          <w:szCs w:val="21"/>
          <w:lang w:eastAsia="zh-CN"/>
        </w:rPr>
        <w:t>=45°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67" type="#_x0000_t75" style="width:17.6pt;height:14.25pt;visibility:visible;mso-wrap-style:square">
            <v:imagedata r:id="rId10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|=|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66" type="#_x0000_t75" style="width:17.6pt;height:14.25pt;visibility:visible;mso-wrap-style:square">
            <v:imagedata r:id="rId10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|=1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，且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65" type="#_x0000_t75" style="width:17.6pt;height:14.25pt;visibility:visible;mso-wrap-style:square">
            <v:imagedata r:id="rId10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-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64" type="#_x0000_t75" style="width:17.6pt;height:14.25pt;visibility:visible;mso-wrap-style:square">
            <v:imagedata r:id="rId10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，求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63" type="#_x0000_t75" style="width:18.4pt;height:14.25pt;visibility:visible;mso-wrap-style:square">
            <v:imagedata r:id="rId11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 </w:t>
      </w: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10141D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br w:type="page"/>
      </w:r>
      <w:r w:rsidR="00BC2639" w:rsidRPr="00A0623B">
        <w:rPr>
          <w:rFonts w:ascii="Times New Roman" w:hAnsi="Times New Roman"/>
          <w:noProof/>
          <w:color w:val="000000"/>
          <w:szCs w:val="21"/>
        </w:rPr>
        <w:lastRenderedPageBreak/>
        <w:pict>
          <v:shape id="_x0000_s1029" type="#_x0000_t75" style="position:absolute;left:0;text-align:left;margin-left:223.5pt;margin-top:36.1pt;width:177pt;height:157.5pt;z-index:5;visibility:visible">
            <v:imagedata r:id="rId134" o:title=""/>
            <w10:wrap type="square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26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="0010141D" w:rsidRPr="00A0623B">
        <w:rPr>
          <w:rFonts w:ascii="Cambria Math" w:hAnsi="Times New Roman"/>
          <w:color w:val="000000"/>
          <w:szCs w:val="21"/>
          <w:lang w:eastAsia="zh-CN"/>
        </w:rPr>
        <w:t>△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ABC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是边长为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3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的等边三角形，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62" type="#_x0000_t75" style="width:17.6pt;height:13.4pt;visibility:visible;mso-wrap-style:square">
            <v:imagedata r:id="rId135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10141D" w:rsidRPr="00A0623B">
        <w:rPr>
          <w:rFonts w:ascii="Times New Roman" w:hAnsi="Times New Roman"/>
          <w:color w:val="000000"/>
          <w:szCs w:val="21"/>
        </w:rPr>
        <w:t>λ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61" type="#_x0000_t75" style="width:17.6pt;height:14.25pt;visibility:visible;mso-wrap-style:square">
            <v:imagedata r:id="rId136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60" type="#_x0000_t75" style="width:10.05pt;height:20.95pt;visibility:visible;mso-wrap-style:square">
            <v:imagedata r:id="rId137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＜</w:t>
      </w:r>
      <w:r w:rsidR="0010141D" w:rsidRPr="00A0623B">
        <w:rPr>
          <w:rFonts w:ascii="Times New Roman" w:hAnsi="Times New Roman"/>
          <w:color w:val="000000"/>
          <w:szCs w:val="21"/>
        </w:rPr>
        <w:t>λ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＜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），过点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F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作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DF</w:t>
      </w:r>
      <w:r w:rsidR="0010141D" w:rsidRPr="00A0623B">
        <w:rPr>
          <w:rFonts w:ascii="宋体" w:hAnsi="Times New Roman"/>
          <w:color w:val="000000"/>
          <w:szCs w:val="21"/>
          <w:lang w:eastAsia="zh-CN"/>
        </w:rPr>
        <w:t>⊥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BC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交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AC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边于点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D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，交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BA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的延长线于点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E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．</w:t>
      </w:r>
      <w:r w:rsidR="0010141D" w:rsidRPr="00A0623B">
        <w:rPr>
          <w:rFonts w:ascii="Times New Roman" w:hAnsi="Times New Roman"/>
          <w:noProof/>
          <w:szCs w:val="21"/>
          <w:lang w:eastAsia="zh-CN"/>
        </w:rPr>
        <w:t xml:space="preserve"> </w:t>
      </w:r>
    </w:p>
    <w:p w:rsidR="0010141D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）当</w:t>
      </w:r>
      <w:r w:rsidRPr="00A0623B">
        <w:rPr>
          <w:rFonts w:ascii="Times New Roman" w:hAnsi="Times New Roman"/>
          <w:color w:val="000000"/>
          <w:szCs w:val="21"/>
        </w:rPr>
        <w:t>λ</w: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59" type="#_x0000_t75" style="width:10.05pt;height:20.95pt;visibility:visible;mso-wrap-style:square">
            <v:imagedata r:id="rId13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时，设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58" type="#_x0000_t75" style="width:15.9pt;height:13.4pt;visibility:visible;mso-wrap-style:square">
            <v:imagedata r:id="rId13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57" type="#_x0000_t75" style="width:9.2pt;height:10.9pt;visibility:visible;mso-wrap-style:square">
            <v:imagedata r:id="rId1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56" type="#_x0000_t75" style="width:17.6pt;height:14.25pt;visibility:visible;mso-wrap-style:square">
            <v:imagedata r:id="rId13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55" type="#_x0000_t75" style="width:9.2pt;height:15.05pt;visibility:visible;mso-wrap-style:square">
            <v:imagedata r:id="rId1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用向量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54" type="#_x0000_t75" style="width:9.2pt;height:10.9pt;visibility:visible;mso-wrap-style:square">
            <v:imagedata r:id="rId1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53" type="#_x0000_t75" style="width:9.2pt;height:15.05pt;visibility:visible;mso-wrap-style:square">
            <v:imagedata r:id="rId1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表示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52" type="#_x0000_t75" style="width:17.6pt;height:13.4pt;visibility:visible;mso-wrap-style:square">
            <v:imagedata r:id="rId14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；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）当</w:t>
      </w:r>
      <w:r w:rsidRPr="00A0623B">
        <w:rPr>
          <w:rFonts w:ascii="Times New Roman" w:hAnsi="Times New Roman"/>
          <w:color w:val="000000"/>
          <w:szCs w:val="21"/>
        </w:rPr>
        <w:t>λ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为何值时，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51" type="#_x0000_t75" style="width:16.75pt;height:13.4pt;visibility:visible;mso-wrap-style:square">
            <v:imagedata r:id="rId14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•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50" type="#_x0000_t75" style="width:18.4pt;height:14.25pt;visibility:visible;mso-wrap-style:square">
            <v:imagedata r:id="rId14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取得最大值，并求出最大值．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10141D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br w:type="page"/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lastRenderedPageBreak/>
        <w:t>27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、已知点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O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0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0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）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）及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B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4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5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）及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49" type="#_x0000_t75" style="width:18.4pt;height:14.25pt;visibility:visible;mso-wrap-style:square">
            <v:imagedata r:id="rId143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48" type="#_x0000_t75" style="width:17.6pt;height:14.25pt;visibility:visible;mso-wrap-style:square">
            <v:imagedata r:id="rId108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+t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47" type="#_x0000_t75" style="width:17.6pt;height:14.25pt;visibility:visible;mso-wrap-style:square">
            <v:imagedata r:id="rId109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试问：</w:t>
      </w:r>
    </w:p>
    <w:p w:rsidR="0010141D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）当</w:t>
      </w:r>
      <w:r w:rsidRPr="00A0623B">
        <w:rPr>
          <w:rFonts w:ascii="Times New Roman" w:hAnsi="Times New Roman"/>
          <w:color w:val="000000"/>
          <w:szCs w:val="21"/>
          <w:lang w:eastAsia="zh-CN"/>
        </w:rPr>
        <w:t>t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为何值时，点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P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在</w:t>
      </w:r>
      <w:r w:rsidRPr="00A0623B">
        <w:rPr>
          <w:rFonts w:ascii="Times New Roman" w:hAnsi="Times New Roman"/>
          <w:color w:val="000000"/>
          <w:szCs w:val="21"/>
          <w:lang w:eastAsia="zh-CN"/>
        </w:rPr>
        <w:t>x</w:t>
      </w:r>
      <w:r w:rsidRPr="00A0623B">
        <w:rPr>
          <w:rFonts w:ascii="Times New Roman" w:hAnsi="Times New Roman"/>
          <w:color w:val="000000"/>
          <w:szCs w:val="21"/>
          <w:lang w:eastAsia="zh-CN"/>
        </w:rPr>
        <w:t>轴上？点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P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在</w:t>
      </w:r>
      <w:r w:rsidRPr="00A0623B">
        <w:rPr>
          <w:rFonts w:ascii="Times New Roman" w:hAnsi="Times New Roman"/>
          <w:color w:val="000000"/>
          <w:szCs w:val="21"/>
          <w:lang w:eastAsia="zh-CN"/>
        </w:rPr>
        <w:t>y</w:t>
      </w:r>
      <w:r w:rsidRPr="00A0623B">
        <w:rPr>
          <w:rFonts w:ascii="Times New Roman" w:hAnsi="Times New Roman"/>
          <w:color w:val="000000"/>
          <w:szCs w:val="21"/>
          <w:lang w:eastAsia="zh-CN"/>
        </w:rPr>
        <w:t>轴上？点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P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在第三象限？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）四边形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OABP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是否能构成平行四边形？若能，求出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t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的值；若不能，说明理由．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</w:t>
      </w: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315483" w:rsidRPr="00A0623B" w:rsidRDefault="00315483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</w:rPr>
        <w:t>28</w:t>
      </w:r>
      <w:r w:rsidRPr="00A0623B">
        <w:rPr>
          <w:rFonts w:ascii="Times New Roman" w:hAnsi="Times New Roman"/>
          <w:color w:val="000000"/>
          <w:szCs w:val="21"/>
        </w:rPr>
        <w:t>、如图，已知</w:t>
      </w:r>
      <w:r w:rsidRPr="00A0623B">
        <w:rPr>
          <w:rFonts w:ascii="Times New Roman" w:hAnsi="Times New Roman"/>
          <w:color w:val="000000"/>
          <w:szCs w:val="21"/>
        </w:rPr>
        <w:t>Rt</w:t>
      </w:r>
      <w:r w:rsidRPr="00A0623B">
        <w:rPr>
          <w:rFonts w:ascii="Cambria Math" w:hAnsi="Times New Roman"/>
          <w:color w:val="000000"/>
          <w:szCs w:val="21"/>
        </w:rPr>
        <w:t>△</w:t>
      </w:r>
      <w:r w:rsidRPr="00A0623B">
        <w:rPr>
          <w:rFonts w:ascii="Times New Roman" w:hAnsi="Times New Roman"/>
          <w:color w:val="000000"/>
          <w:szCs w:val="21"/>
        </w:rPr>
        <w:t>OAB</w:t>
      </w:r>
      <w:r w:rsidRPr="00A0623B">
        <w:rPr>
          <w:rFonts w:ascii="Times New Roman" w:hAnsi="Times New Roman"/>
          <w:color w:val="000000"/>
          <w:szCs w:val="21"/>
        </w:rPr>
        <w:t>中，</w:t>
      </w:r>
      <w:r w:rsidRPr="00A0623B">
        <w:rPr>
          <w:rFonts w:ascii="宋体" w:hAnsi="Times New Roman"/>
          <w:color w:val="000000"/>
          <w:szCs w:val="21"/>
        </w:rPr>
        <w:t>∠</w:t>
      </w:r>
      <w:r w:rsidRPr="00A0623B">
        <w:rPr>
          <w:rFonts w:ascii="Times New Roman" w:hAnsi="Times New Roman"/>
          <w:color w:val="000000"/>
          <w:szCs w:val="21"/>
        </w:rPr>
        <w:t>AOB=90°</w:t>
      </w:r>
      <w:r w:rsidRPr="00A0623B">
        <w:rPr>
          <w:rFonts w:ascii="Times New Roman" w:hAnsi="Times New Roman"/>
          <w:color w:val="000000"/>
          <w:szCs w:val="21"/>
        </w:rPr>
        <w:t>，</w:t>
      </w:r>
      <w:r w:rsidRPr="00A0623B">
        <w:rPr>
          <w:rFonts w:ascii="Times New Roman" w:hAnsi="Times New Roman"/>
          <w:color w:val="000000"/>
          <w:szCs w:val="21"/>
        </w:rPr>
        <w:t>OA=3</w:t>
      </w:r>
      <w:r w:rsidRPr="00A0623B">
        <w:rPr>
          <w:rFonts w:ascii="Times New Roman" w:hAnsi="Times New Roman"/>
          <w:color w:val="000000"/>
          <w:szCs w:val="21"/>
        </w:rPr>
        <w:t>，</w:t>
      </w:r>
      <w:r w:rsidRPr="00A0623B">
        <w:rPr>
          <w:rFonts w:ascii="Times New Roman" w:hAnsi="Times New Roman"/>
          <w:color w:val="000000"/>
          <w:szCs w:val="21"/>
        </w:rPr>
        <w:t>OB=2</w:t>
      </w:r>
      <w:r w:rsidRPr="00A0623B">
        <w:rPr>
          <w:rFonts w:ascii="Times New Roman" w:hAnsi="Times New Roman"/>
          <w:color w:val="000000"/>
          <w:szCs w:val="21"/>
        </w:rPr>
        <w:t>，</w:t>
      </w:r>
      <w:r w:rsidRPr="00A0623B">
        <w:rPr>
          <w:rFonts w:ascii="Times New Roman" w:hAnsi="Times New Roman"/>
          <w:color w:val="000000"/>
          <w:szCs w:val="21"/>
        </w:rPr>
        <w:t>M</w:t>
      </w:r>
      <w:r w:rsidRPr="00A0623B">
        <w:rPr>
          <w:rFonts w:ascii="Times New Roman" w:hAnsi="Times New Roman"/>
          <w:color w:val="000000"/>
          <w:szCs w:val="21"/>
        </w:rPr>
        <w:t>在</w:t>
      </w:r>
      <w:r w:rsidRPr="00A0623B">
        <w:rPr>
          <w:rFonts w:ascii="Times New Roman" w:hAnsi="Times New Roman"/>
          <w:color w:val="000000"/>
          <w:szCs w:val="21"/>
        </w:rPr>
        <w:t>OB</w:t>
      </w:r>
      <w:r w:rsidRPr="00A0623B">
        <w:rPr>
          <w:rFonts w:ascii="Times New Roman" w:hAnsi="Times New Roman"/>
          <w:color w:val="000000"/>
          <w:szCs w:val="21"/>
        </w:rPr>
        <w:t>上，且</w:t>
      </w:r>
      <w:r w:rsidRPr="00A0623B">
        <w:rPr>
          <w:rFonts w:ascii="Times New Roman" w:hAnsi="Times New Roman"/>
          <w:color w:val="000000"/>
          <w:szCs w:val="21"/>
        </w:rPr>
        <w:t>OM=1</w:t>
      </w:r>
      <w:r w:rsidRPr="00A0623B">
        <w:rPr>
          <w:rFonts w:ascii="Times New Roman" w:hAnsi="Times New Roman"/>
          <w:color w:val="000000"/>
          <w:szCs w:val="21"/>
        </w:rPr>
        <w:t>，</w:t>
      </w:r>
      <w:r w:rsidRPr="00A0623B">
        <w:rPr>
          <w:rFonts w:ascii="Times New Roman" w:hAnsi="Times New Roman"/>
          <w:color w:val="000000"/>
          <w:szCs w:val="21"/>
        </w:rPr>
        <w:t>N</w:t>
      </w:r>
      <w:r w:rsidRPr="00A0623B">
        <w:rPr>
          <w:rFonts w:ascii="Times New Roman" w:hAnsi="Times New Roman"/>
          <w:color w:val="000000"/>
          <w:szCs w:val="21"/>
        </w:rPr>
        <w:t>在</w:t>
      </w:r>
      <w:r w:rsidRPr="00A0623B">
        <w:rPr>
          <w:rFonts w:ascii="Times New Roman" w:hAnsi="Times New Roman"/>
          <w:color w:val="000000"/>
          <w:szCs w:val="21"/>
        </w:rPr>
        <w:t>OA</w:t>
      </w:r>
      <w:r w:rsidRPr="00A0623B">
        <w:rPr>
          <w:rFonts w:ascii="Times New Roman" w:hAnsi="Times New Roman"/>
          <w:color w:val="000000"/>
          <w:szCs w:val="21"/>
        </w:rPr>
        <w:t>上，且</w:t>
      </w:r>
      <w:r w:rsidRPr="00A0623B">
        <w:rPr>
          <w:rFonts w:ascii="Times New Roman" w:hAnsi="Times New Roman"/>
          <w:color w:val="000000"/>
          <w:szCs w:val="21"/>
        </w:rPr>
        <w:t>ON=1</w:t>
      </w:r>
      <w:r w:rsidRPr="00A0623B">
        <w:rPr>
          <w:rFonts w:ascii="Times New Roman" w:hAnsi="Times New Roman"/>
          <w:color w:val="000000"/>
          <w:szCs w:val="21"/>
        </w:rPr>
        <w:t>，</w:t>
      </w:r>
      <w:r w:rsidRPr="00A0623B">
        <w:rPr>
          <w:rFonts w:ascii="Times New Roman" w:hAnsi="Times New Roman"/>
          <w:color w:val="000000"/>
          <w:szCs w:val="21"/>
        </w:rPr>
        <w:t>P</w:t>
      </w:r>
      <w:r w:rsidRPr="00A0623B">
        <w:rPr>
          <w:rFonts w:ascii="Times New Roman" w:hAnsi="Times New Roman"/>
          <w:color w:val="000000"/>
          <w:szCs w:val="21"/>
        </w:rPr>
        <w:t>为</w:t>
      </w:r>
      <w:r w:rsidRPr="00A0623B">
        <w:rPr>
          <w:rFonts w:ascii="Times New Roman" w:hAnsi="Times New Roman"/>
          <w:color w:val="000000"/>
          <w:szCs w:val="21"/>
        </w:rPr>
        <w:t>AM</w:t>
      </w:r>
      <w:r w:rsidRPr="00A0623B">
        <w:rPr>
          <w:rFonts w:ascii="Times New Roman" w:hAnsi="Times New Roman"/>
          <w:color w:val="000000"/>
          <w:szCs w:val="21"/>
        </w:rPr>
        <w:t>与</w:t>
      </w:r>
      <w:r w:rsidRPr="00A0623B">
        <w:rPr>
          <w:rFonts w:ascii="Times New Roman" w:hAnsi="Times New Roman"/>
          <w:color w:val="000000"/>
          <w:szCs w:val="21"/>
        </w:rPr>
        <w:t>BN</w:t>
      </w:r>
      <w:r w:rsidRPr="00A0623B">
        <w:rPr>
          <w:rFonts w:ascii="Times New Roman" w:hAnsi="Times New Roman"/>
          <w:color w:val="000000"/>
          <w:szCs w:val="21"/>
        </w:rPr>
        <w:t>的交点，求</w:t>
      </w:r>
      <w:r w:rsidRPr="00A0623B">
        <w:rPr>
          <w:rFonts w:ascii="宋体" w:hAnsi="Times New Roman"/>
          <w:color w:val="000000"/>
          <w:szCs w:val="21"/>
        </w:rPr>
        <w:t>∠</w:t>
      </w:r>
      <w:r w:rsidRPr="00A0623B">
        <w:rPr>
          <w:rFonts w:ascii="Times New Roman" w:hAnsi="Times New Roman"/>
          <w:color w:val="000000"/>
          <w:szCs w:val="21"/>
        </w:rPr>
        <w:t>MPN</w:t>
      </w:r>
      <w:r w:rsidRPr="00A0623B">
        <w:rPr>
          <w:rFonts w:ascii="Times New Roman" w:hAnsi="Times New Roman"/>
          <w:color w:val="000000"/>
          <w:szCs w:val="21"/>
        </w:rPr>
        <w:t>．（要求用向量求解）．</w:t>
      </w: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noProof/>
          <w:color w:val="000000"/>
          <w:szCs w:val="21"/>
        </w:rPr>
        <w:pict>
          <v:shape id="_x0000_s1028" type="#_x0000_t75" style="position:absolute;left:0;text-align:left;margin-left:333pt;margin-top:7.55pt;width:78.75pt;height:108.75pt;z-index:6;visibility:visible">
            <v:imagedata r:id="rId144" o:title=""/>
            <w10:wrap type="square"/>
          </v:shape>
        </w:pict>
      </w: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</w:p>
    <w:p w:rsidR="00BC2639" w:rsidRPr="00A0623B" w:rsidRDefault="00315483" w:rsidP="002726E3">
      <w:pPr>
        <w:tabs>
          <w:tab w:val="left" w:pos="420"/>
          <w:tab w:val="left" w:pos="2310"/>
          <w:tab w:val="left" w:pos="4200"/>
          <w:tab w:val="left" w:pos="6090"/>
        </w:tabs>
        <w:spacing w:after="0" w:line="400" w:lineRule="exact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br w:type="page"/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lastRenderedPageBreak/>
        <w:t>29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、如图，已知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），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B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5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4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），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C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5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），设向量</w:t>
      </w:r>
      <w:r w:rsidR="00E24F8E" w:rsidRPr="00A0623B">
        <w:rPr>
          <w:rFonts w:ascii="Times New Roman" w:hAnsi="Times New Roman"/>
          <w:color w:val="000000"/>
          <w:szCs w:val="21"/>
          <w:lang w:eastAsia="zh-CN"/>
        </w:rPr>
        <w:object w:dxaOrig="200" w:dyaOrig="340">
          <v:shape id="_x0000_i1698" type="#_x0000_t75" style="width:10.05pt;height:16.75pt" o:ole="">
            <v:imagedata r:id="rId145" o:title=""/>
          </v:shape>
          <o:OLEObject Type="Embed" ProgID="Equation.DSMT4" ShapeID="_x0000_i1698" DrawAspect="Content" ObjectID="_1557123045" r:id="rId146"/>
        </w:obje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是与向量</w:t>
      </w:r>
      <w:r w:rsidR="00E24F8E" w:rsidRPr="00A0623B">
        <w:rPr>
          <w:rFonts w:ascii="Times New Roman" w:hAnsi="Times New Roman"/>
          <w:color w:val="000000"/>
          <w:szCs w:val="21"/>
          <w:lang w:eastAsia="zh-CN"/>
        </w:rPr>
        <w:object w:dxaOrig="400" w:dyaOrig="320">
          <v:shape id="_x0000_i1699" type="#_x0000_t75" style="width:20.1pt;height:15.9pt" o:ole="">
            <v:imagedata r:id="rId147" o:title=""/>
          </v:shape>
          <o:OLEObject Type="Embed" ProgID="Equation.DSMT4" ShapeID="_x0000_i1699" DrawAspect="Content" ObjectID="_1557123046" r:id="rId148"/>
        </w:obje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垂直的单位向量．</w:t>
      </w:r>
    </w:p>
    <w:p w:rsidR="00BC2639" w:rsidRPr="00A0623B" w:rsidRDefault="00E24F8E" w:rsidP="002726E3">
      <w:pPr>
        <w:tabs>
          <w:tab w:val="left" w:pos="420"/>
          <w:tab w:val="left" w:pos="2310"/>
          <w:tab w:val="left" w:pos="4200"/>
          <w:tab w:val="left" w:pos="6090"/>
        </w:tabs>
        <w:spacing w:after="0" w:line="400" w:lineRule="exact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noProof/>
          <w:szCs w:val="21"/>
          <w:lang w:eastAsia="zh-CN"/>
        </w:rPr>
        <w:pict>
          <v:group id="_x0000_s1048" style="position:absolute;left:0;text-align:left;margin-left:277.15pt;margin-top:-3.6pt;width:114.75pt;height:86.15pt;z-index:8" coordorigin="5399,5384" coordsize="2295,172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5619;top:6645;width:203;height:349;mso-wrap-style:none" stroked="f">
              <v:textbox inset="0,0,0,0">
                <w:txbxContent>
                  <w:p w:rsidR="007C1F4C" w:rsidRDefault="007C1F4C" w:rsidP="00E24F8E">
                    <w:r>
                      <w:object w:dxaOrig="240" w:dyaOrig="279">
                        <v:shape id="_x0000_i1700" type="#_x0000_t75" style="width:10.05pt;height:11.7pt" o:ole="">
                          <v:imagedata r:id="rId149" o:title=""/>
                        </v:shape>
                        <o:OLEObject Type="Embed" ProgID="Equation.DSMT4" ShapeID="_x0000_i1700" DrawAspect="Content" ObjectID="_1557123055" r:id="rId150"/>
                      </w:object>
                    </w:r>
                  </w:p>
                </w:txbxContent>
              </v:textbox>
            </v:shape>
            <v:shape id="_x0000_s1050" type="#_x0000_t202" style="position:absolute;left:5723;top:5384;width:186;height:323;mso-wrap-style:none" stroked="f">
              <v:textbox inset="0,0,0,0">
                <w:txbxContent>
                  <w:p w:rsidR="007C1F4C" w:rsidRDefault="007C1F4C" w:rsidP="00E24F8E">
                    <w:r>
                      <w:object w:dxaOrig="220" w:dyaOrig="260">
                        <v:shape id="_x0000_i1701" type="#_x0000_t75" style="width:9.2pt;height:10.9pt" o:ole="">
                          <v:imagedata r:id="rId151" o:title=""/>
                        </v:shape>
                        <o:OLEObject Type="Embed" ProgID="Equation.DSMT4" ShapeID="_x0000_i1701" DrawAspect="Content" ObjectID="_1557123054" r:id="rId152"/>
                      </w:object>
                    </w:r>
                  </w:p>
                </w:txbxContent>
              </v:textbox>
            </v:shape>
            <v:shape id="_x0000_s1051" type="#_x0000_t202" style="position:absolute;left:6805;top:5893;width:608;height:336;mso-wrap-style:none" stroked="f">
              <v:textbox inset="0,0,0,0">
                <w:txbxContent>
                  <w:p w:rsidR="007C1F4C" w:rsidRDefault="007C1F4C" w:rsidP="00E24F8E">
                    <w:r>
                      <w:object w:dxaOrig="720" w:dyaOrig="320">
                        <v:shape id="_x0000_i1702" type="#_x0000_t75" style="width:30.15pt;height:13.4pt" o:ole="">
                          <v:imagedata r:id="rId153" o:title=""/>
                        </v:shape>
                        <o:OLEObject Type="Embed" ProgID="Equation.DSMT4" ShapeID="_x0000_i1702" DrawAspect="Content" ObjectID="_1557123053" r:id="rId154"/>
                      </w:object>
                    </w:r>
                  </w:p>
                </w:txbxContent>
              </v:textbox>
            </v:shape>
            <v:shape id="_x0000_s1052" type="#_x0000_t202" style="position:absolute;left:5849;top:6428;width:496;height:494;mso-wrap-style:none" stroked="f">
              <v:textbox style="mso-fit-shape-to-text:t" inset="0,0,0,0">
                <w:txbxContent>
                  <w:p w:rsidR="007C1F4C" w:rsidRDefault="007C1F4C" w:rsidP="00E24F8E">
                    <w:r>
                      <w:object w:dxaOrig="639" w:dyaOrig="320">
                        <v:shape id="_x0000_i1703" type="#_x0000_t75" style="width:25.1pt;height:12.55pt" o:ole="">
                          <v:imagedata r:id="rId155" o:title=""/>
                        </v:shape>
                        <o:OLEObject Type="Embed" ProgID="Equation.DSMT4" ShapeID="_x0000_i1703" DrawAspect="Content" ObjectID="_1557123052" r:id="rId156"/>
                      </w:object>
                    </w:r>
                  </w:p>
                </w:txbxContent>
              </v:textbox>
            </v:shape>
            <v:shape id="_x0000_s1053" type="#_x0000_t202" style="position:absolute;left:6107;top:5600;width:584;height:322" stroked="f">
              <v:textbox inset="0,0,0,0">
                <w:txbxContent>
                  <w:p w:rsidR="007C1F4C" w:rsidRDefault="007C1F4C" w:rsidP="00E24F8E">
                    <w:r>
                      <w:object w:dxaOrig="720" w:dyaOrig="320">
                        <v:shape id="_x0000_i1704" type="#_x0000_t75" style="width:26.8pt;height:11.7pt" o:ole="">
                          <v:imagedata r:id="rId157" o:title=""/>
                        </v:shape>
                        <o:OLEObject Type="Embed" ProgID="Equation.DSMT4" ShapeID="_x0000_i1704" DrawAspect="Content" ObjectID="_1557123051" r:id="rId158"/>
                      </w:objec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4" type="#_x0000_t32" style="position:absolute;left:5399;top:6703;width:2164;height:1" o:connectortype="straight">
              <v:stroke endarrow="block"/>
            </v:shape>
            <v:shape id="_x0000_s1055" type="#_x0000_t32" style="position:absolute;left:5822;top:5591;width:27;height:1476;flip:y" o:connectortype="straight">
              <v:stroke endarrow="block"/>
            </v:shape>
            <v:shape id="_x0000_s1056" type="#_x0000_t32" style="position:absolute;left:6034;top:5875;width:274;height:645;flip:y" o:connectortype="straight"/>
            <v:shape id="_x0000_s1057" type="#_x0000_t32" style="position:absolute;left:6308;top:5875;width:512;height:185" o:connectortype="straight"/>
            <v:shape id="_x0000_s1058" type="#_x0000_t32" style="position:absolute;left:6034;top:6060;width:786;height:460;flip:x" o:connectortype="straight"/>
            <v:shape id="_x0000_s1059" type="#_x0000_t202" style="position:absolute;left:7525;top:6613;width:169;height:494;mso-wrap-style:none" stroked="f">
              <v:textbox style="mso-fit-shape-to-text:t" inset="0,0,0,0">
                <w:txbxContent>
                  <w:p w:rsidR="007C1F4C" w:rsidRDefault="007C1F4C" w:rsidP="00E24F8E">
                    <w:r>
                      <w:object w:dxaOrig="200" w:dyaOrig="220">
                        <v:shape id="_x0000_i1705" type="#_x0000_t75" style="width:8.35pt;height:9.2pt" o:ole="">
                          <v:imagedata r:id="rId159" o:title=""/>
                        </v:shape>
                        <o:OLEObject Type="Embed" ProgID="Equation.DSMT4" ShapeID="_x0000_i1705" DrawAspect="Content" ObjectID="_1557123050" r:id="rId160"/>
                      </w:object>
                    </w:r>
                  </w:p>
                </w:txbxContent>
              </v:textbox>
            </v:shape>
          </v:group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）求单位向量</w:t>
      </w:r>
      <w:r w:rsidRPr="00A0623B">
        <w:rPr>
          <w:rFonts w:ascii="Times New Roman" w:hAnsi="Times New Roman"/>
          <w:color w:val="000000"/>
          <w:szCs w:val="21"/>
          <w:lang w:eastAsia="zh-CN"/>
        </w:rPr>
        <w:object w:dxaOrig="200" w:dyaOrig="340">
          <v:shape id="_x0000_i1696" type="#_x0000_t75" style="width:10.05pt;height:16.75pt" o:ole="">
            <v:imagedata r:id="rId145" o:title=""/>
          </v:shape>
          <o:OLEObject Type="Embed" ProgID="Equation.DSMT4" ShapeID="_x0000_i1696" DrawAspect="Content" ObjectID="_1557123047" r:id="rId161"/>
        </w:obje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的坐标；</w:t>
      </w:r>
    </w:p>
    <w:p w:rsidR="00BC2639" w:rsidRPr="00A0623B" w:rsidRDefault="0010141D" w:rsidP="002726E3">
      <w:pPr>
        <w:tabs>
          <w:tab w:val="left" w:pos="420"/>
          <w:tab w:val="left" w:pos="2310"/>
          <w:tab w:val="left" w:pos="4200"/>
          <w:tab w:val="left" w:pos="6090"/>
        </w:tabs>
        <w:spacing w:after="0" w:line="400" w:lineRule="exact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）求向量</w:t>
      </w:r>
      <w:r w:rsidR="00E24F8E" w:rsidRPr="00A0623B">
        <w:rPr>
          <w:rFonts w:ascii="Times New Roman" w:hAnsi="Times New Roman"/>
          <w:color w:val="000000"/>
          <w:szCs w:val="21"/>
          <w:lang w:eastAsia="zh-CN"/>
        </w:rPr>
        <w:object w:dxaOrig="420" w:dyaOrig="340">
          <v:shape id="_x0000_i1695" type="#_x0000_t75" style="width:20.95pt;height:16.75pt" o:ole="">
            <v:imagedata r:id="rId162" o:title=""/>
          </v:shape>
          <o:OLEObject Type="Embed" ProgID="Equation.DSMT4" ShapeID="_x0000_i1695" DrawAspect="Content" ObjectID="_1557123048" r:id="rId163"/>
        </w:object>
      </w:r>
      <w:r w:rsidRPr="00A0623B">
        <w:rPr>
          <w:rFonts w:ascii="Times New Roman" w:hAnsi="Times New Roman"/>
          <w:color w:val="000000"/>
          <w:szCs w:val="21"/>
          <w:lang w:eastAsia="zh-CN"/>
        </w:rPr>
        <w:t>在向量</w:t>
      </w:r>
      <w:r w:rsidR="00E24F8E" w:rsidRPr="00A0623B">
        <w:rPr>
          <w:rFonts w:ascii="Times New Roman" w:hAnsi="Times New Roman"/>
          <w:color w:val="000000"/>
          <w:szCs w:val="21"/>
          <w:lang w:eastAsia="zh-CN"/>
        </w:rPr>
        <w:object w:dxaOrig="200" w:dyaOrig="340">
          <v:shape id="_x0000_i1697" type="#_x0000_t75" style="width:10.05pt;height:16.75pt" o:ole="">
            <v:imagedata r:id="rId145" o:title=""/>
          </v:shape>
          <o:OLEObject Type="Embed" ProgID="Equation.DSMT4" ShapeID="_x0000_i1697" DrawAspect="Content" ObjectID="_1557123049" r:id="rId164"/>
        </w:object>
      </w:r>
      <w:r w:rsidRPr="00A0623B">
        <w:rPr>
          <w:rFonts w:ascii="Times New Roman" w:hAnsi="Times New Roman"/>
          <w:color w:val="000000"/>
          <w:szCs w:val="21"/>
          <w:lang w:eastAsia="zh-CN"/>
        </w:rPr>
        <w:t>上的投影；</w:t>
      </w:r>
    </w:p>
    <w:p w:rsidR="00BC2639" w:rsidRPr="00A0623B" w:rsidRDefault="0010141D" w:rsidP="002726E3">
      <w:pPr>
        <w:tabs>
          <w:tab w:val="left" w:pos="420"/>
          <w:tab w:val="left" w:pos="2310"/>
          <w:tab w:val="left" w:pos="4200"/>
          <w:tab w:val="left" w:pos="6090"/>
        </w:tabs>
        <w:spacing w:after="0" w:line="400" w:lineRule="exact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3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）求</w:t>
      </w:r>
      <w:r w:rsidRPr="00A0623B">
        <w:rPr>
          <w:rFonts w:ascii="Cambria Math" w:hAnsi="Times New Roman"/>
          <w:color w:val="000000"/>
          <w:szCs w:val="21"/>
          <w:lang w:eastAsia="zh-CN"/>
        </w:rPr>
        <w:t>△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的面积</w:t>
      </w:r>
      <w:r w:rsidRPr="00A0623B">
        <w:rPr>
          <w:rFonts w:ascii="Times New Roman" w:hAnsi="Times New Roman"/>
          <w:color w:val="000000"/>
          <w:szCs w:val="21"/>
          <w:lang w:eastAsia="zh-CN"/>
        </w:rPr>
        <w:t>S</w:t>
      </w:r>
      <w:r w:rsidRPr="00A0623B">
        <w:rPr>
          <w:rFonts w:ascii="Cambria Math" w:hAnsi="Times New Roman"/>
          <w:color w:val="000000"/>
          <w:szCs w:val="21"/>
          <w:vertAlign w:val="subscript"/>
          <w:lang w:eastAsia="zh-CN"/>
        </w:rPr>
        <w:t>△</w:t>
      </w:r>
      <w:r w:rsidRPr="00A0623B">
        <w:rPr>
          <w:rFonts w:ascii="Times New Roman" w:hAnsi="Times New Roman"/>
          <w:color w:val="000000"/>
          <w:szCs w:val="21"/>
          <w:vertAlign w:val="subscript"/>
          <w:lang w:eastAsia="zh-CN"/>
        </w:rPr>
        <w:t>ABC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</w:p>
    <w:p w:rsidR="005C5FD2" w:rsidRPr="00A0623B" w:rsidRDefault="005C5FD2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br w:type="page"/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lastRenderedPageBreak/>
        <w:t>30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、如图在长方形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ABCD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中，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246" type="#_x0000_t75" style="width:15.9pt;height:13.4pt;visibility:visible;mso-wrap-style:square">
            <v:imagedata r:id="rId165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245" type="#_x0000_t75" style="width:9.2pt;height:10.9pt;visibility:visible;mso-wrap-style:square">
            <v:imagedata r:id="rId56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,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244" type="#_x0000_t75" style="width:17.6pt;height:13.4pt;visibility:visible;mso-wrap-style:square">
            <v:imagedata r:id="rId166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243" type="#_x0000_t75" style="width:17.6pt;height:13.4pt;visibility:visible;mso-wrap-style:square">
            <v:imagedata r:id="rId166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242" type="#_x0000_t75" style="width:9.2pt;height:15.05pt;visibility:visible;mso-wrap-style:square">
            <v:imagedata r:id="rId57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,N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是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CD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的中点，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M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是线段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AB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上的点，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241" type="#_x0000_t75" style="width:9.2pt;height:10.9pt;visibility:visible;mso-wrap-style:square">
            <v:imagedata r:id="rId56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|=2,|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240" type="#_x0000_t75" style="width:9.2pt;height:15.05pt;visibility:visible;mso-wrap-style:square">
            <v:imagedata r:id="rId57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|=1</w:t>
      </w:r>
    </w:p>
    <w:p w:rsidR="00BC26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）若</w:t>
      </w:r>
      <w:r w:rsidRPr="00A0623B">
        <w:rPr>
          <w:rFonts w:ascii="Times New Roman" w:hAnsi="Times New Roman"/>
          <w:color w:val="000000"/>
          <w:szCs w:val="21"/>
          <w:lang w:eastAsia="zh-CN"/>
        </w:rPr>
        <w:t>M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是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的中点，求证：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39" type="#_x0000_t75" style="width:18.4pt;height:14.25pt;visibility:visible;mso-wrap-style:square">
            <v:imagedata r:id="rId16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与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38" type="#_x0000_t75" style="width:21.75pt;height:14.25pt;visibility:visible;mso-wrap-style:square">
            <v:imagedata r:id="rId16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共线；</w:t>
      </w:r>
    </w:p>
    <w:p w:rsidR="00BC26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）在线段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上是否存在点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M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，使得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37" type="#_x0000_t75" style="width:17.6pt;height:13.4pt;visibility:visible;mso-wrap-style:square">
            <v:imagedata r:id="rId16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与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36" type="#_x0000_t75" style="width:21.75pt;height:14.25pt;visibility:visible;mso-wrap-style:square">
            <v:imagedata r:id="rId16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垂直？若不存在请说明理由，若存在请求出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M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点的位置；</w:t>
      </w:r>
    </w:p>
    <w:p w:rsidR="00BC26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noProof/>
          <w:color w:val="000000"/>
          <w:szCs w:val="21"/>
        </w:rPr>
        <w:pict>
          <v:shape id="_x0000_s1026" type="#_x0000_t75" style="position:absolute;left:0;text-align:left;margin-left:294pt;margin-top:26.85pt;width:117.75pt;height:75.75pt;z-index:7;visibility:visible">
            <v:imagedata r:id="rId170" o:title=""/>
            <w10:wrap type="square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3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）若动点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P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在长方形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ABCD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上运动，试求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235" type="#_x0000_t75" style="width:16.75pt;height:13.4pt;visibility:visible;mso-wrap-style:square">
            <v:imagedata r:id="rId171" o:title=""/>
          </v:shape>
        </w:pic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234" type="#_x0000_t75" style="width:5pt;height:5pt;visibility:visible;mso-wrap-style:square">
            <v:imagedata r:id="rId172" o:title=""/>
          </v:shape>
        </w:pic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233" type="#_x0000_t75" style="width:15.9pt;height:13.4pt;visibility:visible;mso-wrap-style:square">
            <v:imagedata r:id="rId165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的最大值及取得最大值时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P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点的位置．</w:t>
      </w:r>
    </w:p>
    <w:p w:rsidR="005C5FD2" w:rsidRPr="00A0623B" w:rsidRDefault="005C5FD2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</w:p>
    <w:p w:rsidR="005C5FD2" w:rsidRPr="00A0623B" w:rsidRDefault="0010141D" w:rsidP="00BC2639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szCs w:val="21"/>
          <w:lang w:eastAsia="zh-CN"/>
        </w:rPr>
        <w:br w:type="page"/>
      </w:r>
      <w:r w:rsidRPr="00A0623B">
        <w:rPr>
          <w:rFonts w:ascii="Times New Roman" w:hAnsi="Times New Roman"/>
          <w:b/>
          <w:bCs/>
          <w:szCs w:val="21"/>
          <w:lang w:eastAsia="zh-CN"/>
        </w:rPr>
        <w:lastRenderedPageBreak/>
        <w:t>答案解析部分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szCs w:val="21"/>
          <w:lang w:eastAsia="zh-CN"/>
        </w:rPr>
        <w:t>一、单选题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D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向量的几何表示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【分析】判断各个选项中的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个向量是否共线，共线的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个向量不能作为基底，不共线的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个向量可以作为基底．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【解答】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、中的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个向量的坐标对应成比例，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28" type="#_x0000_t75" style="width:18.4pt;height:31pt;visibility:visible;mso-wrap-style:square">
            <v:imagedata r:id="rId17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27" type="#_x0000_t75" style="width:10.9pt;height:31pt;visibility:visible;mso-wrap-style:square">
            <v:imagedata r:id="rId17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所以，这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个向量是共线向量，故不能作为基底．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、中的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个向量的坐标对应成比例，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26" type="#_x0000_t75" style="width:11.7pt;height:31pt;visibility:visible;mso-wrap-style:square">
            <v:imagedata r:id="rId17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25" type="#_x0000_t75" style="width:10.9pt;height:31pt;visibility:visible;mso-wrap-style:square">
            <v:imagedata r:id="rId17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所以，这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个向量是共线向量，故不能作为基底．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中的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个向量的坐标对应成比例，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24" type="#_x0000_t75" style="width:12.55pt;height:46.05pt;visibility:visible;mso-wrap-style:square">
            <v:imagedata r:id="rId17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23" type="#_x0000_t75" style="width:21.75pt;height:46.05pt;visibility:visible;mso-wrap-style:square">
            <v:imagedata r:id="rId17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这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个向量是共线向量，故不能作为基底．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D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、中的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个向量的坐标对应不成比例，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22" type="#_x0000_t75" style="width:18.4pt;height:31pt;visibility:visible;mso-wrap-style:square">
            <v:imagedata r:id="rId17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≠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21" type="#_x0000_t75" style="width:18.4pt;height:31pt;visibility:visible;mso-wrap-style:square">
            <v:imagedata r:id="rId18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所以，这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个向量不是共线向量，故可以作为基底．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故选</w:t>
      </w:r>
      <w:r w:rsidRPr="00A0623B">
        <w:rPr>
          <w:rFonts w:ascii="Times New Roman" w:hAnsi="Times New Roman"/>
          <w:color w:val="000000"/>
          <w:szCs w:val="21"/>
          <w:lang w:eastAsia="zh-CN"/>
        </w:rPr>
        <w:t>D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【点评】平面内任何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个不共线的向量都可以作为基底，当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个向量的坐标对应成比列时，这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个向量就是共线向量．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        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A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    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平面向量数量积的运算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    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【分析】三角形是直角三角形，直接求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cosB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，再根据向量的数量积得定义可得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20" type="#_x0000_t75" style="width:41.85pt;height:16.75pt;visibility:visible;mso-wrap-style:square">
            <v:imagedata r:id="rId18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从而可求所求数值．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</w:rPr>
        <w:t>【解答】因为</w:t>
      </w:r>
      <w:r w:rsidRPr="00A0623B">
        <w:rPr>
          <w:rFonts w:ascii="Cambria Math" w:hAnsi="Times New Roman"/>
          <w:color w:val="000000"/>
          <w:szCs w:val="21"/>
        </w:rPr>
        <w:t>△</w:t>
      </w:r>
      <w:r w:rsidRPr="00A0623B">
        <w:rPr>
          <w:rFonts w:ascii="Times New Roman" w:hAnsi="Times New Roman"/>
          <w:color w:val="000000"/>
          <w:szCs w:val="21"/>
        </w:rPr>
        <w:t>ABC</w:t>
      </w:r>
      <w:r w:rsidRPr="00A0623B">
        <w:rPr>
          <w:rFonts w:ascii="Times New Roman" w:hAnsi="Times New Roman"/>
          <w:color w:val="000000"/>
          <w:szCs w:val="21"/>
        </w:rPr>
        <w:t>的边长</w:t>
      </w:r>
      <w:r w:rsidRPr="00A0623B">
        <w:rPr>
          <w:rFonts w:ascii="Times New Roman" w:hAnsi="Times New Roman"/>
          <w:color w:val="000000"/>
          <w:szCs w:val="21"/>
        </w:rPr>
        <w:t>AB=3</w:t>
      </w:r>
      <w:r w:rsidRPr="00A0623B">
        <w:rPr>
          <w:rFonts w:ascii="Times New Roman" w:hAnsi="Times New Roman"/>
          <w:color w:val="000000"/>
          <w:szCs w:val="21"/>
        </w:rPr>
        <w:t>，</w:t>
      </w:r>
      <w:r w:rsidRPr="00A0623B">
        <w:rPr>
          <w:rFonts w:ascii="Times New Roman" w:hAnsi="Times New Roman"/>
          <w:color w:val="000000"/>
          <w:szCs w:val="21"/>
        </w:rPr>
        <w:t>BC=5</w:t>
      </w:r>
      <w:r w:rsidRPr="00A0623B">
        <w:rPr>
          <w:rFonts w:ascii="Times New Roman" w:hAnsi="Times New Roman"/>
          <w:color w:val="000000"/>
          <w:szCs w:val="21"/>
        </w:rPr>
        <w:t>，</w:t>
      </w:r>
      <w:r w:rsidRPr="00A0623B">
        <w:rPr>
          <w:rFonts w:ascii="Times New Roman" w:hAnsi="Times New Roman"/>
          <w:color w:val="000000"/>
          <w:szCs w:val="21"/>
        </w:rPr>
        <w:t>AC=4</w:t>
      </w:r>
      <w:r w:rsidRPr="00A0623B">
        <w:rPr>
          <w:rFonts w:ascii="Times New Roman" w:hAnsi="Times New Roman"/>
          <w:color w:val="000000"/>
          <w:szCs w:val="21"/>
        </w:rPr>
        <w:t>，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</w:rPr>
        <w:t>所以三角形是直角三角形，所以</w:t>
      </w:r>
      <w:r w:rsidRPr="00A0623B">
        <w:rPr>
          <w:rFonts w:ascii="Times New Roman" w:hAnsi="Times New Roman"/>
          <w:color w:val="000000"/>
          <w:szCs w:val="21"/>
        </w:rPr>
        <w:t>cosB=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19" type="#_x0000_t75" style="width:10.9pt;height:31pt;visibility:visible;mso-wrap-style:square">
            <v:imagedata r:id="rId182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，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</w:rPr>
        <w:t>所以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18" type="#_x0000_t75" style="width:100.45pt;height:18.4pt;visibility:visible;mso-wrap-style:square">
            <v:imagedata r:id="rId183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17" type="#_x0000_t75" style="width:20.1pt;height:15.9pt;visibility:visible;mso-wrap-style:square">
            <v:imagedata r:id="rId184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|?|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16" type="#_x0000_t75" style="width:18.4pt;height:15.9pt;visibility:visible;mso-wrap-style:square">
            <v:imagedata r:id="rId185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|cosπ+|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15" type="#_x0000_t75" style="width:20.1pt;height:15.9pt;visibility:visible;mso-wrap-style:square">
            <v:imagedata r:id="rId184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|?|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14" type="#_x0000_t75" style="width:20.1pt;height:16.75pt;visibility:visible;mso-wrap-style:square">
            <v:imagedata r:id="rId18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|cos(</w:t>
      </w:r>
      <w:r w:rsidRPr="00A0623B">
        <w:rPr>
          <w:rFonts w:ascii="Times New Roman" w:hAnsi="Times New Roman"/>
          <w:color w:val="000000"/>
          <w:szCs w:val="21"/>
        </w:rPr>
        <w:t>π</w:t>
      </w:r>
      <w:r w:rsidRPr="00A0623B">
        <w:rPr>
          <w:rFonts w:ascii="Times New Roman" w:hAnsi="Times New Roman"/>
          <w:color w:val="000000"/>
          <w:szCs w:val="21"/>
          <w:lang w:eastAsia="zh-CN"/>
        </w:rPr>
        <w:t>-B)=-9+3×5×(-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13" type="#_x0000_t75" style="width:10.9pt;height:31pt;visibility:visible;mso-wrap-style:square">
            <v:imagedata r:id="rId18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)=-1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故选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【点评】本题主要考查了向量的数量积得定义的应用，解题中要注意向量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12" type="#_x0000_t75" style="width:51.05pt;height:16.75pt;visibility:visible;mso-wrap-style:square">
            <v:imagedata r:id="rId18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得夹角是角</w:t>
      </w:r>
      <w:r w:rsidRPr="00A0623B">
        <w:rPr>
          <w:rFonts w:ascii="Times New Roman" w:hAnsi="Times New Roman"/>
          <w:color w:val="000000"/>
          <w:szCs w:val="21"/>
          <w:lang w:eastAsia="zh-CN"/>
        </w:rPr>
        <w:t>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的补角，而不是角</w:t>
      </w:r>
      <w:r w:rsidRPr="00A0623B">
        <w:rPr>
          <w:rFonts w:ascii="Times New Roman" w:hAnsi="Times New Roman"/>
          <w:color w:val="000000"/>
          <w:szCs w:val="21"/>
          <w:lang w:eastAsia="zh-CN"/>
        </w:rPr>
        <w:t>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，这是考试解题中容易出现错误的地方．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        3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    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向量的模，平面向量数量积的含义与物理意义，数量积表示两个向量的夹角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lastRenderedPageBreak/>
        <w:t xml:space="preserve">        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【分析】因为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11" type="#_x0000_t75" style="width:65.3pt;height:18.4pt;visibility:visible;mso-wrap-style:square">
            <v:imagedata r:id="rId18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所以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10" type="#_x0000_t75" style="width:200.95pt;height:20.95pt;visibility:visible;mso-wrap-style:square">
            <v:imagedata r:id="rId18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.</w:t>
      </w:r>
      <w:r w:rsidRPr="00A0623B">
        <w:rPr>
          <w:rFonts w:ascii="Times New Roman" w:hAnsi="Times New Roman"/>
          <w:color w:val="000000"/>
          <w:szCs w:val="21"/>
          <w:lang w:eastAsia="zh-CN"/>
        </w:rPr>
        <w:t>选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。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【点评】掌握向量的数量积的定义是解本小题的关键：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09" type="#_x0000_t75" style="width:92.95pt;height:18.4pt;visibility:visible;mso-wrap-style:square">
            <v:imagedata r:id="rId19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(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其中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08" type="#_x0000_t75" style="width:10.05pt;height:14.25pt;visibility:visible;mso-wrap-style:square">
            <v:imagedata r:id="rId19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表示两向量的夹角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).  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4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D 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平面向量数量积的运算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【分析】因为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07" type="#_x0000_t75" style="width:10.9pt;height:21.75pt;visibility:visible;mso-wrap-style:square">
            <v:imagedata r:id="rId19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1)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3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06" type="#_x0000_t75" style="width:10.9pt;height:18.4pt;visibility:visible;mso-wrap-style:square">
            <v:imagedata r:id="rId19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+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05" type="#_x0000_t75" style="width:10.9pt;height:21.75pt;visibility:visible;mso-wrap-style:square">
            <v:imagedata r:id="rId19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5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4)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，所以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04" type="#_x0000_t75" style="width:41.85pt;height:20.1pt;visibility:visible;mso-wrap-style:square">
            <v:imagedata r:id="rId19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所以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03" type="#_x0000_t75" style="width:155.7pt;height:45.2pt;visibility:visible;mso-wrap-style:square">
            <v:imagedata r:id="rId195" o:title=""/>
          </v:shape>
        </w:pic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故选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D.  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5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数量积表示两个向量的夹角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【解答】因为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|BC|=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02" type="#_x0000_t75" style="width:18.4pt;height:17.6pt;visibility:visible;mso-wrap-style:square">
            <v:imagedata r:id="rId19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,</w:t>
      </w:r>
      <w:r w:rsidRPr="00A0623B">
        <w:rPr>
          <w:rFonts w:ascii="Times New Roman" w:hAnsi="Times New Roman"/>
          <w:color w:val="000000"/>
          <w:szCs w:val="21"/>
          <w:lang w:eastAsia="zh-CN"/>
        </w:rPr>
        <w:t>说明了点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，在以</w:t>
      </w:r>
      <w:r w:rsidRPr="00A0623B">
        <w:rPr>
          <w:rFonts w:ascii="Times New Roman" w:hAnsi="Times New Roman"/>
          <w:color w:val="000000"/>
          <w:szCs w:val="21"/>
          <w:lang w:eastAsia="zh-CN"/>
        </w:rPr>
        <w:t>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为圆心，半径为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01" type="#_x0000_t75" style="width:18.4pt;height:17.6pt;visibility:visible;mso-wrap-style:square">
            <v:imagedata r:id="rId19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的圆上动点，由于点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A(0,2),</w:t>
      </w:r>
      <w:r w:rsidRPr="00A0623B">
        <w:rPr>
          <w:rFonts w:ascii="Times New Roman" w:hAnsi="Times New Roman"/>
          <w:color w:val="000000"/>
          <w:szCs w:val="21"/>
          <w:lang w:eastAsia="zh-CN"/>
        </w:rPr>
        <w:t>那么可知过原点做圆的切线，那么得到两条切线，这两个切线与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OA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所成的角一个是最大角一个是最小角，可知利用直线与圆相切，可知倾斜角的范围为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00" type="#_x0000_t75" style="width:41pt;height:31pt;visibility:visible;mso-wrap-style:square">
            <v:imagedata r:id="rId19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因此可知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99" type="#_x0000_t75" style="width:46.05pt;height:18.4pt;visibility:visible;mso-wrap-style:square">
            <v:imagedata r:id="rId19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的夹角的范围是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98" type="#_x0000_t75" style="width:41pt;height:31pt;visibility:visible;mso-wrap-style:square">
            <v:imagedata r:id="rId19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选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C.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【分析】解决该试题的关键是利用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是常数，判断出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的轨迹为圆，作出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的轨迹；数形结合求出两个向量的夹角范围．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6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D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数量积判断两个平面向量的垂直关系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【分析】因为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97" type="#_x0000_t75" style="width:10.05pt;height:17.6pt;visibility:visible;mso-wrap-style:square">
            <v:imagedata r:id="rId199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96" type="#_x0000_t75" style="width:11.7pt;height:12.55pt;visibility:visible;mso-wrap-style:square">
            <v:imagedata r:id="rId200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95" type="#_x0000_t75" style="width:10.05pt;height:17.6pt;visibility:visible;mso-wrap-style:square">
            <v:imagedata r:id="rId20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所以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94" type="#_x0000_t75" style="width:40.2pt;height:17.6pt;visibility:visible;mso-wrap-style:square">
            <v:imagedata r:id="rId20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所以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93" type="#_x0000_t75" style="width:86.25pt;height:14.25pt;visibility:visible;mso-wrap-style:square">
            <v:imagedata r:id="rId20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即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92" type="#_x0000_t75" style="width:76.2pt;height:14.25pt;visibility:visible;mso-wrap-style:square">
            <v:imagedata r:id="rId20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又因为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91" type="#_x0000_t75" style="width:87.05pt;height:15.9pt;visibility:visible;mso-wrap-style:square">
            <v:imagedata r:id="rId20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所以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90" type="#_x0000_t75" style="width:111.35pt;height:18.4pt;visibility:visible;mso-wrap-style:square">
            <v:imagedata r:id="rId20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又因为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89" type="#_x0000_t75" style="width:54.4pt;height:31pt;visibility:visible;mso-wrap-style:square">
            <v:imagedata r:id="rId20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所以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88" type="#_x0000_t75" style="width:65.3pt;height:33.5pt;visibility:visible;mso-wrap-style:square">
            <v:imagedata r:id="rId20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所以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87" type="#_x0000_t75" style="width:148.2pt;height:33.5pt;visibility:visible;mso-wrap-style:square">
            <v:imagedata r:id="rId20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选</w:t>
      </w:r>
      <w:r w:rsidRPr="00A0623B">
        <w:rPr>
          <w:rFonts w:ascii="Times New Roman" w:hAnsi="Times New Roman"/>
          <w:color w:val="000000"/>
          <w:szCs w:val="21"/>
          <w:lang w:eastAsia="zh-CN"/>
        </w:rPr>
        <w:t>D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。</w:t>
      </w:r>
      <w:r w:rsidRPr="00A0623B">
        <w:rPr>
          <w:rFonts w:ascii="Times New Roman" w:hAnsi="Times New Roman"/>
          <w:szCs w:val="21"/>
          <w:lang w:eastAsia="zh-CN"/>
        </w:rPr>
        <w:br/>
      </w:r>
      <w:r w:rsidRPr="00A0623B">
        <w:rPr>
          <w:rFonts w:ascii="Times New Roman" w:hAnsi="Times New Roman"/>
          <w:color w:val="000000"/>
          <w:szCs w:val="21"/>
          <w:lang w:eastAsia="zh-CN"/>
        </w:rPr>
        <w:t>【点评】平行向量共线或垂直的坐标运算要牢固掌握，灵活运用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.  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7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B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数量积表示两个向量的夹角，向量的投影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【解答】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86" type="#_x0000_t75" style="width:36pt;height:20.1pt;visibility:visible;mso-wrap-style:square">
            <v:imagedata r:id="rId21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方向上的投影为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85" type="#_x0000_t75" style="width:41pt;height:25.1pt;visibility:visible;mso-wrap-style:square">
            <v:imagedata r:id="rId21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即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84" type="#_x0000_t75" style="width:27.65pt;height:14.25pt;visibility:visible;mso-wrap-style:square">
            <v:imagedata r:id="rId21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所以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正确；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lastRenderedPageBreak/>
        <w:t>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83" type="#_x0000_t75" style="width:123.9pt;height:20.1pt;visibility:visible;mso-wrap-style:square">
            <v:imagedata r:id="rId21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所以</w:t>
      </w:r>
      <w:r w:rsidRPr="00A0623B">
        <w:rPr>
          <w:rFonts w:ascii="Times New Roman" w:hAnsi="Times New Roman"/>
          <w:color w:val="000000"/>
          <w:szCs w:val="21"/>
          <w:lang w:eastAsia="zh-CN"/>
        </w:rPr>
        <w:t>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错误；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82" type="#_x0000_t75" style="width:118.05pt;height:25.95pt;visibility:visible;mso-wrap-style:square">
            <v:imagedata r:id="rId214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，</w:t>
      </w:r>
      <w:r w:rsidRPr="00A0623B">
        <w:rPr>
          <w:rFonts w:ascii="Times New Roman" w:hAnsi="Times New Roman"/>
          <w:color w:val="000000"/>
          <w:szCs w:val="21"/>
        </w:rPr>
        <w:t xml:space="preserve"> </w:t>
      </w:r>
      <w:r w:rsidRPr="00A0623B">
        <w:rPr>
          <w:rFonts w:ascii="Times New Roman" w:hAnsi="Times New Roman"/>
          <w:color w:val="000000"/>
          <w:szCs w:val="21"/>
        </w:rPr>
        <w:t>所以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81" type="#_x0000_t75" style="width:43.55pt;height:21.75pt;visibility:visible;mso-wrap-style:square">
            <v:imagedata r:id="rId215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，</w:t>
      </w:r>
      <w:r w:rsidRPr="00A0623B">
        <w:rPr>
          <w:rFonts w:ascii="Times New Roman" w:hAnsi="Times New Roman"/>
          <w:color w:val="000000"/>
          <w:szCs w:val="21"/>
        </w:rPr>
        <w:t xml:space="preserve"> </w:t>
      </w:r>
      <w:r w:rsidRPr="00A0623B">
        <w:rPr>
          <w:rFonts w:ascii="Times New Roman" w:hAnsi="Times New Roman"/>
          <w:color w:val="000000"/>
          <w:szCs w:val="21"/>
        </w:rPr>
        <w:t>所以</w:t>
      </w:r>
      <w:r w:rsidRPr="00A0623B">
        <w:rPr>
          <w:rFonts w:ascii="Times New Roman" w:hAnsi="Times New Roman"/>
          <w:color w:val="000000"/>
          <w:szCs w:val="21"/>
        </w:rPr>
        <w:t>C</w:t>
      </w:r>
      <w:r w:rsidRPr="00A0623B">
        <w:rPr>
          <w:rFonts w:ascii="Times New Roman" w:hAnsi="Times New Roman"/>
          <w:color w:val="000000"/>
          <w:szCs w:val="21"/>
        </w:rPr>
        <w:t>正确；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</w:rPr>
        <w:t>D</w:t>
      </w:r>
      <w:r w:rsidRPr="00A0623B">
        <w:rPr>
          <w:rFonts w:ascii="Times New Roman" w:hAnsi="Times New Roman"/>
          <w:color w:val="000000"/>
          <w:szCs w:val="21"/>
        </w:rPr>
        <w:t>．</w:t>
      </w:r>
      <w:r w:rsidRPr="00A0623B">
        <w:rPr>
          <w:rFonts w:ascii="Times New Roman" w:hAnsi="Times New Roman"/>
          <w:color w:val="000000"/>
          <w:szCs w:val="21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80" type="#_x0000_t75" style="width:136.45pt;height:22.6pt;visibility:visible;mso-wrap-style:square">
            <v:imagedata r:id="rId216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，</w:t>
      </w:r>
      <w:r w:rsidRPr="00A0623B">
        <w:rPr>
          <w:rFonts w:ascii="Times New Roman" w:hAnsi="Times New Roman"/>
          <w:color w:val="000000"/>
          <w:szCs w:val="21"/>
        </w:rPr>
        <w:t xml:space="preserve"> </w:t>
      </w:r>
      <w:r w:rsidRPr="00A0623B">
        <w:rPr>
          <w:rFonts w:ascii="Times New Roman" w:hAnsi="Times New Roman"/>
          <w:color w:val="000000"/>
          <w:szCs w:val="21"/>
        </w:rPr>
        <w:t>所以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79" type="#_x0000_t75" style="width:91.25pt;height:20.1pt;visibility:visible;mso-wrap-style:square">
            <v:imagedata r:id="rId217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。</w:t>
      </w:r>
      <w:r w:rsidRPr="00A0623B">
        <w:rPr>
          <w:rFonts w:ascii="Times New Roman" w:hAnsi="Times New Roman"/>
          <w:color w:val="000000"/>
          <w:szCs w:val="21"/>
        </w:rPr>
        <w:t>D</w:t>
      </w:r>
      <w:r w:rsidRPr="00A0623B">
        <w:rPr>
          <w:rFonts w:ascii="Times New Roman" w:hAnsi="Times New Roman"/>
          <w:color w:val="000000"/>
          <w:szCs w:val="21"/>
        </w:rPr>
        <w:t>正确。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【分析】熟练掌握数量积的有关性质是解决此题的关键，尤其要注意</w:t>
      </w:r>
      <w:r w:rsidRPr="00A0623B">
        <w:rPr>
          <w:rFonts w:ascii="Times New Roman" w:hAnsi="Times New Roman"/>
          <w:color w:val="000000"/>
          <w:szCs w:val="21"/>
          <w:lang w:eastAsia="zh-CN"/>
        </w:rPr>
        <w:t>“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向量的平方就等于其模的平方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”</w:t>
      </w:r>
      <w:r w:rsidRPr="00A0623B">
        <w:rPr>
          <w:rFonts w:ascii="Times New Roman" w:hAnsi="Times New Roman"/>
          <w:color w:val="000000"/>
          <w:szCs w:val="21"/>
          <w:lang w:eastAsia="zh-CN"/>
        </w:rPr>
        <w:t>这条性质。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8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C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平面向量数量积的坐标表示、模、夹角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【分析】因为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78" type="#_x0000_t75" style="width:54.4pt;height:20.1pt;visibility:visible;mso-wrap-style:square">
            <v:imagedata r:id="rId21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77" type="#_x0000_t75" style="width:47.7pt;height:20.1pt;visibility:visible;mso-wrap-style:square">
            <v:imagedata r:id="rId21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所以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76" type="#_x0000_t75" style="width:355.8pt;height:41.85pt;visibility:visible;mso-wrap-style:square">
            <v:imagedata r:id="rId22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所以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75" type="#_x0000_t75" style="width:87.05pt;height:20.1pt;visibility:visible;mso-wrap-style:square">
            <v:imagedata r:id="rId221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74" type="#_x0000_t75" style="width:62.8pt;height:31pt;visibility:visible;mso-wrap-style:square">
            <v:imagedata r:id="rId22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。选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【点评】注意向量夹角的取值范围：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73" type="#_x0000_t75" style="width:27.65pt;height:20.1pt;visibility:visible;mso-wrap-style:square">
            <v:imagedata r:id="rId22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。属于基础题型。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9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C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平面向量的基本定理及其意义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【解答】设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72" type="#_x0000_t75" style="width:90.4pt;height:17.6pt;visibility:visible;mso-wrap-style:square">
            <v:imagedata r:id="rId22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,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当</w:t>
      </w:r>
      <w:r w:rsidRPr="00A0623B">
        <w:rPr>
          <w:rFonts w:ascii="Times New Roman" w:hAnsi="Times New Roman"/>
          <w:color w:val="000000"/>
          <w:szCs w:val="21"/>
          <w:lang w:eastAsia="zh-CN"/>
        </w:rPr>
        <w:t>m+n=1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时，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00"/>
          <w:szCs w:val="21"/>
          <w:lang w:eastAsia="zh-CN"/>
        </w:rPr>
        <w:t>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三点共线，若</w:t>
      </w:r>
      <w:r w:rsidRPr="00A0623B">
        <w:rPr>
          <w:rFonts w:ascii="Times New Roman" w:hAnsi="Times New Roman"/>
          <w:color w:val="000000"/>
          <w:szCs w:val="21"/>
          <w:lang w:eastAsia="zh-CN"/>
        </w:rPr>
        <w:t>n+m&gt;1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则点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落在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的右侧，且在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OM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ON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之间，所以满足条件的有</w:t>
      </w:r>
      <w:r w:rsidRPr="00A0623B">
        <w:rPr>
          <w:rFonts w:hAnsi="Times New Roman"/>
          <w:color w:val="000000"/>
          <w:szCs w:val="21"/>
          <w:lang w:eastAsia="zh-CN"/>
        </w:rPr>
        <w:t>①③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。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【分析】此题的关键是分析出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m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00"/>
          <w:szCs w:val="21"/>
          <w:lang w:eastAsia="zh-CN"/>
        </w:rPr>
        <w:t>n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满足什么条件，才能使向量的终点落在阴影部分。考查了学生分析问题，解决问题的能力。若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71" type="#_x0000_t75" style="width:242.8pt;height:18.4pt;visibility:visible;mso-wrap-style:square">
            <v:imagedata r:id="rId22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。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10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B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平面向量的综合题，余弦函数的单调性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【解答】因为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70" type="#_x0000_t75" style="width:10.05pt;height:13.4pt;visibility:visible;mso-wrap-style:square">
            <v:imagedata r:id="rId22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＋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69" type="#_x0000_t75" style="width:10.9pt;height:16.75pt;visibility:visible;mso-wrap-style:square">
            <v:imagedata r:id="rId22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＋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68" type="#_x0000_t75" style="width:10.05pt;height:13.4pt;visibility:visible;mso-wrap-style:square">
            <v:imagedata r:id="rId22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＝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67" type="#_x0000_t75" style="width:10.05pt;height:16.75pt;visibility:visible;mso-wrap-style:square">
            <v:imagedata r:id="rId22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所以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66" type="#_x0000_t75" style="width:10.05pt;height:13.4pt;visibility:visible;mso-wrap-style:square">
            <v:imagedata r:id="rId22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=-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65" type="#_x0000_t75" style="width:10.9pt;height:16.75pt;visibility:visible;mso-wrap-style:square">
            <v:imagedata r:id="rId22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-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64" type="#_x0000_t75" style="width:10.05pt;height:13.4pt;visibility:visible;mso-wrap-style:square">
            <v:imagedata r:id="rId22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两边平方，得：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63" type="#_x0000_t75" style="width:159.05pt;height:31pt;visibility:visible;mso-wrap-style:square">
            <v:imagedata r:id="rId23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同理可得：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62" type="#_x0000_t75" style="width:51.05pt;height:31pt;visibility:visible;mso-wrap-style:square">
            <v:imagedata r:id="rId23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61" type="#_x0000_t75" style="width:43.55pt;height:18.4pt;visibility:visible;mso-wrap-style:square">
            <v:imagedata r:id="rId23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因为向量的夹角范围为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60" type="#_x0000_t75" style="width:28.45pt;height:20.1pt;visibility:visible;mso-wrap-style:square">
            <v:imagedata r:id="rId23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又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59" type="#_x0000_t75" style="width:51.05pt;height:31pt;visibility:visible;mso-wrap-style:square">
            <v:imagedata r:id="rId23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所以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58" type="#_x0000_t75" style="width:51.9pt;height:16.75pt;visibility:visible;mso-wrap-style:square">
            <v:imagedata r:id="rId23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。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【分析】此题的关键是采用平方法来求向量夹角的余弦值，考查了学生分析问题、解决问题的能力，属于中档题。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11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A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平面向量数量积的运算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lastRenderedPageBreak/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【解答】因为，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57" type="#_x0000_t75" style="width:121.4pt;height:18.4pt;visibility:visible;mso-wrap-style:square">
            <v:imagedata r:id="rId23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所以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56" type="#_x0000_t75" style="width:143.15pt;height:18.4pt;visibility:visible;mso-wrap-style:square">
            <v:imagedata r:id="rId23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向量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55" type="#_x0000_t75" style="width:10.05pt;height:17.6pt;visibility:visible;mso-wrap-style:square">
            <v:imagedata r:id="rId23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在向量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54" type="#_x0000_t75" style="width:10.05pt;height:17.6pt;visibility:visible;mso-wrap-style:square">
            <v:imagedata r:id="rId23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上的投影为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53" type="#_x0000_t75" style="width:74.5pt;height:18.4pt;visibility:visible;mso-wrap-style:square">
            <v:imagedata r:id="rId24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52" type="#_x0000_t75" style="width:15.05pt;height:25.95pt;visibility:visible;mso-wrap-style:square">
            <v:imagedata r:id="rId24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故选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。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【分析】简单题，向量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51" type="#_x0000_t75" style="width:10.05pt;height:17.6pt;visibility:visible;mso-wrap-style:square">
            <v:imagedata r:id="rId23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在向量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50" type="#_x0000_t75" style="width:10.05pt;height:17.6pt;visibility:visible;mso-wrap-style:square">
            <v:imagedata r:id="rId23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上的投影是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49" type="#_x0000_t75" style="width:74.5pt;height:18.4pt;visibility:visible;mso-wrap-style:square">
            <v:imagedata r:id="rId24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。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12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C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平面向量的坐标运算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【解答】根据题意，由于向量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48" type="#_x0000_t75" style="width:53.6pt;height:18.4pt;visibility:visible;mso-wrap-style:square">
            <v:imagedata r:id="rId24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47" type="#_x0000_t75" style="width:61.1pt;height:18.4pt;visibility:visible;mso-wrap-style:square">
            <v:imagedata r:id="rId24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那么，由于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46" type="#_x0000_t75" style="width:54.4pt;height:15.9pt;visibility:visible;mso-wrap-style:square">
            <v:imagedata r:id="rId24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则可知设</w:t>
      </w:r>
      <w:r w:rsidRPr="00A0623B">
        <w:rPr>
          <w:rFonts w:ascii="Times New Roman" w:hAnsi="Times New Roman"/>
          <w:color w:val="000000"/>
          <w:szCs w:val="21"/>
          <w:lang w:eastAsia="zh-CN"/>
        </w:rPr>
        <w:t>P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x,y)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，则有（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x-1,y-3)=2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3-x,-1-y)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，利用对应坐标相等可知</w:t>
      </w:r>
      <w:r w:rsidRPr="00A0623B">
        <w:rPr>
          <w:rFonts w:ascii="Times New Roman" w:hAnsi="Times New Roman"/>
          <w:color w:val="000000"/>
          <w:szCs w:val="21"/>
          <w:lang w:eastAsia="zh-CN"/>
        </w:rPr>
        <w:t>,x=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45" type="#_x0000_t75" style="width:11.7pt;height:31pt;visibility:visible;mso-wrap-style:square">
            <v:imagedata r:id="rId24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,y=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44" type="#_x0000_t75" style="width:10.9pt;height:31pt;visibility:visible;mso-wrap-style:square">
            <v:imagedata r:id="rId24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,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故可知答案为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43" type="#_x0000_t75" style="width:33.5pt;height:31pt;visibility:visible;mso-wrap-style:square">
            <v:imagedata r:id="rId7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选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C.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【分析】解决的关键是根据向量的加减法运算来得到，属于基础题。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13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A 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平面向量数量积的运算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【解答】根据题意，半圆的直径</w:t>
      </w:r>
      <w:r w:rsidRPr="00A0623B">
        <w:rPr>
          <w:rFonts w:ascii="Times New Roman" w:hAnsi="Times New Roman"/>
          <w:i/>
          <w:color w:val="000000"/>
          <w:szCs w:val="21"/>
          <w:lang w:eastAsia="zh-CN"/>
        </w:rPr>
        <w:t>AB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=6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i/>
          <w:color w:val="000000"/>
          <w:szCs w:val="21"/>
          <w:lang w:eastAsia="zh-CN"/>
        </w:rPr>
        <w:t>O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为圆心，</w:t>
      </w:r>
      <w:r w:rsidRPr="00A0623B">
        <w:rPr>
          <w:rFonts w:ascii="Times New Roman" w:hAnsi="Times New Roman"/>
          <w:i/>
          <w:color w:val="000000"/>
          <w:szCs w:val="21"/>
          <w:lang w:eastAsia="zh-CN"/>
        </w:rPr>
        <w:t>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为半圆上不同于</w:t>
      </w:r>
      <w:r w:rsidRPr="00A0623B">
        <w:rPr>
          <w:rFonts w:ascii="Times New Roman" w:hAnsi="Times New Roman"/>
          <w:i/>
          <w:color w:val="000000"/>
          <w:szCs w:val="21"/>
          <w:lang w:eastAsia="zh-CN"/>
        </w:rPr>
        <w:t>A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i/>
          <w:color w:val="000000"/>
          <w:szCs w:val="21"/>
          <w:lang w:eastAsia="zh-CN"/>
        </w:rPr>
        <w:t>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的任意一点，若</w:t>
      </w:r>
      <w:r w:rsidRPr="00A0623B">
        <w:rPr>
          <w:rFonts w:ascii="Times New Roman" w:hAnsi="Times New Roman"/>
          <w:i/>
          <w:color w:val="000000"/>
          <w:szCs w:val="21"/>
          <w:lang w:eastAsia="zh-CN"/>
        </w:rPr>
        <w:t>P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为半径</w:t>
      </w:r>
      <w:r w:rsidRPr="00A0623B">
        <w:rPr>
          <w:rFonts w:ascii="Times New Roman" w:hAnsi="Times New Roman"/>
          <w:i/>
          <w:color w:val="000000"/>
          <w:szCs w:val="21"/>
          <w:lang w:eastAsia="zh-CN"/>
        </w:rPr>
        <w:t>OC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上的动点，则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OC=3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42" type="#_x0000_t75" style="width:76.2pt;height:18.4pt;visibility:visible;mso-wrap-style:square">
            <v:imagedata r:id="rId24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41" type="#_x0000_t75" style="width:241.1pt;height:31pt;visibility:visible;mso-wrap-style:square">
            <v:imagedata r:id="rId24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故选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A.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【分析】主要是考查了向量的数量积的运算，以及运用，属于基础题。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14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C  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平面向量数量积的运算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【解答】根据题意，由于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40" type="#_x0000_t75" style="width:110.5pt;height:18.4pt;visibility:visible;mso-wrap-style:square">
            <v:imagedata r:id="rId249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39" type="#_x0000_t75" style="width:10.05pt;height:18.4pt;visibility:visible;mso-wrap-style:square">
            <v:imagedata r:id="rId250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38" type="#_x0000_t75" style="width:6.7pt;height:15.05pt;visibility:visible;mso-wrap-style:square">
            <v:imagedata r:id="rId7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37" type="#_x0000_t75" style="width:10.05pt;height:18.4pt;visibility:visible;mso-wrap-style:square">
            <v:imagedata r:id="rId25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夹角为钝角，则可知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cos&lt;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36" type="#_x0000_t75" style="width:10.05pt;height:18.4pt;visibility:visible;mso-wrap-style:square">
            <v:imagedata r:id="rId25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,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35" type="#_x0000_t75" style="width:10.05pt;height:17.6pt;visibility:visible;mso-wrap-style:square">
            <v:imagedata r:id="rId20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&gt;&lt;0,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且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34" type="#_x0000_t75" style="width:10.05pt;height:18.4pt;visibility:visible;mso-wrap-style:square">
            <v:imagedata r:id="rId25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与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33" type="#_x0000_t75" style="width:10.05pt;height:17.6pt;visibility:visible;mso-wrap-style:square">
            <v:imagedata r:id="rId20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不共线，则可知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32" type="#_x0000_t75" style="width:10.05pt;height:18.4pt;visibility:visible;mso-wrap-style:square">
            <v:imagedata r:id="rId250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31" type="#_x0000_t75" style="width:6.7pt;height:9.2pt;visibility:visible;mso-wrap-style:square">
            <v:imagedata r:id="rId25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 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30" type="#_x0000_t75" style="width:10.05pt;height:17.6pt;visibility:visible;mso-wrap-style:square">
            <v:imagedata r:id="rId20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&lt;0,-6-5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29" type="#_x0000_t75" style="width:10.9pt;height:14.25pt;visibility:visible;mso-wrap-style:square">
            <v:imagedata r:id="rId25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&lt;0,10-3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28" type="#_x0000_t75" style="width:10.9pt;height:14.25pt;visibility:visible;mso-wrap-style:square">
            <v:imagedata r:id="rId253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27" type="#_x0000_t75" style="width:18.4pt;height:14.25pt;visibility:visible;mso-wrap-style:square">
            <v:imagedata r:id="rId25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 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故可知解得结论为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26" type="#_x0000_t75" style="width:10.9pt;height:14.25pt;visibility:visible;mso-wrap-style:square">
            <v:imagedata r:id="rId25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的取值范围是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25" type="#_x0000_t75" style="width:101.3pt;height:31pt;visibility:visible;mso-wrap-style:square">
            <v:imagedata r:id="rId25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选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C.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【分析】两个向量的数量积是一个数量，它的值是两个向量的模与两向量夹角余弦的乘积，结果可正、可负、可以为零，其符号由夹角的余弦值确定．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15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A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向量的线性运算性质及几何意义，平面向量数量积的运算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【解答】因为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24" type="#_x0000_t75" style="width:101.3pt;height:15.9pt;visibility:visible;mso-wrap-style:square">
            <v:imagedata r:id="rId25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所以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23" type="#_x0000_t75" style="width:99.65pt;height:17.6pt;visibility:visible;mso-wrap-style:square">
            <v:imagedata r:id="rId25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因此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22" type="#_x0000_t75" style="width:123.9pt;height:18.4pt;visibility:visible;mso-wrap-style:square">
            <v:imagedata r:id="rId25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即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21" type="#_x0000_t75" style="width:117.2pt;height:17.6pt;visibility:visible;mso-wrap-style:square">
            <v:imagedata r:id="rId25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所以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20" type="#_x0000_t75" style="width:61.1pt;height:17.6pt;visibility:visible;mso-wrap-style:square">
            <v:imagedata r:id="rId26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又向量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19" type="#_x0000_t75" style="width:76.2pt;height:17.6pt;visibility:visible;mso-wrap-style:square">
            <v:imagedata r:id="rId26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lastRenderedPageBreak/>
        <w:t>所以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18" type="#_x0000_t75" style="width:329pt;height:38.5pt;visibility:visible;mso-wrap-style:square">
            <v:imagedata r:id="rId26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故选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17" type="#_x0000_t75" style="width:12.55pt;height:12.55pt;visibility:visible;mso-wrap-style:square">
            <v:imagedata r:id="rId26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.  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16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A 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平面向量数量积的运算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【解答】因为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16" type="#_x0000_t75" style="width:103pt;height:18.4pt;visibility:visible;mso-wrap-style:square">
            <v:imagedata r:id="rId26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所以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15" type="#_x0000_t75" style="width:117.2pt;height:31pt;visibility:visible;mso-wrap-style:square">
            <v:imagedata r:id="rId26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noProof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所以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14" type="#_x0000_t75" style="width:161.6pt;height:18.4pt;visibility:visible;mso-wrap-style:square">
            <v:imagedata r:id="rId266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13" type="#_x0000_t75" style="width:144.85pt;height:31pt;visibility:visible;mso-wrap-style:square">
            <v:imagedata r:id="rId267" o:title=""/>
          </v:shape>
        </w:pict>
      </w:r>
    </w:p>
    <w:p w:rsidR="00BB59E4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512" type="#_x0000_t75" style="width:147.35pt;height:31pt;visibility:visible;mso-wrap-style:square">
            <v:imagedata r:id="rId268" o:title=""/>
          </v:shape>
        </w:pict>
      </w:r>
    </w:p>
    <w:p w:rsidR="005C5FD2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511" type="#_x0000_t75" style="width:164.95pt;height:31pt;visibility:visible;mso-wrap-style:square">
            <v:imagedata r:id="rId269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.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选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 xml:space="preserve">A.    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szCs w:val="21"/>
          <w:lang w:eastAsia="zh-CN"/>
        </w:rPr>
        <w:t>二、填空题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17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-8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向量的共线定理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【解答】解：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10" type="#_x0000_t75" style="width:62.8pt;height:13.4pt;visibility:visible;mso-wrap-style:square">
            <v:imagedata r:id="rId27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2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09" type="#_x0000_t75" style="width:9.2pt;height:13.4pt;visibility:visible;mso-wrap-style:square">
            <v:imagedata r:id="rId9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08" type="#_x0000_t75" style="width:10.05pt;height:13.4pt;visibility:visible;mso-wrap-style:square">
            <v:imagedata r:id="rId9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）﹣（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07" type="#_x0000_t75" style="width:9.2pt;height:13.4pt;visibility:visible;mso-wrap-style:square">
            <v:imagedata r:id="rId9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+3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06" type="#_x0000_t75" style="width:10.05pt;height:13.4pt;visibility:visible;mso-wrap-style:square">
            <v:imagedata r:id="rId9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）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=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05" type="#_x0000_t75" style="width:9.2pt;height:13.4pt;visibility:visible;mso-wrap-style:square">
            <v:imagedata r:id="rId9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4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04" type="#_x0000_t75" style="width:10.05pt;height:13.4pt;visibility:visible;mso-wrap-style:square">
            <v:imagedata r:id="rId99" o:title=""/>
          </v:shape>
        </w:pict>
      </w:r>
      <w:r w:rsidRPr="00A0623B">
        <w:rPr>
          <w:rFonts w:ascii="Times New Roman" w:hAnsi="Times New Roman"/>
          <w:szCs w:val="21"/>
          <w:lang w:eastAsia="zh-CN"/>
        </w:rPr>
        <w:br/>
      </w:r>
      <w:r w:rsidRPr="00A0623B">
        <w:rPr>
          <w:rFonts w:ascii="Times New Roman" w:hAnsi="Times New Roman"/>
          <w:color w:val="000000"/>
          <w:szCs w:val="21"/>
          <w:lang w:eastAsia="zh-CN"/>
        </w:rPr>
        <w:t>因为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D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三点共线，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所以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03" type="#_x0000_t75" style="width:15.9pt;height:12.55pt;visibility:visible;mso-wrap-style:square">
            <v:imagedata r:id="rId10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=K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02" type="#_x0000_t75" style="width:17.6pt;height:12.55pt;visibility:visible;mso-wrap-style:square">
            <v:imagedata r:id="rId12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，已知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01" type="#_x0000_t75" style="width:15.9pt;height:12.55pt;visibility:visible;mso-wrap-style:square">
            <v:imagedata r:id="rId10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=2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500" type="#_x0000_t75" style="width:9.2pt;height:13.4pt;visibility:visible;mso-wrap-style:square">
            <v:imagedata r:id="rId9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+k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99" type="#_x0000_t75" style="width:10.05pt;height:13.4pt;visibility:visible;mso-wrap-style:square">
            <v:imagedata r:id="rId9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BB59E4" w:rsidRPr="00A0623B">
        <w:rPr>
          <w:rFonts w:ascii="Times New Roman" w:hAnsi="Times New Roman"/>
          <w:noProof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30" type="#_x0000_t75" style="width:17.6pt;height:12.55pt;visibility:visible;mso-wrap-style:square" o:bullet="t">
            <v:imagedata r:id="rId12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=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32" type="#_x0000_t75" style="width:9.2pt;height:13.4pt;visibility:visible;mso-wrap-style:square">
            <v:imagedata r:id="rId9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4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31" type="#_x0000_t75" style="width:10.05pt;height:13.4pt;visibility:visible;mso-wrap-style:square">
            <v:imagedata r:id="rId99" o:title=""/>
          </v:shape>
        </w:pict>
      </w:r>
      <w:r w:rsidR="00BB59E4" w:rsidRPr="00A0623B">
        <w:rPr>
          <w:rFonts w:ascii="Times New Roman" w:hAnsi="Times New Roman"/>
          <w:noProof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所以</w:t>
      </w:r>
      <w:r w:rsidRPr="00A0623B">
        <w:rPr>
          <w:rFonts w:ascii="Times New Roman" w:hAnsi="Times New Roman"/>
          <w:color w:val="000000"/>
          <w:szCs w:val="21"/>
          <w:lang w:eastAsia="zh-CN"/>
        </w:rPr>
        <w:t>k=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>8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故答案为：﹣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>8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．【分析】先求出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35" type="#_x0000_t75" style="width:17.6pt;height:12.55pt;visibility:visible;mso-wrap-style:square">
            <v:imagedata r:id="rId12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，利用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D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三点共线，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34" type="#_x0000_t75" style="width:15.9pt;height:12.55pt;visibility:visible;mso-wrap-style:square">
            <v:imagedata r:id="rId10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=K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33" type="#_x0000_t75" style="width:17.6pt;height:12.55pt;visibility:visible;mso-wrap-style:square">
            <v:imagedata r:id="rId12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，求出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k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即可．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noProof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18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98" type="#_x0000_t75" style="width:10.05pt;height:20.95pt;visibility:visible;mso-wrap-style:square">
            <v:imagedata r:id="rId138" o:title=""/>
          </v:shape>
        </w:pic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向量的共线定理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【解答】解：</w:t>
      </w:r>
      <w:r w:rsidRPr="00A0623B">
        <w:rPr>
          <w:rFonts w:ascii="宋体" w:hAnsi="Times New Roman"/>
          <w:color w:val="000000"/>
          <w:szCs w:val="21"/>
          <w:lang w:eastAsia="zh-CN"/>
        </w:rPr>
        <w:t>∵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G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是</w:t>
      </w:r>
      <w:r w:rsidRPr="00A0623B">
        <w:rPr>
          <w:rFonts w:ascii="Cambria Math" w:hAnsi="Times New Roman"/>
          <w:color w:val="000000"/>
          <w:szCs w:val="21"/>
          <w:lang w:eastAsia="zh-CN"/>
        </w:rPr>
        <w:t>△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的重心，</w:t>
      </w: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="00BB59E4" w:rsidRPr="00A0623B">
        <w:rPr>
          <w:rFonts w:ascii="Times New Roman" w:hAnsi="Times New Roman"/>
          <w:noProof/>
          <w:szCs w:val="21"/>
          <w:lang w:eastAsia="zh-CN"/>
        </w:rPr>
        <w:pict>
          <v:shape id="_x0000_i1497" type="#_x0000_t75" style="width:71.15pt;height:29.3pt;visibility:visible;mso-wrap-style:square">
            <v:imagedata r:id="rId27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="00BB59E4" w:rsidRPr="00A0623B">
        <w:rPr>
          <w:rFonts w:ascii="Times New Roman" w:hAnsi="Times New Roman"/>
          <w:noProof/>
          <w:szCs w:val="21"/>
          <w:lang w:eastAsia="zh-CN"/>
        </w:rPr>
        <w:pict>
          <v:shape id="_x0000_i1496" type="#_x0000_t75" style="width:391.8pt;height:33.5pt;visibility:visible;mso-wrap-style:square">
            <v:imagedata r:id="rId272" o:title=""/>
          </v:shape>
        </w:pic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</w:rPr>
        <w:t>∵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95" type="#_x0000_t75" style="width:15.9pt;height:13.4pt;visibility:visible;mso-wrap-style:square">
            <v:imagedata r:id="rId104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94" type="#_x0000_t75" style="width:5pt;height:5pt;visibility:visible;mso-wrap-style:square">
            <v:imagedata r:id="rId107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93" type="#_x0000_t75" style="width:17.6pt;height:14.25pt;visibility:visible;mso-wrap-style:square">
            <v:imagedata r:id="rId106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=-2</w:t>
      </w:r>
      <w:r w:rsidRPr="00A0623B">
        <w:rPr>
          <w:rFonts w:ascii="Times New Roman" w:hAnsi="Times New Roman"/>
          <w:color w:val="000000"/>
          <w:szCs w:val="21"/>
        </w:rPr>
        <w:t>，</w:t>
      </w:r>
      <w:r w:rsidRPr="00A0623B">
        <w:rPr>
          <w:rFonts w:ascii="宋体" w:hAnsi="Times New Roman"/>
          <w:color w:val="000000"/>
          <w:szCs w:val="21"/>
        </w:rPr>
        <w:t>∴</w:t>
      </w:r>
      <w:r w:rsidRPr="00A0623B">
        <w:rPr>
          <w:rFonts w:ascii="Times New Roman" w:hAnsi="Times New Roman"/>
          <w:color w:val="000000"/>
          <w:szCs w:val="21"/>
        </w:rPr>
        <w:t>AB×AC×COSA=</w:t>
      </w:r>
      <w:r w:rsidRPr="00A0623B">
        <w:rPr>
          <w:rFonts w:ascii="Times New Roman" w:hAnsi="Times New Roman"/>
          <w:color w:val="000000"/>
          <w:szCs w:val="21"/>
        </w:rPr>
        <w:t>﹣</w:t>
      </w:r>
      <w:r w:rsidRPr="00A0623B">
        <w:rPr>
          <w:rFonts w:ascii="Times New Roman" w:hAnsi="Times New Roman"/>
          <w:color w:val="000000"/>
          <w:szCs w:val="21"/>
        </w:rPr>
        <w:t>2</w:t>
      </w:r>
      <w:r w:rsidRPr="00A0623B">
        <w:rPr>
          <w:rFonts w:ascii="Times New Roman" w:hAnsi="Times New Roman"/>
          <w:color w:val="000000"/>
          <w:szCs w:val="21"/>
        </w:rPr>
        <w:t>，</w:t>
      </w:r>
      <w:r w:rsidRPr="00A0623B">
        <w:rPr>
          <w:rFonts w:ascii="宋体" w:hAnsi="Times New Roman"/>
          <w:color w:val="000000"/>
          <w:szCs w:val="21"/>
        </w:rPr>
        <w:t>∴</w:t>
      </w:r>
      <w:r w:rsidRPr="00A0623B">
        <w:rPr>
          <w:rFonts w:ascii="Times New Roman" w:hAnsi="Times New Roman"/>
          <w:color w:val="000000"/>
          <w:szCs w:val="21"/>
        </w:rPr>
        <w:t>AB×AC=4</w:t>
      </w:r>
      <w:r w:rsidRPr="00A0623B">
        <w:rPr>
          <w:rFonts w:ascii="Times New Roman" w:hAnsi="Times New Roman"/>
          <w:color w:val="000000"/>
          <w:szCs w:val="21"/>
        </w:rPr>
        <w:t>．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AG</w:t>
      </w:r>
      <w:r w:rsidRPr="00A0623B">
        <w:rPr>
          <w:rFonts w:ascii="Times New Roman" w:hAnsi="Times New Roman"/>
          <w:color w:val="000000"/>
          <w:szCs w:val="21"/>
          <w:vertAlign w:val="superscript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≥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92" type="#_x0000_t75" style="width:10.05pt;height:20.95pt;visibility:visible;mso-wrap-style:square">
            <v:imagedata r:id="rId138" o:title=""/>
          </v:shape>
        </w:pic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故填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91" type="#_x0000_t75" style="width:10.05pt;height:20.95pt;visibility:visible;mso-wrap-style:square">
            <v:imagedata r:id="rId13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【分析】欲求</w:t>
      </w: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90" type="#_x0000_t75" style="width:17.6pt;height:14.25pt;visibility:visible;mso-wrap-style:square">
            <v:imagedata r:id="rId10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最小值，先求其平方的最小值，这里解决向量模的问题常用的方法．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19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3   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向量的线性运算性质及几何意义，平面向量数量积的运算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【解答】解：如图，取</w:t>
      </w:r>
      <w:r w:rsidRPr="00A0623B">
        <w:rPr>
          <w:rFonts w:ascii="Times New Roman" w:hAnsi="Times New Roman"/>
          <w:color w:val="000000"/>
          <w:szCs w:val="21"/>
          <w:lang w:eastAsia="zh-CN"/>
        </w:rPr>
        <w:t>BC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中点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D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中点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E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，连接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OA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OD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OE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；</w:t>
      </w:r>
    </w:p>
    <w:p w:rsidR="00BB59E4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noProof/>
          <w:szCs w:val="21"/>
          <w:lang w:eastAsia="zh-CN"/>
        </w:rPr>
        <w:lastRenderedPageBreak/>
        <w:pict>
          <v:shape id="_x0000_i1489" type="#_x0000_t75" style="width:106.35pt;height:109.65pt;visibility:visible;mso-wrap-style:square">
            <v:imagedata r:id="rId273" o:title=""/>
          </v:shape>
        </w:pict>
      </w:r>
    </w:p>
    <w:p w:rsidR="00BB59E4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488" type="#_x0000_t75" style="width:307.25pt;height:23.45pt;visibility:visible;mso-wrap-style:square">
            <v:imagedata r:id="rId274" o:title=""/>
          </v:shape>
        </w:pic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Pr="00A0623B">
        <w:rPr>
          <w:rFonts w:ascii="Times New Roman" w:hAnsi="Times New Roman"/>
          <w:color w:val="000000"/>
          <w:szCs w:val="21"/>
          <w:lang w:eastAsia="zh-CN"/>
        </w:rPr>
        <w:t>D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E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三点共线，即</w:t>
      </w:r>
      <w:r w:rsidRPr="00A0623B">
        <w:rPr>
          <w:rFonts w:ascii="Times New Roman" w:hAnsi="Times New Roman"/>
          <w:color w:val="000000"/>
          <w:szCs w:val="21"/>
          <w:lang w:eastAsia="zh-CN"/>
        </w:rPr>
        <w:t>DE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为</w:t>
      </w:r>
      <w:r w:rsidRPr="00A0623B">
        <w:rPr>
          <w:rFonts w:ascii="Cambria Math" w:hAnsi="Times New Roman"/>
          <w:color w:val="000000"/>
          <w:szCs w:val="21"/>
          <w:lang w:eastAsia="zh-CN"/>
        </w:rPr>
        <w:t>△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的中位线；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Pr="00A0623B">
        <w:rPr>
          <w:rFonts w:ascii="Times New Roman" w:hAnsi="Times New Roman"/>
          <w:color w:val="000000"/>
          <w:szCs w:val="21"/>
          <w:lang w:eastAsia="zh-CN"/>
        </w:rPr>
        <w:t>DE=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87" type="#_x0000_t75" style="width:10.05pt;height:20.95pt;visibility:visible;mso-wrap-style:square">
            <v:imagedata r:id="rId27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OE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AB=2DE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；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AB=3OE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；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86" type="#_x0000_t75" style="width:39.35pt;height:27.65pt;visibility:visible;mso-wrap-style:square">
            <v:imagedata r:id="rId11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=3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故答案为：</w:t>
      </w:r>
      <w:r w:rsidRPr="00A0623B">
        <w:rPr>
          <w:rFonts w:ascii="Times New Roman" w:hAnsi="Times New Roman"/>
          <w:color w:val="000000"/>
          <w:szCs w:val="21"/>
          <w:lang w:eastAsia="zh-CN"/>
        </w:rPr>
        <w:t>3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【分析】可作出图形，取</w:t>
      </w:r>
      <w:r w:rsidRPr="00A0623B">
        <w:rPr>
          <w:rFonts w:ascii="Times New Roman" w:hAnsi="Times New Roman"/>
          <w:color w:val="000000"/>
          <w:szCs w:val="21"/>
          <w:lang w:eastAsia="zh-CN"/>
        </w:rPr>
        <w:t>BC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的中点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D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的中点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E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，并连接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OA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OD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OE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，根据条件可以得到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85" type="#_x0000_t75" style="width:56.95pt;height:18.4pt;visibility:visible;mso-wrap-style:square">
            <v:imagedata r:id="rId27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从而得出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DE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为</w:t>
      </w:r>
      <w:r w:rsidRPr="00A0623B">
        <w:rPr>
          <w:rFonts w:ascii="Cambria Math" w:hAnsi="Times New Roman"/>
          <w:color w:val="000000"/>
          <w:szCs w:val="21"/>
          <w:lang w:eastAsia="zh-CN"/>
        </w:rPr>
        <w:t>△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的中位线，这样即可得到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AB=3OE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，从而便有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84" type="#_x0000_t75" style="width:39.35pt;height:27.65pt;visibility:visible;mso-wrap-style:square">
            <v:imagedata r:id="rId11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=3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20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4   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平面向量数量积的运算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【解答】解：如图，连接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CE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宋体" w:hAnsi="Times New Roman"/>
          <w:color w:val="000000"/>
          <w:szCs w:val="21"/>
          <w:lang w:eastAsia="zh-CN"/>
        </w:rPr>
        <w:t>∵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83" type="#_x0000_t75" style="width:38.5pt;height:21.75pt;visibility:visible;mso-wrap-style:square">
            <v:imagedata r:id="rId27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；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  <w:lang w:eastAsia="zh-CN"/>
        </w:rPr>
        <w:t>∴∠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AEC=</w:t>
      </w:r>
      <w:r w:rsidRPr="00A0623B">
        <w:rPr>
          <w:rFonts w:ascii="宋体" w:hAnsi="Times New Roman"/>
          <w:color w:val="000000"/>
          <w:szCs w:val="21"/>
          <w:lang w:eastAsia="zh-CN"/>
        </w:rPr>
        <w:t>∠</w:t>
      </w:r>
      <w:r w:rsidRPr="00A0623B">
        <w:rPr>
          <w:rFonts w:ascii="Times New Roman" w:hAnsi="Times New Roman"/>
          <w:color w:val="000000"/>
          <w:szCs w:val="21"/>
          <w:lang w:eastAsia="zh-CN"/>
        </w:rPr>
        <w:t>DEC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；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CE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为</w:t>
      </w:r>
      <w:r w:rsidRPr="00A0623B">
        <w:rPr>
          <w:rFonts w:ascii="宋体" w:hAnsi="Times New Roman"/>
          <w:color w:val="000000"/>
          <w:szCs w:val="21"/>
          <w:lang w:eastAsia="zh-CN"/>
        </w:rPr>
        <w:t>∠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AED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的角平分线；又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是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AD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中点，即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CE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为</w:t>
      </w:r>
      <w:r w:rsidRPr="00A0623B">
        <w:rPr>
          <w:rFonts w:ascii="Cambria Math" w:hAnsi="Times New Roman"/>
          <w:color w:val="000000"/>
          <w:szCs w:val="21"/>
          <w:lang w:eastAsia="zh-CN"/>
        </w:rPr>
        <w:t>△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ADE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底边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AD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的中线；</w:t>
      </w:r>
    </w:p>
    <w:p w:rsidR="00BB59E4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AE=DE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；</w:t>
      </w: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CE</w:t>
      </w:r>
      <w:r w:rsidRPr="00A0623B">
        <w:rPr>
          <w:rFonts w:ascii="宋体" w:hAnsi="Times New Roman"/>
          <w:color w:val="000000"/>
          <w:szCs w:val="21"/>
          <w:lang w:eastAsia="zh-CN"/>
        </w:rPr>
        <w:t>⊥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AD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；</w:t>
      </w:r>
      <w:r w:rsidRPr="00A0623B">
        <w:rPr>
          <w:rFonts w:ascii="宋体" w:hAnsi="Times New Roman"/>
          <w:color w:val="000000"/>
          <w:szCs w:val="21"/>
          <w:lang w:eastAsia="zh-CN"/>
        </w:rPr>
        <w:t>∴∠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ACE=90°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；</w:t>
      </w: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AE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为圆的直径；</w:t>
      </w: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AE=4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DE=4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；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AD=4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；</w:t>
      </w:r>
      <w:r w:rsidRPr="00A0623B">
        <w:rPr>
          <w:rFonts w:ascii="宋体" w:hAnsi="Times New Roman"/>
          <w:color w:val="000000"/>
          <w:szCs w:val="21"/>
          <w:lang w:eastAsia="zh-CN"/>
        </w:rPr>
        <w:t>∴∠</w:t>
      </w:r>
      <w:r w:rsidRPr="00A0623B">
        <w:rPr>
          <w:rFonts w:ascii="Times New Roman" w:hAnsi="Times New Roman"/>
          <w:color w:val="000000"/>
          <w:szCs w:val="21"/>
          <w:lang w:eastAsia="zh-CN"/>
        </w:rPr>
        <w:t>EAC=60°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；</w:t>
      </w: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82" type="#_x0000_t75" style="width:174.15pt;height:25.95pt;visibility:visible;mso-wrap-style:square">
            <v:imagedata r:id="rId27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szCs w:val="21"/>
          <w:lang w:eastAsia="zh-CN"/>
        </w:rPr>
        <w:br/>
      </w:r>
      <w:r w:rsidRPr="00A0623B">
        <w:rPr>
          <w:rFonts w:ascii="Times New Roman" w:hAnsi="Times New Roman"/>
          <w:color w:val="000000"/>
          <w:szCs w:val="21"/>
          <w:lang w:eastAsia="zh-CN"/>
        </w:rPr>
        <w:t>故答案为：</w:t>
      </w:r>
      <w:r w:rsidRPr="00A0623B">
        <w:rPr>
          <w:rFonts w:ascii="Times New Roman" w:hAnsi="Times New Roman"/>
          <w:color w:val="000000"/>
          <w:szCs w:val="21"/>
          <w:lang w:eastAsia="zh-CN"/>
        </w:rPr>
        <w:t>4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</w:p>
    <w:p w:rsidR="00E457BF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629" type="#_x0000_t75" style="width:103.8pt;height:111.35pt;visibility:visible;mso-wrap-style:square">
            <v:imagedata r:id="rId279" o:title=""/>
          </v:shape>
        </w:pic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【分析】可连接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CE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，根据条件便可说明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AE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为圆的直径，从而得到</w:t>
      </w:r>
      <w:r w:rsidRPr="00A0623B">
        <w:rPr>
          <w:rFonts w:ascii="Cambria Math" w:hAnsi="Times New Roman"/>
          <w:color w:val="000000"/>
          <w:szCs w:val="21"/>
          <w:lang w:eastAsia="zh-CN"/>
        </w:rPr>
        <w:t>△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ADE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为等边三角形，这便得到</w:t>
      </w:r>
      <w:r w:rsidRPr="00A0623B">
        <w:rPr>
          <w:rFonts w:ascii="宋体" w:hAnsi="Times New Roman"/>
          <w:color w:val="000000"/>
          <w:szCs w:val="21"/>
          <w:lang w:eastAsia="zh-CN"/>
        </w:rPr>
        <w:t>∠</w:t>
      </w:r>
      <w:r w:rsidRPr="00A0623B">
        <w:rPr>
          <w:rFonts w:ascii="Times New Roman" w:hAnsi="Times New Roman"/>
          <w:color w:val="000000"/>
          <w:szCs w:val="21"/>
          <w:lang w:eastAsia="zh-CN"/>
        </w:rPr>
        <w:t>EAC=60°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AE=4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，从而进行数量积的计算便可得出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32" type="#_x0000_t75" style="width:17.6pt;height:14.25pt;visibility:visible;mso-wrap-style:square">
            <v:imagedata r:id="rId11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•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31" type="#_x0000_t75" style="width:16.75pt;height:13.4pt;visibility:visible;mso-wrap-style:square">
            <v:imagedata r:id="rId11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的值．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lastRenderedPageBreak/>
        <w:t>21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30" type="#_x0000_t75" style="width:14.25pt;height:18.4pt;visibility:visible;mso-wrap-style:square">
            <v:imagedata r:id="rId119" o:title=""/>
          </v:shape>
        </w:pic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平面向量数量积的运算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【解答】解：锐角</w:t>
      </w:r>
      <w:r w:rsidRPr="00A0623B">
        <w:rPr>
          <w:rFonts w:ascii="Cambria Math" w:hAnsi="Times New Roman"/>
          <w:color w:val="000000"/>
          <w:szCs w:val="21"/>
          <w:lang w:eastAsia="zh-CN"/>
        </w:rPr>
        <w:t>△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中，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AC=BC=2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，且函数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f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</w:rPr>
        <w:t>λ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）的最小值为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29" type="#_x0000_t75" style="width:14.25pt;height:18.4pt;visibility:visible;mso-wrap-style:square">
            <v:imagedata r:id="rId11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；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函数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f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</w:rPr>
        <w:t>λ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</w: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28" type="#_x0000_t75" style="width:280.45pt;height:26.8pt;visibility:visible;mso-wrap-style:square">
            <v:imagedata r:id="rId280" o:title=""/>
          </v:shape>
        </w:pic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即</w:t>
      </w:r>
      <w:r w:rsidRPr="00A0623B">
        <w:rPr>
          <w:rFonts w:ascii="Times New Roman" w:hAnsi="Times New Roman"/>
          <w:color w:val="000000"/>
          <w:szCs w:val="21"/>
          <w:lang w:eastAsia="zh-CN"/>
        </w:rPr>
        <w:t>4</w:t>
      </w:r>
      <w:r w:rsidRPr="00A0623B">
        <w:rPr>
          <w:rFonts w:ascii="Times New Roman" w:hAnsi="Times New Roman"/>
          <w:color w:val="000000"/>
          <w:szCs w:val="21"/>
        </w:rPr>
        <w:t>λ</w:t>
      </w:r>
      <w:r w:rsidRPr="00A0623B">
        <w:rPr>
          <w:rFonts w:ascii="Times New Roman" w:hAnsi="Times New Roman"/>
          <w:color w:val="000000"/>
          <w:szCs w:val="21"/>
          <w:vertAlign w:val="superscript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>8</w:t>
      </w:r>
      <w:r w:rsidRPr="00A0623B">
        <w:rPr>
          <w:rFonts w:ascii="Times New Roman" w:hAnsi="Times New Roman"/>
          <w:color w:val="000000"/>
          <w:szCs w:val="21"/>
        </w:rPr>
        <w:t>λ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cos</w:t>
      </w:r>
      <w:r w:rsidRPr="00A0623B">
        <w:rPr>
          <w:rFonts w:ascii="宋体" w:hAnsi="Times New Roman"/>
          <w:color w:val="000000"/>
          <w:szCs w:val="21"/>
          <w:lang w:eastAsia="zh-CN"/>
        </w:rPr>
        <w:t>∠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ACB+1≥0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恒成立；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当且仅当</w:t>
      </w:r>
      <w:r w:rsidRPr="00A0623B">
        <w:rPr>
          <w:rFonts w:ascii="Times New Roman" w:hAnsi="Times New Roman"/>
          <w:color w:val="000000"/>
          <w:szCs w:val="21"/>
        </w:rPr>
        <w:t>λ</w: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27" type="#_x0000_t75" style="width:65.3pt;height:26.8pt;visibility:visible;mso-wrap-style:square">
            <v:imagedata r:id="rId28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=cos</w:t>
      </w:r>
      <w:r w:rsidRPr="00A0623B">
        <w:rPr>
          <w:rFonts w:ascii="宋体" w:hAnsi="Times New Roman"/>
          <w:color w:val="000000"/>
          <w:szCs w:val="21"/>
          <w:lang w:eastAsia="zh-CN"/>
        </w:rPr>
        <w:t>∠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ACB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时等号成立，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代入函数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f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</w:rPr>
        <w:t>λ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）中得到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cos</w:t>
      </w:r>
      <w:r w:rsidRPr="00A0623B">
        <w:rPr>
          <w:rFonts w:ascii="宋体" w:hAnsi="Times New Roman"/>
          <w:color w:val="000000"/>
          <w:szCs w:val="21"/>
          <w:lang w:eastAsia="zh-CN"/>
        </w:rPr>
        <w:t>∠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ACB=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26" type="#_x0000_t75" style="width:10.05pt;height:20.95pt;visibility:visible;mso-wrap-style:square">
            <v:imagedata r:id="rId28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  <w:lang w:eastAsia="zh-CN"/>
        </w:rPr>
        <w:t>∴∠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ACB=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25" type="#_x0000_t75" style="width:10.05pt;height:18.4pt;visibility:visible;mso-wrap-style:square">
            <v:imagedata r:id="rId28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；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24" type="#_x0000_t75" style="width:303.05pt;height:25.95pt;visibility:visible;mso-wrap-style:square">
            <v:imagedata r:id="rId284" o:title=""/>
          </v:shape>
        </w:pic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23" type="#_x0000_t75" style="width:223.55pt;height:31.8pt;visibility:visible;mso-wrap-style:square">
            <v:imagedata r:id="rId285" o:title=""/>
          </v:shape>
        </w:pic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22" type="#_x0000_t75" style="width:138.15pt;height:35.15pt;visibility:visible;mso-wrap-style:square">
            <v:imagedata r:id="rId286" o:title=""/>
          </v:shape>
        </w:pic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当且仅当</w:t>
      </w:r>
      <w:r w:rsidRPr="00A0623B">
        <w:rPr>
          <w:rFonts w:ascii="Times New Roman" w:hAnsi="Times New Roman"/>
          <w:color w:val="000000"/>
          <w:szCs w:val="21"/>
          <w:lang w:eastAsia="zh-CN"/>
        </w:rPr>
        <w:t>x=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21" type="#_x0000_t75" style="width:10.05pt;height:20.95pt;visibility:visible;mso-wrap-style:square">
            <v:imagedata r:id="rId28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=y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时，取得最小值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20" type="#_x0000_t75" style="width:14.25pt;height:18.4pt;visibility:visible;mso-wrap-style:square">
            <v:imagedata r:id="rId11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19" type="#_x0000_t75" style="width:18.4pt;height:14.25pt;visibility:visible;mso-wrap-style:square">
            <v:imagedata r:id="rId11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的最小值为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18" type="#_x0000_t75" style="width:14.25pt;height:18.4pt;visibility:visible;mso-wrap-style:square">
            <v:imagedata r:id="rId11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；</w:t>
      </w:r>
      <w:r w:rsidRPr="00A0623B">
        <w:rPr>
          <w:rFonts w:ascii="Times New Roman" w:hAnsi="Times New Roman"/>
          <w:szCs w:val="21"/>
          <w:lang w:eastAsia="zh-CN"/>
        </w:rPr>
        <w:br/>
      </w:r>
      <w:r w:rsidRPr="00A0623B">
        <w:rPr>
          <w:rFonts w:ascii="Times New Roman" w:hAnsi="Times New Roman"/>
          <w:color w:val="000000"/>
          <w:szCs w:val="21"/>
          <w:lang w:eastAsia="zh-CN"/>
        </w:rPr>
        <w:t>故答案为：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17" type="#_x0000_t75" style="width:14.25pt;height:18.4pt;visibility:visible;mso-wrap-style:square">
            <v:imagedata r:id="rId11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【分析】由题意，利用数量积求模长得出</w:t>
      </w:r>
      <w:r w:rsidRPr="00A0623B">
        <w:rPr>
          <w:rFonts w:ascii="宋体" w:hAnsi="Times New Roman"/>
          <w:color w:val="000000"/>
          <w:szCs w:val="21"/>
          <w:lang w:eastAsia="zh-CN"/>
        </w:rPr>
        <w:t>∠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ACB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的大小，再利用数量积和二次函数的性质求出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16" type="#_x0000_t75" style="width:18.4pt;height:14.25pt;visibility:visible;mso-wrap-style:square">
            <v:imagedata r:id="rId11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的最小值．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22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-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15" type="#_x0000_t75" style="width:10.05pt;height:20.95pt;visibility:visible;mso-wrap-style:square">
            <v:imagedata r:id="rId287" o:title=""/>
          </v:shape>
        </w:pic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平面向量数量积的运算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【解答】解：在</w:t>
      </w:r>
      <w:r w:rsidRPr="00A0623B">
        <w:rPr>
          <w:rFonts w:ascii="Cambria Math" w:hAnsi="Times New Roman"/>
          <w:color w:val="000000"/>
          <w:szCs w:val="21"/>
          <w:lang w:eastAsia="zh-CN"/>
        </w:rPr>
        <w:t>△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中，</w:t>
      </w:r>
      <w:r w:rsidRPr="00A0623B">
        <w:rPr>
          <w:rFonts w:ascii="宋体" w:hAnsi="Times New Roman"/>
          <w:color w:val="000000"/>
          <w:szCs w:val="21"/>
          <w:lang w:eastAsia="zh-CN"/>
        </w:rPr>
        <w:t>∠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A=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14" type="#_x0000_t75" style="width:10.9pt;height:18.4pt;visibility:visible;mso-wrap-style:square">
            <v:imagedata r:id="rId12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建立直角坐标系，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AB=2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AC=4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13" type="#_x0000_t75" style="width:16.75pt;height:12.55pt;visibility:visible;mso-wrap-style:square">
            <v:imagedata r:id="rId12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=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12" type="#_x0000_t75" style="width:25.1pt;height:20.95pt;visibility:visible;mso-wrap-style:square">
            <v:imagedata r:id="rId12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11" type="#_x0000_t75" style="width:18.4pt;height:13.4pt;visibility:visible;mso-wrap-style:square">
            <v:imagedata r:id="rId12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=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10" type="#_x0000_t75" style="width:25.95pt;height:20.95pt;visibility:visible;mso-wrap-style:square">
            <v:imagedata r:id="rId12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09" type="#_x0000_t75" style="width:17.6pt;height:12.55pt;visibility:visible;mso-wrap-style:square">
            <v:imagedata r:id="rId12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=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08" type="#_x0000_t75" style="width:25.95pt;height:20.95pt;visibility:visible;mso-wrap-style:square">
            <v:imagedata r:id="rId12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根据题意得到：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则：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0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0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F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0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D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07" type="#_x0000_t75" style="width:10.05pt;height:20.95pt;visibility:visible;mso-wrap-style:square">
            <v:imagedata r:id="rId27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），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E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0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所以：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06" type="#_x0000_t75" style="width:70.35pt;height:20.95pt;visibility:visible;mso-wrap-style:square">
            <v:imagedata r:id="rId28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05" type="#_x0000_t75" style="width:83.7pt;height:20.95pt;visibility:visible;mso-wrap-style:square">
            <v:imagedata r:id="rId289" o:title=""/>
          </v:shape>
        </w:pic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lastRenderedPageBreak/>
        <w:t>所以：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04" type="#_x0000_t75" style="width:130.6pt;height:20.95pt;visibility:visible;mso-wrap-style:square">
            <v:imagedata r:id="rId290" o:title=""/>
          </v:shape>
        </w:pic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故答案为：﹣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03" type="#_x0000_t75" style="width:10.05pt;height:20.95pt;visibility:visible;mso-wrap-style:square">
            <v:imagedata r:id="rId287" o:title=""/>
          </v:shape>
        </w:pic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【分析】首先建立平面直角坐标系，根据向量间的关系式，求出向量的坐标，最后求出向量的数量积．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szCs w:val="21"/>
          <w:lang w:eastAsia="zh-CN"/>
        </w:rPr>
        <w:t>三、解答题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23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解：</w:t>
      </w:r>
      <w:r w:rsidRPr="00A0623B">
        <w:rPr>
          <w:rFonts w:hAnsi="Times New Roman"/>
          <w:color w:val="000000"/>
          <w:szCs w:val="21"/>
          <w:lang w:eastAsia="zh-CN"/>
        </w:rPr>
        <w:t>①</w:t>
      </w:r>
      <w:r w:rsidRPr="00A0623B">
        <w:rPr>
          <w:rFonts w:ascii="宋体" w:hAnsi="Times New Roman"/>
          <w:color w:val="000000"/>
          <w:szCs w:val="21"/>
          <w:lang w:eastAsia="zh-CN"/>
        </w:rPr>
        <w:t>∵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|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02" type="#_x0000_t75" style="width:10.05pt;height:17.6pt;visibility:visible;mso-wrap-style:square">
            <v:imagedata r:id="rId29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|=4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|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01" type="#_x0000_t75" style="width:10.05pt;height:17.6pt;visibility:visible;mso-wrap-style:square">
            <v:imagedata r:id="rId29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|=3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2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200" type="#_x0000_t75" style="width:10.05pt;height:17.6pt;visibility:visible;mso-wrap-style:square">
            <v:imagedata r:id="rId29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3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99" type="#_x0000_t75" style="width:10.05pt;height:17.6pt;visibility:visible;mso-wrap-style:square">
            <v:imagedata r:id="rId29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）</w:t>
      </w:r>
      <w:r w:rsidRPr="00A0623B">
        <w:rPr>
          <w:rFonts w:ascii="Times New Roman" w:hAnsi="Times New Roman"/>
          <w:color w:val="000000"/>
          <w:szCs w:val="21"/>
          <w:lang w:eastAsia="zh-CN"/>
        </w:rPr>
        <w:t>•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2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98" type="#_x0000_t75" style="width:10.05pt;height:17.6pt;visibility:visible;mso-wrap-style:square">
            <v:imagedata r:id="rId29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+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97" type="#_x0000_t75" style="width:10.05pt;height:17.6pt;visibility:visible;mso-wrap-style:square">
            <v:imagedata r:id="rId29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）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=4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96" type="#_x0000_t75" style="width:14.25pt;height:18.4pt;visibility:visible;mso-wrap-style:square">
            <v:imagedata r:id="rId29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4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95" type="#_x0000_t75" style="width:10.05pt;height:17.6pt;visibility:visible;mso-wrap-style:square">
            <v:imagedata r:id="rId29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•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94" type="#_x0000_t75" style="width:10.05pt;height:17.6pt;visibility:visible;mso-wrap-style:square">
            <v:imagedata r:id="rId29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3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93" type="#_x0000_t75" style="width:14.25pt;height:18.4pt;visibility:visible;mso-wrap-style:square">
            <v:imagedata r:id="rId29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=61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Pr="00A0623B">
        <w:rPr>
          <w:rFonts w:ascii="Times New Roman" w:hAnsi="Times New Roman"/>
          <w:color w:val="000000"/>
          <w:szCs w:val="21"/>
          <w:lang w:eastAsia="zh-CN"/>
        </w:rPr>
        <w:t>64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4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92" type="#_x0000_t75" style="width:10.05pt;height:17.6pt;visibility:visible;mso-wrap-style:square">
            <v:imagedata r:id="rId29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•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91" type="#_x0000_t75" style="width:10.05pt;height:17.6pt;visibility:visible;mso-wrap-style:square">
            <v:imagedata r:id="rId29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27=61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即﹣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4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90" type="#_x0000_t75" style="width:10.05pt;height:17.6pt;visibility:visible;mso-wrap-style:square">
            <v:imagedata r:id="rId29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•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89" type="#_x0000_t75" style="width:10.05pt;height:17.6pt;visibility:visible;mso-wrap-style:square">
            <v:imagedata r:id="rId29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=24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88" type="#_x0000_t75" style="width:10.05pt;height:17.6pt;visibility:visible;mso-wrap-style:square">
            <v:imagedata r:id="rId29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•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87" type="#_x0000_t75" style="width:10.05pt;height:17.6pt;visibility:visible;mso-wrap-style:square">
            <v:imagedata r:id="rId29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>6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；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cos</w:t>
      </w:r>
      <w:r w:rsidRPr="00A0623B">
        <w:rPr>
          <w:rFonts w:ascii="Times New Roman" w:hAnsi="Times New Roman"/>
          <w:color w:val="000000"/>
          <w:szCs w:val="21"/>
        </w:rPr>
        <w:t>θ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=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86" type="#_x0000_t75" style="width:31pt;height:41.85pt;visibility:visible;mso-wrap-style:square">
            <v:imagedata r:id="rId29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=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85" type="#_x0000_t75" style="width:26.8pt;height:31pt;visibility:visible;mso-wrap-style:square">
            <v:imagedata r:id="rId29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84" type="#_x0000_t75" style="width:11.7pt;height:31pt;visibility:visible;mso-wrap-style:square">
            <v:imagedata r:id="rId29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Pr="00A0623B">
        <w:rPr>
          <w:rFonts w:ascii="Times New Roman" w:hAnsi="Times New Roman"/>
          <w:color w:val="000000"/>
          <w:szCs w:val="21"/>
        </w:rPr>
        <w:t>θ</w:t>
      </w:r>
      <w:r w:rsidRPr="00A0623B">
        <w:rPr>
          <w:rFonts w:ascii="Times New Roman" w:hAnsi="Times New Roman"/>
          <w:color w:val="000000"/>
          <w:szCs w:val="21"/>
          <w:lang w:eastAsia="zh-CN"/>
        </w:rPr>
        <w:t>=120°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；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hAnsi="Times New Roman"/>
          <w:color w:val="000000"/>
          <w:szCs w:val="21"/>
          <w:lang w:eastAsia="zh-CN"/>
        </w:rPr>
        <w:t>②</w:t>
      </w:r>
      <w:r w:rsidRPr="00A0623B">
        <w:rPr>
          <w:rFonts w:ascii="宋体" w:hAnsi="Times New Roman"/>
          <w:color w:val="000000"/>
          <w:szCs w:val="21"/>
          <w:lang w:eastAsia="zh-CN"/>
        </w:rPr>
        <w:t>∵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83" type="#_x0000_t75" style="width:10.05pt;height:17.6pt;visibility:visible;mso-wrap-style:square">
            <v:imagedata r:id="rId29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•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82" type="#_x0000_t75" style="width:10.05pt;height:17.6pt;visibility:visible;mso-wrap-style:square">
            <v:imagedata r:id="rId29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>6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|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81" type="#_x0000_t75" style="width:10.05pt;height:17.6pt;visibility:visible;mso-wrap-style:square">
            <v:imagedata r:id="rId29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+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80" type="#_x0000_t75" style="width:10.05pt;height:17.6pt;visibility:visible;mso-wrap-style:square">
            <v:imagedata r:id="rId29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|=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79" type="#_x0000_t75" style="width:82.05pt;height:23.45pt;visibility:visible;mso-wrap-style:square">
            <v:imagedata r:id="rId29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=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78" type="#_x0000_t75" style="width:74.5pt;height:18.4pt;visibility:visible;mso-wrap-style:square">
            <v:imagedata r:id="rId29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=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77" type="#_x0000_t75" style="width:23.45pt;height:18.4pt;visibility:visible;mso-wrap-style:square">
            <v:imagedata r:id="rId30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；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|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76" type="#_x0000_t75" style="width:10.05pt;height:17.6pt;visibility:visible;mso-wrap-style:square">
            <v:imagedata r:id="rId29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75" type="#_x0000_t75" style="width:10.05pt;height:17.6pt;visibility:visible;mso-wrap-style:square">
            <v:imagedata r:id="rId29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|=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74" type="#_x0000_t75" style="width:82.05pt;height:23.45pt;visibility:visible;mso-wrap-style:square">
            <v:imagedata r:id="rId29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=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73" type="#_x0000_t75" style="width:74.5pt;height:18.4pt;visibility:visible;mso-wrap-style:square">
            <v:imagedata r:id="rId29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=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72" type="#_x0000_t75" style="width:25.1pt;height:18.4pt;visibility:visible;mso-wrap-style:square">
            <v:imagedata r:id="rId30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向量的模，数量积表示两个向量的夹角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【分析】</w:t>
      </w:r>
      <w:r w:rsidRPr="00A0623B">
        <w:rPr>
          <w:rFonts w:hAnsi="Times New Roman"/>
          <w:color w:val="000000"/>
          <w:szCs w:val="21"/>
          <w:lang w:eastAsia="zh-CN"/>
        </w:rPr>
        <w:t>①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根据平面向量的数量积求出夹角</w:t>
      </w:r>
      <w:r w:rsidRPr="00A0623B">
        <w:rPr>
          <w:rFonts w:ascii="Times New Roman" w:hAnsi="Times New Roman"/>
          <w:color w:val="000000"/>
          <w:szCs w:val="21"/>
        </w:rPr>
        <w:t>θ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；</w:t>
      </w:r>
      <w:r w:rsidRPr="00A0623B">
        <w:rPr>
          <w:rFonts w:hAnsi="Times New Roman"/>
          <w:color w:val="000000"/>
          <w:szCs w:val="21"/>
          <w:lang w:eastAsia="zh-CN"/>
        </w:rPr>
        <w:t>②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由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71" type="#_x0000_t75" style="width:9.2pt;height:10.9pt;visibility:visible;mso-wrap-style:square">
            <v:imagedata r:id="rId13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•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70" type="#_x0000_t75" style="width:9.2pt;height:13.4pt;visibility:visible;mso-wrap-style:square">
            <v:imagedata r:id="rId13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的值，以及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|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69" type="#_x0000_t75" style="width:9.2pt;height:10.9pt;visibility:visible;mso-wrap-style:square">
            <v:imagedata r:id="rId13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|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68" type="#_x0000_t75" style="width:9.2pt;height:13.4pt;visibility:visible;mso-wrap-style:square">
            <v:imagedata r:id="rId13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的值，求出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|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67" type="#_x0000_t75" style="width:9.2pt;height:10.9pt;visibility:visible;mso-wrap-style:square">
            <v:imagedata r:id="rId13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+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66" type="#_x0000_t75" style="width:9.2pt;height:13.4pt;visibility:visible;mso-wrap-style:square">
            <v:imagedata r:id="rId13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|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65" type="#_x0000_t75" style="width:9.2pt;height:10.9pt;visibility:visible;mso-wrap-style:square">
            <v:imagedata r:id="rId13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64" type="#_x0000_t75" style="width:9.2pt;height:13.4pt;visibility:visible;mso-wrap-style:square">
            <v:imagedata r:id="rId13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的值．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24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解：（</w:t>
      </w:r>
      <w:r w:rsidRPr="00A0623B">
        <w:rPr>
          <w:rFonts w:ascii="宋体" w:hAnsi="Times New Roman"/>
          <w:color w:val="000000"/>
          <w:szCs w:val="21"/>
          <w:lang w:eastAsia="zh-CN"/>
        </w:rPr>
        <w:t>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</w:t>
      </w:r>
      <w:r w:rsidRPr="00A0623B">
        <w:rPr>
          <w:rFonts w:ascii="Times New Roman" w:hAnsi="Times New Roman"/>
          <w:color w:val="000000"/>
          <w:szCs w:val="21"/>
          <w:lang w:eastAsia="zh-CN"/>
        </w:rPr>
        <w:t>|AB|=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63" type="#_x0000_t75" style="width:133.95pt;height:18.4pt;visibility:visible;mso-wrap-style:square">
            <v:imagedata r:id="rId30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62" type="#_x0000_t75" style="width:90.4pt;height:18.4pt;visibility:visible;mso-wrap-style:square">
            <v:imagedata r:id="rId30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61" type="#_x0000_t75" style="width:97.95pt;height:23.45pt;visibility:visible;mso-wrap-style:square">
            <v:imagedata r:id="rId304" o:title=""/>
          </v:shape>
        </w:pic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Pr="00A0623B">
        <w:rPr>
          <w:rFonts w:ascii="Times New Roman" w:hAnsi="Times New Roman"/>
          <w:color w:val="000000"/>
          <w:szCs w:val="21"/>
          <w:lang w:eastAsia="zh-CN"/>
        </w:rPr>
        <w:t>|AB|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的最小值为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60" type="#_x0000_t75" style="width:70.35pt;height:21.75pt;visibility:visible;mso-wrap-style:square">
            <v:imagedata r:id="rId30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；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宋体" w:hAnsi="Times New Roman"/>
          <w:color w:val="000000"/>
          <w:szCs w:val="21"/>
          <w:lang w:eastAsia="zh-CN"/>
        </w:rPr>
        <w:t>Ⅱ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59" type="#_x0000_t75" style="width:81.2pt;height:16.75pt;visibility:visible;mso-wrap-style:square">
            <v:imagedata r:id="rId13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=cosx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>sinx=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58" type="#_x0000_t75" style="width:15.05pt;height:18.4pt;visibility:visible;mso-wrap-style:square">
            <v:imagedata r:id="rId30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cos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x+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57" type="#_x0000_t75" style="width:10.05pt;height:18.4pt;visibility:visible;mso-wrap-style:square">
            <v:imagedata r:id="rId30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），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将函数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f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x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）的图象上所有点的横坐标伸长到原来的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倍（纵坐标不变），得到函数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g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x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</w: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56" type="#_x0000_t75" style="width:15.05pt;height:18.4pt;visibility:visible;mso-wrap-style:square">
            <v:imagedata r:id="rId30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cos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55" type="#_x0000_t75" style="width:10.05pt;height:20.95pt;visibility:visible;mso-wrap-style:square">
            <v:imagedata r:id="rId28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x+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54" type="#_x0000_t75" style="width:10.05pt;height:18.4pt;visibility:visible;mso-wrap-style:square">
            <v:imagedata r:id="rId30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），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令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53" type="#_x0000_t75" style="width:10.05pt;height:20.95pt;visibility:visible;mso-wrap-style:square">
            <v:imagedata r:id="rId28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x+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52" type="#_x0000_t75" style="width:10.05pt;height:18.4pt;visibility:visible;mso-wrap-style:square">
            <v:imagedata r:id="rId30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=k</w:t>
      </w:r>
      <w:r w:rsidRPr="00A0623B">
        <w:rPr>
          <w:rFonts w:ascii="Times New Roman" w:hAnsi="Times New Roman"/>
          <w:color w:val="000000"/>
          <w:szCs w:val="21"/>
        </w:rPr>
        <w:t>π</w:t>
      </w:r>
      <w:r w:rsidRPr="00A0623B">
        <w:rPr>
          <w:rFonts w:ascii="Times New Roman" w:hAnsi="Times New Roman"/>
          <w:color w:val="000000"/>
          <w:szCs w:val="21"/>
          <w:lang w:eastAsia="zh-CN"/>
        </w:rPr>
        <w:t>+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51" type="#_x0000_t75" style="width:10.05pt;height:18.4pt;visibility:visible;mso-wrap-style:square">
            <v:imagedata r:id="rId30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，可得</w:t>
      </w:r>
      <w:r w:rsidRPr="00A0623B">
        <w:rPr>
          <w:rFonts w:ascii="Times New Roman" w:hAnsi="Times New Roman"/>
          <w:color w:val="000000"/>
          <w:szCs w:val="21"/>
          <w:lang w:eastAsia="zh-CN"/>
        </w:rPr>
        <w:t>x=2k</w:t>
      </w:r>
      <w:r w:rsidRPr="00A0623B">
        <w:rPr>
          <w:rFonts w:ascii="Times New Roman" w:hAnsi="Times New Roman"/>
          <w:color w:val="000000"/>
          <w:szCs w:val="21"/>
        </w:rPr>
        <w:t>π</w:t>
      </w:r>
      <w:r w:rsidRPr="00A0623B">
        <w:rPr>
          <w:rFonts w:ascii="Times New Roman" w:hAnsi="Times New Roman"/>
          <w:color w:val="000000"/>
          <w:szCs w:val="21"/>
          <w:lang w:eastAsia="zh-CN"/>
        </w:rPr>
        <w:t>+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50" type="#_x0000_t75" style="width:10.05pt;height:18.4pt;visibility:visible;mso-wrap-style:square">
            <v:imagedata r:id="rId30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函数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g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x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）的对称中心为（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2k</w:t>
      </w:r>
      <w:r w:rsidRPr="00A0623B">
        <w:rPr>
          <w:rFonts w:ascii="Times New Roman" w:hAnsi="Times New Roman"/>
          <w:color w:val="000000"/>
          <w:szCs w:val="21"/>
        </w:rPr>
        <w:t>π</w:t>
      </w:r>
      <w:r w:rsidRPr="00A0623B">
        <w:rPr>
          <w:rFonts w:ascii="Times New Roman" w:hAnsi="Times New Roman"/>
          <w:color w:val="000000"/>
          <w:szCs w:val="21"/>
          <w:lang w:eastAsia="zh-CN"/>
        </w:rPr>
        <w:t>+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49" type="#_x0000_t75" style="width:10.05pt;height:18.4pt;visibility:visible;mso-wrap-style:square">
            <v:imagedata r:id="rId30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0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k</w:t>
      </w:r>
      <w:r w:rsidRPr="00A0623B">
        <w:rPr>
          <w:rFonts w:ascii="宋体" w:hAnsi="Times New Roman"/>
          <w:color w:val="000000"/>
          <w:szCs w:val="21"/>
          <w:lang w:eastAsia="zh-CN"/>
        </w:rPr>
        <w:t>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Z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平面向量的综合题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【分析】（</w:t>
      </w:r>
      <w:r w:rsidRPr="00A0623B">
        <w:rPr>
          <w:rFonts w:ascii="宋体" w:hAnsi="Times New Roman"/>
          <w:color w:val="000000"/>
          <w:szCs w:val="21"/>
          <w:lang w:eastAsia="zh-CN"/>
        </w:rPr>
        <w:t>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）求出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|AB|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，利用三角函数的性质求</w:t>
      </w:r>
      <w:r w:rsidRPr="00A0623B">
        <w:rPr>
          <w:rFonts w:ascii="Times New Roman" w:hAnsi="Times New Roman"/>
          <w:color w:val="000000"/>
          <w:szCs w:val="21"/>
          <w:lang w:eastAsia="zh-CN"/>
        </w:rPr>
        <w:t>|AB|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的最小值；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lastRenderedPageBreak/>
        <w:t>（</w:t>
      </w:r>
      <w:r w:rsidRPr="00A0623B">
        <w:rPr>
          <w:rFonts w:ascii="宋体" w:hAnsi="Times New Roman"/>
          <w:color w:val="000000"/>
          <w:szCs w:val="21"/>
          <w:lang w:eastAsia="zh-CN"/>
        </w:rPr>
        <w:t>Ⅱ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）求出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48" type="#_x0000_t75" style="width:81.2pt;height:16.75pt;visibility:visible;mso-wrap-style:square">
            <v:imagedata r:id="rId13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利用函数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f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x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）的图象上所有点的横坐标伸长到原来的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倍（纵坐标不变），得到函数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g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x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）的图象，可得</w:t>
      </w:r>
      <w:r w:rsidRPr="00A0623B">
        <w:rPr>
          <w:rFonts w:ascii="Times New Roman" w:hAnsi="Times New Roman"/>
          <w:color w:val="000000"/>
          <w:szCs w:val="21"/>
          <w:lang w:eastAsia="zh-CN"/>
        </w:rPr>
        <w:t>g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x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），再求函数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g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x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）的对称中心。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</w:rPr>
        <w:t>25</w:t>
      </w:r>
      <w:r w:rsidRPr="00A0623B">
        <w:rPr>
          <w:rFonts w:ascii="Times New Roman" w:hAnsi="Times New Roman"/>
          <w:color w:val="000000"/>
          <w:szCs w:val="21"/>
        </w:rPr>
        <w:t>、</w:t>
      </w:r>
      <w:r w:rsidRPr="00A0623B">
        <w:rPr>
          <w:rFonts w:ascii="Times New Roman" w:hAnsi="Times New Roman"/>
          <w:color w:val="0000FF"/>
          <w:szCs w:val="21"/>
        </w:rPr>
        <w:t>【答案】</w:t>
      </w:r>
      <w:r w:rsidRPr="00A0623B">
        <w:rPr>
          <w:rFonts w:ascii="Times New Roman" w:hAnsi="Times New Roman"/>
          <w:color w:val="000000"/>
          <w:szCs w:val="21"/>
        </w:rPr>
        <w:t>解：（</w:t>
      </w:r>
      <w:r w:rsidRPr="00A0623B">
        <w:rPr>
          <w:rFonts w:ascii="Times New Roman" w:hAnsi="Times New Roman"/>
          <w:color w:val="000000"/>
          <w:szCs w:val="21"/>
        </w:rPr>
        <w:t>1</w:t>
      </w:r>
      <w:r w:rsidRPr="00A0623B">
        <w:rPr>
          <w:rFonts w:ascii="Times New Roman" w:hAnsi="Times New Roman"/>
          <w:color w:val="000000"/>
          <w:szCs w:val="21"/>
        </w:rPr>
        <w:t>）证明：</w:t>
      </w:r>
      <w:r w:rsidRPr="00A0623B">
        <w:rPr>
          <w:rFonts w:ascii="宋体" w:hAnsi="Times New Roman"/>
          <w:color w:val="000000"/>
          <w:szCs w:val="21"/>
        </w:rPr>
        <w:t>∵</w:t>
      </w:r>
      <w:r w:rsidRPr="00A0623B">
        <w:rPr>
          <w:rFonts w:ascii="Times New Roman" w:hAnsi="Times New Roman"/>
          <w:color w:val="000000"/>
          <w:szCs w:val="21"/>
        </w:rPr>
        <w:t>sin</w:t>
      </w:r>
      <w:r w:rsidRPr="00A0623B">
        <w:rPr>
          <w:rFonts w:ascii="Times New Roman" w:hAnsi="Times New Roman"/>
          <w:color w:val="000000"/>
          <w:szCs w:val="21"/>
          <w:vertAlign w:val="superscript"/>
        </w:rPr>
        <w:t>2</w:t>
      </w:r>
      <w:r w:rsidRPr="00A0623B">
        <w:rPr>
          <w:rFonts w:ascii="Times New Roman" w:hAnsi="Times New Roman"/>
          <w:color w:val="000000"/>
          <w:szCs w:val="21"/>
        </w:rPr>
        <w:t>α+cos</w:t>
      </w:r>
      <w:r w:rsidRPr="00A0623B">
        <w:rPr>
          <w:rFonts w:ascii="Times New Roman" w:hAnsi="Times New Roman"/>
          <w:color w:val="000000"/>
          <w:szCs w:val="21"/>
          <w:vertAlign w:val="superscript"/>
        </w:rPr>
        <w:t>2</w:t>
      </w:r>
      <w:r w:rsidRPr="00A0623B">
        <w:rPr>
          <w:rFonts w:ascii="Times New Roman" w:hAnsi="Times New Roman"/>
          <w:color w:val="000000"/>
          <w:szCs w:val="21"/>
        </w:rPr>
        <w:t>α=1</w:t>
      </w:r>
      <w:r w:rsidRPr="00A0623B">
        <w:rPr>
          <w:rFonts w:ascii="Times New Roman" w:hAnsi="Times New Roman"/>
          <w:color w:val="000000"/>
          <w:szCs w:val="21"/>
        </w:rPr>
        <w:t>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47" type="#_x0000_t75" style="width:18.4pt;height:14.25pt;visibility:visible;mso-wrap-style:square">
            <v:imagedata r:id="rId110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=sin</w:t>
      </w:r>
      <w:r w:rsidRPr="00A0623B">
        <w:rPr>
          <w:rFonts w:ascii="Times New Roman" w:hAnsi="Times New Roman"/>
          <w:color w:val="000000"/>
          <w:szCs w:val="21"/>
          <w:vertAlign w:val="superscript"/>
        </w:rPr>
        <w:t>2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46" type="#_x0000_t75" style="width:6.7pt;height:6.7pt;visibility:visible;mso-wrap-style:square">
            <v:imagedata r:id="rId133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45" type="#_x0000_t75" style="width:17.6pt;height:14.25pt;visibility:visible;mso-wrap-style:square">
            <v:imagedata r:id="rId108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+cos</w:t>
      </w:r>
      <w:r w:rsidRPr="00A0623B">
        <w:rPr>
          <w:rFonts w:ascii="Times New Roman" w:hAnsi="Times New Roman"/>
          <w:color w:val="000000"/>
          <w:szCs w:val="21"/>
          <w:vertAlign w:val="superscript"/>
        </w:rPr>
        <w:t>2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44" type="#_x0000_t75" style="width:6.7pt;height:6.7pt;visibility:visible;mso-wrap-style:square">
            <v:imagedata r:id="rId133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43" type="#_x0000_t75" style="width:17.6pt;height:14.25pt;visibility:visible;mso-wrap-style:square">
            <v:imagedata r:id="rId109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，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</w:rPr>
        <w:t>∴</w:t>
      </w:r>
      <w:r w:rsidRPr="00A0623B">
        <w:rPr>
          <w:rFonts w:ascii="Times New Roman" w:hAnsi="Times New Roman"/>
          <w:color w:val="000000"/>
          <w:szCs w:val="21"/>
        </w:rPr>
        <w:t>A</w:t>
      </w:r>
      <w:r w:rsidRPr="00A0623B">
        <w:rPr>
          <w:rFonts w:ascii="Times New Roman" w:hAnsi="Times New Roman"/>
          <w:color w:val="000000"/>
          <w:szCs w:val="21"/>
        </w:rPr>
        <w:t>、</w:t>
      </w:r>
      <w:r w:rsidRPr="00A0623B">
        <w:rPr>
          <w:rFonts w:ascii="Times New Roman" w:hAnsi="Times New Roman"/>
          <w:color w:val="000000"/>
          <w:szCs w:val="21"/>
        </w:rPr>
        <w:t>B</w:t>
      </w:r>
      <w:r w:rsidRPr="00A0623B">
        <w:rPr>
          <w:rFonts w:ascii="Times New Roman" w:hAnsi="Times New Roman"/>
          <w:color w:val="000000"/>
          <w:szCs w:val="21"/>
        </w:rPr>
        <w:t>、</w:t>
      </w:r>
      <w:r w:rsidRPr="00A0623B">
        <w:rPr>
          <w:rFonts w:ascii="Times New Roman" w:hAnsi="Times New Roman"/>
          <w:color w:val="000000"/>
          <w:szCs w:val="21"/>
        </w:rPr>
        <w:t>C</w:t>
      </w:r>
      <w:r w:rsidRPr="00A0623B">
        <w:rPr>
          <w:rFonts w:ascii="Times New Roman" w:hAnsi="Times New Roman"/>
          <w:color w:val="000000"/>
          <w:szCs w:val="21"/>
        </w:rPr>
        <w:t>共线，且</w:t>
      </w:r>
      <w:r w:rsidRPr="00A0623B">
        <w:rPr>
          <w:rFonts w:ascii="Times New Roman" w:hAnsi="Times New Roman"/>
          <w:color w:val="000000"/>
          <w:szCs w:val="21"/>
        </w:rPr>
        <w:t>C</w:t>
      </w:r>
      <w:r w:rsidRPr="00A0623B">
        <w:rPr>
          <w:rFonts w:ascii="Times New Roman" w:hAnsi="Times New Roman"/>
          <w:color w:val="000000"/>
          <w:szCs w:val="21"/>
        </w:rPr>
        <w:t>在线段</w:t>
      </w:r>
      <w:r w:rsidRPr="00A0623B">
        <w:rPr>
          <w:rFonts w:ascii="Times New Roman" w:hAnsi="Times New Roman"/>
          <w:color w:val="000000"/>
          <w:szCs w:val="21"/>
        </w:rPr>
        <w:t>AB</w:t>
      </w:r>
      <w:r w:rsidRPr="00A0623B">
        <w:rPr>
          <w:rFonts w:ascii="Times New Roman" w:hAnsi="Times New Roman"/>
          <w:color w:val="000000"/>
          <w:szCs w:val="21"/>
        </w:rPr>
        <w:t>上；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）解：由题意，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是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的中点，</w:t>
      </w:r>
      <w:r w:rsidRPr="00A0623B">
        <w:rPr>
          <w:rFonts w:ascii="宋体" w:hAnsi="Times New Roman"/>
          <w:color w:val="000000"/>
          <w:szCs w:val="21"/>
          <w:lang w:eastAsia="zh-CN"/>
        </w:rPr>
        <w:t>∵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42" type="#_x0000_t75" style="width:17.6pt;height:14.25pt;visibility:visible;mso-wrap-style:square">
            <v:imagedata r:id="rId10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|=|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41" type="#_x0000_t75" style="width:17.6pt;height:14.25pt;visibility:visible;mso-wrap-style:square">
            <v:imagedata r:id="rId10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|=1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，且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40" type="#_x0000_t75" style="width:17.6pt;height:14.25pt;visibility:visible;mso-wrap-style:square">
            <v:imagedata r:id="rId10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-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39" type="#_x0000_t75" style="width:17.6pt;height:14.25pt;visibility:visible;mso-wrap-style:square">
            <v:imagedata r:id="rId10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38" type="#_x0000_t75" style="width:15.05pt;height:18.4pt;visibility:visible;mso-wrap-style:square">
            <v:imagedata r:id="rId30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OA</w:t>
      </w:r>
      <w:r w:rsidRPr="00A0623B">
        <w:rPr>
          <w:rFonts w:ascii="宋体" w:hAnsi="Times New Roman"/>
          <w:color w:val="000000"/>
          <w:szCs w:val="21"/>
          <w:lang w:eastAsia="zh-CN"/>
        </w:rPr>
        <w:t>⊥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37" type="#_x0000_t75" style="width:18.4pt;height:14.25pt;visibility:visible;mso-wrap-style:square">
            <v:imagedata r:id="rId11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36" type="#_x0000_t75" style="width:10.05pt;height:20.95pt;visibility:visible;mso-wrap-style:square">
            <v:imagedata r:id="rId28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35" type="#_x0000_t75" style="width:15.9pt;height:13.4pt;visibility:visible;mso-wrap-style:square">
            <v:imagedata r:id="rId30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|=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34" type="#_x0000_t75" style="width:18.4pt;height:29.3pt;visibility:visible;mso-wrap-style:square">
            <v:imagedata r:id="rId31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</w:rPr>
        <w:t>【考点】</w:t>
      </w:r>
      <w:r w:rsidRPr="00A0623B">
        <w:rPr>
          <w:rFonts w:ascii="Times New Roman" w:hAnsi="Times New Roman"/>
          <w:color w:val="000000"/>
          <w:szCs w:val="21"/>
        </w:rPr>
        <w:t>向量在几何中的应用</w:t>
      </w:r>
      <w:r w:rsidRPr="00A0623B">
        <w:rPr>
          <w:rFonts w:ascii="Times New Roman" w:hAnsi="Times New Roman"/>
          <w:color w:val="000000"/>
          <w:szCs w:val="21"/>
        </w:rPr>
        <w:t xml:space="preserve"> 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</w:rPr>
        <w:t>【解析】</w:t>
      </w:r>
      <w:r w:rsidRPr="00A0623B">
        <w:rPr>
          <w:rFonts w:ascii="Times New Roman" w:hAnsi="Times New Roman"/>
          <w:color w:val="000000"/>
          <w:szCs w:val="21"/>
        </w:rPr>
        <w:t>【分析】（</w:t>
      </w:r>
      <w:r w:rsidRPr="00A0623B">
        <w:rPr>
          <w:rFonts w:ascii="Times New Roman" w:hAnsi="Times New Roman"/>
          <w:color w:val="000000"/>
          <w:szCs w:val="21"/>
        </w:rPr>
        <w:t>1</w:t>
      </w:r>
      <w:r w:rsidRPr="00A0623B">
        <w:rPr>
          <w:rFonts w:ascii="Times New Roman" w:hAnsi="Times New Roman"/>
          <w:color w:val="000000"/>
          <w:szCs w:val="21"/>
        </w:rPr>
        <w:t>）利用</w:t>
      </w:r>
      <w:r w:rsidRPr="00A0623B">
        <w:rPr>
          <w:rFonts w:ascii="Times New Roman" w:hAnsi="Times New Roman"/>
          <w:color w:val="000000"/>
          <w:szCs w:val="21"/>
        </w:rPr>
        <w:t>sin</w:t>
      </w:r>
      <w:r w:rsidRPr="00A0623B">
        <w:rPr>
          <w:rFonts w:ascii="Times New Roman" w:hAnsi="Times New Roman"/>
          <w:color w:val="000000"/>
          <w:szCs w:val="21"/>
          <w:vertAlign w:val="superscript"/>
        </w:rPr>
        <w:t>2</w:t>
      </w:r>
      <w:r w:rsidRPr="00A0623B">
        <w:rPr>
          <w:rFonts w:ascii="Times New Roman" w:hAnsi="Times New Roman"/>
          <w:color w:val="000000"/>
          <w:szCs w:val="21"/>
        </w:rPr>
        <w:t>α+cos</w:t>
      </w:r>
      <w:r w:rsidRPr="00A0623B">
        <w:rPr>
          <w:rFonts w:ascii="Times New Roman" w:hAnsi="Times New Roman"/>
          <w:color w:val="000000"/>
          <w:szCs w:val="21"/>
          <w:vertAlign w:val="superscript"/>
        </w:rPr>
        <w:t>2</w:t>
      </w:r>
      <w:r w:rsidRPr="00A0623B">
        <w:rPr>
          <w:rFonts w:ascii="Times New Roman" w:hAnsi="Times New Roman"/>
          <w:color w:val="000000"/>
          <w:szCs w:val="21"/>
        </w:rPr>
        <w:t>α=1</w:t>
      </w:r>
      <w:r w:rsidRPr="00A0623B">
        <w:rPr>
          <w:rFonts w:ascii="Times New Roman" w:hAnsi="Times New Roman"/>
          <w:color w:val="000000"/>
          <w:szCs w:val="21"/>
        </w:rPr>
        <w:t>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33" type="#_x0000_t75" style="width:18.4pt;height:14.25pt;visibility:visible;mso-wrap-style:square">
            <v:imagedata r:id="rId110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=sin</w:t>
      </w:r>
      <w:r w:rsidRPr="00A0623B">
        <w:rPr>
          <w:rFonts w:ascii="Times New Roman" w:hAnsi="Times New Roman"/>
          <w:color w:val="000000"/>
          <w:szCs w:val="21"/>
          <w:vertAlign w:val="superscript"/>
        </w:rPr>
        <w:t>2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32" type="#_x0000_t75" style="width:6.7pt;height:6.7pt;visibility:visible;mso-wrap-style:square">
            <v:imagedata r:id="rId133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31" type="#_x0000_t75" style="width:17.6pt;height:14.25pt;visibility:visible;mso-wrap-style:square">
            <v:imagedata r:id="rId108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+cos</w:t>
      </w:r>
      <w:r w:rsidRPr="00A0623B">
        <w:rPr>
          <w:rFonts w:ascii="Times New Roman" w:hAnsi="Times New Roman"/>
          <w:color w:val="000000"/>
          <w:szCs w:val="21"/>
          <w:vertAlign w:val="superscript"/>
        </w:rPr>
        <w:t>2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30" type="#_x0000_t75" style="width:6.7pt;height:6.7pt;visibility:visible;mso-wrap-style:square">
            <v:imagedata r:id="rId133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29" type="#_x0000_t75" style="width:17.6pt;height:14.25pt;visibility:visible;mso-wrap-style:square">
            <v:imagedata r:id="rId109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，</w:t>
      </w:r>
      <w:r w:rsidRPr="00A0623B">
        <w:rPr>
          <w:rFonts w:ascii="Times New Roman" w:hAnsi="Times New Roman"/>
          <w:color w:val="000000"/>
          <w:szCs w:val="21"/>
        </w:rPr>
        <w:t xml:space="preserve"> </w:t>
      </w:r>
      <w:r w:rsidRPr="00A0623B">
        <w:rPr>
          <w:rFonts w:ascii="Times New Roman" w:hAnsi="Times New Roman"/>
          <w:color w:val="000000"/>
          <w:szCs w:val="21"/>
        </w:rPr>
        <w:t>即可证明</w:t>
      </w:r>
      <w:r w:rsidRPr="00A0623B">
        <w:rPr>
          <w:rFonts w:ascii="Times New Roman" w:hAnsi="Times New Roman"/>
          <w:color w:val="000000"/>
          <w:szCs w:val="21"/>
        </w:rPr>
        <w:t>C</w:t>
      </w:r>
      <w:r w:rsidRPr="00A0623B">
        <w:rPr>
          <w:rFonts w:ascii="Times New Roman" w:hAnsi="Times New Roman"/>
          <w:color w:val="000000"/>
          <w:szCs w:val="21"/>
        </w:rPr>
        <w:t>在线段</w:t>
      </w:r>
      <w:r w:rsidRPr="00A0623B">
        <w:rPr>
          <w:rFonts w:ascii="Times New Roman" w:hAnsi="Times New Roman"/>
          <w:color w:val="000000"/>
          <w:szCs w:val="21"/>
        </w:rPr>
        <w:t>AB</w:t>
      </w:r>
      <w:r w:rsidRPr="00A0623B">
        <w:rPr>
          <w:rFonts w:ascii="Times New Roman" w:hAnsi="Times New Roman"/>
          <w:color w:val="000000"/>
          <w:szCs w:val="21"/>
        </w:rPr>
        <w:t>上；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）由题意，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是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的中点，由</w:t>
      </w: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28" type="#_x0000_t75" style="width:17.6pt;height:14.25pt;visibility:visible;mso-wrap-style:square">
            <v:imagedata r:id="rId10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|=|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27" type="#_x0000_t75" style="width:17.6pt;height:14.25pt;visibility:visible;mso-wrap-style:square">
            <v:imagedata r:id="rId10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|=1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，且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26" type="#_x0000_t75" style="width:17.6pt;height:14.25pt;visibility:visible;mso-wrap-style:square">
            <v:imagedata r:id="rId10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-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25" type="#_x0000_t75" style="width:17.6pt;height:14.25pt;visibility:visible;mso-wrap-style:square">
            <v:imagedata r:id="rId10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24" type="#_x0000_t75" style="width:15.05pt;height:18.4pt;visibility:visible;mso-wrap-style:square">
            <v:imagedata r:id="rId30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可得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OA</w:t>
      </w:r>
      <w:r w:rsidRPr="00A0623B">
        <w:rPr>
          <w:rFonts w:ascii="宋体" w:hAnsi="Times New Roman"/>
          <w:color w:val="000000"/>
          <w:szCs w:val="21"/>
          <w:lang w:eastAsia="zh-CN"/>
        </w:rPr>
        <w:t>⊥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，即可求</w:t>
      </w: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23" type="#_x0000_t75" style="width:18.4pt;height:14.25pt;visibility:visible;mso-wrap-style:square">
            <v:imagedata r:id="rId11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26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解：（</w:t>
      </w:r>
      <w:r w:rsidRPr="00A0623B">
        <w:rPr>
          <w:rFonts w:ascii="宋体" w:hAnsi="Times New Roman"/>
          <w:color w:val="000000"/>
          <w:szCs w:val="21"/>
          <w:lang w:eastAsia="zh-CN"/>
        </w:rPr>
        <w:t>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）由题意可知：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22" type="#_x0000_t75" style="width:17.6pt;height:13.4pt;visibility:visible;mso-wrap-style:square">
            <v:imagedata r:id="rId13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21" type="#_x0000_t75" style="width:10.05pt;height:20.95pt;visibility:visible;mso-wrap-style:square">
            <v:imagedata r:id="rId138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20" type="#_x0000_t75" style="width:9.2pt;height:15.05pt;visibility:visible;mso-wrap-style:square">
            <v:imagedata r:id="rId1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，且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19" type="#_x0000_t75" style="width:17.6pt;height:13.4pt;visibility:visible;mso-wrap-style:square">
            <v:imagedata r:id="rId13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|=3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18" type="#_x0000_t75" style="width:10.9pt;height:7.55pt;visibility:visible;mso-wrap-style:square">
            <v:imagedata r:id="rId311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17" type="#_x0000_t75" style="width:10.05pt;height:20.95pt;visibility:visible;mso-wrap-style:square">
            <v:imagedata r:id="rId13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noProof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16" type="#_x0000_t75" style="width:16.75pt;height:13.4pt;visibility:visible;mso-wrap-style:square">
            <v:imagedata r:id="rId31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|=4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，故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15" type="#_x0000_t75" style="width:16.75pt;height:13.4pt;visibility:visible;mso-wrap-style:square">
            <v:imagedata r:id="rId31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14" type="#_x0000_t75" style="width:10.05pt;height:20.95pt;visibility:visible;mso-wrap-style:square">
            <v:imagedata r:id="rId313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13" type="#_x0000_t75" style="width:15.9pt;height:13.4pt;visibility:visible;mso-wrap-style:square">
            <v:imagedata r:id="rId13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12" type="#_x0000_t75" style="width:10.05pt;height:20.95pt;visibility:visible;mso-wrap-style:square">
            <v:imagedata r:id="rId313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11" type="#_x0000_t75" style="width:9.2pt;height:10.9pt;visibility:visible;mso-wrap-style:square">
            <v:imagedata r:id="rId1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60" type="#_x0000_t75" style="width:17.6pt;height:13.4pt;visibility:visible;mso-wrap-style:square" o:bullet="t">
            <v:imagedata r:id="rId14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66" type="#_x0000_t75" style="width:17.6pt;height:13.4pt;visibility:visible;mso-wrap-style:square">
            <v:imagedata r:id="rId13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-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65" type="#_x0000_t75" style="width:16.75pt;height:13.4pt;visibility:visible;mso-wrap-style:square">
            <v:imagedata r:id="rId31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=-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64" type="#_x0000_t75" style="width:10.05pt;height:20.95pt;visibility:visible;mso-wrap-style:square">
            <v:imagedata r:id="rId313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63" type="#_x0000_t75" style="width:9.2pt;height:10.9pt;visibility:visible;mso-wrap-style:square">
            <v:imagedata r:id="rId1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+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62" type="#_x0000_t75" style="width:10.05pt;height:20.95pt;visibility:visible;mso-wrap-style:square">
            <v:imagedata r:id="rId138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61" type="#_x0000_t75" style="width:9.2pt;height:15.05pt;visibility:visible;mso-wrap-style:square">
            <v:imagedata r:id="rId13" o:title=""/>
          </v:shape>
        </w:pic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宋体" w:hAnsi="Times New Roman"/>
          <w:color w:val="000000"/>
          <w:szCs w:val="21"/>
          <w:lang w:eastAsia="zh-CN"/>
        </w:rPr>
        <w:t>Ⅱ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）由题意，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81" type="#_x0000_t75" style="width:17.6pt;height:13.4pt;visibility:visible;mso-wrap-style:square">
            <v:imagedata r:id="rId13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|=3</w:t>
      </w:r>
      <w:r w:rsidRPr="00A0623B">
        <w:rPr>
          <w:rFonts w:ascii="Times New Roman" w:hAnsi="Times New Roman"/>
          <w:color w:val="000000"/>
          <w:szCs w:val="21"/>
        </w:rPr>
        <w:t>λ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80" type="#_x0000_t75" style="width:18.4pt;height:14.25pt;visibility:visible;mso-wrap-style:square">
            <v:imagedata r:id="rId14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|=3-3</w:t>
      </w:r>
      <w:r w:rsidRPr="00A0623B">
        <w:rPr>
          <w:rFonts w:ascii="Times New Roman" w:hAnsi="Times New Roman"/>
          <w:color w:val="000000"/>
          <w:szCs w:val="21"/>
        </w:rPr>
        <w:t>λ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 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79" type="#_x0000_t75" style="width:16.75pt;height:13.4pt;visibility:visible;mso-wrap-style:square">
            <v:imagedata r:id="rId31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|=6</w:t>
      </w:r>
      <w:r w:rsidRPr="00A0623B">
        <w:rPr>
          <w:rFonts w:ascii="Times New Roman" w:hAnsi="Times New Roman"/>
          <w:color w:val="000000"/>
          <w:szCs w:val="21"/>
        </w:rPr>
        <w:t>λ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78" type="#_x0000_t75" style="width:16.75pt;height:13.4pt;visibility:visible;mso-wrap-style:square">
            <v:imagedata r:id="rId14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|= 6</w:t>
      </w:r>
      <w:r w:rsidRPr="00A0623B">
        <w:rPr>
          <w:rFonts w:ascii="Times New Roman" w:hAnsi="Times New Roman"/>
          <w:color w:val="000000"/>
          <w:szCs w:val="21"/>
        </w:rPr>
        <w:t>λ</w:t>
      </w:r>
      <w:r w:rsidRPr="00A0623B">
        <w:rPr>
          <w:rFonts w:ascii="Times New Roman" w:hAnsi="Times New Roman"/>
          <w:color w:val="000000"/>
          <w:szCs w:val="21"/>
          <w:lang w:eastAsia="zh-CN"/>
        </w:rPr>
        <w:t>-3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noProof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 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77" type="#_x0000_t75" style="width:16.75pt;height:13.4pt;visibility:visible;mso-wrap-style:square" o:bullet="t">
            <v:imagedata r:id="rId14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•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76" type="#_x0000_t75" style="width:18.4pt;height:14.25pt;visibility:visible;mso-wrap-style:square">
            <v:imagedata r:id="rId14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=(6</w:t>
      </w:r>
      <w:r w:rsidRPr="00A0623B">
        <w:rPr>
          <w:rFonts w:ascii="Times New Roman" w:hAnsi="Times New Roman"/>
          <w:color w:val="000000"/>
          <w:szCs w:val="21"/>
        </w:rPr>
        <w:t>λ</w:t>
      </w:r>
      <w:r w:rsidRPr="00A0623B">
        <w:rPr>
          <w:rFonts w:ascii="Times New Roman" w:hAnsi="Times New Roman"/>
          <w:color w:val="000000"/>
          <w:szCs w:val="21"/>
          <w:lang w:eastAsia="zh-CN"/>
        </w:rPr>
        <w:t>-3)(3-3</w:t>
      </w:r>
      <w:r w:rsidRPr="00A0623B">
        <w:rPr>
          <w:rFonts w:ascii="Times New Roman" w:hAnsi="Times New Roman"/>
          <w:color w:val="000000"/>
          <w:szCs w:val="21"/>
        </w:rPr>
        <w:t>λ</w:t>
      </w:r>
      <w:r w:rsidRPr="00A0623B">
        <w:rPr>
          <w:rFonts w:ascii="Times New Roman" w:hAnsi="Times New Roman"/>
          <w:color w:val="000000"/>
          <w:szCs w:val="21"/>
          <w:lang w:eastAsia="zh-CN"/>
        </w:rPr>
        <w:t>)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75" type="#_x0000_t75" style="width:40.2pt;height:10.05pt;visibility:visible;mso-wrap-style:square">
            <v:imagedata r:id="rId31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=-9</w:t>
      </w:r>
      <w:r w:rsidRPr="00A0623B">
        <w:rPr>
          <w:rFonts w:ascii="Times New Roman" w:hAnsi="Times New Roman"/>
          <w:color w:val="000000"/>
          <w:szCs w:val="21"/>
        </w:rPr>
        <w:t>λ</w:t>
      </w:r>
      <w:r w:rsidRPr="00A0623B">
        <w:rPr>
          <w:rFonts w:ascii="Times New Roman" w:hAnsi="Times New Roman"/>
          <w:color w:val="000000"/>
          <w:szCs w:val="21"/>
          <w:vertAlign w:val="superscript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+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74" type="#_x0000_t75" style="width:15.9pt;height:20.95pt;visibility:visible;mso-wrap-style:square">
            <v:imagedata r:id="rId315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λ</w:t>
      </w:r>
      <w:r w:rsidRPr="00A0623B">
        <w:rPr>
          <w:rFonts w:ascii="Times New Roman" w:hAnsi="Times New Roman"/>
          <w:color w:val="000000"/>
          <w:szCs w:val="21"/>
          <w:lang w:eastAsia="zh-CN"/>
        </w:rPr>
        <w:t>-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73" type="#_x0000_t75" style="width:10.05pt;height:20.95pt;visibility:visible;mso-wrap-style:square">
            <v:imagedata r:id="rId75" o:title=""/>
          </v:shape>
        </w:pic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noProof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当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</w:rPr>
        <w:t>λ</w:t>
      </w:r>
      <w:r w:rsidRPr="00A0623B">
        <w:rPr>
          <w:rFonts w:ascii="Times New Roman" w:hAnsi="Times New Roman"/>
          <w:color w:val="000000"/>
          <w:szCs w:val="21"/>
          <w:lang w:eastAsia="zh-CN"/>
        </w:rPr>
        <w:t>=-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72" type="#_x0000_t75" style="width:23.45pt;height:32.65pt;visibility:visible;mso-wrap-style:square">
            <v:imagedata r:id="rId31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71" type="#_x0000_t75" style="width:10.05pt;height:20.95pt;visibility:visible;mso-wrap-style:square">
            <v:imagedata r:id="rId317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70" type="#_x0000_t75" style="width:51.05pt;height:20.95pt;visibility:visible;mso-wrap-style:square">
            <v:imagedata r:id="rId31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时，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69" type="#_x0000_t75" style="width:16.75pt;height:13.4pt;visibility:visible;mso-wrap-style:square">
            <v:imagedata r:id="rId14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•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68" type="#_x0000_t75" style="width:18.4pt;height:14.25pt;visibility:visible;mso-wrap-style:square">
            <v:imagedata r:id="rId14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有最大值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467" type="#_x0000_t75" style="width:15.9pt;height:20.95pt;visibility:visible;mso-wrap-style:square">
            <v:imagedata r:id="rId319" o:title=""/>
          </v:shape>
        </w:pic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向量在几何中的应用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【分析】（</w:t>
      </w:r>
      <w:r w:rsidRPr="00A0623B">
        <w:rPr>
          <w:rFonts w:ascii="宋体" w:hAnsi="Times New Roman"/>
          <w:color w:val="000000"/>
          <w:szCs w:val="21"/>
          <w:lang w:eastAsia="zh-CN"/>
        </w:rPr>
        <w:t>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10" type="#_x0000_t75" style="width:15.9pt;height:13.4pt;visibility:visible;mso-wrap-style:square">
            <v:imagedata r:id="rId13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09" type="#_x0000_t75" style="width:9.2pt;height:10.9pt;visibility:visible;mso-wrap-style:square">
            <v:imagedata r:id="rId1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08" type="#_x0000_t75" style="width:17.6pt;height:14.25pt;visibility:visible;mso-wrap-style:square">
            <v:imagedata r:id="rId13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07" type="#_x0000_t75" style="width:9.2pt;height:15.05pt;visibility:visible;mso-wrap-style:square">
            <v:imagedata r:id="rId1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通过向量的线性运算，用向量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06" type="#_x0000_t75" style="width:9.2pt;height:10.9pt;visibility:visible;mso-wrap-style:square">
            <v:imagedata r:id="rId1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05" type="#_x0000_t75" style="width:9.2pt;height:15.05pt;visibility:visible;mso-wrap-style:square">
            <v:imagedata r:id="rId1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表示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04" type="#_x0000_t75" style="width:17.6pt;height:13.4pt;visibility:visible;mso-wrap-style:square">
            <v:imagedata r:id="rId14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；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宋体" w:hAnsi="Times New Roman"/>
          <w:color w:val="000000"/>
          <w:szCs w:val="21"/>
          <w:lang w:eastAsia="zh-CN"/>
        </w:rPr>
        <w:t>Ⅱ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）用</w:t>
      </w:r>
      <w:r w:rsidRPr="00A0623B">
        <w:rPr>
          <w:rFonts w:ascii="Times New Roman" w:hAnsi="Times New Roman"/>
          <w:color w:val="000000"/>
          <w:szCs w:val="21"/>
        </w:rPr>
        <w:t>λ</w:t>
      </w:r>
      <w:r w:rsidRPr="00A0623B">
        <w:rPr>
          <w:rFonts w:ascii="Times New Roman" w:hAnsi="Times New Roman"/>
          <w:color w:val="000000"/>
          <w:szCs w:val="21"/>
          <w:lang w:eastAsia="zh-CN"/>
        </w:rPr>
        <w:t>表示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03" type="#_x0000_t75" style="width:16.75pt;height:13.4pt;visibility:visible;mso-wrap-style:square">
            <v:imagedata r:id="rId14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与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02" type="#_x0000_t75" style="width:18.4pt;height:14.25pt;visibility:visible;mso-wrap-style:square">
            <v:imagedata r:id="rId14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的模，然后求解数量积，利用二次函数的最值求解即可．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27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解：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01" type="#_x0000_t75" style="width:18.4pt;height:14.25pt;visibility:visible;mso-wrap-style:square">
            <v:imagedata r:id="rId14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100" type="#_x0000_t75" style="width:17.6pt;height:14.25pt;visibility:visible;mso-wrap-style:square">
            <v:imagedata r:id="rId10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+t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99" type="#_x0000_t75" style="width:17.6pt;height:14.25pt;visibility:visible;mso-wrap-style:square">
            <v:imagedata r:id="rId10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1+4t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2+5t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P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1+4t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2+5t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当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2+5t=0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即</w:t>
      </w:r>
      <w:r w:rsidRPr="00A0623B">
        <w:rPr>
          <w:rFonts w:ascii="Times New Roman" w:hAnsi="Times New Roman"/>
          <w:color w:val="000000"/>
          <w:szCs w:val="21"/>
          <w:lang w:eastAsia="zh-CN"/>
        </w:rPr>
        <w:t>t=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98" type="#_x0000_t75" style="width:10.05pt;height:20.95pt;visibility:visible;mso-wrap-style:square">
            <v:imagedata r:id="rId32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时，点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P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在</w:t>
      </w:r>
      <w:r w:rsidRPr="00A0623B">
        <w:rPr>
          <w:rFonts w:ascii="Times New Roman" w:hAnsi="Times New Roman"/>
          <w:color w:val="000000"/>
          <w:szCs w:val="21"/>
          <w:lang w:eastAsia="zh-CN"/>
        </w:rPr>
        <w:t>x</w:t>
      </w:r>
      <w:r w:rsidRPr="00A0623B">
        <w:rPr>
          <w:rFonts w:ascii="Times New Roman" w:hAnsi="Times New Roman"/>
          <w:color w:val="000000"/>
          <w:szCs w:val="21"/>
          <w:lang w:eastAsia="zh-CN"/>
        </w:rPr>
        <w:t>轴上；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当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1+4t=0</w:t>
      </w:r>
      <w:r w:rsidRPr="00A0623B">
        <w:rPr>
          <w:rFonts w:ascii="Times New Roman" w:hAnsi="Times New Roman"/>
          <w:color w:val="000000"/>
          <w:szCs w:val="21"/>
          <w:lang w:eastAsia="zh-CN"/>
        </w:rPr>
        <w:t>解得</w:t>
      </w:r>
      <w:r w:rsidRPr="00A0623B">
        <w:rPr>
          <w:rFonts w:ascii="Times New Roman" w:hAnsi="Times New Roman"/>
          <w:color w:val="000000"/>
          <w:szCs w:val="21"/>
          <w:lang w:eastAsia="zh-CN"/>
        </w:rPr>
        <w:t>t=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97" type="#_x0000_t75" style="width:10.05pt;height:20.95pt;visibility:visible;mso-wrap-style:square">
            <v:imagedata r:id="rId28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时，点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P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在</w:t>
      </w:r>
      <w:r w:rsidRPr="00A0623B">
        <w:rPr>
          <w:rFonts w:ascii="Times New Roman" w:hAnsi="Times New Roman"/>
          <w:color w:val="000000"/>
          <w:szCs w:val="21"/>
          <w:lang w:eastAsia="zh-CN"/>
        </w:rPr>
        <w:t>y</w:t>
      </w:r>
      <w:r w:rsidRPr="00A0623B">
        <w:rPr>
          <w:rFonts w:ascii="Times New Roman" w:hAnsi="Times New Roman"/>
          <w:color w:val="000000"/>
          <w:szCs w:val="21"/>
          <w:lang w:eastAsia="zh-CN"/>
        </w:rPr>
        <w:t>轴上；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当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96" type="#_x0000_t75" style="width:57.75pt;height:25.1pt;visibility:visible;mso-wrap-style:square">
            <v:imagedata r:id="rId32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时即</w:t>
      </w:r>
      <w:r w:rsidRPr="00A0623B">
        <w:rPr>
          <w:rFonts w:ascii="Times New Roman" w:hAnsi="Times New Roman"/>
          <w:color w:val="000000"/>
          <w:szCs w:val="21"/>
          <w:lang w:eastAsia="zh-CN"/>
        </w:rPr>
        <w:t>t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＜﹣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95" type="#_x0000_t75" style="width:10.05pt;height:20.95pt;visibility:visible;mso-wrap-style:square">
            <v:imagedata r:id="rId32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时，点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P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在第三象限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）若能构成平行四边形，则有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94" type="#_x0000_t75" style="width:17.6pt;height:14.25pt;visibility:visible;mso-wrap-style:square">
            <v:imagedata r:id="rId10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93" type="#_x0000_t75" style="width:16.75pt;height:13.4pt;visibility:visible;mso-wrap-style:square">
            <v:imagedata r:id="rId322" o:title=""/>
          </v:shape>
        </w:pic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即（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</w: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3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>4t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3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>5t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  <w:lang w:eastAsia="zh-CN"/>
        </w:rPr>
        <w:lastRenderedPageBreak/>
        <w:t>∴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92" type="#_x0000_t75" style="width:53.6pt;height:25.1pt;visibility:visible;mso-wrap-style:square">
            <v:imagedata r:id="rId32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无解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故不存在</w:t>
      </w:r>
      <w:r w:rsidRPr="00A0623B">
        <w:rPr>
          <w:rFonts w:ascii="Times New Roman" w:hAnsi="Times New Roman"/>
          <w:color w:val="000000"/>
          <w:szCs w:val="21"/>
          <w:lang w:eastAsia="zh-CN"/>
        </w:rPr>
        <w:t>t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使四边形</w:t>
      </w:r>
      <w:r w:rsidRPr="00A0623B">
        <w:rPr>
          <w:rFonts w:ascii="Times New Roman" w:hAnsi="Times New Roman"/>
          <w:color w:val="000000"/>
          <w:szCs w:val="21"/>
          <w:lang w:eastAsia="zh-CN"/>
        </w:rPr>
        <w:t>OABP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构成平行四边形．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平行向量与共线向量，相等向量与相反向量，平面向量的坐标运算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【分析】（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）利用向量的坐标运算得到点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p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的坐标，据</w:t>
      </w:r>
      <w:r w:rsidRPr="00A0623B">
        <w:rPr>
          <w:rFonts w:ascii="Times New Roman" w:hAnsi="Times New Roman"/>
          <w:color w:val="000000"/>
          <w:szCs w:val="21"/>
          <w:lang w:eastAsia="zh-CN"/>
        </w:rPr>
        <w:t>x</w:t>
      </w:r>
      <w:r w:rsidRPr="00A0623B">
        <w:rPr>
          <w:rFonts w:ascii="Times New Roman" w:hAnsi="Times New Roman"/>
          <w:color w:val="000000"/>
          <w:szCs w:val="21"/>
          <w:lang w:eastAsia="zh-CN"/>
        </w:rPr>
        <w:t>轴上的点纵坐标为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0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；</w:t>
      </w:r>
      <w:r w:rsidRPr="00A0623B">
        <w:rPr>
          <w:rFonts w:ascii="Times New Roman" w:hAnsi="Times New Roman"/>
          <w:color w:val="000000"/>
          <w:szCs w:val="21"/>
          <w:lang w:eastAsia="zh-CN"/>
        </w:rPr>
        <w:t>y</w:t>
      </w:r>
      <w:r w:rsidRPr="00A0623B">
        <w:rPr>
          <w:rFonts w:ascii="Times New Roman" w:hAnsi="Times New Roman"/>
          <w:color w:val="000000"/>
          <w:szCs w:val="21"/>
          <w:lang w:eastAsia="zh-CN"/>
        </w:rPr>
        <w:t>轴上的点横坐标为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0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；第三象限的点横、纵坐标小于</w:t>
      </w:r>
      <w:r w:rsidRPr="00A0623B">
        <w:rPr>
          <w:rFonts w:ascii="Times New Roman" w:hAnsi="Times New Roman"/>
          <w:color w:val="000000"/>
          <w:szCs w:val="21"/>
          <w:lang w:eastAsia="zh-CN"/>
        </w:rPr>
        <w:t>0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得</w:t>
      </w:r>
      <w:r w:rsidRPr="00A0623B">
        <w:rPr>
          <w:rFonts w:ascii="Times New Roman" w:hAnsi="Times New Roman"/>
          <w:color w:val="000000"/>
          <w:szCs w:val="21"/>
          <w:lang w:eastAsia="zh-CN"/>
        </w:rPr>
        <w:t>t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的范围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）据平行四边形的对边对应的向量相等，再据相等向量的坐标对应相等列出方程组，求解．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</w:rPr>
        <w:t>28</w:t>
      </w:r>
      <w:r w:rsidRPr="00A0623B">
        <w:rPr>
          <w:rFonts w:ascii="Times New Roman" w:hAnsi="Times New Roman"/>
          <w:color w:val="000000"/>
          <w:szCs w:val="21"/>
        </w:rPr>
        <w:t>、</w:t>
      </w:r>
      <w:r w:rsidRPr="00A0623B">
        <w:rPr>
          <w:rFonts w:ascii="Times New Roman" w:hAnsi="Times New Roman"/>
          <w:color w:val="0000FF"/>
          <w:szCs w:val="21"/>
        </w:rPr>
        <w:t>【答案】</w:t>
      </w:r>
      <w:r w:rsidRPr="00A0623B">
        <w:rPr>
          <w:rFonts w:ascii="Times New Roman" w:hAnsi="Times New Roman"/>
          <w:color w:val="000000"/>
          <w:szCs w:val="21"/>
        </w:rPr>
        <w:t>解：</w:t>
      </w:r>
      <w:r w:rsidRPr="00A0623B">
        <w:rPr>
          <w:rFonts w:ascii="宋体" w:hAnsi="Times New Roman"/>
          <w:color w:val="000000"/>
          <w:szCs w:val="21"/>
        </w:rPr>
        <w:t>∵</w:t>
      </w:r>
      <w:r w:rsidRPr="00A0623B">
        <w:rPr>
          <w:rFonts w:ascii="Times New Roman" w:hAnsi="Times New Roman"/>
          <w:color w:val="000000"/>
          <w:szCs w:val="21"/>
        </w:rPr>
        <w:t>OA=3</w:t>
      </w:r>
      <w:r w:rsidRPr="00A0623B">
        <w:rPr>
          <w:rFonts w:ascii="Times New Roman" w:hAnsi="Times New Roman"/>
          <w:color w:val="000000"/>
          <w:szCs w:val="21"/>
        </w:rPr>
        <w:t>，</w:t>
      </w:r>
      <w:r w:rsidRPr="00A0623B">
        <w:rPr>
          <w:rFonts w:ascii="Times New Roman" w:hAnsi="Times New Roman"/>
          <w:color w:val="000000"/>
          <w:szCs w:val="21"/>
        </w:rPr>
        <w:t>OB=2</w:t>
      </w:r>
      <w:r w:rsidRPr="00A0623B">
        <w:rPr>
          <w:rFonts w:ascii="Times New Roman" w:hAnsi="Times New Roman"/>
          <w:color w:val="000000"/>
          <w:szCs w:val="21"/>
        </w:rPr>
        <w:t>，</w:t>
      </w:r>
      <w:r w:rsidRPr="00A0623B">
        <w:rPr>
          <w:rFonts w:ascii="Times New Roman" w:hAnsi="Times New Roman"/>
          <w:color w:val="000000"/>
          <w:szCs w:val="21"/>
        </w:rPr>
        <w:t>OM=ON=1</w:t>
      </w:r>
      <w:r w:rsidRPr="00A0623B">
        <w:rPr>
          <w:rFonts w:ascii="Times New Roman" w:hAnsi="Times New Roman"/>
          <w:color w:val="000000"/>
          <w:szCs w:val="21"/>
        </w:rPr>
        <w:t>，则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91" type="#_x0000_t75" style="width:21.75pt;height:14.25pt;visibility:visible;mso-wrap-style:square">
            <v:imagedata r:id="rId324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90" type="#_x0000_t75" style="width:10.05pt;height:20.95pt;visibility:visible;mso-wrap-style:square">
            <v:imagedata r:id="rId282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89" type="#_x0000_t75" style="width:17.6pt;height:14.25pt;visibility:visible;mso-wrap-style:square">
            <v:imagedata r:id="rId109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88" type="#_x0000_t75" style="width:19.25pt;height:14.25pt;visibility:visible;mso-wrap-style:square">
            <v:imagedata r:id="rId325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87" type="#_x0000_t75" style="width:9.2pt;height:20.95pt;visibility:visible;mso-wrap-style:square">
            <v:imagedata r:id="rId326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86" type="#_x0000_t75" style="width:17.6pt;height:14.25pt;visibility:visible;mso-wrap-style:square">
            <v:imagedata r:id="rId108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，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</w:rPr>
        <w:t>∴</w:t>
      </w:r>
      <w:r w:rsidRPr="00A0623B">
        <w:rPr>
          <w:rFonts w:ascii="Times New Roman" w:hAnsi="Times New Roman"/>
          <w:color w:val="000000"/>
          <w:szCs w:val="21"/>
        </w:rPr>
        <w:t>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85" type="#_x0000_t75" style="width:20.1pt;height:13.4pt;visibility:visible;mso-wrap-style:square">
            <v:imagedata r:id="rId327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|=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84" type="#_x0000_t75" style="width:67pt;height:18.4pt;visibility:visible;mso-wrap-style:square">
            <v:imagedata r:id="rId328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83" type="#_x0000_t75" style="width:21.75pt;height:18.4pt;visibility:visible;mso-wrap-style:square">
            <v:imagedata r:id="rId329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，</w:t>
      </w:r>
      <w:r w:rsidRPr="00A0623B">
        <w:rPr>
          <w:rFonts w:ascii="Times New Roman" w:hAnsi="Times New Roman"/>
          <w:color w:val="000000"/>
          <w:szCs w:val="21"/>
        </w:rPr>
        <w:t>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82" type="#_x0000_t75" style="width:18.4pt;height:14.25pt;visibility:visible;mso-wrap-style:square">
            <v:imagedata r:id="rId330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|=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81" type="#_x0000_t75" style="width:65.3pt;height:18.4pt;visibility:visible;mso-wrap-style:square">
            <v:imagedata r:id="rId331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80" type="#_x0000_t75" style="width:15.05pt;height:18.4pt;visibility:visible;mso-wrap-style:square">
            <v:imagedata r:id="rId332" o:title=""/>
          </v:shape>
        </w:pict>
      </w:r>
      <w:r w:rsidRPr="00A0623B">
        <w:rPr>
          <w:rFonts w:ascii="Times New Roman" w:hAnsi="Times New Roman"/>
          <w:color w:val="000000"/>
          <w:szCs w:val="21"/>
        </w:rPr>
        <w:t>．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又</w:t>
      </w:r>
      <w:r w:rsidRPr="00A0623B">
        <w:rPr>
          <w:rFonts w:ascii="宋体" w:hAnsi="Times New Roman"/>
          <w:color w:val="000000"/>
          <w:szCs w:val="21"/>
          <w:lang w:eastAsia="zh-CN"/>
        </w:rPr>
        <w:t>∵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79" type="#_x0000_t75" style="width:20.1pt;height:13.4pt;visibility:visible;mso-wrap-style:square">
            <v:imagedata r:id="rId32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78" type="#_x0000_t75" style="width:21.75pt;height:14.25pt;visibility:visible;mso-wrap-style:square">
            <v:imagedata r:id="rId32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77" type="#_x0000_t75" style="width:17.6pt;height:14.25pt;visibility:visible;mso-wrap-style:square">
            <v:imagedata r:id="rId10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76" type="#_x0000_t75" style="width:10.05pt;height:20.95pt;visibility:visible;mso-wrap-style:square">
            <v:imagedata r:id="rId282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75" type="#_x0000_t75" style="width:17.6pt;height:14.25pt;visibility:visible;mso-wrap-style:square">
            <v:imagedata r:id="rId10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74" type="#_x0000_t75" style="width:17.6pt;height:14.25pt;visibility:visible;mso-wrap-style:square">
            <v:imagedata r:id="rId10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73" type="#_x0000_t75" style="width:18.4pt;height:14.25pt;visibility:visible;mso-wrap-style:square">
            <v:imagedata r:id="rId33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72" type="#_x0000_t75" style="width:19.25pt;height:14.25pt;visibility:visible;mso-wrap-style:square">
            <v:imagedata r:id="rId32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71" type="#_x0000_t75" style="width:17.6pt;height:14.25pt;visibility:visible;mso-wrap-style:square">
            <v:imagedata r:id="rId10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70" type="#_x0000_t75" style="width:9.2pt;height:20.95pt;visibility:visible;mso-wrap-style:square">
            <v:imagedata r:id="rId326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69" type="#_x0000_t75" style="width:17.6pt;height:14.25pt;visibility:visible;mso-wrap-style:square">
            <v:imagedata r:id="rId10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68" type="#_x0000_t75" style="width:17.6pt;height:14.25pt;visibility:visible;mso-wrap-style:square">
            <v:imagedata r:id="rId10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  <w:lang w:eastAsia="zh-CN"/>
        </w:rPr>
        <w:t>∵∠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AOB=90°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67" type="#_x0000_t75" style="width:17.6pt;height:14.25pt;visibility:visible;mso-wrap-style:square">
            <v:imagedata r:id="rId108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66" type="#_x0000_t75" style="width:5pt;height:5pt;visibility:visible;mso-wrap-style:square">
            <v:imagedata r:id="rId172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65" type="#_x0000_t75" style="width:17.6pt;height:14.25pt;visibility:visible;mso-wrap-style:square">
            <v:imagedata r:id="rId10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=0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64" type="#_x0000_t75" style="width:20.1pt;height:13.4pt;visibility:visible;mso-wrap-style:square">
            <v:imagedata r:id="rId32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•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63" type="#_x0000_t75" style="width:18.4pt;height:14.25pt;visibility:visible;mso-wrap-style:square">
            <v:imagedata r:id="rId33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62" type="#_x0000_t75" style="width:10.05pt;height:20.95pt;visibility:visible;mso-wrap-style:square">
            <v:imagedata r:id="rId282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61" type="#_x0000_t75" style="width:17.6pt;height:14.25pt;visibility:visible;mso-wrap-style:square">
            <v:imagedata r:id="rId10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60" type="#_x0000_t75" style="width:17.6pt;height:14.25pt;visibility:visible;mso-wrap-style:square">
            <v:imagedata r:id="rId10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）</w:t>
      </w:r>
      <w:r w:rsidRPr="00A0623B">
        <w:rPr>
          <w:rFonts w:ascii="Times New Roman" w:hAnsi="Times New Roman"/>
          <w:color w:val="000000"/>
          <w:szCs w:val="21"/>
          <w:lang w:eastAsia="zh-CN"/>
        </w:rPr>
        <w:t>•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59" type="#_x0000_t75" style="width:9.2pt;height:20.95pt;visibility:visible;mso-wrap-style:square">
            <v:imagedata r:id="rId326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58" type="#_x0000_t75" style="width:17.6pt;height:14.25pt;visibility:visible;mso-wrap-style:square">
            <v:imagedata r:id="rId10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57" type="#_x0000_t75" style="width:17.6pt;height:14.25pt;visibility:visible;mso-wrap-style:square">
            <v:imagedata r:id="rId10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）</w: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56" type="#_x0000_t75" style="width:10.05pt;height:20.95pt;visibility:visible;mso-wrap-style:square">
            <v:imagedata r:id="rId282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55" type="#_x0000_t75" style="width:17.6pt;height:14.25pt;visibility:visible;mso-wrap-style:square">
            <v:imagedata r:id="rId109" o:title=""/>
          </v:shape>
        </w:pict>
      </w:r>
      <w:r w:rsidRPr="00A0623B">
        <w:rPr>
          <w:rFonts w:ascii="Times New Roman" w:hAnsi="Times New Roman"/>
          <w:color w:val="000000"/>
          <w:szCs w:val="21"/>
          <w:vertAlign w:val="superscript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-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54" type="#_x0000_t75" style="width:9.2pt;height:20.95pt;visibility:visible;mso-wrap-style:square">
            <v:imagedata r:id="rId326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53" type="#_x0000_t75" style="width:17.6pt;height:14.25pt;visibility:visible;mso-wrap-style:square">
            <v:imagedata r:id="rId108" o:title=""/>
          </v:shape>
        </w:pict>
      </w:r>
      <w:r w:rsidRPr="00A0623B">
        <w:rPr>
          <w:rFonts w:ascii="Times New Roman" w:hAnsi="Times New Roman"/>
          <w:color w:val="000000"/>
          <w:szCs w:val="21"/>
          <w:vertAlign w:val="superscript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>5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设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52" type="#_x0000_t75" style="width:20.1pt;height:13.4pt;visibility:visible;mso-wrap-style:square">
            <v:imagedata r:id="rId32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51" type="#_x0000_t75" style="width:18.4pt;height:14.25pt;visibility:visible;mso-wrap-style:square">
            <v:imagedata r:id="rId33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的夹角为</w:t>
      </w:r>
      <w:r w:rsidRPr="00A0623B">
        <w:rPr>
          <w:rFonts w:ascii="Times New Roman" w:hAnsi="Times New Roman"/>
          <w:color w:val="000000"/>
          <w:szCs w:val="21"/>
        </w:rPr>
        <w:t>θ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cos</w:t>
      </w:r>
      <w:r w:rsidRPr="00A0623B">
        <w:rPr>
          <w:rFonts w:ascii="Times New Roman" w:hAnsi="Times New Roman"/>
          <w:color w:val="000000"/>
          <w:szCs w:val="21"/>
        </w:rPr>
        <w:t>θ</w: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50" type="#_x0000_t75" style="width:38.5pt;height:28.45pt;visibility:visible;mso-wrap-style:square">
            <v:imagedata r:id="rId333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49" type="#_x0000_t75" style="width:18.4pt;height:29.3pt;visibility:visible;mso-wrap-style:square">
            <v:imagedata r:id="rId31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又</w:t>
      </w:r>
      <w:r w:rsidRPr="00A0623B">
        <w:rPr>
          <w:rFonts w:ascii="宋体" w:hAnsi="Times New Roman"/>
          <w:color w:val="000000"/>
          <w:szCs w:val="21"/>
          <w:lang w:eastAsia="zh-CN"/>
        </w:rPr>
        <w:t>∵</w:t>
      </w:r>
      <w:r w:rsidRPr="00A0623B">
        <w:rPr>
          <w:rFonts w:ascii="Times New Roman" w:hAnsi="Times New Roman"/>
          <w:color w:val="000000"/>
          <w:szCs w:val="21"/>
        </w:rPr>
        <w:t>θ</w:t>
      </w:r>
      <w:r w:rsidRPr="00A0623B">
        <w:rPr>
          <w:rFonts w:ascii="宋体" w:hAnsi="Times New Roman"/>
          <w:color w:val="000000"/>
          <w:szCs w:val="21"/>
          <w:lang w:eastAsia="zh-CN"/>
        </w:rPr>
        <w:t>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[0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</w:rPr>
        <w:t>π</w:t>
      </w:r>
      <w:r w:rsidRPr="00A0623B">
        <w:rPr>
          <w:rFonts w:ascii="Times New Roman" w:hAnsi="Times New Roman"/>
          <w:color w:val="000000"/>
          <w:szCs w:val="21"/>
          <w:lang w:eastAsia="zh-CN"/>
        </w:rPr>
        <w:t>]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Pr="00A0623B">
        <w:rPr>
          <w:rFonts w:ascii="Times New Roman" w:hAnsi="Times New Roman"/>
          <w:color w:val="000000"/>
          <w:szCs w:val="21"/>
        </w:rPr>
        <w:t>θ</w: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48" type="#_x0000_t75" style="width:15.05pt;height:20.95pt;visibility:visible;mso-wrap-style:square">
            <v:imagedata r:id="rId33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又</w:t>
      </w:r>
      <w:r w:rsidRPr="00A0623B">
        <w:rPr>
          <w:rFonts w:ascii="宋体" w:hAnsi="Times New Roman"/>
          <w:color w:val="000000"/>
          <w:szCs w:val="21"/>
          <w:lang w:eastAsia="zh-CN"/>
        </w:rPr>
        <w:t>∵∠</w:t>
      </w:r>
      <w:r w:rsidRPr="00A0623B">
        <w:rPr>
          <w:rFonts w:ascii="Times New Roman" w:hAnsi="Times New Roman"/>
          <w:color w:val="000000"/>
          <w:szCs w:val="21"/>
          <w:lang w:eastAsia="zh-CN"/>
        </w:rPr>
        <w:t>MPN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即为向量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47" type="#_x0000_t75" style="width:20.1pt;height:13.4pt;visibility:visible;mso-wrap-style:square">
            <v:imagedata r:id="rId32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46" type="#_x0000_t75" style="width:18.4pt;height:14.25pt;visibility:visible;mso-wrap-style:square">
            <v:imagedata r:id="rId33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的夹角，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  <w:lang w:eastAsia="zh-CN"/>
        </w:rPr>
        <w:t>∴∠</w:t>
      </w:r>
      <w:r w:rsidRPr="00A0623B">
        <w:rPr>
          <w:rFonts w:ascii="Times New Roman" w:hAnsi="Times New Roman"/>
          <w:color w:val="000000"/>
          <w:szCs w:val="21"/>
          <w:lang w:eastAsia="zh-CN"/>
        </w:rPr>
        <w:t>MPN=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45" type="#_x0000_t75" style="width:15.05pt;height:20.95pt;visibility:visible;mso-wrap-style:square">
            <v:imagedata r:id="rId33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平面向量数量积的运算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【分析】用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44" type="#_x0000_t75" style="width:17.6pt;height:14.25pt;visibility:visible;mso-wrap-style:square">
            <v:imagedata r:id="rId10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,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43" type="#_x0000_t75" style="width:17.6pt;height:14.25pt;visibility:visible;mso-wrap-style:square">
            <v:imagedata r:id="rId10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表示出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42" type="#_x0000_t75" style="width:20.1pt;height:13.4pt;visibility:visible;mso-wrap-style:square">
            <v:imagedata r:id="rId32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41" type="#_x0000_t75" style="width:18.4pt;height:14.25pt;visibility:visible;mso-wrap-style:square">
            <v:imagedata r:id="rId33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求出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40" type="#_x0000_t75" style="width:20.1pt;height:13.4pt;visibility:visible;mso-wrap-style:square">
            <v:imagedata r:id="rId32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39" type="#_x0000_t75" style="width:18.4pt;height:14.25pt;visibility:visible;mso-wrap-style:square">
            <v:imagedata r:id="rId33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的夹角即为</w:t>
      </w:r>
      <w:r w:rsidRPr="00A0623B">
        <w:rPr>
          <w:rFonts w:ascii="宋体" w:hAnsi="Times New Roman"/>
          <w:color w:val="000000"/>
          <w:szCs w:val="21"/>
          <w:lang w:eastAsia="zh-CN"/>
        </w:rPr>
        <w:t>∠</w:t>
      </w:r>
      <w:r w:rsidRPr="00A0623B">
        <w:rPr>
          <w:rFonts w:ascii="Times New Roman" w:hAnsi="Times New Roman"/>
          <w:color w:val="000000"/>
          <w:szCs w:val="21"/>
          <w:lang w:eastAsia="zh-CN"/>
        </w:rPr>
        <w:t>MPN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29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解：（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）设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38" type="#_x0000_t75" style="width:9.2pt;height:10.9pt;visibility:visible;mso-wrap-style:square">
            <v:imagedata r:id="rId5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x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y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），依题意有，</w:t>
      </w:r>
    </w:p>
    <w:p w:rsidR="002001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636" type="#_x0000_t75" style="width:15.9pt;height:13.4pt;visibility:visible;mso-wrap-style:square" o:bullet="t">
            <v:imagedata r:id="rId165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4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3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），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643" type="#_x0000_t75" style="width:15.9pt;height:13.4pt;visibility:visible;mso-wrap-style:square">
            <v:imagedata r:id="rId165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|=5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642" type="#_x0000_t75" style="width:9.2pt;height:10.9pt;visibility:visible;mso-wrap-style:square">
            <v:imagedata r:id="rId56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|=1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641" type="#_x0000_t75" style="width:9.2pt;height:10.9pt;visibility:visible;mso-wrap-style:square">
            <v:imagedata r:id="rId56" o:title=""/>
          </v:shape>
        </w:pict>
      </w:r>
      <w:r w:rsidR="0010141D" w:rsidRPr="00A0623B">
        <w:rPr>
          <w:rFonts w:ascii="宋体" w:hAnsi="Times New Roman"/>
          <w:color w:val="000000"/>
          <w:szCs w:val="21"/>
          <w:lang w:eastAsia="zh-CN"/>
        </w:rPr>
        <w:t>⊥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640" type="#_x0000_t75" style="width:15.9pt;height:13.4pt;visibility:visible;mso-wrap-style:square">
            <v:imagedata r:id="rId165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，即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639" type="#_x0000_t75" style="width:9.2pt;height:10.9pt;visibility:visible;mso-wrap-style:square">
            <v:imagedata r:id="rId56" o:title=""/>
          </v:shape>
        </w:pic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638" type="#_x0000_t75" style="width:5pt;height:5pt;visibility:visible;mso-wrap-style:square">
            <v:imagedata r:id="rId172" o:title=""/>
          </v:shape>
        </w:pic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637" type="#_x0000_t75" style="width:15.9pt;height:13.4pt;visibility:visible;mso-wrap-style:square">
            <v:imagedata r:id="rId165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=0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有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77" type="#_x0000_t75" style="width:66.15pt;height:30.15pt;visibility:visible;mso-wrap-style:square">
            <v:imagedata r:id="rId33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，解得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76" type="#_x0000_t75" style="width:47.7pt;height:47.7pt;visibility:visible;mso-wrap-style:square">
            <v:imagedata r:id="rId33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，或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75" type="#_x0000_t75" style="width:48.55pt;height:47.7pt;visibility:visible;mso-wrap-style:square">
            <v:imagedata r:id="rId33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所以，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74" type="#_x0000_t75" style="width:9.2pt;height:10.9pt;visibility:visible;mso-wrap-style:square">
            <v:imagedata r:id="rId5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（﹣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73" type="#_x0000_t75" style="width:10.05pt;height:20.95pt;visibility:visible;mso-wrap-style:square">
            <v:imagedata r:id="rId33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72" type="#_x0000_t75" style="width:10.05pt;height:20.95pt;visibility:visible;mso-wrap-style:square">
            <v:imagedata r:id="rId33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）或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71" type="#_x0000_t75" style="width:9.2pt;height:10.9pt;visibility:visible;mso-wrap-style:square">
            <v:imagedata r:id="rId5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70" type="#_x0000_t75" style="width:10.05pt;height:20.95pt;visibility:visible;mso-wrap-style:square">
            <v:imagedata r:id="rId33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，﹣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69" type="#_x0000_t75" style="width:10.05pt;height:20.95pt;visibility:visible;mso-wrap-style:square">
            <v:imagedata r:id="rId33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），</w:t>
      </w:r>
      <w:r w:rsidRPr="00A0623B">
        <w:rPr>
          <w:rFonts w:ascii="Times New Roman" w:hAnsi="Times New Roman"/>
          <w:szCs w:val="21"/>
          <w:lang w:eastAsia="zh-CN"/>
        </w:rPr>
        <w:br/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）设向量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68" type="#_x0000_t75" style="width:17.6pt;height:14.25pt;visibility:visible;mso-wrap-style:square">
            <v:imagedata r:id="rId11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与向量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67" type="#_x0000_t75" style="width:9.2pt;height:10.9pt;visibility:visible;mso-wrap-style:square">
            <v:imagedata r:id="rId5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的夹角为</w:t>
      </w:r>
      <w:r w:rsidRPr="00A0623B">
        <w:rPr>
          <w:rFonts w:ascii="Times New Roman" w:hAnsi="Times New Roman"/>
          <w:color w:val="000000"/>
          <w:szCs w:val="21"/>
        </w:rPr>
        <w:t>θ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，在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66" type="#_x0000_t75" style="width:9.2pt;height:10.9pt;visibility:visible;mso-wrap-style:square">
            <v:imagedata r:id="rId5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上的投影为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h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，则</w:t>
      </w:r>
      <w:r w:rsidRPr="00A0623B">
        <w:rPr>
          <w:rFonts w:ascii="Times New Roman" w:hAnsi="Times New Roman"/>
          <w:color w:val="000000"/>
          <w:szCs w:val="21"/>
          <w:lang w:eastAsia="zh-CN"/>
        </w:rPr>
        <w:t>h=|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65" type="#_x0000_t75" style="width:17.6pt;height:14.25pt;visibility:visible;mso-wrap-style:square">
            <v:imagedata r:id="rId11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|cos</w:t>
      </w:r>
      <w:r w:rsidRPr="00A0623B">
        <w:rPr>
          <w:rFonts w:ascii="Times New Roman" w:hAnsi="Times New Roman"/>
          <w:color w:val="000000"/>
          <w:szCs w:val="21"/>
        </w:rPr>
        <w:t>θ</w: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64" type="#_x0000_t75" style="width:29.3pt;height:29.3pt;visibility:visible;mso-wrap-style:square">
            <v:imagedata r:id="rId340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63" type="#_x0000_t75" style="width:17.6pt;height:14.25pt;visibility:visible;mso-wrap-style:square">
            <v:imagedata r:id="rId11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•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62" type="#_x0000_t75" style="width:9.2pt;height:10.9pt;visibility:visible;mso-wrap-style:square">
            <v:imagedata r:id="rId5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61" type="#_x0000_t75" style="width:17.6pt;height:14.25pt;visibility:visible;mso-wrap-style:square">
            <v:imagedata r:id="rId11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4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），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当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60" type="#_x0000_t75" style="width:9.2pt;height:10.9pt;visibility:visible;mso-wrap-style:square">
            <v:imagedata r:id="rId5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（﹣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59" type="#_x0000_t75" style="width:10.05pt;height:20.95pt;visibility:visible;mso-wrap-style:square">
            <v:imagedata r:id="rId33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58" type="#_x0000_t75" style="width:10.05pt;height:20.95pt;visibility:visible;mso-wrap-style:square">
            <v:imagedata r:id="rId33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）时，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h=1×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（﹣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57" type="#_x0000_t75" style="width:10.05pt;height:20.95pt;visibility:visible;mso-wrap-style:square">
            <v:imagedata r:id="rId33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）</w:t>
      </w:r>
      <w:r w:rsidRPr="00A0623B">
        <w:rPr>
          <w:rFonts w:ascii="Times New Roman" w:hAnsi="Times New Roman"/>
          <w:color w:val="000000"/>
          <w:szCs w:val="21"/>
          <w:lang w:eastAsia="zh-CN"/>
        </w:rPr>
        <w:t>+4×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56" type="#_x0000_t75" style="width:10.05pt;height:20.95pt;visibility:visible;mso-wrap-style:square">
            <v:imagedata r:id="rId33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55" type="#_x0000_t75" style="width:15.05pt;height:20.95pt;visibility:visible;mso-wrap-style:square">
            <v:imagedata r:id="rId34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当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54" type="#_x0000_t75" style="width:9.2pt;height:10.9pt;visibility:visible;mso-wrap-style:square">
            <v:imagedata r:id="rId5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53" type="#_x0000_t75" style="width:10.05pt;height:20.95pt;visibility:visible;mso-wrap-style:square">
            <v:imagedata r:id="rId33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，﹣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52" type="#_x0000_t75" style="width:10.05pt;height:20.95pt;visibility:visible;mso-wrap-style:square">
            <v:imagedata r:id="rId33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）时，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h=1×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51" type="#_x0000_t75" style="width:10.05pt;height:20.95pt;visibility:visible;mso-wrap-style:square">
            <v:imagedata r:id="rId33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+4×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（﹣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50" type="#_x0000_t75" style="width:10.05pt;height:20.95pt;visibility:visible;mso-wrap-style:square">
            <v:imagedata r:id="rId33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）</w: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49" type="#_x0000_t75" style="width:15.05pt;height:20.95pt;visibility:visible;mso-wrap-style:square">
            <v:imagedata r:id="rId34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lastRenderedPageBreak/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3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</w:t>
      </w:r>
      <w:r w:rsidRPr="00A0623B">
        <w:rPr>
          <w:rFonts w:ascii="Times New Roman" w:hAnsi="Times New Roman"/>
          <w:color w:val="000000"/>
          <w:szCs w:val="21"/>
          <w:lang w:eastAsia="zh-CN"/>
        </w:rPr>
        <w:t>S</w:t>
      </w:r>
      <w:r w:rsidRPr="00A0623B">
        <w:rPr>
          <w:rFonts w:ascii="Cambria Math" w:hAnsi="Times New Roman"/>
          <w:color w:val="000000"/>
          <w:szCs w:val="21"/>
          <w:vertAlign w:val="subscript"/>
          <w:lang w:eastAsia="zh-CN"/>
        </w:rPr>
        <w:t>△</w:t>
      </w:r>
      <w:r w:rsidRPr="00A0623B">
        <w:rPr>
          <w:rFonts w:ascii="Times New Roman" w:hAnsi="Times New Roman"/>
          <w:color w:val="000000"/>
          <w:szCs w:val="21"/>
          <w:vertAlign w:val="subscript"/>
          <w:lang w:eastAsia="zh-CN"/>
        </w:rPr>
        <w:t>ABC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48" type="#_x0000_t75" style="width:10.05pt;height:20.95pt;visibility:visible;mso-wrap-style:square">
            <v:imagedata r:id="rId28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47" type="#_x0000_t75" style="width:15.9pt;height:13.4pt;visibility:visible;mso-wrap-style:square">
            <v:imagedata r:id="rId16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||h|=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46" type="#_x0000_t75" style="width:10.05pt;height:20.95pt;visibility:visible;mso-wrap-style:square">
            <v:imagedata r:id="rId28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×5×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45" type="#_x0000_t75" style="width:15.05pt;height:20.95pt;visibility:visible;mso-wrap-style:square">
            <v:imagedata r:id="rId34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44" type="#_x0000_t75" style="width:15.05pt;height:20.95pt;visibility:visible;mso-wrap-style:square">
            <v:imagedata r:id="rId342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</w:p>
    <w:p w:rsidR="00E457BF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平面向量的坐标运算，平面向量数量积的运算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【分析】（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）设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37" type="#_x0000_t75" style="width:9.2pt;height:10.9pt;visibility:visible;mso-wrap-style:square">
            <v:imagedata r:id="rId5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x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y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），根据向量的数量积和向量的模得到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36" type="#_x0000_t75" style="width:66.15pt;height:30.15pt;visibility:visible;mso-wrap-style:square">
            <v:imagedata r:id="rId33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</w:t>
      </w:r>
      <w:r w:rsidRPr="00A0623B">
        <w:rPr>
          <w:rFonts w:ascii="Times New Roman" w:hAnsi="Times New Roman"/>
          <w:color w:val="000000"/>
          <w:szCs w:val="21"/>
          <w:lang w:eastAsia="zh-CN"/>
        </w:rPr>
        <w:t>解方程得，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）设向量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35" type="#_x0000_t75" style="width:17.6pt;height:14.25pt;visibility:visible;mso-wrap-style:square">
            <v:imagedata r:id="rId114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与向量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34" type="#_x0000_t75" style="width:9.2pt;height:10.9pt;visibility:visible;mso-wrap-style:square">
            <v:imagedata r:id="rId5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的夹角为</w:t>
      </w:r>
      <w:r w:rsidRPr="00A0623B">
        <w:rPr>
          <w:rFonts w:ascii="Times New Roman" w:hAnsi="Times New Roman"/>
          <w:color w:val="000000"/>
          <w:szCs w:val="21"/>
        </w:rPr>
        <w:t>θ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，在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33" type="#_x0000_t75" style="width:9.2pt;height:10.9pt;visibility:visible;mso-wrap-style:square">
            <v:imagedata r:id="rId56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上的投影为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h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，根据向量的投影即可求出．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3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）根据三角形的面积公式即可求出．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30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、</w:t>
      </w:r>
      <w:r w:rsidRPr="00A0623B">
        <w:rPr>
          <w:rFonts w:ascii="Times New Roman" w:hAnsi="Times New Roman"/>
          <w:color w:val="0000FF"/>
          <w:szCs w:val="21"/>
          <w:lang w:eastAsia="zh-CN"/>
        </w:rPr>
        <w:t>【答案】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）证明：如图，以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所在直线为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x</w:t>
      </w:r>
      <w:r w:rsidRPr="00A0623B">
        <w:rPr>
          <w:rFonts w:ascii="Times New Roman" w:hAnsi="Times New Roman"/>
          <w:color w:val="000000"/>
          <w:szCs w:val="21"/>
          <w:lang w:eastAsia="zh-CN"/>
        </w:rPr>
        <w:t>轴，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AD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所在直线为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y</w:t>
      </w:r>
      <w:r w:rsidRPr="00A0623B">
        <w:rPr>
          <w:rFonts w:ascii="Times New Roman" w:hAnsi="Times New Roman"/>
          <w:color w:val="000000"/>
          <w:szCs w:val="21"/>
          <w:lang w:eastAsia="zh-CN"/>
        </w:rPr>
        <w:t>轴建立平面直角坐标系，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当</w:t>
      </w:r>
      <w:r w:rsidRPr="00A0623B">
        <w:rPr>
          <w:rFonts w:ascii="Times New Roman" w:hAnsi="Times New Roman"/>
          <w:color w:val="000000"/>
          <w:szCs w:val="21"/>
          <w:lang w:eastAsia="zh-CN"/>
        </w:rPr>
        <w:t>M</w:t>
      </w:r>
      <w:r w:rsidRPr="00A0623B">
        <w:rPr>
          <w:rFonts w:ascii="Times New Roman" w:hAnsi="Times New Roman"/>
          <w:color w:val="000000"/>
          <w:szCs w:val="21"/>
          <w:lang w:eastAsia="zh-CN"/>
        </w:rPr>
        <w:t>是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的中点时，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0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0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N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M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0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32" type="#_x0000_t75" style="width:18.4pt;height:14.25pt;visibility:visible;mso-wrap-style:square">
            <v:imagedata r:id="rId16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=(1,1)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31" type="#_x0000_t75" style="width:21.75pt;height:14.25pt;visibility:visible;mso-wrap-style:square">
            <v:imagedata r:id="rId16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=(-1,-1)</w:t>
      </w:r>
      <w:r w:rsidR="00200139"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由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30" type="#_x0000_t75" style="width:18.4pt;height:14.25pt;visibility:visible;mso-wrap-style:square">
            <v:imagedata r:id="rId16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=-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29" type="#_x0000_t75" style="width:21.75pt;height:14.25pt;visibility:visible;mso-wrap-style:square">
            <v:imagedata r:id="rId16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，可得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28" type="#_x0000_t75" style="width:18.4pt;height:14.25pt;visibility:visible;mso-wrap-style:square">
            <v:imagedata r:id="rId16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与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27" type="#_x0000_t75" style="width:21.75pt;height:14.25pt;visibility:visible;mso-wrap-style:square">
            <v:imagedata r:id="rId16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共线；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）解：假设线段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上是否存在点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M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，使得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26" type="#_x0000_t75" style="width:17.6pt;height:13.4pt;visibility:visible;mso-wrap-style:square">
            <v:imagedata r:id="rId16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与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025" type="#_x0000_t75" style="width:21.75pt;height:14.25pt;visibility:visible;mso-wrap-style:square">
            <v:imagedata r:id="rId16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垂直，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设</w:t>
      </w:r>
      <w:r w:rsidRPr="00A0623B">
        <w:rPr>
          <w:rFonts w:ascii="Times New Roman" w:hAnsi="Times New Roman"/>
          <w:color w:val="000000"/>
          <w:szCs w:val="21"/>
          <w:lang w:eastAsia="zh-CN"/>
        </w:rPr>
        <w:t>M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t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0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0≤t≤2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），则</w:t>
      </w:r>
      <w:r w:rsidRPr="00A0623B">
        <w:rPr>
          <w:rFonts w:ascii="Times New Roman" w:hAnsi="Times New Roman"/>
          <w:color w:val="000000"/>
          <w:szCs w:val="21"/>
          <w:lang w:eastAsia="zh-CN"/>
        </w:rPr>
        <w:t>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0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D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0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M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t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color w:val="000000"/>
          <w:szCs w:val="21"/>
          <w:lang w:eastAsia="zh-CN"/>
        </w:rPr>
        <w:t>0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），</w:t>
      </w:r>
    </w:p>
    <w:p w:rsidR="002001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678" type="#_x0000_t75" style="width:17.6pt;height:13.4pt;visibility:visible;mso-wrap-style:square" o:bullet="t">
            <v:imagedata r:id="rId169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=(-2,1)</w: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，</w:t>
      </w: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679" type="#_x0000_t75" style="width:21.75pt;height:14.25pt;visibility:visible;mso-wrap-style:square">
            <v:imagedata r:id="rId168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>=(t-2,-1)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由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94" type="#_x0000_t75" style="width:17.6pt;height:13.4pt;visibility:visible;mso-wrap-style:square">
            <v:imagedata r:id="rId169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93" type="#_x0000_t75" style="width:5pt;height:5pt;visibility:visible;mso-wrap-style:square">
            <v:imagedata r:id="rId172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92" type="#_x0000_t75" style="width:21.75pt;height:14.25pt;visibility:visible;mso-wrap-style:square">
            <v:imagedata r:id="rId16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=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t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）﹣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1=0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，解得</w:t>
      </w:r>
      <w:r w:rsidRPr="00A0623B">
        <w:rPr>
          <w:rFonts w:ascii="Times New Roman" w:hAnsi="Times New Roman"/>
          <w:color w:val="000000"/>
          <w:szCs w:val="21"/>
          <w:lang w:eastAsia="zh-CN"/>
        </w:rPr>
        <w:t>t=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91" type="#_x0000_t75" style="width:10.05pt;height:20.95pt;visibility:visible;mso-wrap-style:square">
            <v:imagedata r:id="rId27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，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宋体" w:hAnsi="Times New Roman"/>
          <w:color w:val="000000"/>
          <w:szCs w:val="21"/>
          <w:lang w:eastAsia="zh-CN"/>
        </w:rPr>
        <w:t>∴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线段</w:t>
      </w:r>
      <w:r w:rsidRPr="00A0623B">
        <w:rPr>
          <w:rFonts w:ascii="Times New Roman" w:hAnsi="Times New Roman"/>
          <w:color w:val="000000"/>
          <w:szCs w:val="21"/>
          <w:lang w:eastAsia="zh-CN"/>
        </w:rPr>
        <w:t>AB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上存在点</w:t>
      </w:r>
      <w:r w:rsidRPr="00A0623B">
        <w:rPr>
          <w:rFonts w:ascii="Times New Roman" w:hAnsi="Times New Roman"/>
          <w:color w:val="000000"/>
          <w:szCs w:val="21"/>
          <w:lang w:eastAsia="zh-CN"/>
        </w:rPr>
        <w:t>M(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90" type="#_x0000_t75" style="width:10.05pt;height:20.95pt;visibility:visible;mso-wrap-style:square">
            <v:imagedata r:id="rId27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,0)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，使得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89" type="#_x0000_t75" style="width:17.6pt;height:13.4pt;visibility:visible;mso-wrap-style:square">
            <v:imagedata r:id="rId169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与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88" type="#_x0000_t75" style="width:21.75pt;height:14.25pt;visibility:visible;mso-wrap-style:square">
            <v:imagedata r:id="rId16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垂直；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3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）解：由图看出，当</w:t>
      </w:r>
      <w:r w:rsidRPr="00A0623B">
        <w:rPr>
          <w:rFonts w:ascii="Times New Roman" w:hAnsi="Times New Roman"/>
          <w:color w:val="000000"/>
          <w:szCs w:val="21"/>
          <w:lang w:eastAsia="zh-CN"/>
        </w:rPr>
        <w:t>P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在线段</w:t>
      </w:r>
      <w:r w:rsidRPr="00A0623B">
        <w:rPr>
          <w:rFonts w:ascii="Times New Roman" w:hAnsi="Times New Roman"/>
          <w:color w:val="000000"/>
          <w:szCs w:val="21"/>
          <w:lang w:eastAsia="zh-CN"/>
        </w:rPr>
        <w:t>BC</w:t>
      </w:r>
      <w:r w:rsidRPr="00A0623B">
        <w:rPr>
          <w:rFonts w:ascii="Times New Roman" w:hAnsi="Times New Roman"/>
          <w:color w:val="000000"/>
          <w:szCs w:val="21"/>
          <w:lang w:eastAsia="zh-CN"/>
        </w:rPr>
        <w:t>上时，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87" type="#_x0000_t75" style="width:16.75pt;height:13.4pt;visibility:visible;mso-wrap-style:square">
            <v:imagedata r:id="rId171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在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86" type="#_x0000_t75" style="width:15.9pt;height:13.4pt;visibility:visible;mso-wrap-style:square">
            <v:imagedata r:id="rId16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上的投影最大，则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85" type="#_x0000_t75" style="width:16.75pt;height:13.4pt;visibility:visible;mso-wrap-style:square">
            <v:imagedata r:id="rId171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84" type="#_x0000_t75" style="width:5pt;height:5pt;visibility:visible;mso-wrap-style:square">
            <v:imagedata r:id="rId172" o:title=""/>
          </v:shape>
        </w:pic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83" type="#_x0000_t75" style="width:15.9pt;height:13.4pt;visibility:visible;mso-wrap-style:square">
            <v:imagedata r:id="rId165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有最大值为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4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．</w:t>
      </w:r>
    </w:p>
    <w:p w:rsidR="00200139" w:rsidRPr="00A0623B" w:rsidRDefault="00BC2639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noProof/>
          <w:szCs w:val="21"/>
          <w:lang w:eastAsia="zh-CN"/>
        </w:rPr>
        <w:pict>
          <v:shape id="_x0000_i1682" type="#_x0000_t75" style="width:147.35pt;height:92.95pt;visibility:visible;mso-wrap-style:square">
            <v:imagedata r:id="rId343" o:title=""/>
          </v:shape>
        </w:pict>
      </w:r>
      <w:r w:rsidR="0010141D" w:rsidRPr="00A0623B">
        <w:rPr>
          <w:rFonts w:ascii="Times New Roman" w:hAnsi="Times New Roman"/>
          <w:color w:val="000000"/>
          <w:szCs w:val="21"/>
          <w:lang w:eastAsia="zh-CN"/>
        </w:rPr>
        <w:t xml:space="preserve">    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color w:val="000000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【考点】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向量的共线定理，平面向量数量积的运算，数量积判断两个平面向量的垂直关系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FF"/>
          <w:szCs w:val="21"/>
          <w:lang w:eastAsia="zh-CN"/>
        </w:rPr>
        <w:t>【解析】</w:t>
      </w:r>
      <w:r w:rsidRPr="00A0623B">
        <w:rPr>
          <w:rFonts w:ascii="Times New Roman" w:hAnsi="Times New Roman"/>
          <w:color w:val="000000"/>
          <w:szCs w:val="21"/>
          <w:lang w:eastAsia="zh-CN"/>
        </w:rPr>
        <w:t>【分析】（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1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）建立如图所示平面直角坐标系，得到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81" type="#_x0000_t75" style="width:18.4pt;height:14.25pt;visibility:visible;mso-wrap-style:square">
            <v:imagedata r:id="rId167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与</w:t>
      </w:r>
      <w:r w:rsidR="00BC2639" w:rsidRPr="00A0623B">
        <w:rPr>
          <w:rFonts w:ascii="Times New Roman" w:hAnsi="Times New Roman"/>
          <w:noProof/>
          <w:szCs w:val="21"/>
          <w:lang w:eastAsia="zh-CN"/>
        </w:rPr>
        <w:pict>
          <v:shape id="_x0000_i1680" type="#_x0000_t75" style="width:21.75pt;height:14.25pt;visibility:visible;mso-wrap-style:square">
            <v:imagedata r:id="rId168" o:title=""/>
          </v:shape>
        </w:pict>
      </w:r>
      <w:r w:rsidRPr="00A0623B">
        <w:rPr>
          <w:rFonts w:ascii="Times New Roman" w:hAnsi="Times New Roman"/>
          <w:color w:val="000000"/>
          <w:szCs w:val="21"/>
          <w:lang w:eastAsia="zh-CN"/>
        </w:rPr>
        <w:t>的坐标，由共线向量基本定理得答案；</w:t>
      </w:r>
    </w:p>
    <w:p w:rsidR="00200139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2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）假设存在</w:t>
      </w:r>
      <w:r w:rsidRPr="00A0623B">
        <w:rPr>
          <w:rFonts w:ascii="Times New Roman" w:hAnsi="Times New Roman"/>
          <w:color w:val="000000"/>
          <w:szCs w:val="21"/>
          <w:lang w:eastAsia="zh-CN"/>
        </w:rPr>
        <w:t>M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，设出</w:t>
      </w:r>
      <w:r w:rsidRPr="00A0623B">
        <w:rPr>
          <w:rFonts w:ascii="Times New Roman" w:hAnsi="Times New Roman"/>
          <w:color w:val="000000"/>
          <w:szCs w:val="21"/>
          <w:lang w:eastAsia="zh-CN"/>
        </w:rPr>
        <w:t>M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的坐标，由数量积运算求得</w:t>
      </w:r>
      <w:r w:rsidRPr="00A0623B">
        <w:rPr>
          <w:rFonts w:ascii="Times New Roman" w:hAnsi="Times New Roman"/>
          <w:color w:val="000000"/>
          <w:szCs w:val="21"/>
          <w:lang w:eastAsia="zh-CN"/>
        </w:rPr>
        <w:t>M</w:t>
      </w:r>
      <w:r w:rsidRPr="00A0623B">
        <w:rPr>
          <w:rFonts w:ascii="Times New Roman" w:hAnsi="Times New Roman"/>
          <w:color w:val="000000"/>
          <w:szCs w:val="21"/>
          <w:lang w:eastAsia="zh-CN"/>
        </w:rPr>
        <w:t>的坐标；</w:t>
      </w:r>
    </w:p>
    <w:p w:rsidR="005C5FD2" w:rsidRPr="00A0623B" w:rsidRDefault="0010141D" w:rsidP="0010141D">
      <w:pPr>
        <w:tabs>
          <w:tab w:val="left" w:pos="420"/>
          <w:tab w:val="left" w:pos="2310"/>
          <w:tab w:val="left" w:pos="4200"/>
          <w:tab w:val="left" w:pos="6090"/>
        </w:tabs>
        <w:spacing w:after="0"/>
        <w:ind w:firstLineChars="200" w:firstLine="420"/>
        <w:rPr>
          <w:rFonts w:ascii="Times New Roman" w:hAnsi="Times New Roman"/>
          <w:szCs w:val="21"/>
          <w:lang w:eastAsia="zh-CN"/>
        </w:rPr>
      </w:pPr>
      <w:r w:rsidRPr="00A0623B">
        <w:rPr>
          <w:rFonts w:ascii="Times New Roman" w:hAnsi="Times New Roman"/>
          <w:color w:val="000000"/>
          <w:szCs w:val="21"/>
          <w:lang w:eastAsia="zh-CN"/>
        </w:rPr>
        <w:t>（</w:t>
      </w:r>
      <w:r w:rsidRPr="00A0623B">
        <w:rPr>
          <w:rFonts w:ascii="Times New Roman" w:hAnsi="Times New Roman"/>
          <w:color w:val="000000"/>
          <w:szCs w:val="21"/>
          <w:lang w:eastAsia="zh-CN"/>
        </w:rPr>
        <w:t>3</w:t>
      </w:r>
      <w:r w:rsidRPr="00A0623B">
        <w:rPr>
          <w:rFonts w:ascii="Times New Roman" w:hAnsi="Times New Roman"/>
          <w:color w:val="000000"/>
          <w:szCs w:val="21"/>
          <w:lang w:eastAsia="zh-CN"/>
        </w:rPr>
        <w:t>）直接利用向量在向量方向上的投影结合图形得答案．</w:t>
      </w:r>
      <w:r w:rsidRPr="00A0623B">
        <w:rPr>
          <w:rFonts w:ascii="Times New Roman" w:hAnsi="Times New Roman"/>
          <w:color w:val="000000"/>
          <w:szCs w:val="21"/>
          <w:lang w:eastAsia="zh-CN"/>
        </w:rPr>
        <w:t xml:space="preserve">    </w:t>
      </w:r>
    </w:p>
    <w:sectPr w:rsidR="005C5FD2" w:rsidRPr="00A0623B" w:rsidSect="00BC2639">
      <w:headerReference w:type="even" r:id="rId344"/>
      <w:footerReference w:type="default" r:id="rId345"/>
      <w:pgSz w:w="11907" w:h="16839"/>
      <w:pgMar w:top="1440" w:right="1800" w:bottom="1440" w:left="1800" w:header="851" w:footer="1022" w:gutter="0"/>
      <w:pgNumType w:fmt="numberInDash" w:chapStyle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65B" w:rsidRDefault="00FE665B">
      <w:pPr>
        <w:spacing w:after="0" w:line="240" w:lineRule="auto"/>
      </w:pPr>
      <w:r>
        <w:separator/>
      </w:r>
    </w:p>
  </w:endnote>
  <w:endnote w:type="continuationSeparator" w:id="0">
    <w:p w:rsidR="00FE665B" w:rsidRDefault="00FE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F4C" w:rsidRDefault="007C1F4C" w:rsidP="00BC2639">
    <w:pPr>
      <w:pStyle w:val="a4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3F102B">
      <w:rPr>
        <w:b/>
        <w:noProof/>
      </w:rPr>
      <w:t>- 19 -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3F102B">
      <w:rPr>
        <w:b/>
        <w:noProof/>
      </w:rPr>
      <w:t>19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65B" w:rsidRDefault="00FE665B">
      <w:pPr>
        <w:spacing w:after="0" w:line="240" w:lineRule="auto"/>
      </w:pPr>
      <w:r>
        <w:separator/>
      </w:r>
    </w:p>
  </w:footnote>
  <w:footnote w:type="continuationSeparator" w:id="0">
    <w:p w:rsidR="00FE665B" w:rsidRDefault="00FE6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F4C" w:rsidRDefault="007C1F4C">
    <w:pPr>
      <w:pStyle w:val="a5"/>
      <w:pBdr>
        <w:bottom w:val="none" w:sz="0" w:space="0" w:color="auto"/>
      </w:pBdr>
    </w:pPr>
    <w:r>
      <w:pict>
        <v:rect id="Rectangle 7" o:spid="_x0000_s3073" style="position:absolute;left:0;text-align:left;margin-left:1056.4pt;margin-top:-43pt;width:42.15pt;height:57pt;z-index:1" o:preferrelative="t" fillcolor="gray">
          <v:stroke miterlimit="2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Quad Arrow 1" o:spid="_x0000_s3074" type="#_x0000_t202" style="position:absolute;left:0;text-align:left;margin-left:1098.55pt;margin-top:-43pt;width:31.6pt;height:843pt;z-index:2;v-text-anchor:middle" o:preferrelative="t">
          <v:stroke miterlimit="2"/>
          <v:textbox style="layout-flow:vertical;mso-layout-flow-alt:bottom-to-top">
            <w:txbxContent>
              <w:p w:rsidR="007C1F4C" w:rsidRDefault="007C1F4C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Quad Arrow 3" o:spid="_x0000_s3075" type="#_x0000_t202" style="position:absolute;left:0;text-align:left;margin-left:1056.4pt;margin-top:-43pt;width:42.15pt;height:843pt;z-index:3;v-text-anchor:middle" o:preferrelative="t" fillcolor="#d8d8d8">
          <v:stroke miterlimit="2"/>
          <v:textbox style="layout-flow:vertical;mso-layout-flow-alt:bottom-to-top">
            <w:txbxContent>
              <w:p w:rsidR="007C1F4C" w:rsidRDefault="007C1F4C" w:rsidP="0010141D">
                <w:pPr>
                  <w:spacing w:beforeLines="10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3076" type="#_x0000_t202" style="position:absolute;left:0;text-align:left;margin-left:1025.45pt;margin-top:-43pt;width:30.95pt;height:843pt;z-index:4;v-text-anchor:middle" o:preferrelative="t">
          <v:stroke miterlimit="2"/>
          <v:textbox style="layout-flow:vertical;mso-layout-flow-alt:bottom-to-top">
            <w:txbxContent>
              <w:p w:rsidR="007C1F4C" w:rsidRDefault="007C1F4C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17.6pt;height:13.4pt;visibility:visible;mso-wrap-style:square" o:bullet="t">
        <v:imagedata r:id="rId1" o:title=""/>
      </v:shape>
    </w:pict>
  </w:numPicBullet>
  <w:numPicBullet w:numPicBulletId="1">
    <w:pict>
      <v:shape id="_x0000_i1171" type="#_x0000_t75" style="width:17.6pt;height:12.55pt;visibility:visible;mso-wrap-style:square" o:bullet="t">
        <v:imagedata r:id="rId2" o:title=""/>
      </v:shape>
    </w:pict>
  </w:numPicBullet>
  <w:numPicBullet w:numPicBulletId="2">
    <w:pict>
      <v:shape id="_x0000_i1172" type="#_x0000_t75" style="width:15.9pt;height:13.4pt;visibility:visible;mso-wrap-style:square" o:bullet="t">
        <v:imagedata r:id="rId3" o:title=""/>
      </v:shape>
    </w:pict>
  </w:numPicBullet>
  <w:numPicBullet w:numPicBulletId="3">
    <w:pict>
      <v:shape id="_x0000_i1173" type="#_x0000_t75" style="width:17.6pt;height:13.4pt;visibility:visible;mso-wrap-style:square" o:bullet="t">
        <v:imagedata r:id="rId4" o:title=""/>
      </v:shape>
    </w:pict>
  </w:numPicBullet>
  <w:abstractNum w:abstractNumId="0">
    <w:nsid w:val="10640B64"/>
    <w:multiLevelType w:val="hybridMultilevel"/>
    <w:tmpl w:val="50147E52"/>
    <w:lvl w:ilvl="0" w:tplc="13700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D2C7F"/>
    <w:multiLevelType w:val="hybridMultilevel"/>
    <w:tmpl w:val="06206342"/>
    <w:lvl w:ilvl="0" w:tplc="98339020">
      <w:start w:val="1"/>
      <w:numFmt w:val="decimal"/>
      <w:lvlText w:val="%1."/>
      <w:lvlJc w:val="left"/>
      <w:pPr>
        <w:ind w:left="720" w:hanging="360"/>
      </w:pPr>
    </w:lvl>
    <w:lvl w:ilvl="1" w:tplc="98339020" w:tentative="1">
      <w:start w:val="1"/>
      <w:numFmt w:val="lowerLetter"/>
      <w:lvlText w:val="%2."/>
      <w:lvlJc w:val="left"/>
      <w:pPr>
        <w:ind w:left="1440" w:hanging="360"/>
      </w:pPr>
    </w:lvl>
    <w:lvl w:ilvl="2" w:tplc="98339020" w:tentative="1">
      <w:start w:val="1"/>
      <w:numFmt w:val="lowerRoman"/>
      <w:lvlText w:val="%3."/>
      <w:lvlJc w:val="right"/>
      <w:pPr>
        <w:ind w:left="2160" w:hanging="180"/>
      </w:pPr>
    </w:lvl>
    <w:lvl w:ilvl="3" w:tplc="98339020" w:tentative="1">
      <w:start w:val="1"/>
      <w:numFmt w:val="decimal"/>
      <w:lvlText w:val="%4."/>
      <w:lvlJc w:val="left"/>
      <w:pPr>
        <w:ind w:left="2880" w:hanging="360"/>
      </w:pPr>
    </w:lvl>
    <w:lvl w:ilvl="4" w:tplc="98339020" w:tentative="1">
      <w:start w:val="1"/>
      <w:numFmt w:val="lowerLetter"/>
      <w:lvlText w:val="%5."/>
      <w:lvlJc w:val="left"/>
      <w:pPr>
        <w:ind w:left="3600" w:hanging="360"/>
      </w:pPr>
    </w:lvl>
    <w:lvl w:ilvl="5" w:tplc="98339020" w:tentative="1">
      <w:start w:val="1"/>
      <w:numFmt w:val="lowerRoman"/>
      <w:lvlText w:val="%6."/>
      <w:lvlJc w:val="right"/>
      <w:pPr>
        <w:ind w:left="4320" w:hanging="180"/>
      </w:pPr>
    </w:lvl>
    <w:lvl w:ilvl="6" w:tplc="98339020" w:tentative="1">
      <w:start w:val="1"/>
      <w:numFmt w:val="decimal"/>
      <w:lvlText w:val="%7."/>
      <w:lvlJc w:val="left"/>
      <w:pPr>
        <w:ind w:left="5040" w:hanging="360"/>
      </w:pPr>
    </w:lvl>
    <w:lvl w:ilvl="7" w:tplc="98339020" w:tentative="1">
      <w:start w:val="1"/>
      <w:numFmt w:val="lowerLetter"/>
      <w:lvlText w:val="%8."/>
      <w:lvlJc w:val="left"/>
      <w:pPr>
        <w:ind w:left="5760" w:hanging="360"/>
      </w:pPr>
    </w:lvl>
    <w:lvl w:ilvl="8" w:tplc="983390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1CD1"/>
    <w:rsid w:val="00035A1A"/>
    <w:rsid w:val="00081CD1"/>
    <w:rsid w:val="0010141D"/>
    <w:rsid w:val="00105B32"/>
    <w:rsid w:val="0016193D"/>
    <w:rsid w:val="0019595E"/>
    <w:rsid w:val="001C2D79"/>
    <w:rsid w:val="00200139"/>
    <w:rsid w:val="00243F78"/>
    <w:rsid w:val="00244DEA"/>
    <w:rsid w:val="002726E3"/>
    <w:rsid w:val="002A22FB"/>
    <w:rsid w:val="002B1B52"/>
    <w:rsid w:val="002B79A1"/>
    <w:rsid w:val="002C5454"/>
    <w:rsid w:val="002F406B"/>
    <w:rsid w:val="00315483"/>
    <w:rsid w:val="00354D8E"/>
    <w:rsid w:val="00375908"/>
    <w:rsid w:val="003A0BEC"/>
    <w:rsid w:val="003C7056"/>
    <w:rsid w:val="003F102B"/>
    <w:rsid w:val="004621D6"/>
    <w:rsid w:val="004A7EC2"/>
    <w:rsid w:val="004B0B79"/>
    <w:rsid w:val="0052166A"/>
    <w:rsid w:val="00570E98"/>
    <w:rsid w:val="005C5FD2"/>
    <w:rsid w:val="006B7A92"/>
    <w:rsid w:val="006D054F"/>
    <w:rsid w:val="00751BBD"/>
    <w:rsid w:val="00777D0A"/>
    <w:rsid w:val="007C1F4C"/>
    <w:rsid w:val="007D04CB"/>
    <w:rsid w:val="008222E8"/>
    <w:rsid w:val="00827CAC"/>
    <w:rsid w:val="008512EA"/>
    <w:rsid w:val="008860DB"/>
    <w:rsid w:val="008977BC"/>
    <w:rsid w:val="008E0712"/>
    <w:rsid w:val="00903B0A"/>
    <w:rsid w:val="009413CA"/>
    <w:rsid w:val="0099608E"/>
    <w:rsid w:val="009A1E5B"/>
    <w:rsid w:val="009B1FC3"/>
    <w:rsid w:val="00A00BCA"/>
    <w:rsid w:val="00A0623B"/>
    <w:rsid w:val="00A35226"/>
    <w:rsid w:val="00A42CA5"/>
    <w:rsid w:val="00A45102"/>
    <w:rsid w:val="00A747B5"/>
    <w:rsid w:val="00A8793C"/>
    <w:rsid w:val="00A93CE9"/>
    <w:rsid w:val="00AA525A"/>
    <w:rsid w:val="00AD40B2"/>
    <w:rsid w:val="00AE4496"/>
    <w:rsid w:val="00AF3E37"/>
    <w:rsid w:val="00B255F7"/>
    <w:rsid w:val="00B63FEF"/>
    <w:rsid w:val="00B71ACD"/>
    <w:rsid w:val="00BB59E4"/>
    <w:rsid w:val="00BC2639"/>
    <w:rsid w:val="00C00B1C"/>
    <w:rsid w:val="00C205D4"/>
    <w:rsid w:val="00C26A2D"/>
    <w:rsid w:val="00C84C25"/>
    <w:rsid w:val="00D035E3"/>
    <w:rsid w:val="00D2160C"/>
    <w:rsid w:val="00D36692"/>
    <w:rsid w:val="00D51F5D"/>
    <w:rsid w:val="00D67A68"/>
    <w:rsid w:val="00D85E6D"/>
    <w:rsid w:val="00DA5268"/>
    <w:rsid w:val="00DC3A35"/>
    <w:rsid w:val="00DD58AD"/>
    <w:rsid w:val="00E200C6"/>
    <w:rsid w:val="00E24F8E"/>
    <w:rsid w:val="00E457BF"/>
    <w:rsid w:val="00E629F3"/>
    <w:rsid w:val="00E7434B"/>
    <w:rsid w:val="00E74CE9"/>
    <w:rsid w:val="00E75357"/>
    <w:rsid w:val="00E84440"/>
    <w:rsid w:val="00EA7F9A"/>
    <w:rsid w:val="00ED4BBB"/>
    <w:rsid w:val="00EE6DE3"/>
    <w:rsid w:val="00EE7645"/>
    <w:rsid w:val="00F47B26"/>
    <w:rsid w:val="00F86A70"/>
    <w:rsid w:val="00F926C7"/>
    <w:rsid w:val="00FC2F6C"/>
    <w:rsid w:val="00FE665B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1" type="connector" idref="#_x0000_s1054"/>
        <o:r id="V:Rule12" type="connector" idref="#_x0000_s1055"/>
        <o:r id="V:Rule13" type="connector" idref="#_x0000_s1056"/>
        <o:r id="V:Rule14" type="connector" idref="#_x0000_s1057"/>
        <o:r id="V:Rule15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FD2"/>
    <w:pPr>
      <w:spacing w:after="120" w:line="288" w:lineRule="auto"/>
      <w:textAlignment w:val="center"/>
    </w:pPr>
    <w:rPr>
      <w:rFonts w:ascii="Calibri" w:hAnsi="Calibri"/>
      <w:sz w:val="2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C5FD2"/>
    <w:rPr>
      <w:rFonts w:ascii="Times New Roman" w:hAnsi="Times New Roman"/>
      <w:sz w:val="18"/>
      <w:szCs w:val="18"/>
      <w:lang/>
    </w:rPr>
  </w:style>
  <w:style w:type="paragraph" w:styleId="a4">
    <w:name w:val="footer"/>
    <w:basedOn w:val="a"/>
    <w:link w:val="Char0"/>
    <w:uiPriority w:val="99"/>
    <w:unhideWhenUsed/>
    <w:qFormat/>
    <w:rsid w:val="005C5FD2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/>
      <w:sz w:val="18"/>
      <w:szCs w:val="18"/>
      <w:lang/>
    </w:rPr>
  </w:style>
  <w:style w:type="paragraph" w:styleId="a5">
    <w:name w:val="header"/>
    <w:basedOn w:val="a"/>
    <w:link w:val="Char1"/>
    <w:uiPriority w:val="99"/>
    <w:unhideWhenUsed/>
    <w:qFormat/>
    <w:rsid w:val="005C5FD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hAnsi="Times New Roman"/>
      <w:sz w:val="18"/>
      <w:szCs w:val="18"/>
      <w:lang/>
    </w:rPr>
  </w:style>
  <w:style w:type="character" w:customStyle="1" w:styleId="Char1">
    <w:name w:val="页眉 Char"/>
    <w:link w:val="a5"/>
    <w:uiPriority w:val="99"/>
    <w:qFormat/>
    <w:rsid w:val="005C5FD2"/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5C5FD2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sid w:val="005C5FD2"/>
    <w:rPr>
      <w:sz w:val="18"/>
      <w:szCs w:val="18"/>
    </w:rPr>
  </w:style>
  <w:style w:type="paragraph" w:customStyle="1" w:styleId="1">
    <w:name w:val="正文1"/>
    <w:qFormat/>
    <w:rsid w:val="005C5FD2"/>
    <w:pPr>
      <w:jc w:val="both"/>
    </w:pPr>
    <w:rPr>
      <w:kern w:val="2"/>
      <w:sz w:val="21"/>
      <w:szCs w:val="21"/>
    </w:rPr>
  </w:style>
  <w:style w:type="character" w:customStyle="1" w:styleId="15">
    <w:name w:val="15"/>
    <w:rsid w:val="005C5FD2"/>
    <w:rPr>
      <w:rFonts w:ascii="Times New Roman" w:hAnsi="Times New Roman" w:cs="Times New Roman" w:hint="default"/>
      <w:color w:val="0000FF"/>
      <w:u w:val="single"/>
    </w:rPr>
  </w:style>
  <w:style w:type="paragraph" w:customStyle="1" w:styleId="2">
    <w:name w:val="正文2"/>
    <w:qFormat/>
    <w:rsid w:val="005C5FD2"/>
    <w:pPr>
      <w:jc w:val="both"/>
    </w:pPr>
    <w:rPr>
      <w:kern w:val="2"/>
      <w:sz w:val="21"/>
      <w:szCs w:val="21"/>
    </w:rPr>
  </w:style>
  <w:style w:type="character" w:customStyle="1" w:styleId="DefaultParagraphFontPHPDOCX">
    <w:name w:val="Default Paragraph Font PHPDOCX"/>
    <w:uiPriority w:val="1"/>
    <w:semiHidden/>
    <w:unhideWhenUsed/>
    <w:rsid w:val="005C5FD2"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="Cambria" w:hAnsi="Cambria"/>
      <w:color w:val="17365D"/>
      <w:spacing w:val="5"/>
      <w:kern w:val="28"/>
      <w:sz w:val="52"/>
      <w:szCs w:val="52"/>
      <w:lang w:val="en-US" w:eastAsia="zh-CN" w:bidi="ar-SA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="Cambria" w:hAnsi="Cambria"/>
      <w:i/>
      <w:iCs/>
      <w:color w:val="4F81BD"/>
      <w:spacing w:val="15"/>
      <w:sz w:val="24"/>
      <w:szCs w:val="24"/>
      <w:lang w:val="en-US" w:eastAsia="zh-CN" w:bidi="ar-SA"/>
    </w:rPr>
  </w:style>
  <w:style w:type="table" w:customStyle="1" w:styleId="NormalTablePHPDOCX">
    <w:name w:val="Normal Table PHPDOCX"/>
    <w:uiPriority w:val="99"/>
    <w:semiHidden/>
    <w:unhideWhenUsed/>
    <w:qFormat/>
    <w:rsid w:val="005C5FD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lang w:val="en-US" w:eastAsia="zh-CN" w:bidi="ar-SA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  <w:lang w:val="en-US" w:eastAsia="zh-CN" w:bidi="ar-SA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lang w:val="en-US" w:eastAsia="zh-CN" w:bidi="ar-SA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lang w:val="en-US" w:eastAsia="zh-CN" w:bidi="ar-SA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5.png"/><Relationship Id="rId299" Type="http://schemas.openxmlformats.org/officeDocument/2006/relationships/image" Target="media/image282.png"/><Relationship Id="rId303" Type="http://schemas.openxmlformats.org/officeDocument/2006/relationships/image" Target="media/image286.png"/><Relationship Id="rId21" Type="http://schemas.openxmlformats.org/officeDocument/2006/relationships/image" Target="media/image19.png"/><Relationship Id="rId42" Type="http://schemas.openxmlformats.org/officeDocument/2006/relationships/image" Target="media/image40.png"/><Relationship Id="rId63" Type="http://schemas.openxmlformats.org/officeDocument/2006/relationships/image" Target="media/image61.png"/><Relationship Id="rId84" Type="http://schemas.openxmlformats.org/officeDocument/2006/relationships/image" Target="media/image82.png"/><Relationship Id="rId138" Type="http://schemas.openxmlformats.org/officeDocument/2006/relationships/image" Target="media/image135.png"/><Relationship Id="rId159" Type="http://schemas.openxmlformats.org/officeDocument/2006/relationships/image" Target="media/image148.wmf"/><Relationship Id="rId324" Type="http://schemas.openxmlformats.org/officeDocument/2006/relationships/image" Target="media/image307.png"/><Relationship Id="rId345" Type="http://schemas.openxmlformats.org/officeDocument/2006/relationships/footer" Target="footer1.xml"/><Relationship Id="rId170" Type="http://schemas.openxmlformats.org/officeDocument/2006/relationships/image" Target="media/image153.png"/><Relationship Id="rId191" Type="http://schemas.openxmlformats.org/officeDocument/2006/relationships/image" Target="media/image174.png"/><Relationship Id="rId205" Type="http://schemas.openxmlformats.org/officeDocument/2006/relationships/image" Target="media/image188.png"/><Relationship Id="rId226" Type="http://schemas.openxmlformats.org/officeDocument/2006/relationships/image" Target="media/image209.png"/><Relationship Id="rId247" Type="http://schemas.openxmlformats.org/officeDocument/2006/relationships/image" Target="media/image230.png"/><Relationship Id="rId107" Type="http://schemas.openxmlformats.org/officeDocument/2006/relationships/image" Target="media/image105.png"/><Relationship Id="rId268" Type="http://schemas.openxmlformats.org/officeDocument/2006/relationships/image" Target="media/image251.png"/><Relationship Id="rId289" Type="http://schemas.openxmlformats.org/officeDocument/2006/relationships/image" Target="media/image272.png"/><Relationship Id="rId11" Type="http://schemas.openxmlformats.org/officeDocument/2006/relationships/image" Target="media/image9.png"/><Relationship Id="rId32" Type="http://schemas.openxmlformats.org/officeDocument/2006/relationships/image" Target="media/image30.png"/><Relationship Id="rId53" Type="http://schemas.openxmlformats.org/officeDocument/2006/relationships/image" Target="media/image51.png"/><Relationship Id="rId74" Type="http://schemas.openxmlformats.org/officeDocument/2006/relationships/image" Target="media/image72.png"/><Relationship Id="rId128" Type="http://schemas.openxmlformats.org/officeDocument/2006/relationships/image" Target="media/image125.png"/><Relationship Id="rId149" Type="http://schemas.openxmlformats.org/officeDocument/2006/relationships/image" Target="media/image143.wmf"/><Relationship Id="rId314" Type="http://schemas.openxmlformats.org/officeDocument/2006/relationships/image" Target="media/image297.png"/><Relationship Id="rId335" Type="http://schemas.openxmlformats.org/officeDocument/2006/relationships/image" Target="media/image318.png"/><Relationship Id="rId5" Type="http://schemas.openxmlformats.org/officeDocument/2006/relationships/footnotes" Target="footnotes.xml"/><Relationship Id="rId95" Type="http://schemas.openxmlformats.org/officeDocument/2006/relationships/image" Target="media/image93.png"/><Relationship Id="rId160" Type="http://schemas.openxmlformats.org/officeDocument/2006/relationships/oleObject" Target="embeddings/oleObject8.bin"/><Relationship Id="rId181" Type="http://schemas.openxmlformats.org/officeDocument/2006/relationships/image" Target="media/image164.png"/><Relationship Id="rId216" Type="http://schemas.openxmlformats.org/officeDocument/2006/relationships/image" Target="media/image199.png"/><Relationship Id="rId237" Type="http://schemas.openxmlformats.org/officeDocument/2006/relationships/image" Target="media/image220.png"/><Relationship Id="rId258" Type="http://schemas.openxmlformats.org/officeDocument/2006/relationships/image" Target="media/image241.png"/><Relationship Id="rId279" Type="http://schemas.openxmlformats.org/officeDocument/2006/relationships/image" Target="media/image262.png"/><Relationship Id="rId22" Type="http://schemas.openxmlformats.org/officeDocument/2006/relationships/image" Target="media/image20.png"/><Relationship Id="rId43" Type="http://schemas.openxmlformats.org/officeDocument/2006/relationships/image" Target="media/image41.png"/><Relationship Id="rId64" Type="http://schemas.openxmlformats.org/officeDocument/2006/relationships/image" Target="media/image62.png"/><Relationship Id="rId118" Type="http://schemas.openxmlformats.org/officeDocument/2006/relationships/image" Target="media/image116.png"/><Relationship Id="rId139" Type="http://schemas.openxmlformats.org/officeDocument/2006/relationships/image" Target="media/image136.png"/><Relationship Id="rId290" Type="http://schemas.openxmlformats.org/officeDocument/2006/relationships/image" Target="media/image273.png"/><Relationship Id="rId304" Type="http://schemas.openxmlformats.org/officeDocument/2006/relationships/image" Target="media/image287.png"/><Relationship Id="rId325" Type="http://schemas.openxmlformats.org/officeDocument/2006/relationships/image" Target="media/image308.png"/><Relationship Id="rId346" Type="http://schemas.openxmlformats.org/officeDocument/2006/relationships/fontTable" Target="fontTable.xml"/><Relationship Id="rId85" Type="http://schemas.openxmlformats.org/officeDocument/2006/relationships/image" Target="media/image83.png"/><Relationship Id="rId150" Type="http://schemas.openxmlformats.org/officeDocument/2006/relationships/oleObject" Target="embeddings/oleObject3.bin"/><Relationship Id="rId171" Type="http://schemas.openxmlformats.org/officeDocument/2006/relationships/image" Target="media/image154.png"/><Relationship Id="rId192" Type="http://schemas.openxmlformats.org/officeDocument/2006/relationships/image" Target="media/image175.png"/><Relationship Id="rId206" Type="http://schemas.openxmlformats.org/officeDocument/2006/relationships/image" Target="media/image189.png"/><Relationship Id="rId227" Type="http://schemas.openxmlformats.org/officeDocument/2006/relationships/image" Target="media/image210.png"/><Relationship Id="rId248" Type="http://schemas.openxmlformats.org/officeDocument/2006/relationships/image" Target="media/image231.png"/><Relationship Id="rId269" Type="http://schemas.openxmlformats.org/officeDocument/2006/relationships/image" Target="media/image252.png"/><Relationship Id="rId12" Type="http://schemas.openxmlformats.org/officeDocument/2006/relationships/image" Target="media/image10.png"/><Relationship Id="rId33" Type="http://schemas.openxmlformats.org/officeDocument/2006/relationships/image" Target="media/image31.png"/><Relationship Id="rId108" Type="http://schemas.openxmlformats.org/officeDocument/2006/relationships/image" Target="media/image106.png"/><Relationship Id="rId129" Type="http://schemas.openxmlformats.org/officeDocument/2006/relationships/image" Target="media/image126.png"/><Relationship Id="rId280" Type="http://schemas.openxmlformats.org/officeDocument/2006/relationships/image" Target="media/image263.png"/><Relationship Id="rId315" Type="http://schemas.openxmlformats.org/officeDocument/2006/relationships/image" Target="media/image298.png"/><Relationship Id="rId336" Type="http://schemas.openxmlformats.org/officeDocument/2006/relationships/image" Target="media/image319.png"/><Relationship Id="rId54" Type="http://schemas.openxmlformats.org/officeDocument/2006/relationships/image" Target="media/image52.png"/><Relationship Id="rId75" Type="http://schemas.openxmlformats.org/officeDocument/2006/relationships/image" Target="media/image73.png"/><Relationship Id="rId96" Type="http://schemas.openxmlformats.org/officeDocument/2006/relationships/image" Target="media/image94.png"/><Relationship Id="rId140" Type="http://schemas.openxmlformats.org/officeDocument/2006/relationships/image" Target="media/image1.png"/><Relationship Id="rId161" Type="http://schemas.openxmlformats.org/officeDocument/2006/relationships/oleObject" Target="embeddings/oleObject9.bin"/><Relationship Id="rId182" Type="http://schemas.openxmlformats.org/officeDocument/2006/relationships/image" Target="media/image165.png"/><Relationship Id="rId217" Type="http://schemas.openxmlformats.org/officeDocument/2006/relationships/image" Target="media/image200.png"/><Relationship Id="rId6" Type="http://schemas.openxmlformats.org/officeDocument/2006/relationships/endnotes" Target="endnotes.xml"/><Relationship Id="rId238" Type="http://schemas.openxmlformats.org/officeDocument/2006/relationships/image" Target="media/image221.png"/><Relationship Id="rId259" Type="http://schemas.openxmlformats.org/officeDocument/2006/relationships/image" Target="media/image242.png"/><Relationship Id="rId23" Type="http://schemas.openxmlformats.org/officeDocument/2006/relationships/image" Target="media/image21.png"/><Relationship Id="rId119" Type="http://schemas.openxmlformats.org/officeDocument/2006/relationships/image" Target="media/image117.png"/><Relationship Id="rId270" Type="http://schemas.openxmlformats.org/officeDocument/2006/relationships/image" Target="media/image253.png"/><Relationship Id="rId291" Type="http://schemas.openxmlformats.org/officeDocument/2006/relationships/image" Target="media/image274.png"/><Relationship Id="rId305" Type="http://schemas.openxmlformats.org/officeDocument/2006/relationships/image" Target="media/image288.png"/><Relationship Id="rId326" Type="http://schemas.openxmlformats.org/officeDocument/2006/relationships/image" Target="media/image309.png"/><Relationship Id="rId347" Type="http://schemas.openxmlformats.org/officeDocument/2006/relationships/theme" Target="theme/theme1.xml"/><Relationship Id="rId44" Type="http://schemas.openxmlformats.org/officeDocument/2006/relationships/image" Target="media/image42.png"/><Relationship Id="rId65" Type="http://schemas.openxmlformats.org/officeDocument/2006/relationships/image" Target="media/image63.png"/><Relationship Id="rId86" Type="http://schemas.openxmlformats.org/officeDocument/2006/relationships/image" Target="media/image84.png"/><Relationship Id="rId130" Type="http://schemas.openxmlformats.org/officeDocument/2006/relationships/image" Target="media/image127.png"/><Relationship Id="rId151" Type="http://schemas.openxmlformats.org/officeDocument/2006/relationships/image" Target="media/image144.wmf"/><Relationship Id="rId172" Type="http://schemas.openxmlformats.org/officeDocument/2006/relationships/image" Target="media/image155.png"/><Relationship Id="rId193" Type="http://schemas.openxmlformats.org/officeDocument/2006/relationships/image" Target="media/image176.png"/><Relationship Id="rId207" Type="http://schemas.openxmlformats.org/officeDocument/2006/relationships/image" Target="media/image190.png"/><Relationship Id="rId228" Type="http://schemas.openxmlformats.org/officeDocument/2006/relationships/image" Target="media/image211.png"/><Relationship Id="rId249" Type="http://schemas.openxmlformats.org/officeDocument/2006/relationships/image" Target="media/image232.png"/><Relationship Id="rId13" Type="http://schemas.openxmlformats.org/officeDocument/2006/relationships/image" Target="media/image11.png"/><Relationship Id="rId109" Type="http://schemas.openxmlformats.org/officeDocument/2006/relationships/image" Target="media/image107.png"/><Relationship Id="rId260" Type="http://schemas.openxmlformats.org/officeDocument/2006/relationships/image" Target="media/image243.png"/><Relationship Id="rId281" Type="http://schemas.openxmlformats.org/officeDocument/2006/relationships/image" Target="media/image264.png"/><Relationship Id="rId316" Type="http://schemas.openxmlformats.org/officeDocument/2006/relationships/image" Target="media/image299.png"/><Relationship Id="rId337" Type="http://schemas.openxmlformats.org/officeDocument/2006/relationships/image" Target="media/image320.png"/><Relationship Id="rId34" Type="http://schemas.openxmlformats.org/officeDocument/2006/relationships/image" Target="media/image32.png"/><Relationship Id="rId55" Type="http://schemas.openxmlformats.org/officeDocument/2006/relationships/image" Target="media/image53.png"/><Relationship Id="rId76" Type="http://schemas.openxmlformats.org/officeDocument/2006/relationships/image" Target="media/image74.png"/><Relationship Id="rId97" Type="http://schemas.openxmlformats.org/officeDocument/2006/relationships/image" Target="media/image95.png"/><Relationship Id="rId120" Type="http://schemas.openxmlformats.org/officeDocument/2006/relationships/image" Target="media/image118.png"/><Relationship Id="rId141" Type="http://schemas.openxmlformats.org/officeDocument/2006/relationships/image" Target="media/image137.png"/><Relationship Id="rId7" Type="http://schemas.openxmlformats.org/officeDocument/2006/relationships/image" Target="media/image5.png"/><Relationship Id="rId162" Type="http://schemas.openxmlformats.org/officeDocument/2006/relationships/image" Target="media/image149.wmf"/><Relationship Id="rId183" Type="http://schemas.openxmlformats.org/officeDocument/2006/relationships/image" Target="media/image166.png"/><Relationship Id="rId218" Type="http://schemas.openxmlformats.org/officeDocument/2006/relationships/image" Target="media/image201.png"/><Relationship Id="rId239" Type="http://schemas.openxmlformats.org/officeDocument/2006/relationships/image" Target="media/image222.png"/><Relationship Id="rId250" Type="http://schemas.openxmlformats.org/officeDocument/2006/relationships/image" Target="media/image233.png"/><Relationship Id="rId271" Type="http://schemas.openxmlformats.org/officeDocument/2006/relationships/image" Target="media/image254.png"/><Relationship Id="rId292" Type="http://schemas.openxmlformats.org/officeDocument/2006/relationships/image" Target="media/image275.png"/><Relationship Id="rId306" Type="http://schemas.openxmlformats.org/officeDocument/2006/relationships/image" Target="media/image289.png"/><Relationship Id="rId24" Type="http://schemas.openxmlformats.org/officeDocument/2006/relationships/image" Target="media/image22.png"/><Relationship Id="rId45" Type="http://schemas.openxmlformats.org/officeDocument/2006/relationships/image" Target="media/image43.png"/><Relationship Id="rId66" Type="http://schemas.openxmlformats.org/officeDocument/2006/relationships/image" Target="media/image64.png"/><Relationship Id="rId87" Type="http://schemas.openxmlformats.org/officeDocument/2006/relationships/image" Target="media/image85.png"/><Relationship Id="rId110" Type="http://schemas.openxmlformats.org/officeDocument/2006/relationships/image" Target="media/image108.png"/><Relationship Id="rId131" Type="http://schemas.openxmlformats.org/officeDocument/2006/relationships/image" Target="media/image128.png"/><Relationship Id="rId327" Type="http://schemas.openxmlformats.org/officeDocument/2006/relationships/image" Target="media/image310.png"/><Relationship Id="rId152" Type="http://schemas.openxmlformats.org/officeDocument/2006/relationships/oleObject" Target="embeddings/oleObject4.bin"/><Relationship Id="rId173" Type="http://schemas.openxmlformats.org/officeDocument/2006/relationships/image" Target="media/image156.png"/><Relationship Id="rId194" Type="http://schemas.openxmlformats.org/officeDocument/2006/relationships/image" Target="media/image177.png"/><Relationship Id="rId208" Type="http://schemas.openxmlformats.org/officeDocument/2006/relationships/image" Target="media/image191.png"/><Relationship Id="rId229" Type="http://schemas.openxmlformats.org/officeDocument/2006/relationships/image" Target="media/image212.png"/><Relationship Id="rId240" Type="http://schemas.openxmlformats.org/officeDocument/2006/relationships/image" Target="media/image223.png"/><Relationship Id="rId261" Type="http://schemas.openxmlformats.org/officeDocument/2006/relationships/image" Target="media/image244.png"/><Relationship Id="rId14" Type="http://schemas.openxmlformats.org/officeDocument/2006/relationships/image" Target="media/image12.png"/><Relationship Id="rId35" Type="http://schemas.openxmlformats.org/officeDocument/2006/relationships/image" Target="media/image33.png"/><Relationship Id="rId56" Type="http://schemas.openxmlformats.org/officeDocument/2006/relationships/image" Target="media/image54.png"/><Relationship Id="rId77" Type="http://schemas.openxmlformats.org/officeDocument/2006/relationships/image" Target="media/image75.png"/><Relationship Id="rId100" Type="http://schemas.openxmlformats.org/officeDocument/2006/relationships/image" Target="media/image98.png"/><Relationship Id="rId282" Type="http://schemas.openxmlformats.org/officeDocument/2006/relationships/image" Target="media/image265.png"/><Relationship Id="rId317" Type="http://schemas.openxmlformats.org/officeDocument/2006/relationships/image" Target="media/image300.png"/><Relationship Id="rId338" Type="http://schemas.openxmlformats.org/officeDocument/2006/relationships/image" Target="media/image321.png"/><Relationship Id="rId8" Type="http://schemas.openxmlformats.org/officeDocument/2006/relationships/image" Target="media/image6.png"/><Relationship Id="rId98" Type="http://schemas.openxmlformats.org/officeDocument/2006/relationships/image" Target="media/image96.png"/><Relationship Id="rId121" Type="http://schemas.openxmlformats.org/officeDocument/2006/relationships/image" Target="media/image119.png"/><Relationship Id="rId142" Type="http://schemas.openxmlformats.org/officeDocument/2006/relationships/image" Target="media/image138.png"/><Relationship Id="rId163" Type="http://schemas.openxmlformats.org/officeDocument/2006/relationships/oleObject" Target="embeddings/oleObject10.bin"/><Relationship Id="rId184" Type="http://schemas.openxmlformats.org/officeDocument/2006/relationships/image" Target="media/image167.png"/><Relationship Id="rId219" Type="http://schemas.openxmlformats.org/officeDocument/2006/relationships/image" Target="media/image202.png"/><Relationship Id="rId230" Type="http://schemas.openxmlformats.org/officeDocument/2006/relationships/image" Target="media/image213.png"/><Relationship Id="rId251" Type="http://schemas.openxmlformats.org/officeDocument/2006/relationships/image" Target="media/image234.png"/><Relationship Id="rId25" Type="http://schemas.openxmlformats.org/officeDocument/2006/relationships/image" Target="media/image23.png"/><Relationship Id="rId46" Type="http://schemas.openxmlformats.org/officeDocument/2006/relationships/image" Target="media/image44.png"/><Relationship Id="rId67" Type="http://schemas.openxmlformats.org/officeDocument/2006/relationships/image" Target="media/image65.png"/><Relationship Id="rId116" Type="http://schemas.openxmlformats.org/officeDocument/2006/relationships/image" Target="media/image114.png"/><Relationship Id="rId137" Type="http://schemas.openxmlformats.org/officeDocument/2006/relationships/image" Target="media/image134.png"/><Relationship Id="rId158" Type="http://schemas.openxmlformats.org/officeDocument/2006/relationships/oleObject" Target="embeddings/oleObject7.bin"/><Relationship Id="rId272" Type="http://schemas.openxmlformats.org/officeDocument/2006/relationships/image" Target="media/image255.png"/><Relationship Id="rId293" Type="http://schemas.openxmlformats.org/officeDocument/2006/relationships/image" Target="media/image276.png"/><Relationship Id="rId302" Type="http://schemas.openxmlformats.org/officeDocument/2006/relationships/image" Target="media/image285.png"/><Relationship Id="rId307" Type="http://schemas.openxmlformats.org/officeDocument/2006/relationships/image" Target="media/image290.png"/><Relationship Id="rId323" Type="http://schemas.openxmlformats.org/officeDocument/2006/relationships/image" Target="media/image306.png"/><Relationship Id="rId328" Type="http://schemas.openxmlformats.org/officeDocument/2006/relationships/image" Target="media/image311.png"/><Relationship Id="rId344" Type="http://schemas.openxmlformats.org/officeDocument/2006/relationships/header" Target="header1.xml"/><Relationship Id="rId20" Type="http://schemas.openxmlformats.org/officeDocument/2006/relationships/image" Target="media/image18.png"/><Relationship Id="rId41" Type="http://schemas.openxmlformats.org/officeDocument/2006/relationships/image" Target="media/image39.png"/><Relationship Id="rId62" Type="http://schemas.openxmlformats.org/officeDocument/2006/relationships/image" Target="media/image60.png"/><Relationship Id="rId83" Type="http://schemas.openxmlformats.org/officeDocument/2006/relationships/image" Target="media/image81.png"/><Relationship Id="rId88" Type="http://schemas.openxmlformats.org/officeDocument/2006/relationships/image" Target="media/image86.png"/><Relationship Id="rId111" Type="http://schemas.openxmlformats.org/officeDocument/2006/relationships/image" Target="media/image109.png"/><Relationship Id="rId132" Type="http://schemas.openxmlformats.org/officeDocument/2006/relationships/image" Target="media/image129.png"/><Relationship Id="rId153" Type="http://schemas.openxmlformats.org/officeDocument/2006/relationships/image" Target="media/image145.wmf"/><Relationship Id="rId174" Type="http://schemas.openxmlformats.org/officeDocument/2006/relationships/image" Target="media/image157.png"/><Relationship Id="rId179" Type="http://schemas.openxmlformats.org/officeDocument/2006/relationships/image" Target="media/image162.png"/><Relationship Id="rId195" Type="http://schemas.openxmlformats.org/officeDocument/2006/relationships/image" Target="media/image178.png"/><Relationship Id="rId209" Type="http://schemas.openxmlformats.org/officeDocument/2006/relationships/image" Target="media/image192.png"/><Relationship Id="rId190" Type="http://schemas.openxmlformats.org/officeDocument/2006/relationships/image" Target="media/image173.png"/><Relationship Id="rId204" Type="http://schemas.openxmlformats.org/officeDocument/2006/relationships/image" Target="media/image187.png"/><Relationship Id="rId220" Type="http://schemas.openxmlformats.org/officeDocument/2006/relationships/image" Target="media/image203.png"/><Relationship Id="rId225" Type="http://schemas.openxmlformats.org/officeDocument/2006/relationships/image" Target="media/image208.png"/><Relationship Id="rId241" Type="http://schemas.openxmlformats.org/officeDocument/2006/relationships/image" Target="media/image224.png"/><Relationship Id="rId246" Type="http://schemas.openxmlformats.org/officeDocument/2006/relationships/image" Target="media/image229.png"/><Relationship Id="rId267" Type="http://schemas.openxmlformats.org/officeDocument/2006/relationships/image" Target="media/image250.png"/><Relationship Id="rId288" Type="http://schemas.openxmlformats.org/officeDocument/2006/relationships/image" Target="media/image271.png"/><Relationship Id="rId15" Type="http://schemas.openxmlformats.org/officeDocument/2006/relationships/image" Target="media/image13.png"/><Relationship Id="rId36" Type="http://schemas.openxmlformats.org/officeDocument/2006/relationships/image" Target="media/image34.png"/><Relationship Id="rId57" Type="http://schemas.openxmlformats.org/officeDocument/2006/relationships/image" Target="media/image55.png"/><Relationship Id="rId106" Type="http://schemas.openxmlformats.org/officeDocument/2006/relationships/image" Target="media/image104.png"/><Relationship Id="rId127" Type="http://schemas.openxmlformats.org/officeDocument/2006/relationships/image" Target="media/image124.png"/><Relationship Id="rId262" Type="http://schemas.openxmlformats.org/officeDocument/2006/relationships/image" Target="media/image245.png"/><Relationship Id="rId283" Type="http://schemas.openxmlformats.org/officeDocument/2006/relationships/image" Target="media/image266.png"/><Relationship Id="rId313" Type="http://schemas.openxmlformats.org/officeDocument/2006/relationships/image" Target="media/image296.png"/><Relationship Id="rId318" Type="http://schemas.openxmlformats.org/officeDocument/2006/relationships/image" Target="media/image301.png"/><Relationship Id="rId339" Type="http://schemas.openxmlformats.org/officeDocument/2006/relationships/image" Target="media/image322.png"/><Relationship Id="rId10" Type="http://schemas.openxmlformats.org/officeDocument/2006/relationships/image" Target="media/image8.png"/><Relationship Id="rId31" Type="http://schemas.openxmlformats.org/officeDocument/2006/relationships/image" Target="media/image29.png"/><Relationship Id="rId52" Type="http://schemas.openxmlformats.org/officeDocument/2006/relationships/image" Target="media/image50.png"/><Relationship Id="rId73" Type="http://schemas.openxmlformats.org/officeDocument/2006/relationships/image" Target="media/image71.png"/><Relationship Id="rId78" Type="http://schemas.openxmlformats.org/officeDocument/2006/relationships/image" Target="media/image76.png"/><Relationship Id="rId94" Type="http://schemas.openxmlformats.org/officeDocument/2006/relationships/image" Target="media/image92.png"/><Relationship Id="rId99" Type="http://schemas.openxmlformats.org/officeDocument/2006/relationships/image" Target="media/image97.png"/><Relationship Id="rId101" Type="http://schemas.openxmlformats.org/officeDocument/2006/relationships/image" Target="media/image99.png"/><Relationship Id="rId122" Type="http://schemas.openxmlformats.org/officeDocument/2006/relationships/image" Target="media/image120.png"/><Relationship Id="rId143" Type="http://schemas.openxmlformats.org/officeDocument/2006/relationships/image" Target="media/image139.png"/><Relationship Id="rId148" Type="http://schemas.openxmlformats.org/officeDocument/2006/relationships/oleObject" Target="embeddings/oleObject2.bin"/><Relationship Id="rId164" Type="http://schemas.openxmlformats.org/officeDocument/2006/relationships/oleObject" Target="embeddings/oleObject11.bin"/><Relationship Id="rId169" Type="http://schemas.openxmlformats.org/officeDocument/2006/relationships/image" Target="media/image4.png"/><Relationship Id="rId185" Type="http://schemas.openxmlformats.org/officeDocument/2006/relationships/image" Target="media/image168.png"/><Relationship Id="rId334" Type="http://schemas.openxmlformats.org/officeDocument/2006/relationships/image" Target="media/image317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80" Type="http://schemas.openxmlformats.org/officeDocument/2006/relationships/image" Target="media/image163.png"/><Relationship Id="rId210" Type="http://schemas.openxmlformats.org/officeDocument/2006/relationships/image" Target="media/image193.png"/><Relationship Id="rId215" Type="http://schemas.openxmlformats.org/officeDocument/2006/relationships/image" Target="media/image198.png"/><Relationship Id="rId236" Type="http://schemas.openxmlformats.org/officeDocument/2006/relationships/image" Target="media/image219.png"/><Relationship Id="rId257" Type="http://schemas.openxmlformats.org/officeDocument/2006/relationships/image" Target="media/image240.png"/><Relationship Id="rId278" Type="http://schemas.openxmlformats.org/officeDocument/2006/relationships/image" Target="media/image261.png"/><Relationship Id="rId26" Type="http://schemas.openxmlformats.org/officeDocument/2006/relationships/image" Target="media/image24.png"/><Relationship Id="rId231" Type="http://schemas.openxmlformats.org/officeDocument/2006/relationships/image" Target="media/image214.png"/><Relationship Id="rId252" Type="http://schemas.openxmlformats.org/officeDocument/2006/relationships/image" Target="media/image235.png"/><Relationship Id="rId273" Type="http://schemas.openxmlformats.org/officeDocument/2006/relationships/image" Target="media/image256.png"/><Relationship Id="rId294" Type="http://schemas.openxmlformats.org/officeDocument/2006/relationships/image" Target="media/image277.png"/><Relationship Id="rId308" Type="http://schemas.openxmlformats.org/officeDocument/2006/relationships/image" Target="media/image291.png"/><Relationship Id="rId329" Type="http://schemas.openxmlformats.org/officeDocument/2006/relationships/image" Target="media/image312.png"/><Relationship Id="rId47" Type="http://schemas.openxmlformats.org/officeDocument/2006/relationships/image" Target="media/image45.png"/><Relationship Id="rId68" Type="http://schemas.openxmlformats.org/officeDocument/2006/relationships/image" Target="media/image66.png"/><Relationship Id="rId89" Type="http://schemas.openxmlformats.org/officeDocument/2006/relationships/image" Target="media/image87.png"/><Relationship Id="rId112" Type="http://schemas.openxmlformats.org/officeDocument/2006/relationships/image" Target="media/image110.png"/><Relationship Id="rId133" Type="http://schemas.openxmlformats.org/officeDocument/2006/relationships/image" Target="media/image130.png"/><Relationship Id="rId154" Type="http://schemas.openxmlformats.org/officeDocument/2006/relationships/oleObject" Target="embeddings/oleObject5.bin"/><Relationship Id="rId175" Type="http://schemas.openxmlformats.org/officeDocument/2006/relationships/image" Target="media/image158.png"/><Relationship Id="rId340" Type="http://schemas.openxmlformats.org/officeDocument/2006/relationships/image" Target="media/image323.png"/><Relationship Id="rId196" Type="http://schemas.openxmlformats.org/officeDocument/2006/relationships/image" Target="media/image179.png"/><Relationship Id="rId200" Type="http://schemas.openxmlformats.org/officeDocument/2006/relationships/image" Target="media/image183.png"/><Relationship Id="rId16" Type="http://schemas.openxmlformats.org/officeDocument/2006/relationships/image" Target="media/image14.png"/><Relationship Id="rId221" Type="http://schemas.openxmlformats.org/officeDocument/2006/relationships/image" Target="media/image204.png"/><Relationship Id="rId242" Type="http://schemas.openxmlformats.org/officeDocument/2006/relationships/image" Target="media/image225.png"/><Relationship Id="rId263" Type="http://schemas.openxmlformats.org/officeDocument/2006/relationships/image" Target="media/image246.png"/><Relationship Id="rId284" Type="http://schemas.openxmlformats.org/officeDocument/2006/relationships/image" Target="media/image267.png"/><Relationship Id="rId319" Type="http://schemas.openxmlformats.org/officeDocument/2006/relationships/image" Target="media/image302.png"/><Relationship Id="rId37" Type="http://schemas.openxmlformats.org/officeDocument/2006/relationships/image" Target="media/image35.png"/><Relationship Id="rId58" Type="http://schemas.openxmlformats.org/officeDocument/2006/relationships/image" Target="media/image56.png"/><Relationship Id="rId79" Type="http://schemas.openxmlformats.org/officeDocument/2006/relationships/image" Target="media/image77.png"/><Relationship Id="rId102" Type="http://schemas.openxmlformats.org/officeDocument/2006/relationships/image" Target="media/image100.png"/><Relationship Id="rId123" Type="http://schemas.openxmlformats.org/officeDocument/2006/relationships/image" Target="media/image121.png"/><Relationship Id="rId144" Type="http://schemas.openxmlformats.org/officeDocument/2006/relationships/image" Target="media/image140.png"/><Relationship Id="rId330" Type="http://schemas.openxmlformats.org/officeDocument/2006/relationships/image" Target="media/image313.png"/><Relationship Id="rId90" Type="http://schemas.openxmlformats.org/officeDocument/2006/relationships/image" Target="media/image88.png"/><Relationship Id="rId165" Type="http://schemas.openxmlformats.org/officeDocument/2006/relationships/image" Target="media/image3.png"/><Relationship Id="rId186" Type="http://schemas.openxmlformats.org/officeDocument/2006/relationships/image" Target="media/image169.png"/><Relationship Id="rId211" Type="http://schemas.openxmlformats.org/officeDocument/2006/relationships/image" Target="media/image194.png"/><Relationship Id="rId232" Type="http://schemas.openxmlformats.org/officeDocument/2006/relationships/image" Target="media/image215.png"/><Relationship Id="rId253" Type="http://schemas.openxmlformats.org/officeDocument/2006/relationships/image" Target="media/image236.png"/><Relationship Id="rId274" Type="http://schemas.openxmlformats.org/officeDocument/2006/relationships/image" Target="media/image257.png"/><Relationship Id="rId295" Type="http://schemas.openxmlformats.org/officeDocument/2006/relationships/image" Target="media/image278.png"/><Relationship Id="rId309" Type="http://schemas.openxmlformats.org/officeDocument/2006/relationships/image" Target="media/image292.png"/><Relationship Id="rId27" Type="http://schemas.openxmlformats.org/officeDocument/2006/relationships/image" Target="media/image25.png"/><Relationship Id="rId48" Type="http://schemas.openxmlformats.org/officeDocument/2006/relationships/image" Target="media/image46.png"/><Relationship Id="rId69" Type="http://schemas.openxmlformats.org/officeDocument/2006/relationships/image" Target="media/image67.png"/><Relationship Id="rId113" Type="http://schemas.openxmlformats.org/officeDocument/2006/relationships/image" Target="media/image111.png"/><Relationship Id="rId134" Type="http://schemas.openxmlformats.org/officeDocument/2006/relationships/image" Target="media/image131.png"/><Relationship Id="rId320" Type="http://schemas.openxmlformats.org/officeDocument/2006/relationships/image" Target="media/image303.png"/><Relationship Id="rId80" Type="http://schemas.openxmlformats.org/officeDocument/2006/relationships/image" Target="media/image78.png"/><Relationship Id="rId155" Type="http://schemas.openxmlformats.org/officeDocument/2006/relationships/image" Target="media/image146.wmf"/><Relationship Id="rId176" Type="http://schemas.openxmlformats.org/officeDocument/2006/relationships/image" Target="media/image159.png"/><Relationship Id="rId197" Type="http://schemas.openxmlformats.org/officeDocument/2006/relationships/image" Target="media/image180.png"/><Relationship Id="rId341" Type="http://schemas.openxmlformats.org/officeDocument/2006/relationships/image" Target="media/image324.png"/><Relationship Id="rId201" Type="http://schemas.openxmlformats.org/officeDocument/2006/relationships/image" Target="media/image184.png"/><Relationship Id="rId222" Type="http://schemas.openxmlformats.org/officeDocument/2006/relationships/image" Target="media/image205.png"/><Relationship Id="rId243" Type="http://schemas.openxmlformats.org/officeDocument/2006/relationships/image" Target="media/image226.png"/><Relationship Id="rId264" Type="http://schemas.openxmlformats.org/officeDocument/2006/relationships/image" Target="media/image247.png"/><Relationship Id="rId285" Type="http://schemas.openxmlformats.org/officeDocument/2006/relationships/image" Target="media/image268.png"/><Relationship Id="rId17" Type="http://schemas.openxmlformats.org/officeDocument/2006/relationships/image" Target="media/image15.png"/><Relationship Id="rId38" Type="http://schemas.openxmlformats.org/officeDocument/2006/relationships/image" Target="media/image36.png"/><Relationship Id="rId59" Type="http://schemas.openxmlformats.org/officeDocument/2006/relationships/image" Target="media/image57.png"/><Relationship Id="rId103" Type="http://schemas.openxmlformats.org/officeDocument/2006/relationships/image" Target="media/image101.png"/><Relationship Id="rId124" Type="http://schemas.openxmlformats.org/officeDocument/2006/relationships/image" Target="media/image122.png"/><Relationship Id="rId310" Type="http://schemas.openxmlformats.org/officeDocument/2006/relationships/image" Target="media/image293.png"/><Relationship Id="rId70" Type="http://schemas.openxmlformats.org/officeDocument/2006/relationships/image" Target="media/image68.png"/><Relationship Id="rId91" Type="http://schemas.openxmlformats.org/officeDocument/2006/relationships/image" Target="media/image89.png"/><Relationship Id="rId145" Type="http://schemas.openxmlformats.org/officeDocument/2006/relationships/image" Target="media/image141.wmf"/><Relationship Id="rId166" Type="http://schemas.openxmlformats.org/officeDocument/2006/relationships/image" Target="media/image150.png"/><Relationship Id="rId187" Type="http://schemas.openxmlformats.org/officeDocument/2006/relationships/image" Target="media/image170.png"/><Relationship Id="rId331" Type="http://schemas.openxmlformats.org/officeDocument/2006/relationships/image" Target="media/image314.png"/><Relationship Id="rId1" Type="http://schemas.openxmlformats.org/officeDocument/2006/relationships/numbering" Target="numbering.xml"/><Relationship Id="rId212" Type="http://schemas.openxmlformats.org/officeDocument/2006/relationships/image" Target="media/image195.png"/><Relationship Id="rId233" Type="http://schemas.openxmlformats.org/officeDocument/2006/relationships/image" Target="media/image216.png"/><Relationship Id="rId254" Type="http://schemas.openxmlformats.org/officeDocument/2006/relationships/image" Target="media/image237.png"/><Relationship Id="rId28" Type="http://schemas.openxmlformats.org/officeDocument/2006/relationships/image" Target="media/image26.png"/><Relationship Id="rId49" Type="http://schemas.openxmlformats.org/officeDocument/2006/relationships/image" Target="media/image47.png"/><Relationship Id="rId114" Type="http://schemas.openxmlformats.org/officeDocument/2006/relationships/image" Target="media/image112.png"/><Relationship Id="rId275" Type="http://schemas.openxmlformats.org/officeDocument/2006/relationships/image" Target="media/image258.png"/><Relationship Id="rId296" Type="http://schemas.openxmlformats.org/officeDocument/2006/relationships/image" Target="media/image279.png"/><Relationship Id="rId300" Type="http://schemas.openxmlformats.org/officeDocument/2006/relationships/image" Target="media/image283.png"/><Relationship Id="rId60" Type="http://schemas.openxmlformats.org/officeDocument/2006/relationships/image" Target="media/image58.png"/><Relationship Id="rId81" Type="http://schemas.openxmlformats.org/officeDocument/2006/relationships/image" Target="media/image79.png"/><Relationship Id="rId135" Type="http://schemas.openxmlformats.org/officeDocument/2006/relationships/image" Target="media/image132.png"/><Relationship Id="rId156" Type="http://schemas.openxmlformats.org/officeDocument/2006/relationships/oleObject" Target="embeddings/oleObject6.bin"/><Relationship Id="rId177" Type="http://schemas.openxmlformats.org/officeDocument/2006/relationships/image" Target="media/image160.png"/><Relationship Id="rId198" Type="http://schemas.openxmlformats.org/officeDocument/2006/relationships/image" Target="media/image181.png"/><Relationship Id="rId321" Type="http://schemas.openxmlformats.org/officeDocument/2006/relationships/image" Target="media/image304.png"/><Relationship Id="rId342" Type="http://schemas.openxmlformats.org/officeDocument/2006/relationships/image" Target="media/image325.png"/><Relationship Id="rId202" Type="http://schemas.openxmlformats.org/officeDocument/2006/relationships/image" Target="media/image185.png"/><Relationship Id="rId223" Type="http://schemas.openxmlformats.org/officeDocument/2006/relationships/image" Target="media/image206.png"/><Relationship Id="rId244" Type="http://schemas.openxmlformats.org/officeDocument/2006/relationships/image" Target="media/image227.png"/><Relationship Id="rId18" Type="http://schemas.openxmlformats.org/officeDocument/2006/relationships/image" Target="media/image16.png"/><Relationship Id="rId39" Type="http://schemas.openxmlformats.org/officeDocument/2006/relationships/image" Target="media/image37.png"/><Relationship Id="rId265" Type="http://schemas.openxmlformats.org/officeDocument/2006/relationships/image" Target="media/image248.png"/><Relationship Id="rId286" Type="http://schemas.openxmlformats.org/officeDocument/2006/relationships/image" Target="media/image269.png"/><Relationship Id="rId50" Type="http://schemas.openxmlformats.org/officeDocument/2006/relationships/image" Target="media/image48.png"/><Relationship Id="rId104" Type="http://schemas.openxmlformats.org/officeDocument/2006/relationships/image" Target="media/image102.png"/><Relationship Id="rId125" Type="http://schemas.openxmlformats.org/officeDocument/2006/relationships/image" Target="media/image123.png"/><Relationship Id="rId146" Type="http://schemas.openxmlformats.org/officeDocument/2006/relationships/oleObject" Target="embeddings/oleObject1.bin"/><Relationship Id="rId167" Type="http://schemas.openxmlformats.org/officeDocument/2006/relationships/image" Target="media/image151.png"/><Relationship Id="rId188" Type="http://schemas.openxmlformats.org/officeDocument/2006/relationships/image" Target="media/image171.png"/><Relationship Id="rId311" Type="http://schemas.openxmlformats.org/officeDocument/2006/relationships/image" Target="media/image294.png"/><Relationship Id="rId332" Type="http://schemas.openxmlformats.org/officeDocument/2006/relationships/image" Target="media/image315.png"/><Relationship Id="rId71" Type="http://schemas.openxmlformats.org/officeDocument/2006/relationships/image" Target="media/image69.png"/><Relationship Id="rId92" Type="http://schemas.openxmlformats.org/officeDocument/2006/relationships/image" Target="media/image90.png"/><Relationship Id="rId213" Type="http://schemas.openxmlformats.org/officeDocument/2006/relationships/image" Target="media/image196.png"/><Relationship Id="rId234" Type="http://schemas.openxmlformats.org/officeDocument/2006/relationships/image" Target="media/image217.png"/><Relationship Id="rId2" Type="http://schemas.openxmlformats.org/officeDocument/2006/relationships/styles" Target="styles.xml"/><Relationship Id="rId29" Type="http://schemas.openxmlformats.org/officeDocument/2006/relationships/image" Target="media/image27.png"/><Relationship Id="rId255" Type="http://schemas.openxmlformats.org/officeDocument/2006/relationships/image" Target="media/image238.png"/><Relationship Id="rId276" Type="http://schemas.openxmlformats.org/officeDocument/2006/relationships/image" Target="media/image259.png"/><Relationship Id="rId297" Type="http://schemas.openxmlformats.org/officeDocument/2006/relationships/image" Target="media/image280.png"/><Relationship Id="rId40" Type="http://schemas.openxmlformats.org/officeDocument/2006/relationships/image" Target="media/image38.png"/><Relationship Id="rId115" Type="http://schemas.openxmlformats.org/officeDocument/2006/relationships/image" Target="media/image113.png"/><Relationship Id="rId136" Type="http://schemas.openxmlformats.org/officeDocument/2006/relationships/image" Target="media/image133.png"/><Relationship Id="rId157" Type="http://schemas.openxmlformats.org/officeDocument/2006/relationships/image" Target="media/image147.wmf"/><Relationship Id="rId178" Type="http://schemas.openxmlformats.org/officeDocument/2006/relationships/image" Target="media/image161.png"/><Relationship Id="rId301" Type="http://schemas.openxmlformats.org/officeDocument/2006/relationships/image" Target="media/image284.png"/><Relationship Id="rId322" Type="http://schemas.openxmlformats.org/officeDocument/2006/relationships/image" Target="media/image305.png"/><Relationship Id="rId343" Type="http://schemas.openxmlformats.org/officeDocument/2006/relationships/image" Target="media/image326.png"/><Relationship Id="rId61" Type="http://schemas.openxmlformats.org/officeDocument/2006/relationships/image" Target="media/image59.png"/><Relationship Id="rId82" Type="http://schemas.openxmlformats.org/officeDocument/2006/relationships/image" Target="media/image80.png"/><Relationship Id="rId199" Type="http://schemas.openxmlformats.org/officeDocument/2006/relationships/image" Target="media/image182.png"/><Relationship Id="rId203" Type="http://schemas.openxmlformats.org/officeDocument/2006/relationships/image" Target="media/image186.png"/><Relationship Id="rId19" Type="http://schemas.openxmlformats.org/officeDocument/2006/relationships/image" Target="media/image17.png"/><Relationship Id="rId224" Type="http://schemas.openxmlformats.org/officeDocument/2006/relationships/image" Target="media/image207.png"/><Relationship Id="rId245" Type="http://schemas.openxmlformats.org/officeDocument/2006/relationships/image" Target="media/image228.png"/><Relationship Id="rId266" Type="http://schemas.openxmlformats.org/officeDocument/2006/relationships/image" Target="media/image249.png"/><Relationship Id="rId287" Type="http://schemas.openxmlformats.org/officeDocument/2006/relationships/image" Target="media/image270.png"/><Relationship Id="rId30" Type="http://schemas.openxmlformats.org/officeDocument/2006/relationships/image" Target="media/image28.png"/><Relationship Id="rId105" Type="http://schemas.openxmlformats.org/officeDocument/2006/relationships/image" Target="media/image103.png"/><Relationship Id="rId126" Type="http://schemas.openxmlformats.org/officeDocument/2006/relationships/image" Target="media/image2.png"/><Relationship Id="rId147" Type="http://schemas.openxmlformats.org/officeDocument/2006/relationships/image" Target="media/image142.wmf"/><Relationship Id="rId168" Type="http://schemas.openxmlformats.org/officeDocument/2006/relationships/image" Target="media/image152.png"/><Relationship Id="rId312" Type="http://schemas.openxmlformats.org/officeDocument/2006/relationships/image" Target="media/image295.png"/><Relationship Id="rId333" Type="http://schemas.openxmlformats.org/officeDocument/2006/relationships/image" Target="media/image316.png"/><Relationship Id="rId51" Type="http://schemas.openxmlformats.org/officeDocument/2006/relationships/image" Target="media/image49.png"/><Relationship Id="rId72" Type="http://schemas.openxmlformats.org/officeDocument/2006/relationships/image" Target="media/image70.png"/><Relationship Id="rId93" Type="http://schemas.openxmlformats.org/officeDocument/2006/relationships/image" Target="media/image91.png"/><Relationship Id="rId189" Type="http://schemas.openxmlformats.org/officeDocument/2006/relationships/image" Target="media/image172.png"/><Relationship Id="rId3" Type="http://schemas.openxmlformats.org/officeDocument/2006/relationships/settings" Target="settings.xml"/><Relationship Id="rId214" Type="http://schemas.openxmlformats.org/officeDocument/2006/relationships/image" Target="media/image197.png"/><Relationship Id="rId235" Type="http://schemas.openxmlformats.org/officeDocument/2006/relationships/image" Target="media/image218.png"/><Relationship Id="rId256" Type="http://schemas.openxmlformats.org/officeDocument/2006/relationships/image" Target="media/image239.png"/><Relationship Id="rId277" Type="http://schemas.openxmlformats.org/officeDocument/2006/relationships/image" Target="media/image260.png"/><Relationship Id="rId298" Type="http://schemas.openxmlformats.org/officeDocument/2006/relationships/image" Target="media/image28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19</Pages>
  <Words>1333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组卷网www.zujuan.com</dc:title>
  <dc:creator>lam</dc:creator>
  <dc:description>组卷网www.zujuan.com</dc:description>
  <cp:lastModifiedBy>USER</cp:lastModifiedBy>
  <cp:revision>17</cp:revision>
  <cp:lastPrinted>2017-05-24T01:20:00Z</cp:lastPrinted>
  <dcterms:created xsi:type="dcterms:W3CDTF">2013-12-09T06:44:00Z</dcterms:created>
  <dcterms:modified xsi:type="dcterms:W3CDTF">2017-05-24T01:23:00Z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MTWinEqns">
    <vt:bool>true</vt:bool>
  </property>
</Properties>
</file>